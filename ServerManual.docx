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38C" w:rsidRDefault="0031638C" w:rsidP="00EE327D">
      <w:pPr>
        <w:pStyle w:val="Title"/>
        <w:jc w:val="both"/>
      </w:pPr>
      <w:r>
        <w:t>workshop overview</w:t>
      </w:r>
    </w:p>
    <w:p w:rsidR="0031638C" w:rsidRDefault="0031638C" w:rsidP="00EE327D">
      <w:pPr>
        <w:pStyle w:val="Heading1"/>
        <w:jc w:val="both"/>
        <w:rPr>
          <w:rtl/>
        </w:rPr>
      </w:pPr>
      <w:r>
        <w:t>workshop goal</w:t>
      </w:r>
      <w:r w:rsidR="00DF4C0B">
        <w:t>s</w:t>
      </w:r>
    </w:p>
    <w:p w:rsidR="00350280" w:rsidRPr="00350280" w:rsidRDefault="00350280" w:rsidP="00350280"/>
    <w:p w:rsidR="0031638C" w:rsidRDefault="00C4060B" w:rsidP="00EE327D">
      <w:pPr>
        <w:pStyle w:val="Heading1"/>
        <w:jc w:val="both"/>
      </w:pPr>
      <w:r>
        <w:t>Server</w:t>
      </w:r>
      <w:r w:rsidR="0031638C">
        <w:t xml:space="preserve"> description and flow</w:t>
      </w:r>
    </w:p>
    <w:p w:rsidR="005A7E74" w:rsidRDefault="005A7E74" w:rsidP="00EE327D">
      <w:pPr>
        <w:jc w:val="both"/>
        <w:rPr>
          <w:rFonts w:asciiTheme="majorHAnsi" w:eastAsiaTheme="majorEastAsia" w:hAnsiTheme="majorHAnsi" w:cstheme="majorBidi"/>
          <w:caps/>
          <w:color w:val="0673A5" w:themeColor="text2" w:themeShade="BF"/>
          <w:spacing w:val="10"/>
          <w:sz w:val="52"/>
          <w:szCs w:val="52"/>
        </w:rPr>
      </w:pPr>
    </w:p>
    <w:p w:rsidR="001B1444" w:rsidRDefault="001B1444" w:rsidP="00EE327D">
      <w:pPr>
        <w:jc w:val="both"/>
      </w:pPr>
    </w:p>
    <w:p w:rsidR="001B1444" w:rsidRPr="004E1AED" w:rsidRDefault="001B1444" w:rsidP="00EE327D">
      <w:pPr>
        <w:pStyle w:val="Title"/>
        <w:jc w:val="both"/>
      </w:pPr>
      <w:r>
        <w:t>getting started</w:t>
      </w:r>
    </w:p>
    <w:p w:rsidR="001B1444" w:rsidRDefault="00AE7EE6" w:rsidP="00C4060B">
      <w:pPr>
        <w:pStyle w:val="Heading1"/>
        <w:jc w:val="both"/>
        <w:rPr>
          <w:lang w:bidi="he-IL"/>
        </w:rPr>
      </w:pPr>
      <w:r>
        <w:t xml:space="preserve">create your </w:t>
      </w:r>
      <w:r w:rsidR="00C4060B">
        <w:rPr>
          <w:rFonts w:hint="cs"/>
        </w:rPr>
        <w:t>S</w:t>
      </w:r>
      <w:r w:rsidR="00C4060B">
        <w:rPr>
          <w:lang w:bidi="he-IL"/>
        </w:rPr>
        <w:t>erver</w:t>
      </w:r>
    </w:p>
    <w:p w:rsidR="00AE7EE6" w:rsidRPr="00D824E3" w:rsidRDefault="00AE7EE6" w:rsidP="00C4060B">
      <w:pPr>
        <w:jc w:val="both"/>
        <w:rPr>
          <w:sz w:val="18"/>
          <w:szCs w:val="18"/>
        </w:rPr>
      </w:pPr>
      <w:r w:rsidRPr="00D824E3">
        <w:rPr>
          <w:sz w:val="18"/>
          <w:szCs w:val="18"/>
        </w:rPr>
        <w:t xml:space="preserve">Open a command line window and CD to where you'd like to create your </w:t>
      </w:r>
      <w:r w:rsidR="00C4060B" w:rsidRPr="00D824E3">
        <w:rPr>
          <w:sz w:val="18"/>
          <w:szCs w:val="18"/>
        </w:rPr>
        <w:t>server</w:t>
      </w:r>
      <w:r w:rsidRPr="00D824E3">
        <w:rPr>
          <w:sz w:val="18"/>
          <w:szCs w:val="18"/>
        </w:rPr>
        <w:t xml:space="preserve">. </w:t>
      </w:r>
    </w:p>
    <w:p w:rsidR="00AE7EE6" w:rsidRPr="00D824E3" w:rsidRDefault="007D5BED" w:rsidP="00EE327D">
      <w:pPr>
        <w:jc w:val="both"/>
        <w:rPr>
          <w:sz w:val="18"/>
          <w:szCs w:val="18"/>
        </w:rPr>
      </w:pPr>
      <w:r w:rsidRPr="00D824E3">
        <w:rPr>
          <w:sz w:val="18"/>
          <w:szCs w:val="18"/>
        </w:rPr>
        <w:t>Type:</w:t>
      </w:r>
    </w:p>
    <w:p w:rsidR="00AE7EE6" w:rsidRPr="00D824E3" w:rsidRDefault="007D5BED" w:rsidP="007D5BED">
      <w:pPr>
        <w:jc w:val="both"/>
        <w:rPr>
          <w:rFonts w:ascii="Consolas" w:hAnsi="Consolas"/>
          <w:sz w:val="18"/>
          <w:szCs w:val="18"/>
          <w:highlight w:val="lightGray"/>
        </w:rPr>
      </w:pPr>
      <w:proofErr w:type="spellStart"/>
      <w:r w:rsidRPr="00D824E3">
        <w:rPr>
          <w:rFonts w:ascii="Consolas" w:hAnsi="Consolas"/>
          <w:sz w:val="18"/>
          <w:szCs w:val="18"/>
          <w:highlight w:val="lightGray"/>
        </w:rPr>
        <w:t>npm</w:t>
      </w:r>
      <w:proofErr w:type="spellEnd"/>
      <w:r w:rsidRPr="00D824E3">
        <w:rPr>
          <w:rFonts w:ascii="Consolas" w:hAnsi="Consolas"/>
          <w:sz w:val="18"/>
          <w:szCs w:val="18"/>
          <w:highlight w:val="lightGray"/>
        </w:rPr>
        <w:t xml:space="preserve"> </w:t>
      </w:r>
      <w:proofErr w:type="spellStart"/>
      <w:r w:rsidRPr="00D824E3">
        <w:rPr>
          <w:rFonts w:ascii="Consolas" w:hAnsi="Consolas"/>
          <w:sz w:val="18"/>
          <w:szCs w:val="18"/>
          <w:highlight w:val="lightGray"/>
        </w:rPr>
        <w:t>init</w:t>
      </w:r>
      <w:proofErr w:type="spellEnd"/>
    </w:p>
    <w:p w:rsidR="007D5BED" w:rsidRPr="00D824E3" w:rsidRDefault="007D5BED" w:rsidP="007D5BED">
      <w:pPr>
        <w:jc w:val="both"/>
        <w:rPr>
          <w:rFonts w:ascii="Consolas" w:hAnsi="Consolas"/>
          <w:sz w:val="18"/>
          <w:szCs w:val="18"/>
          <w:highlight w:val="lightGray"/>
        </w:rPr>
      </w:pPr>
      <w:r w:rsidRPr="00D824E3">
        <w:rPr>
          <w:noProof/>
          <w:sz w:val="18"/>
          <w:szCs w:val="18"/>
          <w:lang w:eastAsia="en-US" w:bidi="he-IL"/>
        </w:rPr>
        <w:drawing>
          <wp:inline distT="0" distB="0" distL="0" distR="0" wp14:anchorId="19430DEF" wp14:editId="1B5CC62D">
            <wp:extent cx="2205038" cy="204929"/>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56361" cy="218992"/>
                    </a:xfrm>
                    <a:prstGeom prst="rect">
                      <a:avLst/>
                    </a:prstGeom>
                  </pic:spPr>
                </pic:pic>
              </a:graphicData>
            </a:graphic>
          </wp:inline>
        </w:drawing>
      </w:r>
    </w:p>
    <w:p w:rsidR="00AE7EE6" w:rsidRPr="00D824E3" w:rsidRDefault="007D5BED" w:rsidP="007D5BED">
      <w:pPr>
        <w:spacing w:before="100" w:beforeAutospacing="1" w:after="100" w:afterAutospacing="1" w:line="240" w:lineRule="auto"/>
        <w:outlineLvl w:val="1"/>
        <w:rPr>
          <w:sz w:val="18"/>
          <w:szCs w:val="18"/>
        </w:rPr>
      </w:pPr>
      <w:r w:rsidRPr="00D824E3">
        <w:rPr>
          <w:sz w:val="18"/>
          <w:szCs w:val="18"/>
        </w:rPr>
        <w:t>You can hit enter through everything that appears.</w:t>
      </w:r>
    </w:p>
    <w:p w:rsidR="007D5BED" w:rsidRDefault="007D5BED" w:rsidP="007D5BED">
      <w:pPr>
        <w:spacing w:before="100" w:beforeAutospacing="1" w:after="100" w:afterAutospacing="1" w:line="240" w:lineRule="auto"/>
        <w:outlineLvl w:val="1"/>
      </w:pPr>
    </w:p>
    <w:p w:rsidR="00AE7EE6" w:rsidRDefault="008E60AC" w:rsidP="00EE327D">
      <w:pPr>
        <w:pStyle w:val="Heading1"/>
        <w:jc w:val="both"/>
      </w:pPr>
      <w:r>
        <w:t>Server setup</w:t>
      </w:r>
    </w:p>
    <w:p w:rsidR="007D5BED" w:rsidRDefault="007D5BED" w:rsidP="00EE327D">
      <w:pPr>
        <w:jc w:val="both"/>
      </w:pPr>
    </w:p>
    <w:p w:rsidR="00D824E3" w:rsidRDefault="007D5BED" w:rsidP="00D824E3">
      <w:pPr>
        <w:spacing w:before="100" w:beforeAutospacing="1" w:after="100" w:afterAutospacing="1" w:line="240" w:lineRule="auto"/>
        <w:outlineLvl w:val="1"/>
        <w:rPr>
          <w:sz w:val="26"/>
          <w:szCs w:val="26"/>
        </w:rPr>
      </w:pPr>
      <w:r w:rsidRPr="007D5BED">
        <w:rPr>
          <w:sz w:val="26"/>
          <w:szCs w:val="26"/>
        </w:rPr>
        <w:t>Express</w:t>
      </w:r>
      <w:r w:rsidR="00D824E3">
        <w:rPr>
          <w:sz w:val="26"/>
          <w:szCs w:val="26"/>
        </w:rPr>
        <w:t xml:space="preserve"> </w:t>
      </w:r>
    </w:p>
    <w:p w:rsidR="00D824E3" w:rsidRPr="00D824E3" w:rsidRDefault="00D824E3" w:rsidP="00D824E3">
      <w:pPr>
        <w:spacing w:before="100" w:beforeAutospacing="1" w:after="100" w:afterAutospacing="1" w:line="240" w:lineRule="auto"/>
        <w:outlineLvl w:val="1"/>
        <w:rPr>
          <w:sz w:val="18"/>
          <w:szCs w:val="18"/>
        </w:rPr>
      </w:pPr>
      <w:r w:rsidRPr="00D824E3">
        <w:rPr>
          <w:sz w:val="18"/>
          <w:szCs w:val="18"/>
        </w:rPr>
        <w:t>Express.js is a web application framework for Node.js. It provides various features that make web application development fast and easy which otherwise takes more time using only Node.js.</w:t>
      </w:r>
    </w:p>
    <w:p w:rsidR="00D824E3" w:rsidRPr="00D824E3" w:rsidRDefault="00D824E3" w:rsidP="00D824E3">
      <w:pPr>
        <w:spacing w:before="100" w:beforeAutospacing="1" w:after="100" w:afterAutospacing="1" w:line="240" w:lineRule="auto"/>
        <w:outlineLvl w:val="1"/>
        <w:rPr>
          <w:sz w:val="18"/>
          <w:szCs w:val="18"/>
        </w:rPr>
      </w:pPr>
      <w:r w:rsidRPr="00D824E3">
        <w:rPr>
          <w:sz w:val="18"/>
          <w:szCs w:val="18"/>
        </w:rPr>
        <w:t>In order to install express type:</w:t>
      </w:r>
    </w:p>
    <w:p w:rsidR="00D824E3" w:rsidRPr="00D824E3" w:rsidRDefault="00D824E3" w:rsidP="00D824E3">
      <w:pPr>
        <w:jc w:val="both"/>
        <w:rPr>
          <w:rFonts w:ascii="Consolas" w:hAnsi="Consolas"/>
          <w:sz w:val="18"/>
          <w:szCs w:val="18"/>
          <w:highlight w:val="lightGray"/>
        </w:rPr>
      </w:pPr>
      <w:proofErr w:type="spellStart"/>
      <w:r w:rsidRPr="00D824E3">
        <w:rPr>
          <w:rFonts w:ascii="Consolas" w:hAnsi="Consolas"/>
          <w:sz w:val="18"/>
          <w:szCs w:val="18"/>
          <w:highlight w:val="lightGray"/>
        </w:rPr>
        <w:t>npm</w:t>
      </w:r>
      <w:proofErr w:type="spellEnd"/>
      <w:r w:rsidRPr="00D824E3">
        <w:rPr>
          <w:rFonts w:ascii="Consolas" w:hAnsi="Consolas"/>
          <w:sz w:val="18"/>
          <w:szCs w:val="18"/>
          <w:highlight w:val="lightGray"/>
        </w:rPr>
        <w:t xml:space="preserve"> install express --save  </w:t>
      </w:r>
    </w:p>
    <w:p w:rsidR="007D5BED" w:rsidRDefault="00D824E3" w:rsidP="007D5BED">
      <w:pPr>
        <w:spacing w:before="100" w:beforeAutospacing="1" w:after="100" w:afterAutospacing="1" w:line="240" w:lineRule="auto"/>
        <w:outlineLvl w:val="1"/>
      </w:pPr>
      <w:r>
        <w:rPr>
          <w:noProof/>
          <w:lang w:eastAsia="en-US" w:bidi="he-IL"/>
        </w:rPr>
        <w:drawing>
          <wp:inline distT="0" distB="0" distL="0" distR="0" wp14:anchorId="024DDADA" wp14:editId="47BA807C">
            <wp:extent cx="2471738" cy="190639"/>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3876" cy="206229"/>
                    </a:xfrm>
                    <a:prstGeom prst="rect">
                      <a:avLst/>
                    </a:prstGeom>
                  </pic:spPr>
                </pic:pic>
              </a:graphicData>
            </a:graphic>
          </wp:inline>
        </w:drawing>
      </w:r>
    </w:p>
    <w:p w:rsidR="007D5BED" w:rsidRDefault="0055529F" w:rsidP="007D5BED">
      <w:pPr>
        <w:spacing w:before="100" w:beforeAutospacing="1" w:after="100" w:afterAutospacing="1" w:line="240" w:lineRule="auto"/>
        <w:outlineLvl w:val="1"/>
        <w:rPr>
          <w:sz w:val="26"/>
          <w:szCs w:val="26"/>
        </w:rPr>
      </w:pPr>
      <w:hyperlink r:id="rId13" w:history="1">
        <w:r w:rsidR="007D5BED" w:rsidRPr="009F360B">
          <w:rPr>
            <w:sz w:val="26"/>
            <w:szCs w:val="26"/>
          </w:rPr>
          <w:t>body-parser</w:t>
        </w:r>
      </w:hyperlink>
    </w:p>
    <w:p w:rsidR="00D824E3" w:rsidRPr="00D824E3" w:rsidRDefault="00D824E3" w:rsidP="00D824E3">
      <w:pPr>
        <w:spacing w:before="100" w:beforeAutospacing="1" w:after="100" w:afterAutospacing="1" w:line="240" w:lineRule="auto"/>
        <w:outlineLvl w:val="1"/>
        <w:rPr>
          <w:sz w:val="18"/>
          <w:szCs w:val="18"/>
        </w:rPr>
      </w:pPr>
      <w:r w:rsidRPr="00D824E3">
        <w:rPr>
          <w:sz w:val="18"/>
          <w:szCs w:val="18"/>
        </w:rPr>
        <w:lastRenderedPageBreak/>
        <w:t>Node.js body parsing middleware.</w:t>
      </w:r>
    </w:p>
    <w:p w:rsidR="00D824E3" w:rsidRPr="00D824E3" w:rsidRDefault="00D824E3" w:rsidP="00D824E3">
      <w:pPr>
        <w:spacing w:before="100" w:beforeAutospacing="1" w:after="100" w:afterAutospacing="1" w:line="240" w:lineRule="auto"/>
        <w:outlineLvl w:val="1"/>
        <w:rPr>
          <w:sz w:val="18"/>
          <w:szCs w:val="18"/>
        </w:rPr>
      </w:pPr>
      <w:r w:rsidRPr="00D824E3">
        <w:rPr>
          <w:sz w:val="18"/>
          <w:szCs w:val="18"/>
        </w:rPr>
        <w:t xml:space="preserve">Parse incoming request bodies in a middleware before your handlers, available under the </w:t>
      </w:r>
      <w:proofErr w:type="spellStart"/>
      <w:proofErr w:type="gramStart"/>
      <w:r w:rsidRPr="00D824E3">
        <w:rPr>
          <w:sz w:val="18"/>
          <w:szCs w:val="18"/>
        </w:rPr>
        <w:t>req.bodyproperty</w:t>
      </w:r>
      <w:proofErr w:type="spellEnd"/>
      <w:proofErr w:type="gramEnd"/>
      <w:r w:rsidRPr="00D824E3">
        <w:rPr>
          <w:sz w:val="18"/>
          <w:szCs w:val="18"/>
        </w:rPr>
        <w:t>.</w:t>
      </w:r>
    </w:p>
    <w:p w:rsidR="00D824E3" w:rsidRPr="00D824E3" w:rsidRDefault="00D824E3" w:rsidP="00D824E3">
      <w:pPr>
        <w:spacing w:before="100" w:beforeAutospacing="1" w:after="100" w:afterAutospacing="1" w:line="240" w:lineRule="auto"/>
        <w:outlineLvl w:val="1"/>
        <w:rPr>
          <w:sz w:val="18"/>
          <w:szCs w:val="18"/>
        </w:rPr>
      </w:pPr>
      <w:r w:rsidRPr="00D824E3">
        <w:rPr>
          <w:sz w:val="18"/>
          <w:szCs w:val="18"/>
        </w:rPr>
        <w:t>In order to install body-parser type:</w:t>
      </w:r>
    </w:p>
    <w:p w:rsidR="007D5BED" w:rsidRDefault="007D5BED" w:rsidP="00D824E3">
      <w:pPr>
        <w:jc w:val="both"/>
        <w:rPr>
          <w:rFonts w:ascii="Consolas" w:hAnsi="Consolas"/>
          <w:sz w:val="18"/>
          <w:szCs w:val="18"/>
          <w:highlight w:val="lightGray"/>
        </w:rPr>
      </w:pPr>
      <w:proofErr w:type="spellStart"/>
      <w:r w:rsidRPr="00D824E3">
        <w:rPr>
          <w:rFonts w:ascii="Consolas" w:hAnsi="Consolas"/>
          <w:sz w:val="18"/>
          <w:szCs w:val="18"/>
          <w:highlight w:val="lightGray"/>
        </w:rPr>
        <w:t>npm</w:t>
      </w:r>
      <w:proofErr w:type="spellEnd"/>
      <w:r w:rsidRPr="00D824E3">
        <w:rPr>
          <w:rFonts w:ascii="Consolas" w:hAnsi="Consolas"/>
          <w:sz w:val="18"/>
          <w:szCs w:val="18"/>
          <w:highlight w:val="lightGray"/>
        </w:rPr>
        <w:t xml:space="preserve"> install body-parser </w:t>
      </w:r>
      <w:r w:rsidR="00D824E3">
        <w:rPr>
          <w:rFonts w:ascii="Consolas" w:hAnsi="Consolas"/>
          <w:sz w:val="18"/>
          <w:szCs w:val="18"/>
          <w:highlight w:val="lightGray"/>
        </w:rPr>
        <w:t>–</w:t>
      </w:r>
      <w:r w:rsidRPr="00D824E3">
        <w:rPr>
          <w:rFonts w:ascii="Consolas" w:hAnsi="Consolas"/>
          <w:sz w:val="18"/>
          <w:szCs w:val="18"/>
          <w:highlight w:val="lightGray"/>
        </w:rPr>
        <w:t>save</w:t>
      </w:r>
    </w:p>
    <w:p w:rsidR="00D824E3" w:rsidRPr="00D824E3" w:rsidRDefault="00D824E3" w:rsidP="00D824E3">
      <w:pPr>
        <w:jc w:val="both"/>
        <w:rPr>
          <w:rFonts w:ascii="Consolas" w:hAnsi="Consolas"/>
          <w:sz w:val="18"/>
          <w:szCs w:val="18"/>
          <w:highlight w:val="lightGray"/>
        </w:rPr>
      </w:pPr>
      <w:r>
        <w:rPr>
          <w:noProof/>
          <w:lang w:eastAsia="en-US" w:bidi="he-IL"/>
        </w:rPr>
        <w:drawing>
          <wp:inline distT="0" distB="0" distL="0" distR="0" wp14:anchorId="6AFEC408" wp14:editId="5A9F4782">
            <wp:extent cx="3157538" cy="137951"/>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6443" cy="143146"/>
                    </a:xfrm>
                    <a:prstGeom prst="rect">
                      <a:avLst/>
                    </a:prstGeom>
                  </pic:spPr>
                </pic:pic>
              </a:graphicData>
            </a:graphic>
          </wp:inline>
        </w:drawing>
      </w:r>
    </w:p>
    <w:p w:rsidR="007D5BED" w:rsidRPr="00D824E3" w:rsidRDefault="007D5BED" w:rsidP="00D824E3">
      <w:pPr>
        <w:spacing w:before="100" w:beforeAutospacing="1" w:after="100" w:afterAutospacing="1" w:line="240" w:lineRule="auto"/>
        <w:outlineLvl w:val="1"/>
        <w:rPr>
          <w:sz w:val="26"/>
          <w:szCs w:val="26"/>
        </w:rPr>
      </w:pPr>
    </w:p>
    <w:p w:rsidR="007D5BED" w:rsidRPr="00D824E3" w:rsidRDefault="007D5BED" w:rsidP="00D824E3">
      <w:pPr>
        <w:spacing w:before="100" w:beforeAutospacing="1" w:after="100" w:afterAutospacing="1" w:line="240" w:lineRule="auto"/>
        <w:outlineLvl w:val="1"/>
        <w:rPr>
          <w:sz w:val="26"/>
          <w:szCs w:val="26"/>
        </w:rPr>
      </w:pPr>
      <w:r w:rsidRPr="00D824E3">
        <w:rPr>
          <w:sz w:val="26"/>
          <w:szCs w:val="26"/>
        </w:rPr>
        <w:t>MongoDB</w:t>
      </w:r>
    </w:p>
    <w:p w:rsidR="007D5BED" w:rsidRPr="00037F46" w:rsidRDefault="007D5BED" w:rsidP="00D824E3">
      <w:pPr>
        <w:spacing w:before="100" w:beforeAutospacing="1" w:after="100" w:afterAutospacing="1" w:line="240" w:lineRule="auto"/>
        <w:outlineLvl w:val="1"/>
        <w:rPr>
          <w:sz w:val="18"/>
          <w:szCs w:val="18"/>
        </w:rPr>
      </w:pPr>
      <w:r w:rsidRPr="00037F46">
        <w:rPr>
          <w:sz w:val="18"/>
          <w:szCs w:val="18"/>
        </w:rPr>
        <w:t xml:space="preserve">In order to install </w:t>
      </w:r>
      <w:proofErr w:type="spellStart"/>
      <w:r w:rsidRPr="00037F46">
        <w:rPr>
          <w:sz w:val="18"/>
          <w:szCs w:val="18"/>
        </w:rPr>
        <w:t>mongoDB</w:t>
      </w:r>
      <w:proofErr w:type="spellEnd"/>
      <w:r w:rsidRPr="00037F46">
        <w:rPr>
          <w:sz w:val="18"/>
          <w:szCs w:val="18"/>
        </w:rPr>
        <w:t xml:space="preserve"> </w:t>
      </w:r>
      <w:r w:rsidR="00037F46">
        <w:rPr>
          <w:sz w:val="18"/>
          <w:szCs w:val="18"/>
        </w:rPr>
        <w:t>type:</w:t>
      </w:r>
    </w:p>
    <w:p w:rsidR="007D5BED" w:rsidRDefault="007D5BED" w:rsidP="00037F46">
      <w:pPr>
        <w:jc w:val="both"/>
        <w:rPr>
          <w:rFonts w:ascii="Consolas" w:hAnsi="Consolas"/>
          <w:sz w:val="18"/>
          <w:szCs w:val="18"/>
          <w:highlight w:val="lightGray"/>
        </w:rPr>
      </w:pPr>
      <w:proofErr w:type="spellStart"/>
      <w:r w:rsidRPr="00037F46">
        <w:rPr>
          <w:rFonts w:ascii="Consolas" w:hAnsi="Consolas"/>
          <w:sz w:val="18"/>
          <w:szCs w:val="18"/>
          <w:highlight w:val="lightGray"/>
        </w:rPr>
        <w:t>npm</w:t>
      </w:r>
      <w:proofErr w:type="spellEnd"/>
      <w:r w:rsidRPr="00037F46">
        <w:rPr>
          <w:rFonts w:ascii="Consolas" w:hAnsi="Consolas"/>
          <w:sz w:val="18"/>
          <w:szCs w:val="18"/>
          <w:highlight w:val="lightGray"/>
        </w:rPr>
        <w:t xml:space="preserve"> install </w:t>
      </w:r>
      <w:proofErr w:type="spellStart"/>
      <w:r w:rsidRPr="00037F46">
        <w:rPr>
          <w:rFonts w:ascii="Consolas" w:hAnsi="Consolas"/>
          <w:sz w:val="18"/>
          <w:szCs w:val="18"/>
          <w:highlight w:val="lightGray"/>
        </w:rPr>
        <w:t>mongodb</w:t>
      </w:r>
      <w:proofErr w:type="spellEnd"/>
      <w:r w:rsidRPr="00037F46">
        <w:rPr>
          <w:rFonts w:ascii="Consolas" w:hAnsi="Consolas"/>
          <w:sz w:val="18"/>
          <w:szCs w:val="18"/>
          <w:highlight w:val="lightGray"/>
        </w:rPr>
        <w:t xml:space="preserve"> –-save</w:t>
      </w:r>
    </w:p>
    <w:p w:rsidR="00037F46" w:rsidRPr="00037F46" w:rsidRDefault="00037F46" w:rsidP="00037F46">
      <w:pPr>
        <w:jc w:val="both"/>
        <w:rPr>
          <w:rFonts w:ascii="Consolas" w:hAnsi="Consolas"/>
          <w:sz w:val="18"/>
          <w:szCs w:val="18"/>
          <w:highlight w:val="lightGray"/>
        </w:rPr>
      </w:pPr>
      <w:r>
        <w:rPr>
          <w:noProof/>
          <w:lang w:eastAsia="en-US" w:bidi="he-IL"/>
        </w:rPr>
        <w:drawing>
          <wp:inline distT="0" distB="0" distL="0" distR="0" wp14:anchorId="40263349" wp14:editId="54D891ED">
            <wp:extent cx="3009900" cy="188610"/>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4454" cy="193908"/>
                    </a:xfrm>
                    <a:prstGeom prst="rect">
                      <a:avLst/>
                    </a:prstGeom>
                  </pic:spPr>
                </pic:pic>
              </a:graphicData>
            </a:graphic>
          </wp:inline>
        </w:drawing>
      </w:r>
    </w:p>
    <w:p w:rsidR="007D5BED" w:rsidRDefault="007D5BED" w:rsidP="007D5BED">
      <w:pPr>
        <w:spacing w:before="100" w:beforeAutospacing="1" w:after="100" w:afterAutospacing="1" w:line="240" w:lineRule="auto"/>
        <w:outlineLvl w:val="1"/>
        <w:rPr>
          <w:rFonts w:ascii="Courier New" w:hAnsi="Courier New" w:cs="Courier New"/>
          <w:color w:val="EEEEEE"/>
          <w:sz w:val="26"/>
          <w:szCs w:val="26"/>
          <w:shd w:val="clear" w:color="auto" w:fill="2D2D2D"/>
        </w:rPr>
      </w:pPr>
    </w:p>
    <w:p w:rsidR="007D5BED" w:rsidRPr="009F360B" w:rsidRDefault="007D5BED" w:rsidP="007D5BED">
      <w:pPr>
        <w:spacing w:before="100" w:beforeAutospacing="1" w:after="100" w:afterAutospacing="1" w:line="240" w:lineRule="auto"/>
        <w:outlineLvl w:val="1"/>
        <w:rPr>
          <w:sz w:val="26"/>
          <w:szCs w:val="26"/>
        </w:rPr>
      </w:pPr>
      <w:r w:rsidRPr="009F360B">
        <w:rPr>
          <w:sz w:val="26"/>
          <w:szCs w:val="26"/>
        </w:rPr>
        <w:t>Logging</w:t>
      </w:r>
    </w:p>
    <w:p w:rsidR="007D5BED" w:rsidRPr="001329A0" w:rsidRDefault="007D5BED" w:rsidP="007D5BED">
      <w:pPr>
        <w:spacing w:before="100" w:beforeAutospacing="1" w:after="100" w:afterAutospacing="1" w:line="240" w:lineRule="auto"/>
        <w:outlineLvl w:val="1"/>
        <w:rPr>
          <w:sz w:val="18"/>
          <w:szCs w:val="18"/>
        </w:rPr>
      </w:pPr>
      <w:r w:rsidRPr="001329A0">
        <w:rPr>
          <w:sz w:val="18"/>
          <w:szCs w:val="18"/>
        </w:rPr>
        <w:t>Generally, we need to use a combination of 2 or more modules to get a proper logging environment setup. In this example we'll be making use of </w:t>
      </w:r>
      <w:r w:rsidRPr="001329A0">
        <w:rPr>
          <w:i/>
          <w:iCs/>
          <w:sz w:val="18"/>
          <w:szCs w:val="18"/>
        </w:rPr>
        <w:t>Morgan</w:t>
      </w:r>
      <w:r w:rsidRPr="001329A0">
        <w:rPr>
          <w:sz w:val="18"/>
          <w:szCs w:val="18"/>
        </w:rPr>
        <w:t> and </w:t>
      </w:r>
      <w:r w:rsidRPr="001329A0">
        <w:rPr>
          <w:i/>
          <w:iCs/>
          <w:sz w:val="18"/>
          <w:szCs w:val="18"/>
        </w:rPr>
        <w:t>Winston</w:t>
      </w:r>
      <w:r w:rsidRPr="001329A0">
        <w:rPr>
          <w:sz w:val="18"/>
          <w:szCs w:val="18"/>
        </w:rPr>
        <w:t xml:space="preserve"> for our logging needs. </w:t>
      </w:r>
    </w:p>
    <w:p w:rsidR="007D5BED" w:rsidRPr="001329A0" w:rsidRDefault="007D5BED" w:rsidP="007D5BED">
      <w:pPr>
        <w:spacing w:before="100" w:beforeAutospacing="1" w:after="100" w:afterAutospacing="1" w:line="240" w:lineRule="auto"/>
        <w:outlineLvl w:val="1"/>
        <w:rPr>
          <w:sz w:val="18"/>
          <w:szCs w:val="18"/>
        </w:rPr>
      </w:pPr>
      <w:r w:rsidRPr="001329A0">
        <w:rPr>
          <w:sz w:val="18"/>
          <w:szCs w:val="18"/>
        </w:rPr>
        <w:t xml:space="preserve">In order to install </w:t>
      </w:r>
      <w:r w:rsidRPr="001329A0">
        <w:rPr>
          <w:i/>
          <w:iCs/>
          <w:sz w:val="18"/>
          <w:szCs w:val="18"/>
        </w:rPr>
        <w:t>Morgan</w:t>
      </w:r>
      <w:r w:rsidRPr="001329A0">
        <w:rPr>
          <w:sz w:val="18"/>
          <w:szCs w:val="18"/>
        </w:rPr>
        <w:t> </w:t>
      </w:r>
      <w:r w:rsidR="00037F46">
        <w:rPr>
          <w:sz w:val="18"/>
          <w:szCs w:val="18"/>
        </w:rPr>
        <w:t>type:</w:t>
      </w:r>
    </w:p>
    <w:p w:rsidR="007D5BED" w:rsidRPr="00037F46" w:rsidRDefault="007D5BED" w:rsidP="00037F46">
      <w:pPr>
        <w:spacing w:before="100" w:beforeAutospacing="1" w:after="100" w:afterAutospacing="1" w:line="240" w:lineRule="auto"/>
        <w:outlineLvl w:val="1"/>
        <w:rPr>
          <w:rFonts w:ascii="Consolas" w:hAnsi="Consolas"/>
          <w:sz w:val="18"/>
          <w:szCs w:val="18"/>
          <w:highlight w:val="lightGray"/>
        </w:rPr>
      </w:pPr>
      <w:proofErr w:type="spellStart"/>
      <w:r w:rsidRPr="00037F46">
        <w:rPr>
          <w:rFonts w:ascii="Consolas" w:hAnsi="Consolas"/>
          <w:sz w:val="18"/>
          <w:szCs w:val="18"/>
          <w:highlight w:val="lightGray"/>
        </w:rPr>
        <w:t>npm</w:t>
      </w:r>
      <w:proofErr w:type="spellEnd"/>
      <w:r w:rsidRPr="00037F46">
        <w:rPr>
          <w:rFonts w:ascii="Consolas" w:hAnsi="Consolas"/>
          <w:sz w:val="18"/>
          <w:szCs w:val="18"/>
          <w:highlight w:val="lightGray"/>
        </w:rPr>
        <w:t xml:space="preserve"> install </w:t>
      </w:r>
      <w:proofErr w:type="spellStart"/>
      <w:r w:rsidRPr="00037F46">
        <w:rPr>
          <w:rFonts w:ascii="Consolas" w:hAnsi="Consolas"/>
          <w:sz w:val="18"/>
          <w:szCs w:val="18"/>
          <w:highlight w:val="lightGray"/>
        </w:rPr>
        <w:t>morgan</w:t>
      </w:r>
      <w:proofErr w:type="spellEnd"/>
      <w:r w:rsidR="00037F46">
        <w:rPr>
          <w:rFonts w:ascii="Consolas" w:hAnsi="Consolas"/>
          <w:sz w:val="18"/>
          <w:szCs w:val="18"/>
          <w:highlight w:val="lightGray"/>
        </w:rPr>
        <w:t xml:space="preserve"> --</w:t>
      </w:r>
      <w:r w:rsidRPr="00037F46">
        <w:rPr>
          <w:rFonts w:ascii="Consolas" w:hAnsi="Consolas"/>
          <w:sz w:val="18"/>
          <w:szCs w:val="18"/>
          <w:highlight w:val="lightGray"/>
        </w:rPr>
        <w:t>save</w:t>
      </w:r>
    </w:p>
    <w:p w:rsidR="007D5BED" w:rsidRPr="001329A0" w:rsidRDefault="007D5BED" w:rsidP="007D5BED">
      <w:pPr>
        <w:spacing w:before="100" w:beforeAutospacing="1" w:after="100" w:afterAutospacing="1" w:line="240" w:lineRule="auto"/>
        <w:outlineLvl w:val="1"/>
        <w:rPr>
          <w:sz w:val="18"/>
          <w:szCs w:val="18"/>
        </w:rPr>
      </w:pPr>
      <w:r w:rsidRPr="001329A0">
        <w:rPr>
          <w:sz w:val="18"/>
          <w:szCs w:val="18"/>
        </w:rPr>
        <w:t xml:space="preserve">In order to install </w:t>
      </w:r>
      <w:r w:rsidRPr="001329A0">
        <w:rPr>
          <w:i/>
          <w:iCs/>
          <w:sz w:val="18"/>
          <w:szCs w:val="18"/>
        </w:rPr>
        <w:t>Winston</w:t>
      </w:r>
      <w:r w:rsidRPr="001329A0">
        <w:rPr>
          <w:sz w:val="18"/>
          <w:szCs w:val="18"/>
        </w:rPr>
        <w:t> </w:t>
      </w:r>
      <w:r w:rsidR="00037F46">
        <w:rPr>
          <w:sz w:val="18"/>
          <w:szCs w:val="18"/>
        </w:rPr>
        <w:t>type:</w:t>
      </w:r>
    </w:p>
    <w:p w:rsidR="007D5BED" w:rsidRPr="00037F46" w:rsidRDefault="007D5BED" w:rsidP="007D5BED">
      <w:pPr>
        <w:spacing w:before="100" w:beforeAutospacing="1" w:after="100" w:afterAutospacing="1" w:line="240" w:lineRule="auto"/>
        <w:outlineLvl w:val="1"/>
        <w:rPr>
          <w:rFonts w:ascii="Consolas" w:hAnsi="Consolas"/>
          <w:sz w:val="18"/>
          <w:szCs w:val="18"/>
          <w:highlight w:val="lightGray"/>
        </w:rPr>
      </w:pPr>
      <w:proofErr w:type="spellStart"/>
      <w:r w:rsidRPr="00037F46">
        <w:rPr>
          <w:rFonts w:ascii="Consolas" w:hAnsi="Consolas"/>
          <w:sz w:val="18"/>
          <w:szCs w:val="18"/>
          <w:highlight w:val="lightGray"/>
        </w:rPr>
        <w:t>npm</w:t>
      </w:r>
      <w:proofErr w:type="spellEnd"/>
      <w:r w:rsidRPr="00037F46">
        <w:rPr>
          <w:rFonts w:ascii="Consolas" w:hAnsi="Consolas"/>
          <w:sz w:val="18"/>
          <w:szCs w:val="18"/>
          <w:highlight w:val="lightGray"/>
        </w:rPr>
        <w:t xml:space="preserve"> install </w:t>
      </w:r>
      <w:proofErr w:type="spellStart"/>
      <w:r w:rsidRPr="00037F46">
        <w:rPr>
          <w:rFonts w:ascii="Consolas" w:hAnsi="Consolas"/>
          <w:sz w:val="18"/>
          <w:szCs w:val="18"/>
          <w:highlight w:val="lightGray"/>
        </w:rPr>
        <w:t>winston@next</w:t>
      </w:r>
      <w:proofErr w:type="spellEnd"/>
      <w:r w:rsidRPr="00037F46">
        <w:rPr>
          <w:rFonts w:ascii="Consolas" w:hAnsi="Consolas"/>
          <w:sz w:val="18"/>
          <w:szCs w:val="18"/>
          <w:highlight w:val="lightGray"/>
        </w:rPr>
        <w:t xml:space="preserve"> --save</w:t>
      </w:r>
    </w:p>
    <w:p w:rsidR="007D5BED" w:rsidRDefault="007D5BED" w:rsidP="00EE327D">
      <w:pPr>
        <w:jc w:val="both"/>
      </w:pPr>
    </w:p>
    <w:p w:rsidR="007D5BED" w:rsidRDefault="007D5BED" w:rsidP="00EE327D">
      <w:pPr>
        <w:jc w:val="both"/>
      </w:pPr>
    </w:p>
    <w:p w:rsidR="007D5BED" w:rsidRDefault="007D5BED" w:rsidP="00EE327D">
      <w:pPr>
        <w:jc w:val="both"/>
      </w:pPr>
    </w:p>
    <w:p w:rsidR="00037F46" w:rsidRDefault="00037F46" w:rsidP="00EE327D">
      <w:pPr>
        <w:jc w:val="both"/>
      </w:pPr>
    </w:p>
    <w:p w:rsidR="00037F46" w:rsidRDefault="00037F46" w:rsidP="00EE327D">
      <w:pPr>
        <w:jc w:val="both"/>
      </w:pPr>
    </w:p>
    <w:p w:rsidR="00037F46" w:rsidRDefault="00037F46" w:rsidP="00EE327D">
      <w:pPr>
        <w:jc w:val="both"/>
      </w:pPr>
    </w:p>
    <w:p w:rsidR="00037F46" w:rsidRDefault="00037F46" w:rsidP="00EE327D">
      <w:pPr>
        <w:jc w:val="both"/>
      </w:pPr>
    </w:p>
    <w:p w:rsidR="00037F46" w:rsidRDefault="00037F46" w:rsidP="00EE327D">
      <w:pPr>
        <w:jc w:val="both"/>
      </w:pPr>
    </w:p>
    <w:p w:rsidR="00037F46" w:rsidRDefault="00037F46" w:rsidP="00037F46">
      <w:pPr>
        <w:spacing w:before="100" w:beforeAutospacing="1" w:after="100" w:afterAutospacing="1" w:line="240" w:lineRule="auto"/>
        <w:outlineLvl w:val="1"/>
        <w:rPr>
          <w:sz w:val="18"/>
          <w:szCs w:val="18"/>
        </w:rPr>
      </w:pPr>
      <w:r w:rsidRPr="00037F46">
        <w:rPr>
          <w:sz w:val="18"/>
          <w:szCs w:val="18"/>
        </w:rPr>
        <w:lastRenderedPageBreak/>
        <w:t xml:space="preserve">After the installations your </w:t>
      </w:r>
      <w:proofErr w:type="spellStart"/>
      <w:proofErr w:type="gramStart"/>
      <w:r w:rsidRPr="00037F46">
        <w:rPr>
          <w:sz w:val="18"/>
          <w:szCs w:val="18"/>
        </w:rPr>
        <w:t>package.json</w:t>
      </w:r>
      <w:proofErr w:type="spellEnd"/>
      <w:proofErr w:type="gramEnd"/>
      <w:r w:rsidRPr="00037F46">
        <w:rPr>
          <w:sz w:val="18"/>
          <w:szCs w:val="18"/>
        </w:rPr>
        <w:t xml:space="preserve"> should look like:</w:t>
      </w:r>
    </w:p>
    <w:p w:rsidR="00037F46" w:rsidRPr="00CB6C3E" w:rsidRDefault="00037F46" w:rsidP="00037F46">
      <w:pPr>
        <w:shd w:val="clear" w:color="auto" w:fill="1E1E1E"/>
        <w:spacing w:after="0" w:line="285" w:lineRule="atLeast"/>
        <w:rPr>
          <w:rFonts w:ascii="Consolas" w:eastAsia="Times New Roman" w:hAnsi="Consolas" w:cs="Times New Roman"/>
          <w:color w:val="D4D4D4"/>
          <w:sz w:val="10"/>
          <w:szCs w:val="10"/>
        </w:rPr>
      </w:pPr>
      <w:r w:rsidRPr="00CB6C3E">
        <w:rPr>
          <w:rFonts w:ascii="Consolas" w:eastAsia="Times New Roman" w:hAnsi="Consolas" w:cs="Times New Roman"/>
          <w:color w:val="D4D4D4"/>
          <w:sz w:val="10"/>
          <w:szCs w:val="10"/>
        </w:rPr>
        <w:t>{</w:t>
      </w:r>
    </w:p>
    <w:p w:rsidR="00037F46" w:rsidRPr="00CB6C3E" w:rsidRDefault="00037F46" w:rsidP="00037F46">
      <w:pPr>
        <w:shd w:val="clear" w:color="auto" w:fill="1E1E1E"/>
        <w:spacing w:after="0" w:line="285" w:lineRule="atLeast"/>
        <w:rPr>
          <w:rFonts w:ascii="Consolas" w:eastAsia="Times New Roman" w:hAnsi="Consolas" w:cs="Times New Roman"/>
          <w:color w:val="D4D4D4"/>
          <w:sz w:val="10"/>
          <w:szCs w:val="10"/>
        </w:rPr>
      </w:pPr>
      <w:r w:rsidRPr="00CB6C3E">
        <w:rPr>
          <w:rFonts w:ascii="Consolas" w:eastAsia="Times New Roman" w:hAnsi="Consolas" w:cs="Times New Roman"/>
          <w:color w:val="D4D4D4"/>
          <w:sz w:val="10"/>
          <w:szCs w:val="10"/>
        </w:rPr>
        <w:t xml:space="preserve">  </w:t>
      </w:r>
      <w:r w:rsidRPr="00CB6C3E">
        <w:rPr>
          <w:rFonts w:ascii="Consolas" w:eastAsia="Times New Roman" w:hAnsi="Consolas" w:cs="Times New Roman"/>
          <w:color w:val="9CDCFE"/>
          <w:sz w:val="10"/>
          <w:szCs w:val="10"/>
        </w:rPr>
        <w:t>"name"</w:t>
      </w:r>
      <w:r w:rsidRPr="00CB6C3E">
        <w:rPr>
          <w:rFonts w:ascii="Consolas" w:eastAsia="Times New Roman" w:hAnsi="Consolas" w:cs="Times New Roman"/>
          <w:color w:val="D4D4D4"/>
          <w:sz w:val="10"/>
          <w:szCs w:val="10"/>
        </w:rPr>
        <w:t xml:space="preserve">: </w:t>
      </w:r>
      <w:r w:rsidRPr="00CB6C3E">
        <w:rPr>
          <w:rFonts w:ascii="Consolas" w:eastAsia="Times New Roman" w:hAnsi="Consolas" w:cs="Times New Roman"/>
          <w:color w:val="CE9178"/>
          <w:sz w:val="10"/>
          <w:szCs w:val="10"/>
        </w:rPr>
        <w:t>"quiz-app"</w:t>
      </w:r>
      <w:r w:rsidRPr="00CB6C3E">
        <w:rPr>
          <w:rFonts w:ascii="Consolas" w:eastAsia="Times New Roman" w:hAnsi="Consolas" w:cs="Times New Roman"/>
          <w:color w:val="D4D4D4"/>
          <w:sz w:val="10"/>
          <w:szCs w:val="10"/>
        </w:rPr>
        <w:t>,</w:t>
      </w:r>
    </w:p>
    <w:p w:rsidR="00037F46" w:rsidRPr="00CB6C3E" w:rsidRDefault="00037F46" w:rsidP="00037F46">
      <w:pPr>
        <w:shd w:val="clear" w:color="auto" w:fill="1E1E1E"/>
        <w:spacing w:after="0" w:line="285" w:lineRule="atLeast"/>
        <w:rPr>
          <w:rFonts w:ascii="Consolas" w:eastAsia="Times New Roman" w:hAnsi="Consolas" w:cs="Times New Roman"/>
          <w:color w:val="D4D4D4"/>
          <w:sz w:val="10"/>
          <w:szCs w:val="10"/>
        </w:rPr>
      </w:pPr>
      <w:r w:rsidRPr="00CB6C3E">
        <w:rPr>
          <w:rFonts w:ascii="Consolas" w:eastAsia="Times New Roman" w:hAnsi="Consolas" w:cs="Times New Roman"/>
          <w:color w:val="D4D4D4"/>
          <w:sz w:val="10"/>
          <w:szCs w:val="10"/>
        </w:rPr>
        <w:t xml:space="preserve">  </w:t>
      </w:r>
      <w:r w:rsidRPr="00CB6C3E">
        <w:rPr>
          <w:rFonts w:ascii="Consolas" w:eastAsia="Times New Roman" w:hAnsi="Consolas" w:cs="Times New Roman"/>
          <w:color w:val="9CDCFE"/>
          <w:sz w:val="10"/>
          <w:szCs w:val="10"/>
        </w:rPr>
        <w:t>"version"</w:t>
      </w:r>
      <w:r w:rsidRPr="00CB6C3E">
        <w:rPr>
          <w:rFonts w:ascii="Consolas" w:eastAsia="Times New Roman" w:hAnsi="Consolas" w:cs="Times New Roman"/>
          <w:color w:val="D4D4D4"/>
          <w:sz w:val="10"/>
          <w:szCs w:val="10"/>
        </w:rPr>
        <w:t xml:space="preserve">: </w:t>
      </w:r>
      <w:r w:rsidRPr="00CB6C3E">
        <w:rPr>
          <w:rFonts w:ascii="Consolas" w:eastAsia="Times New Roman" w:hAnsi="Consolas" w:cs="Times New Roman"/>
          <w:color w:val="CE9178"/>
          <w:sz w:val="10"/>
          <w:szCs w:val="10"/>
        </w:rPr>
        <w:t>"1.0.0"</w:t>
      </w:r>
      <w:r w:rsidRPr="00CB6C3E">
        <w:rPr>
          <w:rFonts w:ascii="Consolas" w:eastAsia="Times New Roman" w:hAnsi="Consolas" w:cs="Times New Roman"/>
          <w:color w:val="D4D4D4"/>
          <w:sz w:val="10"/>
          <w:szCs w:val="10"/>
        </w:rPr>
        <w:t>,</w:t>
      </w:r>
    </w:p>
    <w:p w:rsidR="00037F46" w:rsidRPr="00CB6C3E" w:rsidRDefault="00037F46" w:rsidP="00037F46">
      <w:pPr>
        <w:shd w:val="clear" w:color="auto" w:fill="1E1E1E"/>
        <w:spacing w:after="0" w:line="285" w:lineRule="atLeast"/>
        <w:rPr>
          <w:rFonts w:ascii="Consolas" w:eastAsia="Times New Roman" w:hAnsi="Consolas" w:cs="Times New Roman"/>
          <w:color w:val="D4D4D4"/>
          <w:sz w:val="10"/>
          <w:szCs w:val="10"/>
        </w:rPr>
      </w:pPr>
      <w:r w:rsidRPr="00CB6C3E">
        <w:rPr>
          <w:rFonts w:ascii="Consolas" w:eastAsia="Times New Roman" w:hAnsi="Consolas" w:cs="Times New Roman"/>
          <w:color w:val="D4D4D4"/>
          <w:sz w:val="10"/>
          <w:szCs w:val="10"/>
        </w:rPr>
        <w:t xml:space="preserve">  </w:t>
      </w:r>
      <w:r w:rsidRPr="00CB6C3E">
        <w:rPr>
          <w:rFonts w:ascii="Consolas" w:eastAsia="Times New Roman" w:hAnsi="Consolas" w:cs="Times New Roman"/>
          <w:color w:val="9CDCFE"/>
          <w:sz w:val="10"/>
          <w:szCs w:val="10"/>
        </w:rPr>
        <w:t>"description"</w:t>
      </w:r>
      <w:r w:rsidRPr="00CB6C3E">
        <w:rPr>
          <w:rFonts w:ascii="Consolas" w:eastAsia="Times New Roman" w:hAnsi="Consolas" w:cs="Times New Roman"/>
          <w:color w:val="D4D4D4"/>
          <w:sz w:val="10"/>
          <w:szCs w:val="10"/>
        </w:rPr>
        <w:t xml:space="preserve">: </w:t>
      </w:r>
      <w:r w:rsidRPr="00CB6C3E">
        <w:rPr>
          <w:rFonts w:ascii="Consolas" w:eastAsia="Times New Roman" w:hAnsi="Consolas" w:cs="Times New Roman"/>
          <w:color w:val="CE9178"/>
          <w:sz w:val="10"/>
          <w:szCs w:val="10"/>
        </w:rPr>
        <w:t>"demo quiz app"</w:t>
      </w:r>
      <w:r w:rsidRPr="00CB6C3E">
        <w:rPr>
          <w:rFonts w:ascii="Consolas" w:eastAsia="Times New Roman" w:hAnsi="Consolas" w:cs="Times New Roman"/>
          <w:color w:val="D4D4D4"/>
          <w:sz w:val="10"/>
          <w:szCs w:val="10"/>
        </w:rPr>
        <w:t>,</w:t>
      </w:r>
    </w:p>
    <w:p w:rsidR="00037F46" w:rsidRPr="00CB6C3E" w:rsidRDefault="00037F46" w:rsidP="00037F46">
      <w:pPr>
        <w:shd w:val="clear" w:color="auto" w:fill="1E1E1E"/>
        <w:spacing w:after="0" w:line="285" w:lineRule="atLeast"/>
        <w:rPr>
          <w:rFonts w:ascii="Consolas" w:eastAsia="Times New Roman" w:hAnsi="Consolas" w:cs="Times New Roman"/>
          <w:color w:val="D4D4D4"/>
          <w:sz w:val="10"/>
          <w:szCs w:val="10"/>
        </w:rPr>
      </w:pPr>
      <w:r w:rsidRPr="00CB6C3E">
        <w:rPr>
          <w:rFonts w:ascii="Consolas" w:eastAsia="Times New Roman" w:hAnsi="Consolas" w:cs="Times New Roman"/>
          <w:color w:val="D4D4D4"/>
          <w:sz w:val="10"/>
          <w:szCs w:val="10"/>
        </w:rPr>
        <w:t xml:space="preserve">  </w:t>
      </w:r>
      <w:r w:rsidRPr="00CB6C3E">
        <w:rPr>
          <w:rFonts w:ascii="Consolas" w:eastAsia="Times New Roman" w:hAnsi="Consolas" w:cs="Times New Roman"/>
          <w:color w:val="9CDCFE"/>
          <w:sz w:val="10"/>
          <w:szCs w:val="10"/>
        </w:rPr>
        <w:t>"main"</w:t>
      </w:r>
      <w:r w:rsidRPr="00CB6C3E">
        <w:rPr>
          <w:rFonts w:ascii="Consolas" w:eastAsia="Times New Roman" w:hAnsi="Consolas" w:cs="Times New Roman"/>
          <w:color w:val="D4D4D4"/>
          <w:sz w:val="10"/>
          <w:szCs w:val="10"/>
        </w:rPr>
        <w:t xml:space="preserve">: </w:t>
      </w:r>
      <w:r w:rsidRPr="00CB6C3E">
        <w:rPr>
          <w:rFonts w:ascii="Consolas" w:eastAsia="Times New Roman" w:hAnsi="Consolas" w:cs="Times New Roman"/>
          <w:color w:val="CE9178"/>
          <w:sz w:val="10"/>
          <w:szCs w:val="10"/>
        </w:rPr>
        <w:t>"server.js"</w:t>
      </w:r>
      <w:r w:rsidRPr="00CB6C3E">
        <w:rPr>
          <w:rFonts w:ascii="Consolas" w:eastAsia="Times New Roman" w:hAnsi="Consolas" w:cs="Times New Roman"/>
          <w:color w:val="D4D4D4"/>
          <w:sz w:val="10"/>
          <w:szCs w:val="10"/>
        </w:rPr>
        <w:t>,</w:t>
      </w:r>
    </w:p>
    <w:p w:rsidR="00037F46" w:rsidRPr="00CB6C3E" w:rsidRDefault="00037F46" w:rsidP="00037F46">
      <w:pPr>
        <w:shd w:val="clear" w:color="auto" w:fill="1E1E1E"/>
        <w:spacing w:after="0" w:line="285" w:lineRule="atLeast"/>
        <w:rPr>
          <w:rFonts w:ascii="Consolas" w:eastAsia="Times New Roman" w:hAnsi="Consolas" w:cs="Times New Roman"/>
          <w:color w:val="D4D4D4"/>
          <w:sz w:val="10"/>
          <w:szCs w:val="10"/>
        </w:rPr>
      </w:pPr>
      <w:r w:rsidRPr="00CB6C3E">
        <w:rPr>
          <w:rFonts w:ascii="Consolas" w:eastAsia="Times New Roman" w:hAnsi="Consolas" w:cs="Times New Roman"/>
          <w:color w:val="D4D4D4"/>
          <w:sz w:val="10"/>
          <w:szCs w:val="10"/>
        </w:rPr>
        <w:t xml:space="preserve">  </w:t>
      </w:r>
      <w:r w:rsidRPr="00CB6C3E">
        <w:rPr>
          <w:rFonts w:ascii="Consolas" w:eastAsia="Times New Roman" w:hAnsi="Consolas" w:cs="Times New Roman"/>
          <w:color w:val="9CDCFE"/>
          <w:sz w:val="10"/>
          <w:szCs w:val="10"/>
        </w:rPr>
        <w:t>"scripts"</w:t>
      </w:r>
      <w:r w:rsidRPr="00CB6C3E">
        <w:rPr>
          <w:rFonts w:ascii="Consolas" w:eastAsia="Times New Roman" w:hAnsi="Consolas" w:cs="Times New Roman"/>
          <w:color w:val="D4D4D4"/>
          <w:sz w:val="10"/>
          <w:szCs w:val="10"/>
        </w:rPr>
        <w:t>: {</w:t>
      </w:r>
    </w:p>
    <w:p w:rsidR="00037F46" w:rsidRPr="00CB6C3E" w:rsidRDefault="00037F46" w:rsidP="00037F46">
      <w:pPr>
        <w:shd w:val="clear" w:color="auto" w:fill="1E1E1E"/>
        <w:spacing w:after="0" w:line="285" w:lineRule="atLeast"/>
        <w:rPr>
          <w:rFonts w:ascii="Consolas" w:eastAsia="Times New Roman" w:hAnsi="Consolas" w:cs="Times New Roman"/>
          <w:color w:val="D4D4D4"/>
          <w:sz w:val="10"/>
          <w:szCs w:val="10"/>
        </w:rPr>
      </w:pPr>
      <w:r w:rsidRPr="00CB6C3E">
        <w:rPr>
          <w:rFonts w:ascii="Consolas" w:eastAsia="Times New Roman" w:hAnsi="Consolas" w:cs="Times New Roman"/>
          <w:color w:val="D4D4D4"/>
          <w:sz w:val="10"/>
          <w:szCs w:val="10"/>
        </w:rPr>
        <w:t xml:space="preserve">    </w:t>
      </w:r>
      <w:r w:rsidRPr="00CB6C3E">
        <w:rPr>
          <w:rFonts w:ascii="Consolas" w:eastAsia="Times New Roman" w:hAnsi="Consolas" w:cs="Times New Roman"/>
          <w:color w:val="9CDCFE"/>
          <w:sz w:val="10"/>
          <w:szCs w:val="10"/>
        </w:rPr>
        <w:t>"start"</w:t>
      </w:r>
      <w:r w:rsidRPr="00CB6C3E">
        <w:rPr>
          <w:rFonts w:ascii="Consolas" w:eastAsia="Times New Roman" w:hAnsi="Consolas" w:cs="Times New Roman"/>
          <w:color w:val="D4D4D4"/>
          <w:sz w:val="10"/>
          <w:szCs w:val="10"/>
        </w:rPr>
        <w:t xml:space="preserve">: </w:t>
      </w:r>
      <w:r w:rsidRPr="00CB6C3E">
        <w:rPr>
          <w:rFonts w:ascii="Consolas" w:eastAsia="Times New Roman" w:hAnsi="Consolas" w:cs="Times New Roman"/>
          <w:color w:val="CE9178"/>
          <w:sz w:val="10"/>
          <w:szCs w:val="10"/>
        </w:rPr>
        <w:t>"node server.js"</w:t>
      </w:r>
    </w:p>
    <w:p w:rsidR="00037F46" w:rsidRPr="00CB6C3E" w:rsidRDefault="00037F46" w:rsidP="00037F46">
      <w:pPr>
        <w:shd w:val="clear" w:color="auto" w:fill="1E1E1E"/>
        <w:spacing w:after="0" w:line="285" w:lineRule="atLeast"/>
        <w:rPr>
          <w:rFonts w:ascii="Consolas" w:eastAsia="Times New Roman" w:hAnsi="Consolas" w:cs="Times New Roman"/>
          <w:color w:val="D4D4D4"/>
          <w:sz w:val="10"/>
          <w:szCs w:val="10"/>
        </w:rPr>
      </w:pPr>
      <w:r w:rsidRPr="00CB6C3E">
        <w:rPr>
          <w:rFonts w:ascii="Consolas" w:eastAsia="Times New Roman" w:hAnsi="Consolas" w:cs="Times New Roman"/>
          <w:color w:val="D4D4D4"/>
          <w:sz w:val="10"/>
          <w:szCs w:val="10"/>
        </w:rPr>
        <w:t xml:space="preserve">  },</w:t>
      </w:r>
    </w:p>
    <w:p w:rsidR="00037F46" w:rsidRPr="00CB6C3E" w:rsidRDefault="00037F46" w:rsidP="00037F46">
      <w:pPr>
        <w:shd w:val="clear" w:color="auto" w:fill="1E1E1E"/>
        <w:spacing w:after="0" w:line="285" w:lineRule="atLeast"/>
        <w:rPr>
          <w:rFonts w:ascii="Consolas" w:eastAsia="Times New Roman" w:hAnsi="Consolas" w:cs="Times New Roman"/>
          <w:color w:val="D4D4D4"/>
          <w:sz w:val="10"/>
          <w:szCs w:val="10"/>
        </w:rPr>
      </w:pPr>
      <w:r w:rsidRPr="00CB6C3E">
        <w:rPr>
          <w:rFonts w:ascii="Consolas" w:eastAsia="Times New Roman" w:hAnsi="Consolas" w:cs="Times New Roman"/>
          <w:color w:val="D4D4D4"/>
          <w:sz w:val="10"/>
          <w:szCs w:val="10"/>
        </w:rPr>
        <w:t xml:space="preserve">  </w:t>
      </w:r>
      <w:r w:rsidRPr="00CB6C3E">
        <w:rPr>
          <w:rFonts w:ascii="Consolas" w:eastAsia="Times New Roman" w:hAnsi="Consolas" w:cs="Times New Roman"/>
          <w:color w:val="9CDCFE"/>
          <w:sz w:val="10"/>
          <w:szCs w:val="10"/>
        </w:rPr>
        <w:t>"author"</w:t>
      </w:r>
      <w:r w:rsidRPr="00CB6C3E">
        <w:rPr>
          <w:rFonts w:ascii="Consolas" w:eastAsia="Times New Roman" w:hAnsi="Consolas" w:cs="Times New Roman"/>
          <w:color w:val="D4D4D4"/>
          <w:sz w:val="10"/>
          <w:szCs w:val="10"/>
        </w:rPr>
        <w:t xml:space="preserve">: </w:t>
      </w:r>
      <w:r w:rsidRPr="00CB6C3E">
        <w:rPr>
          <w:rFonts w:ascii="Consolas" w:eastAsia="Times New Roman" w:hAnsi="Consolas" w:cs="Times New Roman"/>
          <w:color w:val="CE9178"/>
          <w:sz w:val="10"/>
          <w:szCs w:val="10"/>
        </w:rPr>
        <w:t>""</w:t>
      </w:r>
      <w:r w:rsidRPr="00CB6C3E">
        <w:rPr>
          <w:rFonts w:ascii="Consolas" w:eastAsia="Times New Roman" w:hAnsi="Consolas" w:cs="Times New Roman"/>
          <w:color w:val="D4D4D4"/>
          <w:sz w:val="10"/>
          <w:szCs w:val="10"/>
        </w:rPr>
        <w:t>,</w:t>
      </w:r>
    </w:p>
    <w:p w:rsidR="00037F46" w:rsidRPr="00CB6C3E" w:rsidRDefault="00037F46" w:rsidP="00037F46">
      <w:pPr>
        <w:shd w:val="clear" w:color="auto" w:fill="1E1E1E"/>
        <w:spacing w:after="0" w:line="285" w:lineRule="atLeast"/>
        <w:rPr>
          <w:rFonts w:ascii="Consolas" w:eastAsia="Times New Roman" w:hAnsi="Consolas" w:cs="Times New Roman"/>
          <w:color w:val="D4D4D4"/>
          <w:sz w:val="10"/>
          <w:szCs w:val="10"/>
        </w:rPr>
      </w:pPr>
      <w:r w:rsidRPr="00CB6C3E">
        <w:rPr>
          <w:rFonts w:ascii="Consolas" w:eastAsia="Times New Roman" w:hAnsi="Consolas" w:cs="Times New Roman"/>
          <w:color w:val="D4D4D4"/>
          <w:sz w:val="10"/>
          <w:szCs w:val="10"/>
        </w:rPr>
        <w:t xml:space="preserve">  </w:t>
      </w:r>
      <w:r w:rsidRPr="00CB6C3E">
        <w:rPr>
          <w:rFonts w:ascii="Consolas" w:eastAsia="Times New Roman" w:hAnsi="Consolas" w:cs="Times New Roman"/>
          <w:color w:val="9CDCFE"/>
          <w:sz w:val="10"/>
          <w:szCs w:val="10"/>
        </w:rPr>
        <w:t>"license"</w:t>
      </w:r>
      <w:r w:rsidRPr="00CB6C3E">
        <w:rPr>
          <w:rFonts w:ascii="Consolas" w:eastAsia="Times New Roman" w:hAnsi="Consolas" w:cs="Times New Roman"/>
          <w:color w:val="D4D4D4"/>
          <w:sz w:val="10"/>
          <w:szCs w:val="10"/>
        </w:rPr>
        <w:t xml:space="preserve">: </w:t>
      </w:r>
      <w:r w:rsidRPr="00CB6C3E">
        <w:rPr>
          <w:rFonts w:ascii="Consolas" w:eastAsia="Times New Roman" w:hAnsi="Consolas" w:cs="Times New Roman"/>
          <w:color w:val="CE9178"/>
          <w:sz w:val="10"/>
          <w:szCs w:val="10"/>
        </w:rPr>
        <w:t>"ISC"</w:t>
      </w:r>
      <w:r w:rsidRPr="00CB6C3E">
        <w:rPr>
          <w:rFonts w:ascii="Consolas" w:eastAsia="Times New Roman" w:hAnsi="Consolas" w:cs="Times New Roman"/>
          <w:color w:val="D4D4D4"/>
          <w:sz w:val="10"/>
          <w:szCs w:val="10"/>
        </w:rPr>
        <w:t>,</w:t>
      </w:r>
    </w:p>
    <w:p w:rsidR="00037F46" w:rsidRPr="00CB6C3E" w:rsidRDefault="00037F46" w:rsidP="00037F46">
      <w:pPr>
        <w:shd w:val="clear" w:color="auto" w:fill="1E1E1E"/>
        <w:spacing w:after="0" w:line="285" w:lineRule="atLeast"/>
        <w:rPr>
          <w:rFonts w:ascii="Consolas" w:eastAsia="Times New Roman" w:hAnsi="Consolas" w:cs="Times New Roman"/>
          <w:color w:val="D4D4D4"/>
          <w:sz w:val="10"/>
          <w:szCs w:val="10"/>
        </w:rPr>
      </w:pPr>
      <w:r w:rsidRPr="00CB6C3E">
        <w:rPr>
          <w:rFonts w:ascii="Consolas" w:eastAsia="Times New Roman" w:hAnsi="Consolas" w:cs="Times New Roman"/>
          <w:color w:val="D4D4D4"/>
          <w:sz w:val="10"/>
          <w:szCs w:val="10"/>
        </w:rPr>
        <w:t xml:space="preserve">  </w:t>
      </w:r>
      <w:r w:rsidRPr="00CB6C3E">
        <w:rPr>
          <w:rFonts w:ascii="Consolas" w:eastAsia="Times New Roman" w:hAnsi="Consolas" w:cs="Times New Roman"/>
          <w:color w:val="9CDCFE"/>
          <w:sz w:val="10"/>
          <w:szCs w:val="10"/>
        </w:rPr>
        <w:t>"dependencies"</w:t>
      </w:r>
      <w:r w:rsidRPr="00CB6C3E">
        <w:rPr>
          <w:rFonts w:ascii="Consolas" w:eastAsia="Times New Roman" w:hAnsi="Consolas" w:cs="Times New Roman"/>
          <w:color w:val="D4D4D4"/>
          <w:sz w:val="10"/>
          <w:szCs w:val="10"/>
        </w:rPr>
        <w:t>: {</w:t>
      </w:r>
    </w:p>
    <w:p w:rsidR="00037F46" w:rsidRPr="00CB6C3E" w:rsidRDefault="00037F46" w:rsidP="00037F46">
      <w:pPr>
        <w:shd w:val="clear" w:color="auto" w:fill="1E1E1E"/>
        <w:spacing w:after="0" w:line="285" w:lineRule="atLeast"/>
        <w:rPr>
          <w:rFonts w:ascii="Consolas" w:eastAsia="Times New Roman" w:hAnsi="Consolas" w:cs="Times New Roman"/>
          <w:color w:val="D4D4D4"/>
          <w:sz w:val="10"/>
          <w:szCs w:val="10"/>
        </w:rPr>
      </w:pPr>
      <w:r w:rsidRPr="00CB6C3E">
        <w:rPr>
          <w:rFonts w:ascii="Consolas" w:eastAsia="Times New Roman" w:hAnsi="Consolas" w:cs="Times New Roman"/>
          <w:color w:val="D4D4D4"/>
          <w:sz w:val="10"/>
          <w:szCs w:val="10"/>
        </w:rPr>
        <w:t xml:space="preserve">    </w:t>
      </w:r>
      <w:r w:rsidRPr="00CB6C3E">
        <w:rPr>
          <w:rFonts w:ascii="Consolas" w:eastAsia="Times New Roman" w:hAnsi="Consolas" w:cs="Times New Roman"/>
          <w:color w:val="9CDCFE"/>
          <w:sz w:val="10"/>
          <w:szCs w:val="10"/>
        </w:rPr>
        <w:t>"body-parser"</w:t>
      </w:r>
      <w:r w:rsidRPr="00CB6C3E">
        <w:rPr>
          <w:rFonts w:ascii="Consolas" w:eastAsia="Times New Roman" w:hAnsi="Consolas" w:cs="Times New Roman"/>
          <w:color w:val="D4D4D4"/>
          <w:sz w:val="10"/>
          <w:szCs w:val="10"/>
        </w:rPr>
        <w:t xml:space="preserve">: </w:t>
      </w:r>
      <w:r w:rsidRPr="00CB6C3E">
        <w:rPr>
          <w:rFonts w:ascii="Consolas" w:eastAsia="Times New Roman" w:hAnsi="Consolas" w:cs="Times New Roman"/>
          <w:color w:val="CE9178"/>
          <w:sz w:val="10"/>
          <w:szCs w:val="10"/>
        </w:rPr>
        <w:t>"^1.18.2"</w:t>
      </w:r>
      <w:r w:rsidRPr="00CB6C3E">
        <w:rPr>
          <w:rFonts w:ascii="Consolas" w:eastAsia="Times New Roman" w:hAnsi="Consolas" w:cs="Times New Roman"/>
          <w:color w:val="D4D4D4"/>
          <w:sz w:val="10"/>
          <w:szCs w:val="10"/>
        </w:rPr>
        <w:t>,</w:t>
      </w:r>
    </w:p>
    <w:p w:rsidR="00037F46" w:rsidRPr="00CB6C3E" w:rsidRDefault="00037F46" w:rsidP="00037F46">
      <w:pPr>
        <w:shd w:val="clear" w:color="auto" w:fill="1E1E1E"/>
        <w:spacing w:after="0" w:line="285" w:lineRule="atLeast"/>
        <w:rPr>
          <w:rFonts w:ascii="Consolas" w:eastAsia="Times New Roman" w:hAnsi="Consolas" w:cs="Times New Roman"/>
          <w:color w:val="D4D4D4"/>
          <w:sz w:val="10"/>
          <w:szCs w:val="10"/>
        </w:rPr>
      </w:pPr>
      <w:r w:rsidRPr="00CB6C3E">
        <w:rPr>
          <w:rFonts w:ascii="Consolas" w:eastAsia="Times New Roman" w:hAnsi="Consolas" w:cs="Times New Roman"/>
          <w:color w:val="D4D4D4"/>
          <w:sz w:val="10"/>
          <w:szCs w:val="10"/>
        </w:rPr>
        <w:t xml:space="preserve">    </w:t>
      </w:r>
      <w:r w:rsidRPr="00CB6C3E">
        <w:rPr>
          <w:rFonts w:ascii="Consolas" w:eastAsia="Times New Roman" w:hAnsi="Consolas" w:cs="Times New Roman"/>
          <w:color w:val="9CDCFE"/>
          <w:sz w:val="10"/>
          <w:szCs w:val="10"/>
        </w:rPr>
        <w:t>"express"</w:t>
      </w:r>
      <w:r w:rsidRPr="00CB6C3E">
        <w:rPr>
          <w:rFonts w:ascii="Consolas" w:eastAsia="Times New Roman" w:hAnsi="Consolas" w:cs="Times New Roman"/>
          <w:color w:val="D4D4D4"/>
          <w:sz w:val="10"/>
          <w:szCs w:val="10"/>
        </w:rPr>
        <w:t xml:space="preserve">: </w:t>
      </w:r>
      <w:r w:rsidRPr="00CB6C3E">
        <w:rPr>
          <w:rFonts w:ascii="Consolas" w:eastAsia="Times New Roman" w:hAnsi="Consolas" w:cs="Times New Roman"/>
          <w:color w:val="CE9178"/>
          <w:sz w:val="10"/>
          <w:szCs w:val="10"/>
        </w:rPr>
        <w:t>"^4.16.2"</w:t>
      </w:r>
      <w:r w:rsidRPr="00CB6C3E">
        <w:rPr>
          <w:rFonts w:ascii="Consolas" w:eastAsia="Times New Roman" w:hAnsi="Consolas" w:cs="Times New Roman"/>
          <w:color w:val="D4D4D4"/>
          <w:sz w:val="10"/>
          <w:szCs w:val="10"/>
        </w:rPr>
        <w:t>,</w:t>
      </w:r>
    </w:p>
    <w:p w:rsidR="00037F46" w:rsidRPr="00CB6C3E" w:rsidRDefault="00037F46" w:rsidP="00037F46">
      <w:pPr>
        <w:shd w:val="clear" w:color="auto" w:fill="1E1E1E"/>
        <w:spacing w:after="0" w:line="285" w:lineRule="atLeast"/>
        <w:rPr>
          <w:rFonts w:ascii="Consolas" w:eastAsia="Times New Roman" w:hAnsi="Consolas" w:cs="Times New Roman"/>
          <w:color w:val="D4D4D4"/>
          <w:sz w:val="10"/>
          <w:szCs w:val="10"/>
        </w:rPr>
      </w:pPr>
      <w:r w:rsidRPr="00CB6C3E">
        <w:rPr>
          <w:rFonts w:ascii="Consolas" w:eastAsia="Times New Roman" w:hAnsi="Consolas" w:cs="Times New Roman"/>
          <w:color w:val="D4D4D4"/>
          <w:sz w:val="10"/>
          <w:szCs w:val="10"/>
        </w:rPr>
        <w:t xml:space="preserve">    </w:t>
      </w:r>
      <w:r w:rsidRPr="00CB6C3E">
        <w:rPr>
          <w:rFonts w:ascii="Consolas" w:eastAsia="Times New Roman" w:hAnsi="Consolas" w:cs="Times New Roman"/>
          <w:color w:val="9CDCFE"/>
          <w:sz w:val="10"/>
          <w:szCs w:val="10"/>
        </w:rPr>
        <w:t>"</w:t>
      </w:r>
      <w:proofErr w:type="spellStart"/>
      <w:r w:rsidRPr="00CB6C3E">
        <w:rPr>
          <w:rFonts w:ascii="Consolas" w:eastAsia="Times New Roman" w:hAnsi="Consolas" w:cs="Times New Roman"/>
          <w:color w:val="9CDCFE"/>
          <w:sz w:val="10"/>
          <w:szCs w:val="10"/>
        </w:rPr>
        <w:t>mongodb</w:t>
      </w:r>
      <w:proofErr w:type="spellEnd"/>
      <w:r w:rsidRPr="00CB6C3E">
        <w:rPr>
          <w:rFonts w:ascii="Consolas" w:eastAsia="Times New Roman" w:hAnsi="Consolas" w:cs="Times New Roman"/>
          <w:color w:val="9CDCFE"/>
          <w:sz w:val="10"/>
          <w:szCs w:val="10"/>
        </w:rPr>
        <w:t>"</w:t>
      </w:r>
      <w:r w:rsidRPr="00CB6C3E">
        <w:rPr>
          <w:rFonts w:ascii="Consolas" w:eastAsia="Times New Roman" w:hAnsi="Consolas" w:cs="Times New Roman"/>
          <w:color w:val="D4D4D4"/>
          <w:sz w:val="10"/>
          <w:szCs w:val="10"/>
        </w:rPr>
        <w:t xml:space="preserve">: </w:t>
      </w:r>
      <w:r w:rsidRPr="00CB6C3E">
        <w:rPr>
          <w:rFonts w:ascii="Consolas" w:eastAsia="Times New Roman" w:hAnsi="Consolas" w:cs="Times New Roman"/>
          <w:color w:val="CE9178"/>
          <w:sz w:val="10"/>
          <w:szCs w:val="10"/>
        </w:rPr>
        <w:t>"^3.0.1"</w:t>
      </w:r>
      <w:r w:rsidRPr="00CB6C3E">
        <w:rPr>
          <w:rFonts w:ascii="Consolas" w:eastAsia="Times New Roman" w:hAnsi="Consolas" w:cs="Times New Roman"/>
          <w:color w:val="D4D4D4"/>
          <w:sz w:val="10"/>
          <w:szCs w:val="10"/>
        </w:rPr>
        <w:t>,</w:t>
      </w:r>
    </w:p>
    <w:p w:rsidR="00037F46" w:rsidRPr="00CB6C3E" w:rsidRDefault="00037F46" w:rsidP="00037F46">
      <w:pPr>
        <w:shd w:val="clear" w:color="auto" w:fill="1E1E1E"/>
        <w:spacing w:after="0" w:line="285" w:lineRule="atLeast"/>
        <w:rPr>
          <w:rFonts w:ascii="Consolas" w:eastAsia="Times New Roman" w:hAnsi="Consolas" w:cs="Times New Roman"/>
          <w:color w:val="D4D4D4"/>
          <w:sz w:val="10"/>
          <w:szCs w:val="10"/>
        </w:rPr>
      </w:pPr>
      <w:r w:rsidRPr="00CB6C3E">
        <w:rPr>
          <w:rFonts w:ascii="Consolas" w:eastAsia="Times New Roman" w:hAnsi="Consolas" w:cs="Times New Roman"/>
          <w:color w:val="D4D4D4"/>
          <w:sz w:val="10"/>
          <w:szCs w:val="10"/>
        </w:rPr>
        <w:t xml:space="preserve">    </w:t>
      </w:r>
      <w:r w:rsidRPr="00CB6C3E">
        <w:rPr>
          <w:rFonts w:ascii="Consolas" w:eastAsia="Times New Roman" w:hAnsi="Consolas" w:cs="Times New Roman"/>
          <w:color w:val="9CDCFE"/>
          <w:sz w:val="10"/>
          <w:szCs w:val="10"/>
        </w:rPr>
        <w:t>"</w:t>
      </w:r>
      <w:proofErr w:type="spellStart"/>
      <w:r w:rsidRPr="00CB6C3E">
        <w:rPr>
          <w:rFonts w:ascii="Consolas" w:eastAsia="Times New Roman" w:hAnsi="Consolas" w:cs="Times New Roman"/>
          <w:color w:val="9CDCFE"/>
          <w:sz w:val="10"/>
          <w:szCs w:val="10"/>
        </w:rPr>
        <w:t>morgan</w:t>
      </w:r>
      <w:proofErr w:type="spellEnd"/>
      <w:r w:rsidRPr="00CB6C3E">
        <w:rPr>
          <w:rFonts w:ascii="Consolas" w:eastAsia="Times New Roman" w:hAnsi="Consolas" w:cs="Times New Roman"/>
          <w:color w:val="9CDCFE"/>
          <w:sz w:val="10"/>
          <w:szCs w:val="10"/>
        </w:rPr>
        <w:t>"</w:t>
      </w:r>
      <w:r w:rsidRPr="00CB6C3E">
        <w:rPr>
          <w:rFonts w:ascii="Consolas" w:eastAsia="Times New Roman" w:hAnsi="Consolas" w:cs="Times New Roman"/>
          <w:color w:val="D4D4D4"/>
          <w:sz w:val="10"/>
          <w:szCs w:val="10"/>
        </w:rPr>
        <w:t xml:space="preserve">: </w:t>
      </w:r>
      <w:r w:rsidRPr="00CB6C3E">
        <w:rPr>
          <w:rFonts w:ascii="Consolas" w:eastAsia="Times New Roman" w:hAnsi="Consolas" w:cs="Times New Roman"/>
          <w:color w:val="CE9178"/>
          <w:sz w:val="10"/>
          <w:szCs w:val="10"/>
        </w:rPr>
        <w:t>"^1.9.0"</w:t>
      </w:r>
      <w:r w:rsidRPr="00CB6C3E">
        <w:rPr>
          <w:rFonts w:ascii="Consolas" w:eastAsia="Times New Roman" w:hAnsi="Consolas" w:cs="Times New Roman"/>
          <w:color w:val="D4D4D4"/>
          <w:sz w:val="10"/>
          <w:szCs w:val="10"/>
        </w:rPr>
        <w:t>,</w:t>
      </w:r>
    </w:p>
    <w:p w:rsidR="00037F46" w:rsidRPr="00CB6C3E" w:rsidRDefault="00037F46" w:rsidP="00037F46">
      <w:pPr>
        <w:shd w:val="clear" w:color="auto" w:fill="1E1E1E"/>
        <w:spacing w:after="0" w:line="285" w:lineRule="atLeast"/>
        <w:rPr>
          <w:rFonts w:ascii="Consolas" w:eastAsia="Times New Roman" w:hAnsi="Consolas" w:cs="Times New Roman"/>
          <w:color w:val="D4D4D4"/>
          <w:sz w:val="10"/>
          <w:szCs w:val="10"/>
        </w:rPr>
      </w:pPr>
      <w:r w:rsidRPr="00CB6C3E">
        <w:rPr>
          <w:rFonts w:ascii="Consolas" w:eastAsia="Times New Roman" w:hAnsi="Consolas" w:cs="Times New Roman"/>
          <w:color w:val="D4D4D4"/>
          <w:sz w:val="10"/>
          <w:szCs w:val="10"/>
        </w:rPr>
        <w:t xml:space="preserve">    </w:t>
      </w:r>
      <w:r w:rsidRPr="00CB6C3E">
        <w:rPr>
          <w:rFonts w:ascii="Consolas" w:eastAsia="Times New Roman" w:hAnsi="Consolas" w:cs="Times New Roman"/>
          <w:color w:val="9CDCFE"/>
          <w:sz w:val="10"/>
          <w:szCs w:val="10"/>
        </w:rPr>
        <w:t>"</w:t>
      </w:r>
      <w:proofErr w:type="spellStart"/>
      <w:r w:rsidRPr="00CB6C3E">
        <w:rPr>
          <w:rFonts w:ascii="Consolas" w:eastAsia="Times New Roman" w:hAnsi="Consolas" w:cs="Times New Roman"/>
          <w:color w:val="9CDCFE"/>
          <w:sz w:val="10"/>
          <w:szCs w:val="10"/>
        </w:rPr>
        <w:t>winston</w:t>
      </w:r>
      <w:proofErr w:type="spellEnd"/>
      <w:r w:rsidRPr="00CB6C3E">
        <w:rPr>
          <w:rFonts w:ascii="Consolas" w:eastAsia="Times New Roman" w:hAnsi="Consolas" w:cs="Times New Roman"/>
          <w:color w:val="9CDCFE"/>
          <w:sz w:val="10"/>
          <w:szCs w:val="10"/>
        </w:rPr>
        <w:t>"</w:t>
      </w:r>
      <w:r w:rsidRPr="00CB6C3E">
        <w:rPr>
          <w:rFonts w:ascii="Consolas" w:eastAsia="Times New Roman" w:hAnsi="Consolas" w:cs="Times New Roman"/>
          <w:color w:val="D4D4D4"/>
          <w:sz w:val="10"/>
          <w:szCs w:val="10"/>
        </w:rPr>
        <w:t xml:space="preserve">: </w:t>
      </w:r>
      <w:r w:rsidRPr="00CB6C3E">
        <w:rPr>
          <w:rFonts w:ascii="Consolas" w:eastAsia="Times New Roman" w:hAnsi="Consolas" w:cs="Times New Roman"/>
          <w:color w:val="CE9178"/>
          <w:sz w:val="10"/>
          <w:szCs w:val="10"/>
        </w:rPr>
        <w:t>"^3.0.0-rc1"</w:t>
      </w:r>
    </w:p>
    <w:p w:rsidR="00037F46" w:rsidRPr="00CB6C3E" w:rsidRDefault="00037F46" w:rsidP="00037F46">
      <w:pPr>
        <w:shd w:val="clear" w:color="auto" w:fill="1E1E1E"/>
        <w:spacing w:after="0" w:line="285" w:lineRule="atLeast"/>
        <w:rPr>
          <w:rFonts w:ascii="Consolas" w:eastAsia="Times New Roman" w:hAnsi="Consolas" w:cs="Times New Roman"/>
          <w:color w:val="D4D4D4"/>
          <w:sz w:val="10"/>
          <w:szCs w:val="10"/>
        </w:rPr>
      </w:pPr>
      <w:r w:rsidRPr="00CB6C3E">
        <w:rPr>
          <w:rFonts w:ascii="Consolas" w:eastAsia="Times New Roman" w:hAnsi="Consolas" w:cs="Times New Roman"/>
          <w:color w:val="D4D4D4"/>
          <w:sz w:val="10"/>
          <w:szCs w:val="10"/>
        </w:rPr>
        <w:t xml:space="preserve">  }</w:t>
      </w:r>
    </w:p>
    <w:p w:rsidR="00037F46" w:rsidRPr="00CB6C3E" w:rsidRDefault="00037F46" w:rsidP="00037F46">
      <w:pPr>
        <w:shd w:val="clear" w:color="auto" w:fill="1E1E1E"/>
        <w:spacing w:after="0" w:line="285" w:lineRule="atLeast"/>
        <w:rPr>
          <w:rFonts w:ascii="Consolas" w:eastAsia="Times New Roman" w:hAnsi="Consolas" w:cs="Times New Roman"/>
          <w:color w:val="D4D4D4"/>
          <w:sz w:val="10"/>
          <w:szCs w:val="10"/>
        </w:rPr>
      </w:pPr>
      <w:r w:rsidRPr="00CB6C3E">
        <w:rPr>
          <w:rFonts w:ascii="Consolas" w:eastAsia="Times New Roman" w:hAnsi="Consolas" w:cs="Times New Roman"/>
          <w:color w:val="D4D4D4"/>
          <w:sz w:val="10"/>
          <w:szCs w:val="10"/>
        </w:rPr>
        <w:t>}</w:t>
      </w:r>
    </w:p>
    <w:p w:rsidR="00037F46" w:rsidRPr="00037F46" w:rsidRDefault="00037F46" w:rsidP="00037F46">
      <w:pPr>
        <w:spacing w:before="100" w:beforeAutospacing="1" w:after="100" w:afterAutospacing="1" w:line="240" w:lineRule="auto"/>
        <w:outlineLvl w:val="1"/>
        <w:rPr>
          <w:sz w:val="18"/>
          <w:szCs w:val="18"/>
        </w:rPr>
      </w:pPr>
    </w:p>
    <w:p w:rsidR="00037F46" w:rsidRDefault="00037F46" w:rsidP="00EE327D">
      <w:pPr>
        <w:jc w:val="both"/>
      </w:pPr>
    </w:p>
    <w:p w:rsidR="009958B2" w:rsidRDefault="009958B2" w:rsidP="00EE327D">
      <w:pPr>
        <w:jc w:val="both"/>
        <w:rPr>
          <w:rFonts w:asciiTheme="majorHAnsi" w:eastAsiaTheme="majorEastAsia" w:hAnsiTheme="majorHAnsi" w:cstheme="majorBidi"/>
          <w:caps/>
          <w:color w:val="0673A5" w:themeColor="text2" w:themeShade="BF"/>
          <w:spacing w:val="10"/>
        </w:rPr>
      </w:pPr>
    </w:p>
    <w:p w:rsidR="00037F46" w:rsidRDefault="00037F46" w:rsidP="00EE327D">
      <w:pPr>
        <w:jc w:val="both"/>
        <w:rPr>
          <w:rFonts w:asciiTheme="majorHAnsi" w:eastAsiaTheme="majorEastAsia" w:hAnsiTheme="majorHAnsi" w:cstheme="majorBidi"/>
          <w:caps/>
          <w:color w:val="0673A5" w:themeColor="text2" w:themeShade="BF"/>
          <w:spacing w:val="10"/>
        </w:rPr>
      </w:pPr>
    </w:p>
    <w:p w:rsidR="00037F46" w:rsidRDefault="00037F46" w:rsidP="00EE327D">
      <w:pPr>
        <w:jc w:val="both"/>
        <w:rPr>
          <w:rFonts w:asciiTheme="majorHAnsi" w:eastAsiaTheme="majorEastAsia" w:hAnsiTheme="majorHAnsi" w:cstheme="majorBidi"/>
          <w:caps/>
          <w:color w:val="0673A5" w:themeColor="text2" w:themeShade="BF"/>
          <w:spacing w:val="10"/>
        </w:rPr>
      </w:pPr>
    </w:p>
    <w:p w:rsidR="00037F46" w:rsidRDefault="00037F46" w:rsidP="00EE327D">
      <w:pPr>
        <w:jc w:val="both"/>
        <w:rPr>
          <w:rFonts w:asciiTheme="majorHAnsi" w:eastAsiaTheme="majorEastAsia" w:hAnsiTheme="majorHAnsi" w:cstheme="majorBidi"/>
          <w:caps/>
          <w:color w:val="0673A5" w:themeColor="text2" w:themeShade="BF"/>
          <w:spacing w:val="10"/>
        </w:rPr>
      </w:pPr>
    </w:p>
    <w:p w:rsidR="00037F46" w:rsidRDefault="00037F46" w:rsidP="00EE327D">
      <w:pPr>
        <w:jc w:val="both"/>
        <w:rPr>
          <w:rFonts w:asciiTheme="majorHAnsi" w:eastAsiaTheme="majorEastAsia" w:hAnsiTheme="majorHAnsi" w:cstheme="majorBidi"/>
          <w:caps/>
          <w:color w:val="0673A5" w:themeColor="text2" w:themeShade="BF"/>
          <w:spacing w:val="10"/>
        </w:rPr>
      </w:pPr>
    </w:p>
    <w:p w:rsidR="00037F46" w:rsidRDefault="00037F46" w:rsidP="00EE327D">
      <w:pPr>
        <w:jc w:val="both"/>
        <w:rPr>
          <w:rFonts w:asciiTheme="majorHAnsi" w:eastAsiaTheme="majorEastAsia" w:hAnsiTheme="majorHAnsi" w:cstheme="majorBidi"/>
          <w:caps/>
          <w:color w:val="0673A5" w:themeColor="text2" w:themeShade="BF"/>
          <w:spacing w:val="10"/>
        </w:rPr>
      </w:pPr>
    </w:p>
    <w:p w:rsidR="00037F46" w:rsidRDefault="00037F46" w:rsidP="00EE327D">
      <w:pPr>
        <w:jc w:val="both"/>
        <w:rPr>
          <w:rFonts w:asciiTheme="majorHAnsi" w:eastAsiaTheme="majorEastAsia" w:hAnsiTheme="majorHAnsi" w:cstheme="majorBidi"/>
          <w:caps/>
          <w:color w:val="0673A5" w:themeColor="text2" w:themeShade="BF"/>
          <w:spacing w:val="10"/>
        </w:rPr>
      </w:pPr>
    </w:p>
    <w:p w:rsidR="00037F46" w:rsidRDefault="00037F46" w:rsidP="00EE327D">
      <w:pPr>
        <w:jc w:val="both"/>
      </w:pPr>
    </w:p>
    <w:p w:rsidR="009958B2" w:rsidRDefault="009958B2" w:rsidP="00EE327D">
      <w:pPr>
        <w:pStyle w:val="Heading1"/>
        <w:jc w:val="both"/>
      </w:pPr>
      <w:r>
        <w:lastRenderedPageBreak/>
        <w:t>Organize your app</w:t>
      </w:r>
    </w:p>
    <w:p w:rsidR="009958B2" w:rsidRDefault="009958B2" w:rsidP="00EE327D">
      <w:pPr>
        <w:pStyle w:val="Heading5"/>
        <w:jc w:val="both"/>
      </w:pPr>
      <w:r>
        <w:t xml:space="preserve">Add some folders to your app folder, to be used later: </w:t>
      </w:r>
    </w:p>
    <w:p w:rsidR="009958B2" w:rsidRDefault="00037F46" w:rsidP="00EE327D">
      <w:pPr>
        <w:pStyle w:val="ListParagraph"/>
        <w:numPr>
          <w:ilvl w:val="0"/>
          <w:numId w:val="20"/>
        </w:numPr>
        <w:bidi w:val="0"/>
        <w:jc w:val="both"/>
      </w:pPr>
      <w:proofErr w:type="spellStart"/>
      <w:r>
        <w:t>config</w:t>
      </w:r>
      <w:proofErr w:type="spellEnd"/>
    </w:p>
    <w:p w:rsidR="009958B2" w:rsidRDefault="00037F46" w:rsidP="00EE327D">
      <w:pPr>
        <w:pStyle w:val="ListParagraph"/>
        <w:numPr>
          <w:ilvl w:val="0"/>
          <w:numId w:val="20"/>
        </w:numPr>
        <w:bidi w:val="0"/>
        <w:jc w:val="both"/>
      </w:pPr>
      <w:r>
        <w:t>controllers</w:t>
      </w:r>
    </w:p>
    <w:p w:rsidR="009958B2" w:rsidRDefault="00037F46" w:rsidP="00840589">
      <w:pPr>
        <w:pStyle w:val="ListParagraph"/>
        <w:numPr>
          <w:ilvl w:val="0"/>
          <w:numId w:val="20"/>
        </w:numPr>
        <w:bidi w:val="0"/>
        <w:jc w:val="both"/>
      </w:pPr>
      <w:proofErr w:type="spellStart"/>
      <w:r>
        <w:t>dbServices</w:t>
      </w:r>
      <w:proofErr w:type="spellEnd"/>
    </w:p>
    <w:p w:rsidR="009958B2" w:rsidRDefault="00037F46" w:rsidP="00EE327D">
      <w:pPr>
        <w:pStyle w:val="ListParagraph"/>
        <w:numPr>
          <w:ilvl w:val="0"/>
          <w:numId w:val="20"/>
        </w:numPr>
        <w:bidi w:val="0"/>
        <w:jc w:val="both"/>
      </w:pPr>
      <w:r>
        <w:t>helpers</w:t>
      </w:r>
    </w:p>
    <w:p w:rsidR="00037F46" w:rsidRDefault="00037F46" w:rsidP="00037F46">
      <w:pPr>
        <w:pStyle w:val="ListParagraph"/>
        <w:numPr>
          <w:ilvl w:val="0"/>
          <w:numId w:val="20"/>
        </w:numPr>
        <w:bidi w:val="0"/>
        <w:jc w:val="both"/>
      </w:pPr>
      <w:r>
        <w:t>models</w:t>
      </w:r>
    </w:p>
    <w:p w:rsidR="00037F46" w:rsidRDefault="00037F46" w:rsidP="00037F46">
      <w:pPr>
        <w:pStyle w:val="ListParagraph"/>
        <w:numPr>
          <w:ilvl w:val="0"/>
          <w:numId w:val="20"/>
        </w:numPr>
        <w:bidi w:val="0"/>
        <w:jc w:val="both"/>
      </w:pPr>
      <w:proofErr w:type="spellStart"/>
      <w:r>
        <w:t>sampleData</w:t>
      </w:r>
      <w:proofErr w:type="spellEnd"/>
    </w:p>
    <w:p w:rsidR="00D4206F" w:rsidRDefault="00D4206F" w:rsidP="00EE327D">
      <w:pPr>
        <w:pStyle w:val="ListParagraph"/>
        <w:bidi w:val="0"/>
        <w:jc w:val="both"/>
      </w:pPr>
    </w:p>
    <w:p w:rsidR="009958B2" w:rsidRDefault="009958B2" w:rsidP="00EE327D">
      <w:pPr>
        <w:jc w:val="both"/>
      </w:pPr>
    </w:p>
    <w:p w:rsidR="00037F46" w:rsidRDefault="00037F46" w:rsidP="00EE327D">
      <w:pPr>
        <w:jc w:val="both"/>
      </w:pPr>
      <w:r>
        <w:rPr>
          <w:noProof/>
          <w:lang w:eastAsia="en-US" w:bidi="he-IL"/>
        </w:rPr>
        <w:drawing>
          <wp:inline distT="0" distB="0" distL="0" distR="0" wp14:anchorId="492137C9" wp14:editId="1A65E82C">
            <wp:extent cx="1404720" cy="2452687"/>
            <wp:effectExtent l="0" t="0" r="508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29676" cy="2496261"/>
                    </a:xfrm>
                    <a:prstGeom prst="rect">
                      <a:avLst/>
                    </a:prstGeom>
                  </pic:spPr>
                </pic:pic>
              </a:graphicData>
            </a:graphic>
          </wp:inline>
        </w:drawing>
      </w:r>
    </w:p>
    <w:p w:rsidR="00037F46" w:rsidRDefault="00037F46" w:rsidP="00EE327D">
      <w:pPr>
        <w:jc w:val="both"/>
        <w:rPr>
          <w:sz w:val="18"/>
          <w:szCs w:val="18"/>
        </w:rPr>
      </w:pPr>
      <w:r w:rsidRPr="00037F46">
        <w:rPr>
          <w:sz w:val="18"/>
          <w:szCs w:val="18"/>
        </w:rPr>
        <w:t>We would like to have a file structure where different files and folders are responsible for different tasks.</w:t>
      </w:r>
    </w:p>
    <w:p w:rsidR="008E60AC" w:rsidRPr="001329A0" w:rsidRDefault="008E60AC" w:rsidP="008E60AC">
      <w:pPr>
        <w:spacing w:before="300" w:after="300" w:line="240" w:lineRule="auto"/>
        <w:rPr>
          <w:sz w:val="18"/>
          <w:szCs w:val="18"/>
        </w:rPr>
      </w:pPr>
      <w:r w:rsidRPr="001329A0">
        <w:rPr>
          <w:sz w:val="18"/>
          <w:szCs w:val="18"/>
        </w:rPr>
        <w:t>Let’s see what files and folders there are at the root of our project with a brief explanation of what each of them is about:</w:t>
      </w:r>
    </w:p>
    <w:p w:rsidR="008E60AC" w:rsidRPr="001329A0" w:rsidRDefault="008E60AC" w:rsidP="008E60AC">
      <w:pPr>
        <w:spacing w:before="300" w:after="300" w:line="240" w:lineRule="auto"/>
        <w:rPr>
          <w:sz w:val="18"/>
          <w:szCs w:val="18"/>
        </w:rPr>
      </w:pPr>
      <w:r w:rsidRPr="001329A0">
        <w:rPr>
          <w:sz w:val="18"/>
          <w:szCs w:val="18"/>
        </w:rPr>
        <w:tab/>
      </w:r>
    </w:p>
    <w:p w:rsidR="008E60AC" w:rsidRPr="001329A0" w:rsidRDefault="008E60AC" w:rsidP="008E60AC">
      <w:pPr>
        <w:numPr>
          <w:ilvl w:val="0"/>
          <w:numId w:val="24"/>
        </w:numPr>
        <w:spacing w:before="100" w:beforeAutospacing="1" w:after="100" w:afterAutospacing="1" w:line="240" w:lineRule="auto"/>
        <w:rPr>
          <w:sz w:val="18"/>
          <w:szCs w:val="18"/>
        </w:rPr>
      </w:pPr>
      <w:proofErr w:type="spellStart"/>
      <w:r w:rsidRPr="001329A0">
        <w:rPr>
          <w:sz w:val="18"/>
          <w:szCs w:val="18"/>
        </w:rPr>
        <w:t>config</w:t>
      </w:r>
      <w:proofErr w:type="spellEnd"/>
      <w:r w:rsidRPr="001329A0">
        <w:rPr>
          <w:sz w:val="18"/>
          <w:szCs w:val="18"/>
        </w:rPr>
        <w:t xml:space="preserve">/ – defines your app configurations </w:t>
      </w:r>
    </w:p>
    <w:p w:rsidR="008E60AC" w:rsidRPr="001329A0" w:rsidRDefault="008E60AC" w:rsidP="008E60AC">
      <w:pPr>
        <w:numPr>
          <w:ilvl w:val="0"/>
          <w:numId w:val="24"/>
        </w:numPr>
        <w:spacing w:before="100" w:beforeAutospacing="1" w:after="100" w:afterAutospacing="1" w:line="240" w:lineRule="auto"/>
        <w:rPr>
          <w:sz w:val="18"/>
          <w:szCs w:val="18"/>
        </w:rPr>
      </w:pPr>
      <w:r w:rsidRPr="001329A0">
        <w:rPr>
          <w:sz w:val="18"/>
          <w:szCs w:val="18"/>
        </w:rPr>
        <w:t>controllers/ – defines your app routes and their logic</w:t>
      </w:r>
    </w:p>
    <w:p w:rsidR="008E60AC" w:rsidRPr="001329A0" w:rsidRDefault="008E60AC" w:rsidP="008E60AC">
      <w:pPr>
        <w:numPr>
          <w:ilvl w:val="0"/>
          <w:numId w:val="24"/>
        </w:numPr>
        <w:spacing w:before="100" w:beforeAutospacing="1" w:after="100" w:afterAutospacing="1" w:line="240" w:lineRule="auto"/>
        <w:rPr>
          <w:sz w:val="18"/>
          <w:szCs w:val="18"/>
        </w:rPr>
      </w:pPr>
      <w:proofErr w:type="spellStart"/>
      <w:r w:rsidRPr="001329A0">
        <w:rPr>
          <w:sz w:val="18"/>
          <w:szCs w:val="18"/>
        </w:rPr>
        <w:t>dbServices</w:t>
      </w:r>
      <w:proofErr w:type="spellEnd"/>
      <w:r w:rsidRPr="001329A0">
        <w:rPr>
          <w:sz w:val="18"/>
          <w:szCs w:val="18"/>
        </w:rPr>
        <w:t>/ – provides data base services</w:t>
      </w:r>
    </w:p>
    <w:p w:rsidR="008E60AC" w:rsidRPr="001329A0" w:rsidRDefault="008E60AC" w:rsidP="008E60AC">
      <w:pPr>
        <w:numPr>
          <w:ilvl w:val="0"/>
          <w:numId w:val="24"/>
        </w:numPr>
        <w:spacing w:before="100" w:beforeAutospacing="1" w:after="100" w:afterAutospacing="1" w:line="240" w:lineRule="auto"/>
        <w:rPr>
          <w:sz w:val="18"/>
          <w:szCs w:val="18"/>
        </w:rPr>
      </w:pPr>
      <w:r w:rsidRPr="001329A0">
        <w:rPr>
          <w:sz w:val="18"/>
          <w:szCs w:val="18"/>
        </w:rPr>
        <w:t>helpers/ – code and functionality to be shared by different parts of the project</w:t>
      </w:r>
    </w:p>
    <w:p w:rsidR="008E60AC" w:rsidRPr="001329A0" w:rsidRDefault="008E60AC" w:rsidP="008E60AC">
      <w:pPr>
        <w:numPr>
          <w:ilvl w:val="0"/>
          <w:numId w:val="24"/>
        </w:numPr>
        <w:spacing w:before="100" w:beforeAutospacing="1" w:after="100" w:afterAutospacing="1" w:line="240" w:lineRule="auto"/>
        <w:rPr>
          <w:sz w:val="18"/>
          <w:szCs w:val="18"/>
        </w:rPr>
      </w:pPr>
      <w:r w:rsidRPr="001329A0">
        <w:rPr>
          <w:sz w:val="18"/>
          <w:szCs w:val="18"/>
        </w:rPr>
        <w:t>models/ – represents data, implements business logic and handles storage</w:t>
      </w:r>
    </w:p>
    <w:p w:rsidR="008E60AC" w:rsidRPr="001329A0" w:rsidRDefault="008E60AC" w:rsidP="008E60AC">
      <w:pPr>
        <w:numPr>
          <w:ilvl w:val="0"/>
          <w:numId w:val="24"/>
        </w:numPr>
        <w:spacing w:before="100" w:beforeAutospacing="1" w:after="100" w:afterAutospacing="1" w:line="240" w:lineRule="auto"/>
        <w:rPr>
          <w:sz w:val="18"/>
          <w:szCs w:val="18"/>
        </w:rPr>
      </w:pPr>
      <w:r w:rsidRPr="001329A0">
        <w:rPr>
          <w:sz w:val="18"/>
          <w:szCs w:val="18"/>
        </w:rPr>
        <w:t>server.js – initializes the app and glues everything together</w:t>
      </w:r>
    </w:p>
    <w:p w:rsidR="008E60AC" w:rsidRPr="001329A0" w:rsidRDefault="008E60AC" w:rsidP="008E60AC">
      <w:pPr>
        <w:numPr>
          <w:ilvl w:val="0"/>
          <w:numId w:val="24"/>
        </w:numPr>
        <w:spacing w:before="100" w:beforeAutospacing="1" w:after="100" w:afterAutospacing="1" w:line="240" w:lineRule="auto"/>
        <w:rPr>
          <w:sz w:val="18"/>
          <w:szCs w:val="18"/>
        </w:rPr>
      </w:pPr>
      <w:proofErr w:type="spellStart"/>
      <w:proofErr w:type="gramStart"/>
      <w:r w:rsidRPr="001329A0">
        <w:rPr>
          <w:sz w:val="18"/>
          <w:szCs w:val="18"/>
        </w:rPr>
        <w:t>package.json</w:t>
      </w:r>
      <w:proofErr w:type="spellEnd"/>
      <w:proofErr w:type="gramEnd"/>
      <w:r w:rsidRPr="001329A0">
        <w:rPr>
          <w:rFonts w:ascii="Segoe UI" w:eastAsia="Times New Roman" w:hAnsi="Segoe UI" w:cs="Segoe UI"/>
          <w:color w:val="3B3B3B"/>
          <w:sz w:val="18"/>
          <w:szCs w:val="18"/>
        </w:rPr>
        <w:t> </w:t>
      </w:r>
      <w:r w:rsidRPr="001329A0">
        <w:rPr>
          <w:sz w:val="18"/>
          <w:szCs w:val="18"/>
        </w:rPr>
        <w:t>– remembers all packages that your app depends on and their versions</w:t>
      </w:r>
    </w:p>
    <w:p w:rsidR="008E60AC" w:rsidRDefault="008E60AC" w:rsidP="00EE327D">
      <w:pPr>
        <w:jc w:val="both"/>
        <w:rPr>
          <w:sz w:val="18"/>
          <w:szCs w:val="18"/>
        </w:rPr>
      </w:pPr>
    </w:p>
    <w:p w:rsidR="008E60AC" w:rsidRDefault="008E60AC" w:rsidP="00EE327D">
      <w:pPr>
        <w:jc w:val="both"/>
        <w:rPr>
          <w:sz w:val="18"/>
          <w:szCs w:val="18"/>
        </w:rPr>
      </w:pPr>
    </w:p>
    <w:p w:rsidR="008E60AC" w:rsidRPr="00037F46" w:rsidRDefault="008E60AC" w:rsidP="00EE327D">
      <w:pPr>
        <w:jc w:val="both"/>
        <w:rPr>
          <w:sz w:val="18"/>
          <w:szCs w:val="18"/>
        </w:rPr>
      </w:pPr>
    </w:p>
    <w:p w:rsidR="00D4206F" w:rsidRDefault="008E60AC" w:rsidP="00EE327D">
      <w:pPr>
        <w:pStyle w:val="Heading1"/>
        <w:jc w:val="both"/>
      </w:pPr>
      <w:r w:rsidRPr="008E60AC">
        <w:lastRenderedPageBreak/>
        <w:t>starting point of your application</w:t>
      </w:r>
    </w:p>
    <w:p w:rsidR="002B721D" w:rsidRPr="00F42B67" w:rsidRDefault="002B721D" w:rsidP="00BC655F">
      <w:pPr>
        <w:pStyle w:val="ListParagraph"/>
        <w:bidi w:val="0"/>
        <w:spacing w:before="100" w:beforeAutospacing="1" w:after="100" w:afterAutospacing="1" w:line="240" w:lineRule="auto"/>
        <w:ind w:left="0"/>
        <w:outlineLvl w:val="1"/>
        <w:rPr>
          <w:rFonts w:ascii="Roboto" w:hAnsi="Roboto"/>
          <w:color w:val="333333"/>
          <w:sz w:val="18"/>
          <w:szCs w:val="18"/>
          <w:u w:val="single"/>
          <w:shd w:val="clear" w:color="auto" w:fill="FFFFFF"/>
        </w:rPr>
      </w:pPr>
      <w:r w:rsidRPr="00F42B67">
        <w:rPr>
          <w:color w:val="099BDD" w:themeColor="text2"/>
          <w:sz w:val="18"/>
          <w:szCs w:val="18"/>
          <w:u w:val="single"/>
        </w:rPr>
        <w:t>Create a server.js file.</w:t>
      </w:r>
    </w:p>
    <w:p w:rsidR="002B721D" w:rsidRDefault="002B721D" w:rsidP="00BC655F">
      <w:pPr>
        <w:pStyle w:val="ListParagraph"/>
        <w:bidi w:val="0"/>
        <w:spacing w:before="100" w:beforeAutospacing="1" w:after="100" w:afterAutospacing="1" w:line="240" w:lineRule="auto"/>
        <w:ind w:left="0"/>
        <w:outlineLvl w:val="1"/>
        <w:rPr>
          <w:sz w:val="18"/>
          <w:szCs w:val="18"/>
        </w:rPr>
      </w:pPr>
      <w:r>
        <w:rPr>
          <w:sz w:val="18"/>
          <w:szCs w:val="18"/>
        </w:rPr>
        <w:t>server</w:t>
      </w:r>
      <w:r w:rsidRPr="002B721D">
        <w:rPr>
          <w:sz w:val="18"/>
          <w:szCs w:val="18"/>
        </w:rPr>
        <w:t>.js is the starting point of your application.</w:t>
      </w:r>
    </w:p>
    <w:p w:rsidR="002B721D" w:rsidRDefault="002B721D" w:rsidP="00BC655F">
      <w:pPr>
        <w:pStyle w:val="ListParagraph"/>
        <w:bidi w:val="0"/>
        <w:spacing w:before="100" w:beforeAutospacing="1" w:after="100" w:afterAutospacing="1" w:line="240" w:lineRule="auto"/>
        <w:ind w:left="0"/>
        <w:outlineLvl w:val="1"/>
        <w:rPr>
          <w:sz w:val="18"/>
          <w:szCs w:val="18"/>
        </w:rPr>
      </w:pPr>
      <w:r w:rsidRPr="002B721D">
        <w:rPr>
          <w:sz w:val="18"/>
          <w:szCs w:val="18"/>
        </w:rPr>
        <w:t>It loads everything and it begins serving user requests.</w:t>
      </w:r>
    </w:p>
    <w:p w:rsidR="002B721D" w:rsidRDefault="002B721D" w:rsidP="002B721D">
      <w:pPr>
        <w:pStyle w:val="ListParagraph"/>
        <w:bidi w:val="0"/>
        <w:spacing w:before="100" w:beforeAutospacing="1" w:after="100" w:afterAutospacing="1" w:line="240" w:lineRule="auto"/>
        <w:outlineLvl w:val="1"/>
        <w:rPr>
          <w:sz w:val="18"/>
          <w:szCs w:val="18"/>
        </w:rPr>
      </w:pPr>
    </w:p>
    <w:p w:rsidR="002B721D" w:rsidRDefault="002B721D" w:rsidP="00BC655F">
      <w:pPr>
        <w:pStyle w:val="ListParagraph"/>
        <w:bidi w:val="0"/>
        <w:spacing w:before="100" w:beforeAutospacing="1" w:after="100" w:afterAutospacing="1" w:line="240" w:lineRule="auto"/>
        <w:ind w:left="0"/>
        <w:outlineLvl w:val="1"/>
        <w:rPr>
          <w:sz w:val="18"/>
          <w:szCs w:val="18"/>
        </w:rPr>
      </w:pPr>
      <w:r w:rsidRPr="001329A0">
        <w:rPr>
          <w:sz w:val="18"/>
          <w:szCs w:val="18"/>
        </w:rPr>
        <w:t>Add the following code to</w:t>
      </w:r>
      <w:r>
        <w:rPr>
          <w:sz w:val="18"/>
          <w:szCs w:val="18"/>
        </w:rPr>
        <w:t xml:space="preserve"> server.js</w:t>
      </w:r>
    </w:p>
    <w:p w:rsidR="002B721D" w:rsidRDefault="002B721D" w:rsidP="002B721D">
      <w:pPr>
        <w:pStyle w:val="ListParagraph"/>
        <w:bidi w:val="0"/>
        <w:spacing w:before="100" w:beforeAutospacing="1" w:after="100" w:afterAutospacing="1" w:line="240" w:lineRule="auto"/>
        <w:outlineLvl w:val="1"/>
        <w:rPr>
          <w:sz w:val="18"/>
          <w:szCs w:val="18"/>
        </w:rPr>
      </w:pPr>
    </w:p>
    <w:p w:rsidR="002B721D" w:rsidRPr="001329A0" w:rsidRDefault="002B721D" w:rsidP="002B721D">
      <w:pPr>
        <w:shd w:val="clear" w:color="auto" w:fill="1E1E1E"/>
        <w:spacing w:after="0" w:line="285" w:lineRule="atLeast"/>
        <w:rPr>
          <w:rFonts w:ascii="Consolas" w:eastAsia="Times New Roman" w:hAnsi="Consolas" w:cs="Times New Roman"/>
          <w:color w:val="D4D4D4"/>
          <w:sz w:val="12"/>
          <w:szCs w:val="12"/>
        </w:rPr>
      </w:pPr>
      <w:proofErr w:type="spellStart"/>
      <w:r w:rsidRPr="001329A0">
        <w:rPr>
          <w:rFonts w:ascii="Consolas" w:eastAsia="Times New Roman" w:hAnsi="Consolas" w:cs="Times New Roman"/>
          <w:color w:val="569CD6"/>
          <w:sz w:val="12"/>
          <w:szCs w:val="12"/>
        </w:rPr>
        <w:t>const</w:t>
      </w:r>
      <w:proofErr w:type="spellEnd"/>
      <w:r w:rsidRPr="001329A0">
        <w:rPr>
          <w:rFonts w:ascii="Consolas" w:eastAsia="Times New Roman" w:hAnsi="Consolas" w:cs="Times New Roman"/>
          <w:color w:val="D4D4D4"/>
          <w:sz w:val="12"/>
          <w:szCs w:val="12"/>
        </w:rPr>
        <w:t xml:space="preserve"> </w:t>
      </w:r>
      <w:proofErr w:type="spellStart"/>
      <w:r w:rsidRPr="001329A0">
        <w:rPr>
          <w:rFonts w:ascii="Consolas" w:eastAsia="Times New Roman" w:hAnsi="Consolas" w:cs="Times New Roman"/>
          <w:color w:val="9CDCFE"/>
          <w:sz w:val="12"/>
          <w:szCs w:val="12"/>
        </w:rPr>
        <w:t>dataBaseService</w:t>
      </w:r>
      <w:proofErr w:type="spellEnd"/>
      <w:r w:rsidRPr="001329A0">
        <w:rPr>
          <w:rFonts w:ascii="Consolas" w:eastAsia="Times New Roman" w:hAnsi="Consolas" w:cs="Times New Roman"/>
          <w:color w:val="D4D4D4"/>
          <w:sz w:val="12"/>
          <w:szCs w:val="12"/>
        </w:rPr>
        <w:t xml:space="preserve"> = </w:t>
      </w:r>
      <w:r w:rsidRPr="001329A0">
        <w:rPr>
          <w:rFonts w:ascii="Consolas" w:eastAsia="Times New Roman" w:hAnsi="Consolas" w:cs="Times New Roman"/>
          <w:color w:val="DCDCAA"/>
          <w:sz w:val="12"/>
          <w:szCs w:val="12"/>
        </w:rPr>
        <w:t>require</w:t>
      </w:r>
      <w:r w:rsidRPr="001329A0">
        <w:rPr>
          <w:rFonts w:ascii="Consolas" w:eastAsia="Times New Roman" w:hAnsi="Consolas" w:cs="Times New Roman"/>
          <w:color w:val="D4D4D4"/>
          <w:sz w:val="12"/>
          <w:szCs w:val="12"/>
        </w:rPr>
        <w:t>(</w:t>
      </w:r>
      <w:proofErr w:type="gramStart"/>
      <w:r w:rsidRPr="001329A0">
        <w:rPr>
          <w:rFonts w:ascii="Consolas" w:eastAsia="Times New Roman" w:hAnsi="Consolas" w:cs="Times New Roman"/>
          <w:color w:val="CE9178"/>
          <w:sz w:val="12"/>
          <w:szCs w:val="12"/>
        </w:rPr>
        <w:t>'./</w:t>
      </w:r>
      <w:proofErr w:type="gramEnd"/>
      <w:r w:rsidRPr="001329A0">
        <w:rPr>
          <w:rFonts w:ascii="Consolas" w:eastAsia="Times New Roman" w:hAnsi="Consolas" w:cs="Times New Roman"/>
          <w:color w:val="CE9178"/>
          <w:sz w:val="12"/>
          <w:szCs w:val="12"/>
        </w:rPr>
        <w:t>helpers/</w:t>
      </w:r>
      <w:proofErr w:type="spellStart"/>
      <w:r w:rsidRPr="001329A0">
        <w:rPr>
          <w:rFonts w:ascii="Consolas" w:eastAsia="Times New Roman" w:hAnsi="Consolas" w:cs="Times New Roman"/>
          <w:color w:val="CE9178"/>
          <w:sz w:val="12"/>
          <w:szCs w:val="12"/>
        </w:rPr>
        <w:t>db</w:t>
      </w:r>
      <w:proofErr w:type="spellEnd"/>
      <w:r w:rsidRPr="001329A0">
        <w:rPr>
          <w:rFonts w:ascii="Consolas" w:eastAsia="Times New Roman" w:hAnsi="Consolas" w:cs="Times New Roman"/>
          <w:color w:val="CE9178"/>
          <w:sz w:val="12"/>
          <w:szCs w:val="12"/>
        </w:rPr>
        <w:t>'</w:t>
      </w:r>
      <w:r w:rsidRPr="001329A0">
        <w:rPr>
          <w:rFonts w:ascii="Consolas" w:eastAsia="Times New Roman" w:hAnsi="Consolas" w:cs="Times New Roman"/>
          <w:color w:val="D4D4D4"/>
          <w:sz w:val="12"/>
          <w:szCs w:val="12"/>
        </w:rPr>
        <w:t>)</w:t>
      </w:r>
      <w:r w:rsidRPr="001D4E4C">
        <w:rPr>
          <w:rFonts w:ascii="Consolas" w:eastAsia="Times New Roman" w:hAnsi="Consolas" w:cs="Times New Roman"/>
          <w:color w:val="D4D4D4"/>
          <w:sz w:val="12"/>
          <w:szCs w:val="12"/>
        </w:rPr>
        <w:t xml:space="preserve"> // we will define later</w:t>
      </w:r>
    </w:p>
    <w:p w:rsidR="002B721D" w:rsidRPr="001329A0" w:rsidRDefault="002B721D" w:rsidP="002B721D">
      <w:pPr>
        <w:shd w:val="clear" w:color="auto" w:fill="1E1E1E"/>
        <w:spacing w:after="0" w:line="285" w:lineRule="atLeast"/>
        <w:rPr>
          <w:rFonts w:ascii="Consolas" w:eastAsia="Times New Roman" w:hAnsi="Consolas" w:cs="Times New Roman"/>
          <w:color w:val="D4D4D4"/>
          <w:sz w:val="12"/>
          <w:szCs w:val="12"/>
        </w:rPr>
      </w:pPr>
      <w:proofErr w:type="spellStart"/>
      <w:r w:rsidRPr="001329A0">
        <w:rPr>
          <w:rFonts w:ascii="Consolas" w:eastAsia="Times New Roman" w:hAnsi="Consolas" w:cs="Times New Roman"/>
          <w:color w:val="569CD6"/>
          <w:sz w:val="12"/>
          <w:szCs w:val="12"/>
        </w:rPr>
        <w:t>const</w:t>
      </w:r>
      <w:proofErr w:type="spellEnd"/>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9CDCFE"/>
          <w:sz w:val="12"/>
          <w:szCs w:val="12"/>
        </w:rPr>
        <w:t>logger</w:t>
      </w:r>
      <w:r w:rsidRPr="001329A0">
        <w:rPr>
          <w:rFonts w:ascii="Consolas" w:eastAsia="Times New Roman" w:hAnsi="Consolas" w:cs="Times New Roman"/>
          <w:color w:val="D4D4D4"/>
          <w:sz w:val="12"/>
          <w:szCs w:val="12"/>
        </w:rPr>
        <w:t xml:space="preserve"> = </w:t>
      </w:r>
      <w:r w:rsidRPr="001329A0">
        <w:rPr>
          <w:rFonts w:ascii="Consolas" w:eastAsia="Times New Roman" w:hAnsi="Consolas" w:cs="Times New Roman"/>
          <w:color w:val="DCDCAA"/>
          <w:sz w:val="12"/>
          <w:szCs w:val="12"/>
        </w:rPr>
        <w:t>require</w:t>
      </w:r>
      <w:r w:rsidRPr="001329A0">
        <w:rPr>
          <w:rFonts w:ascii="Consolas" w:eastAsia="Times New Roman" w:hAnsi="Consolas" w:cs="Times New Roman"/>
          <w:color w:val="D4D4D4"/>
          <w:sz w:val="12"/>
          <w:szCs w:val="12"/>
        </w:rPr>
        <w:t>(</w:t>
      </w:r>
      <w:proofErr w:type="gramStart"/>
      <w:r w:rsidRPr="001329A0">
        <w:rPr>
          <w:rFonts w:ascii="Consolas" w:eastAsia="Times New Roman" w:hAnsi="Consolas" w:cs="Times New Roman"/>
          <w:color w:val="CE9178"/>
          <w:sz w:val="12"/>
          <w:szCs w:val="12"/>
        </w:rPr>
        <w:t>'./</w:t>
      </w:r>
      <w:proofErr w:type="gramEnd"/>
      <w:r w:rsidRPr="001329A0">
        <w:rPr>
          <w:rFonts w:ascii="Consolas" w:eastAsia="Times New Roman" w:hAnsi="Consolas" w:cs="Times New Roman"/>
          <w:color w:val="CE9178"/>
          <w:sz w:val="12"/>
          <w:szCs w:val="12"/>
        </w:rPr>
        <w:t>log'</w:t>
      </w:r>
      <w:r w:rsidRPr="001329A0">
        <w:rPr>
          <w:rFonts w:ascii="Consolas" w:eastAsia="Times New Roman" w:hAnsi="Consolas" w:cs="Times New Roman"/>
          <w:color w:val="D4D4D4"/>
          <w:sz w:val="12"/>
          <w:szCs w:val="12"/>
        </w:rPr>
        <w:t>)</w:t>
      </w:r>
      <w:r w:rsidRPr="001D4E4C">
        <w:rPr>
          <w:rFonts w:ascii="Consolas" w:eastAsia="Times New Roman" w:hAnsi="Consolas" w:cs="Times New Roman"/>
          <w:color w:val="D4D4D4"/>
          <w:sz w:val="12"/>
          <w:szCs w:val="12"/>
        </w:rPr>
        <w:t xml:space="preserve"> // we will define later</w:t>
      </w:r>
    </w:p>
    <w:p w:rsidR="002B721D" w:rsidRPr="001329A0" w:rsidRDefault="002B721D" w:rsidP="002B721D">
      <w:pPr>
        <w:shd w:val="clear" w:color="auto" w:fill="1E1E1E"/>
        <w:spacing w:after="240" w:line="285" w:lineRule="atLeast"/>
        <w:rPr>
          <w:rFonts w:ascii="Consolas" w:eastAsia="Times New Roman" w:hAnsi="Consolas" w:cs="Times New Roman"/>
          <w:color w:val="D4D4D4"/>
          <w:sz w:val="12"/>
          <w:szCs w:val="12"/>
        </w:rPr>
      </w:pPr>
    </w:p>
    <w:p w:rsidR="002B721D" w:rsidRPr="001329A0" w:rsidRDefault="002B721D" w:rsidP="002B721D">
      <w:pPr>
        <w:shd w:val="clear" w:color="auto" w:fill="1E1E1E"/>
        <w:spacing w:after="0" w:line="285" w:lineRule="atLeast"/>
        <w:rPr>
          <w:rFonts w:ascii="Consolas" w:eastAsia="Times New Roman" w:hAnsi="Consolas" w:cs="Times New Roman"/>
          <w:color w:val="D4D4D4"/>
          <w:sz w:val="12"/>
          <w:szCs w:val="12"/>
        </w:rPr>
      </w:pPr>
      <w:proofErr w:type="spellStart"/>
      <w:r w:rsidRPr="001329A0">
        <w:rPr>
          <w:rFonts w:ascii="Consolas" w:eastAsia="Times New Roman" w:hAnsi="Consolas" w:cs="Times New Roman"/>
          <w:color w:val="569CD6"/>
          <w:sz w:val="12"/>
          <w:szCs w:val="12"/>
        </w:rPr>
        <w:t>const</w:t>
      </w:r>
      <w:proofErr w:type="spellEnd"/>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9CDCFE"/>
          <w:sz w:val="12"/>
          <w:szCs w:val="12"/>
        </w:rPr>
        <w:t>express</w:t>
      </w:r>
      <w:r w:rsidRPr="001329A0">
        <w:rPr>
          <w:rFonts w:ascii="Consolas" w:eastAsia="Times New Roman" w:hAnsi="Consolas" w:cs="Times New Roman"/>
          <w:color w:val="D4D4D4"/>
          <w:sz w:val="12"/>
          <w:szCs w:val="12"/>
        </w:rPr>
        <w:t xml:space="preserve"> = </w:t>
      </w:r>
      <w:r w:rsidRPr="001329A0">
        <w:rPr>
          <w:rFonts w:ascii="Consolas" w:eastAsia="Times New Roman" w:hAnsi="Consolas" w:cs="Times New Roman"/>
          <w:color w:val="DCDCAA"/>
          <w:sz w:val="12"/>
          <w:szCs w:val="12"/>
        </w:rPr>
        <w:t>require</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CE9178"/>
          <w:sz w:val="12"/>
          <w:szCs w:val="12"/>
        </w:rPr>
        <w:t>'express'</w:t>
      </w:r>
      <w:r w:rsidRPr="001329A0">
        <w:rPr>
          <w:rFonts w:ascii="Consolas" w:eastAsia="Times New Roman" w:hAnsi="Consolas" w:cs="Times New Roman"/>
          <w:color w:val="D4D4D4"/>
          <w:sz w:val="12"/>
          <w:szCs w:val="12"/>
        </w:rPr>
        <w:t>)</w:t>
      </w:r>
    </w:p>
    <w:p w:rsidR="002B721D" w:rsidRPr="001329A0" w:rsidRDefault="002B721D" w:rsidP="002B721D">
      <w:pPr>
        <w:shd w:val="clear" w:color="auto" w:fill="1E1E1E"/>
        <w:spacing w:after="0" w:line="285" w:lineRule="atLeast"/>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 </w:t>
      </w:r>
      <w:r w:rsidRPr="001329A0">
        <w:rPr>
          <w:rFonts w:ascii="Consolas" w:eastAsia="Times New Roman" w:hAnsi="Consolas" w:cs="Times New Roman"/>
          <w:color w:val="9CDCFE"/>
          <w:sz w:val="12"/>
          <w:szCs w:val="12"/>
        </w:rPr>
        <w:t>app</w:t>
      </w:r>
      <w:r w:rsidRPr="001329A0">
        <w:rPr>
          <w:rFonts w:ascii="Consolas" w:eastAsia="Times New Roman" w:hAnsi="Consolas" w:cs="Times New Roman"/>
          <w:color w:val="D4D4D4"/>
          <w:sz w:val="12"/>
          <w:szCs w:val="12"/>
        </w:rPr>
        <w:t xml:space="preserve"> = </w:t>
      </w:r>
      <w:proofErr w:type="gramStart"/>
      <w:r w:rsidRPr="001329A0">
        <w:rPr>
          <w:rFonts w:ascii="Consolas" w:eastAsia="Times New Roman" w:hAnsi="Consolas" w:cs="Times New Roman"/>
          <w:color w:val="DCDCAA"/>
          <w:sz w:val="12"/>
          <w:szCs w:val="12"/>
        </w:rPr>
        <w:t>express</w:t>
      </w:r>
      <w:r w:rsidRPr="001329A0">
        <w:rPr>
          <w:rFonts w:ascii="Consolas" w:eastAsia="Times New Roman" w:hAnsi="Consolas" w:cs="Times New Roman"/>
          <w:color w:val="D4D4D4"/>
          <w:sz w:val="12"/>
          <w:szCs w:val="12"/>
        </w:rPr>
        <w:t>(</w:t>
      </w:r>
      <w:proofErr w:type="gramEnd"/>
      <w:r w:rsidRPr="001329A0">
        <w:rPr>
          <w:rFonts w:ascii="Consolas" w:eastAsia="Times New Roman" w:hAnsi="Consolas" w:cs="Times New Roman"/>
          <w:color w:val="D4D4D4"/>
          <w:sz w:val="12"/>
          <w:szCs w:val="12"/>
        </w:rPr>
        <w:t>)</w:t>
      </w:r>
    </w:p>
    <w:p w:rsidR="002B721D" w:rsidRPr="001329A0" w:rsidRDefault="002B721D" w:rsidP="002B721D">
      <w:pPr>
        <w:shd w:val="clear" w:color="auto" w:fill="1E1E1E"/>
        <w:spacing w:after="0" w:line="285" w:lineRule="atLeast"/>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 </w:t>
      </w:r>
      <w:proofErr w:type="spellStart"/>
      <w:r w:rsidRPr="001329A0">
        <w:rPr>
          <w:rFonts w:ascii="Consolas" w:eastAsia="Times New Roman" w:hAnsi="Consolas" w:cs="Times New Roman"/>
          <w:color w:val="9CDCFE"/>
          <w:sz w:val="12"/>
          <w:szCs w:val="12"/>
        </w:rPr>
        <w:t>morgan</w:t>
      </w:r>
      <w:proofErr w:type="spellEnd"/>
      <w:r w:rsidRPr="001329A0">
        <w:rPr>
          <w:rFonts w:ascii="Consolas" w:eastAsia="Times New Roman" w:hAnsi="Consolas" w:cs="Times New Roman"/>
          <w:color w:val="D4D4D4"/>
          <w:sz w:val="12"/>
          <w:szCs w:val="12"/>
        </w:rPr>
        <w:t xml:space="preserve"> = </w:t>
      </w:r>
      <w:r w:rsidRPr="001329A0">
        <w:rPr>
          <w:rFonts w:ascii="Consolas" w:eastAsia="Times New Roman" w:hAnsi="Consolas" w:cs="Times New Roman"/>
          <w:color w:val="DCDCAA"/>
          <w:sz w:val="12"/>
          <w:szCs w:val="12"/>
        </w:rPr>
        <w:t>require</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CE9178"/>
          <w:sz w:val="12"/>
          <w:szCs w:val="12"/>
        </w:rPr>
        <w:t>'</w:t>
      </w:r>
      <w:proofErr w:type="spellStart"/>
      <w:r w:rsidRPr="001329A0">
        <w:rPr>
          <w:rFonts w:ascii="Consolas" w:eastAsia="Times New Roman" w:hAnsi="Consolas" w:cs="Times New Roman"/>
          <w:color w:val="CE9178"/>
          <w:sz w:val="12"/>
          <w:szCs w:val="12"/>
        </w:rPr>
        <w:t>morgan</w:t>
      </w:r>
      <w:proofErr w:type="spellEnd"/>
      <w:r w:rsidRPr="001329A0">
        <w:rPr>
          <w:rFonts w:ascii="Consolas" w:eastAsia="Times New Roman" w:hAnsi="Consolas" w:cs="Times New Roman"/>
          <w:color w:val="CE9178"/>
          <w:sz w:val="12"/>
          <w:szCs w:val="12"/>
        </w:rPr>
        <w:t>'</w:t>
      </w:r>
      <w:r w:rsidRPr="001329A0">
        <w:rPr>
          <w:rFonts w:ascii="Consolas" w:eastAsia="Times New Roman" w:hAnsi="Consolas" w:cs="Times New Roman"/>
          <w:color w:val="D4D4D4"/>
          <w:sz w:val="12"/>
          <w:szCs w:val="12"/>
        </w:rPr>
        <w:t>)</w:t>
      </w:r>
    </w:p>
    <w:p w:rsidR="002B721D" w:rsidRPr="001329A0" w:rsidRDefault="002B721D" w:rsidP="002B721D">
      <w:pPr>
        <w:shd w:val="clear" w:color="auto" w:fill="1E1E1E"/>
        <w:spacing w:after="0" w:line="285" w:lineRule="atLeast"/>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 </w:t>
      </w:r>
      <w:proofErr w:type="spellStart"/>
      <w:r w:rsidRPr="001329A0">
        <w:rPr>
          <w:rFonts w:ascii="Consolas" w:eastAsia="Times New Roman" w:hAnsi="Consolas" w:cs="Times New Roman"/>
          <w:color w:val="9CDCFE"/>
          <w:sz w:val="12"/>
          <w:szCs w:val="12"/>
        </w:rPr>
        <w:t>bodyParser</w:t>
      </w:r>
      <w:proofErr w:type="spellEnd"/>
      <w:r w:rsidRPr="001329A0">
        <w:rPr>
          <w:rFonts w:ascii="Consolas" w:eastAsia="Times New Roman" w:hAnsi="Consolas" w:cs="Times New Roman"/>
          <w:color w:val="D4D4D4"/>
          <w:sz w:val="12"/>
          <w:szCs w:val="12"/>
        </w:rPr>
        <w:t xml:space="preserve"> = </w:t>
      </w:r>
      <w:r w:rsidRPr="001329A0">
        <w:rPr>
          <w:rFonts w:ascii="Consolas" w:eastAsia="Times New Roman" w:hAnsi="Consolas" w:cs="Times New Roman"/>
          <w:color w:val="DCDCAA"/>
          <w:sz w:val="12"/>
          <w:szCs w:val="12"/>
        </w:rPr>
        <w:t>require</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CE9178"/>
          <w:sz w:val="12"/>
          <w:szCs w:val="12"/>
        </w:rPr>
        <w:t>'body-parser'</w:t>
      </w:r>
      <w:r w:rsidRPr="001329A0">
        <w:rPr>
          <w:rFonts w:ascii="Consolas" w:eastAsia="Times New Roman" w:hAnsi="Consolas" w:cs="Times New Roman"/>
          <w:color w:val="D4D4D4"/>
          <w:sz w:val="12"/>
          <w:szCs w:val="12"/>
        </w:rPr>
        <w:t>)</w:t>
      </w:r>
    </w:p>
    <w:p w:rsidR="002B721D" w:rsidRPr="001329A0" w:rsidRDefault="002B721D" w:rsidP="002B721D">
      <w:pPr>
        <w:shd w:val="clear" w:color="auto" w:fill="1E1E1E"/>
        <w:spacing w:after="0" w:line="285" w:lineRule="atLeast"/>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 </w:t>
      </w:r>
      <w:proofErr w:type="spellStart"/>
      <w:r w:rsidRPr="001329A0">
        <w:rPr>
          <w:rFonts w:ascii="Consolas" w:eastAsia="Times New Roman" w:hAnsi="Consolas" w:cs="Times New Roman"/>
          <w:color w:val="9CDCFE"/>
          <w:sz w:val="12"/>
          <w:szCs w:val="12"/>
        </w:rPr>
        <w:t>winston</w:t>
      </w:r>
      <w:proofErr w:type="spellEnd"/>
      <w:r w:rsidRPr="001329A0">
        <w:rPr>
          <w:rFonts w:ascii="Consolas" w:eastAsia="Times New Roman" w:hAnsi="Consolas" w:cs="Times New Roman"/>
          <w:color w:val="D4D4D4"/>
          <w:sz w:val="12"/>
          <w:szCs w:val="12"/>
        </w:rPr>
        <w:t xml:space="preserve"> = </w:t>
      </w:r>
      <w:r w:rsidRPr="001329A0">
        <w:rPr>
          <w:rFonts w:ascii="Consolas" w:eastAsia="Times New Roman" w:hAnsi="Consolas" w:cs="Times New Roman"/>
          <w:color w:val="DCDCAA"/>
          <w:sz w:val="12"/>
          <w:szCs w:val="12"/>
        </w:rPr>
        <w:t>require</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CE9178"/>
          <w:sz w:val="12"/>
          <w:szCs w:val="12"/>
        </w:rPr>
        <w:t>'</w:t>
      </w:r>
      <w:proofErr w:type="spellStart"/>
      <w:r w:rsidRPr="001329A0">
        <w:rPr>
          <w:rFonts w:ascii="Consolas" w:eastAsia="Times New Roman" w:hAnsi="Consolas" w:cs="Times New Roman"/>
          <w:color w:val="CE9178"/>
          <w:sz w:val="12"/>
          <w:szCs w:val="12"/>
        </w:rPr>
        <w:t>winston</w:t>
      </w:r>
      <w:proofErr w:type="spellEnd"/>
      <w:r w:rsidRPr="001329A0">
        <w:rPr>
          <w:rFonts w:ascii="Consolas" w:eastAsia="Times New Roman" w:hAnsi="Consolas" w:cs="Times New Roman"/>
          <w:color w:val="CE9178"/>
          <w:sz w:val="12"/>
          <w:szCs w:val="12"/>
        </w:rPr>
        <w:t>'</w:t>
      </w:r>
      <w:r w:rsidRPr="001329A0">
        <w:rPr>
          <w:rFonts w:ascii="Consolas" w:eastAsia="Times New Roman" w:hAnsi="Consolas" w:cs="Times New Roman"/>
          <w:color w:val="D4D4D4"/>
          <w:sz w:val="12"/>
          <w:szCs w:val="12"/>
        </w:rPr>
        <w:t>)</w:t>
      </w:r>
    </w:p>
    <w:p w:rsidR="002B721D" w:rsidRPr="001329A0" w:rsidRDefault="002B721D" w:rsidP="002B721D">
      <w:pPr>
        <w:shd w:val="clear" w:color="auto" w:fill="1E1E1E"/>
        <w:spacing w:after="0" w:line="285" w:lineRule="atLeast"/>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 </w:t>
      </w:r>
      <w:r w:rsidRPr="001329A0">
        <w:rPr>
          <w:rFonts w:ascii="Consolas" w:eastAsia="Times New Roman" w:hAnsi="Consolas" w:cs="Times New Roman"/>
          <w:color w:val="9CDCFE"/>
          <w:sz w:val="12"/>
          <w:szCs w:val="12"/>
        </w:rPr>
        <w:t>port</w:t>
      </w:r>
      <w:r w:rsidRPr="001329A0">
        <w:rPr>
          <w:rFonts w:ascii="Consolas" w:eastAsia="Times New Roman" w:hAnsi="Consolas" w:cs="Times New Roman"/>
          <w:color w:val="D4D4D4"/>
          <w:sz w:val="12"/>
          <w:szCs w:val="12"/>
        </w:rPr>
        <w:t xml:space="preserve"> = </w:t>
      </w:r>
      <w:proofErr w:type="spellStart"/>
      <w:proofErr w:type="gramStart"/>
      <w:r w:rsidRPr="001329A0">
        <w:rPr>
          <w:rFonts w:ascii="Consolas" w:eastAsia="Times New Roman" w:hAnsi="Consolas" w:cs="Times New Roman"/>
          <w:color w:val="9CDCFE"/>
          <w:sz w:val="12"/>
          <w:szCs w:val="12"/>
        </w:rPr>
        <w:t>process</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env</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PORT</w:t>
      </w:r>
      <w:proofErr w:type="spellEnd"/>
      <w:proofErr w:type="gramEnd"/>
      <w:r w:rsidRPr="001329A0">
        <w:rPr>
          <w:rFonts w:ascii="Consolas" w:eastAsia="Times New Roman" w:hAnsi="Consolas" w:cs="Times New Roman"/>
          <w:color w:val="D4D4D4"/>
          <w:sz w:val="12"/>
          <w:szCs w:val="12"/>
        </w:rPr>
        <w:t xml:space="preserve"> || </w:t>
      </w:r>
      <w:r w:rsidRPr="001329A0">
        <w:rPr>
          <w:rFonts w:ascii="Consolas" w:eastAsia="Times New Roman" w:hAnsi="Consolas" w:cs="Times New Roman"/>
          <w:color w:val="B5CEA8"/>
          <w:sz w:val="12"/>
          <w:szCs w:val="12"/>
        </w:rPr>
        <w:t>3001</w:t>
      </w:r>
    </w:p>
    <w:p w:rsidR="002B721D" w:rsidRPr="001329A0" w:rsidRDefault="002B721D" w:rsidP="00BC655F">
      <w:pPr>
        <w:pStyle w:val="ListParagraph"/>
        <w:bidi w:val="0"/>
        <w:spacing w:before="100" w:beforeAutospacing="1" w:after="100" w:afterAutospacing="1" w:line="240" w:lineRule="auto"/>
        <w:ind w:left="0"/>
        <w:outlineLvl w:val="1"/>
        <w:rPr>
          <w:sz w:val="18"/>
          <w:szCs w:val="18"/>
        </w:rPr>
      </w:pPr>
      <w:r w:rsidRPr="001329A0">
        <w:rPr>
          <w:sz w:val="18"/>
          <w:szCs w:val="18"/>
        </w:rPr>
        <w:t>Morgan and Winston used for logging, this lab will not cover the logging section.</w:t>
      </w:r>
    </w:p>
    <w:p w:rsidR="002B721D" w:rsidRPr="002B721D" w:rsidRDefault="002B721D" w:rsidP="00BC655F">
      <w:pPr>
        <w:pStyle w:val="ListParagraph"/>
        <w:bidi w:val="0"/>
        <w:spacing w:before="100" w:beforeAutospacing="1" w:after="100" w:afterAutospacing="1" w:line="240" w:lineRule="auto"/>
        <w:ind w:left="0"/>
        <w:outlineLvl w:val="1"/>
        <w:rPr>
          <w:sz w:val="18"/>
          <w:szCs w:val="18"/>
        </w:rPr>
      </w:pPr>
      <w:r w:rsidRPr="001329A0">
        <w:rPr>
          <w:sz w:val="18"/>
          <w:szCs w:val="18"/>
        </w:rPr>
        <w:t>You can read more in the following links:</w:t>
      </w:r>
    </w:p>
    <w:p w:rsidR="002B721D" w:rsidRPr="002B721D" w:rsidRDefault="0055529F" w:rsidP="00BC655F">
      <w:pPr>
        <w:spacing w:before="100" w:beforeAutospacing="1" w:after="100" w:afterAutospacing="1" w:line="240" w:lineRule="auto"/>
        <w:outlineLvl w:val="1"/>
        <w:rPr>
          <w:rFonts w:eastAsiaTheme="minorHAnsi"/>
          <w:color w:val="005DBA" w:themeColor="hyperlink"/>
          <w:sz w:val="18"/>
          <w:szCs w:val="18"/>
          <w:u w:val="single"/>
          <w:lang w:eastAsia="en-US" w:bidi="he-IL"/>
        </w:rPr>
      </w:pPr>
      <w:hyperlink r:id="rId17" w:history="1">
        <w:r w:rsidR="002B721D" w:rsidRPr="002B721D">
          <w:rPr>
            <w:rStyle w:val="Hyperlink"/>
            <w:rFonts w:eastAsiaTheme="minorHAnsi"/>
            <w:sz w:val="18"/>
            <w:szCs w:val="18"/>
            <w:lang w:eastAsia="en-US" w:bidi="he-IL"/>
          </w:rPr>
          <w:t>https://github.com/expressjs/morgan</w:t>
        </w:r>
      </w:hyperlink>
    </w:p>
    <w:p w:rsidR="002B721D" w:rsidRPr="002B721D" w:rsidRDefault="0055529F" w:rsidP="00BC655F">
      <w:pPr>
        <w:spacing w:before="100" w:beforeAutospacing="1" w:after="100" w:afterAutospacing="1" w:line="240" w:lineRule="auto"/>
        <w:ind w:left="-720" w:firstLine="720"/>
        <w:outlineLvl w:val="1"/>
        <w:rPr>
          <w:rStyle w:val="Hyperlink"/>
          <w:rFonts w:eastAsiaTheme="minorHAnsi"/>
          <w:lang w:eastAsia="en-US" w:bidi="he-IL"/>
        </w:rPr>
      </w:pPr>
      <w:hyperlink r:id="rId18" w:history="1">
        <w:r w:rsidR="002B721D" w:rsidRPr="002B721D">
          <w:rPr>
            <w:rStyle w:val="Hyperlink"/>
            <w:rFonts w:eastAsiaTheme="minorHAnsi"/>
            <w:sz w:val="18"/>
            <w:szCs w:val="18"/>
            <w:lang w:eastAsia="en-US" w:bidi="he-IL"/>
          </w:rPr>
          <w:t>https://github.com/winstonjs/winston</w:t>
        </w:r>
      </w:hyperlink>
    </w:p>
    <w:p w:rsidR="002B721D" w:rsidRDefault="002B721D" w:rsidP="00BC655F">
      <w:pPr>
        <w:pStyle w:val="ListParagraph"/>
        <w:bidi w:val="0"/>
        <w:spacing w:before="100" w:beforeAutospacing="1" w:after="100" w:afterAutospacing="1" w:line="240" w:lineRule="auto"/>
        <w:ind w:left="0"/>
        <w:outlineLvl w:val="1"/>
        <w:rPr>
          <w:sz w:val="18"/>
          <w:szCs w:val="18"/>
        </w:rPr>
      </w:pPr>
    </w:p>
    <w:p w:rsidR="002B721D" w:rsidRDefault="002B721D" w:rsidP="00BC655F">
      <w:pPr>
        <w:spacing w:before="100" w:beforeAutospacing="1" w:after="100" w:afterAutospacing="1" w:line="240" w:lineRule="auto"/>
        <w:outlineLvl w:val="1"/>
        <w:rPr>
          <w:sz w:val="18"/>
          <w:szCs w:val="18"/>
        </w:rPr>
      </w:pPr>
      <w:r w:rsidRPr="001329A0">
        <w:rPr>
          <w:sz w:val="18"/>
          <w:szCs w:val="18"/>
        </w:rPr>
        <w:t>Logging configurations - add the following code to server.js</w:t>
      </w:r>
    </w:p>
    <w:p w:rsidR="002B721D" w:rsidRPr="001329A0" w:rsidRDefault="002B721D" w:rsidP="002B721D">
      <w:pPr>
        <w:shd w:val="clear" w:color="auto" w:fill="1E1E1E"/>
        <w:spacing w:after="0" w:line="285" w:lineRule="atLeast"/>
        <w:rPr>
          <w:rFonts w:ascii="Consolas" w:eastAsia="Times New Roman" w:hAnsi="Consolas" w:cs="Times New Roman"/>
          <w:color w:val="D4D4D4"/>
          <w:sz w:val="10"/>
          <w:szCs w:val="10"/>
        </w:rPr>
      </w:pPr>
      <w:proofErr w:type="spellStart"/>
      <w:r w:rsidRPr="001329A0">
        <w:rPr>
          <w:rFonts w:ascii="Consolas" w:eastAsia="Times New Roman" w:hAnsi="Consolas" w:cs="Times New Roman"/>
          <w:color w:val="569CD6"/>
          <w:sz w:val="10"/>
          <w:szCs w:val="10"/>
        </w:rPr>
        <w:t>const</w:t>
      </w:r>
      <w:proofErr w:type="spellEnd"/>
      <w:r w:rsidRPr="001329A0">
        <w:rPr>
          <w:rFonts w:ascii="Consolas" w:eastAsia="Times New Roman" w:hAnsi="Consolas" w:cs="Times New Roman"/>
          <w:color w:val="D4D4D4"/>
          <w:sz w:val="10"/>
          <w:szCs w:val="10"/>
        </w:rPr>
        <w:t xml:space="preserve"> </w:t>
      </w:r>
      <w:proofErr w:type="spellStart"/>
      <w:r w:rsidRPr="001329A0">
        <w:rPr>
          <w:rFonts w:ascii="Consolas" w:eastAsia="Times New Roman" w:hAnsi="Consolas" w:cs="Times New Roman"/>
          <w:color w:val="9CDCFE"/>
          <w:sz w:val="10"/>
          <w:szCs w:val="10"/>
        </w:rPr>
        <w:t>mainLogger</w:t>
      </w:r>
      <w:proofErr w:type="spellEnd"/>
      <w:r w:rsidRPr="001329A0">
        <w:rPr>
          <w:rFonts w:ascii="Consolas" w:eastAsia="Times New Roman" w:hAnsi="Consolas" w:cs="Times New Roman"/>
          <w:color w:val="D4D4D4"/>
          <w:sz w:val="10"/>
          <w:szCs w:val="10"/>
        </w:rPr>
        <w:t xml:space="preserve"> = </w:t>
      </w:r>
      <w:proofErr w:type="spellStart"/>
      <w:proofErr w:type="gramStart"/>
      <w:r w:rsidRPr="001329A0">
        <w:rPr>
          <w:rFonts w:ascii="Consolas" w:eastAsia="Times New Roman" w:hAnsi="Consolas" w:cs="Times New Roman"/>
          <w:color w:val="9CDCFE"/>
          <w:sz w:val="10"/>
          <w:szCs w:val="10"/>
        </w:rPr>
        <w:t>winston</w:t>
      </w:r>
      <w:r w:rsidRPr="001329A0">
        <w:rPr>
          <w:rFonts w:ascii="Consolas" w:eastAsia="Times New Roman" w:hAnsi="Consolas" w:cs="Times New Roman"/>
          <w:color w:val="D4D4D4"/>
          <w:sz w:val="10"/>
          <w:szCs w:val="10"/>
        </w:rPr>
        <w:t>.</w:t>
      </w:r>
      <w:r w:rsidRPr="001329A0">
        <w:rPr>
          <w:rFonts w:ascii="Consolas" w:eastAsia="Times New Roman" w:hAnsi="Consolas" w:cs="Times New Roman"/>
          <w:color w:val="DCDCAA"/>
          <w:sz w:val="10"/>
          <w:szCs w:val="10"/>
        </w:rPr>
        <w:t>createLogger</w:t>
      </w:r>
      <w:proofErr w:type="spellEnd"/>
      <w:proofErr w:type="gramEnd"/>
      <w:r w:rsidRPr="001329A0">
        <w:rPr>
          <w:rFonts w:ascii="Consolas" w:eastAsia="Times New Roman" w:hAnsi="Consolas" w:cs="Times New Roman"/>
          <w:color w:val="D4D4D4"/>
          <w:sz w:val="10"/>
          <w:szCs w:val="10"/>
        </w:rPr>
        <w:t>({</w:t>
      </w:r>
    </w:p>
    <w:p w:rsidR="002B721D" w:rsidRPr="001329A0" w:rsidRDefault="002B721D" w:rsidP="002B721D">
      <w:pPr>
        <w:shd w:val="clear" w:color="auto" w:fill="1E1E1E"/>
        <w:spacing w:after="0" w:line="285" w:lineRule="atLeast"/>
        <w:rPr>
          <w:rFonts w:ascii="Consolas" w:eastAsia="Times New Roman" w:hAnsi="Consolas" w:cs="Times New Roman"/>
          <w:color w:val="D4D4D4"/>
          <w:sz w:val="10"/>
          <w:szCs w:val="10"/>
        </w:rPr>
      </w:pPr>
      <w:r w:rsidRPr="001329A0">
        <w:rPr>
          <w:rFonts w:ascii="Consolas" w:eastAsia="Times New Roman" w:hAnsi="Consolas" w:cs="Times New Roman"/>
          <w:color w:val="D4D4D4"/>
          <w:sz w:val="10"/>
          <w:szCs w:val="10"/>
        </w:rPr>
        <w:t xml:space="preserve">  </w:t>
      </w:r>
      <w:r w:rsidRPr="001329A0">
        <w:rPr>
          <w:rFonts w:ascii="Consolas" w:eastAsia="Times New Roman" w:hAnsi="Consolas" w:cs="Times New Roman"/>
          <w:color w:val="9CDCFE"/>
          <w:sz w:val="10"/>
          <w:szCs w:val="10"/>
        </w:rPr>
        <w:t>level:</w:t>
      </w:r>
      <w:r w:rsidRPr="001329A0">
        <w:rPr>
          <w:rFonts w:ascii="Consolas" w:eastAsia="Times New Roman" w:hAnsi="Consolas" w:cs="Times New Roman"/>
          <w:color w:val="D4D4D4"/>
          <w:sz w:val="10"/>
          <w:szCs w:val="10"/>
        </w:rPr>
        <w:t xml:space="preserve"> </w:t>
      </w:r>
      <w:r w:rsidRPr="001329A0">
        <w:rPr>
          <w:rFonts w:ascii="Consolas" w:eastAsia="Times New Roman" w:hAnsi="Consolas" w:cs="Times New Roman"/>
          <w:color w:val="CE9178"/>
          <w:sz w:val="10"/>
          <w:szCs w:val="10"/>
        </w:rPr>
        <w:t>'info'</w:t>
      </w:r>
      <w:r w:rsidRPr="001329A0">
        <w:rPr>
          <w:rFonts w:ascii="Consolas" w:eastAsia="Times New Roman" w:hAnsi="Consolas" w:cs="Times New Roman"/>
          <w:color w:val="D4D4D4"/>
          <w:sz w:val="10"/>
          <w:szCs w:val="10"/>
        </w:rPr>
        <w:t>,</w:t>
      </w:r>
    </w:p>
    <w:p w:rsidR="002B721D" w:rsidRPr="001329A0" w:rsidRDefault="002B721D" w:rsidP="002B721D">
      <w:pPr>
        <w:shd w:val="clear" w:color="auto" w:fill="1E1E1E"/>
        <w:spacing w:after="0" w:line="285" w:lineRule="atLeast"/>
        <w:rPr>
          <w:rFonts w:ascii="Consolas" w:eastAsia="Times New Roman" w:hAnsi="Consolas" w:cs="Times New Roman"/>
          <w:color w:val="D4D4D4"/>
          <w:sz w:val="10"/>
          <w:szCs w:val="10"/>
        </w:rPr>
      </w:pPr>
      <w:r w:rsidRPr="001329A0">
        <w:rPr>
          <w:rFonts w:ascii="Consolas" w:eastAsia="Times New Roman" w:hAnsi="Consolas" w:cs="Times New Roman"/>
          <w:color w:val="D4D4D4"/>
          <w:sz w:val="10"/>
          <w:szCs w:val="10"/>
        </w:rPr>
        <w:t xml:space="preserve">  </w:t>
      </w:r>
      <w:r w:rsidRPr="001329A0">
        <w:rPr>
          <w:rFonts w:ascii="Consolas" w:eastAsia="Times New Roman" w:hAnsi="Consolas" w:cs="Times New Roman"/>
          <w:color w:val="9CDCFE"/>
          <w:sz w:val="10"/>
          <w:szCs w:val="10"/>
        </w:rPr>
        <w:t>format:</w:t>
      </w:r>
      <w:r w:rsidRPr="001329A0">
        <w:rPr>
          <w:rFonts w:ascii="Consolas" w:eastAsia="Times New Roman" w:hAnsi="Consolas" w:cs="Times New Roman"/>
          <w:color w:val="D4D4D4"/>
          <w:sz w:val="10"/>
          <w:szCs w:val="10"/>
        </w:rPr>
        <w:t xml:space="preserve"> </w:t>
      </w:r>
      <w:proofErr w:type="spellStart"/>
      <w:proofErr w:type="gramStart"/>
      <w:r w:rsidRPr="001329A0">
        <w:rPr>
          <w:rFonts w:ascii="Consolas" w:eastAsia="Times New Roman" w:hAnsi="Consolas" w:cs="Times New Roman"/>
          <w:color w:val="9CDCFE"/>
          <w:sz w:val="10"/>
          <w:szCs w:val="10"/>
        </w:rPr>
        <w:t>winston</w:t>
      </w:r>
      <w:r w:rsidRPr="001329A0">
        <w:rPr>
          <w:rFonts w:ascii="Consolas" w:eastAsia="Times New Roman" w:hAnsi="Consolas" w:cs="Times New Roman"/>
          <w:color w:val="D4D4D4"/>
          <w:sz w:val="10"/>
          <w:szCs w:val="10"/>
        </w:rPr>
        <w:t>.</w:t>
      </w:r>
      <w:r w:rsidRPr="001329A0">
        <w:rPr>
          <w:rFonts w:ascii="Consolas" w:eastAsia="Times New Roman" w:hAnsi="Consolas" w:cs="Times New Roman"/>
          <w:color w:val="9CDCFE"/>
          <w:sz w:val="10"/>
          <w:szCs w:val="10"/>
        </w:rPr>
        <w:t>format</w:t>
      </w:r>
      <w:proofErr w:type="gramEnd"/>
      <w:r w:rsidRPr="001329A0">
        <w:rPr>
          <w:rFonts w:ascii="Consolas" w:eastAsia="Times New Roman" w:hAnsi="Consolas" w:cs="Times New Roman"/>
          <w:color w:val="D4D4D4"/>
          <w:sz w:val="10"/>
          <w:szCs w:val="10"/>
        </w:rPr>
        <w:t>.</w:t>
      </w:r>
      <w:r w:rsidRPr="001329A0">
        <w:rPr>
          <w:rFonts w:ascii="Consolas" w:eastAsia="Times New Roman" w:hAnsi="Consolas" w:cs="Times New Roman"/>
          <w:color w:val="DCDCAA"/>
          <w:sz w:val="10"/>
          <w:szCs w:val="10"/>
        </w:rPr>
        <w:t>json</w:t>
      </w:r>
      <w:proofErr w:type="spellEnd"/>
      <w:r w:rsidRPr="001329A0">
        <w:rPr>
          <w:rFonts w:ascii="Consolas" w:eastAsia="Times New Roman" w:hAnsi="Consolas" w:cs="Times New Roman"/>
          <w:color w:val="D4D4D4"/>
          <w:sz w:val="10"/>
          <w:szCs w:val="10"/>
        </w:rPr>
        <w:t>(),</w:t>
      </w:r>
    </w:p>
    <w:p w:rsidR="002B721D" w:rsidRPr="001329A0" w:rsidRDefault="002B721D" w:rsidP="002B721D">
      <w:pPr>
        <w:shd w:val="clear" w:color="auto" w:fill="1E1E1E"/>
        <w:spacing w:after="0" w:line="285" w:lineRule="atLeast"/>
        <w:rPr>
          <w:rFonts w:ascii="Consolas" w:eastAsia="Times New Roman" w:hAnsi="Consolas" w:cs="Times New Roman"/>
          <w:color w:val="D4D4D4"/>
          <w:sz w:val="10"/>
          <w:szCs w:val="10"/>
        </w:rPr>
      </w:pPr>
      <w:r w:rsidRPr="001329A0">
        <w:rPr>
          <w:rFonts w:ascii="Consolas" w:eastAsia="Times New Roman" w:hAnsi="Consolas" w:cs="Times New Roman"/>
          <w:color w:val="D4D4D4"/>
          <w:sz w:val="10"/>
          <w:szCs w:val="10"/>
        </w:rPr>
        <w:t xml:space="preserve">  </w:t>
      </w:r>
      <w:r w:rsidRPr="001329A0">
        <w:rPr>
          <w:rFonts w:ascii="Consolas" w:eastAsia="Times New Roman" w:hAnsi="Consolas" w:cs="Times New Roman"/>
          <w:color w:val="9CDCFE"/>
          <w:sz w:val="10"/>
          <w:szCs w:val="10"/>
        </w:rPr>
        <w:t>transports:</w:t>
      </w:r>
      <w:r w:rsidRPr="001329A0">
        <w:rPr>
          <w:rFonts w:ascii="Consolas" w:eastAsia="Times New Roman" w:hAnsi="Consolas" w:cs="Times New Roman"/>
          <w:color w:val="D4D4D4"/>
          <w:sz w:val="10"/>
          <w:szCs w:val="10"/>
        </w:rPr>
        <w:t xml:space="preserve"> [</w:t>
      </w:r>
    </w:p>
    <w:p w:rsidR="002B721D" w:rsidRPr="001329A0" w:rsidRDefault="002B721D" w:rsidP="002B721D">
      <w:pPr>
        <w:shd w:val="clear" w:color="auto" w:fill="1E1E1E"/>
        <w:spacing w:after="0" w:line="285" w:lineRule="atLeast"/>
        <w:rPr>
          <w:rFonts w:ascii="Consolas" w:eastAsia="Times New Roman" w:hAnsi="Consolas" w:cs="Times New Roman"/>
          <w:color w:val="D4D4D4"/>
          <w:sz w:val="10"/>
          <w:szCs w:val="10"/>
        </w:rPr>
      </w:pPr>
      <w:r w:rsidRPr="001329A0">
        <w:rPr>
          <w:rFonts w:ascii="Consolas" w:eastAsia="Times New Roman" w:hAnsi="Consolas" w:cs="Times New Roman"/>
          <w:color w:val="D4D4D4"/>
          <w:sz w:val="10"/>
          <w:szCs w:val="10"/>
        </w:rPr>
        <w:t xml:space="preserve">    </w:t>
      </w:r>
      <w:r w:rsidRPr="001329A0">
        <w:rPr>
          <w:rFonts w:ascii="Consolas" w:eastAsia="Times New Roman" w:hAnsi="Consolas" w:cs="Times New Roman"/>
          <w:color w:val="608B4E"/>
          <w:sz w:val="10"/>
          <w:szCs w:val="10"/>
        </w:rPr>
        <w:t>//</w:t>
      </w:r>
    </w:p>
    <w:p w:rsidR="002B721D" w:rsidRPr="001329A0" w:rsidRDefault="002B721D" w:rsidP="002B721D">
      <w:pPr>
        <w:shd w:val="clear" w:color="auto" w:fill="1E1E1E"/>
        <w:spacing w:after="0" w:line="285" w:lineRule="atLeast"/>
        <w:rPr>
          <w:rFonts w:ascii="Consolas" w:eastAsia="Times New Roman" w:hAnsi="Consolas" w:cs="Times New Roman"/>
          <w:color w:val="D4D4D4"/>
          <w:sz w:val="10"/>
          <w:szCs w:val="10"/>
        </w:rPr>
      </w:pPr>
      <w:r w:rsidRPr="001329A0">
        <w:rPr>
          <w:rFonts w:ascii="Consolas" w:eastAsia="Times New Roman" w:hAnsi="Consolas" w:cs="Times New Roman"/>
          <w:color w:val="D4D4D4"/>
          <w:sz w:val="10"/>
          <w:szCs w:val="10"/>
        </w:rPr>
        <w:t xml:space="preserve">    </w:t>
      </w:r>
      <w:r w:rsidRPr="001329A0">
        <w:rPr>
          <w:rFonts w:ascii="Consolas" w:eastAsia="Times New Roman" w:hAnsi="Consolas" w:cs="Times New Roman"/>
          <w:color w:val="608B4E"/>
          <w:sz w:val="10"/>
          <w:szCs w:val="10"/>
        </w:rPr>
        <w:t xml:space="preserve">// - Write to all logs with level `info` and below to `combined.log` </w:t>
      </w:r>
    </w:p>
    <w:p w:rsidR="002B721D" w:rsidRPr="001329A0" w:rsidRDefault="002B721D" w:rsidP="002B721D">
      <w:pPr>
        <w:shd w:val="clear" w:color="auto" w:fill="1E1E1E"/>
        <w:spacing w:after="0" w:line="285" w:lineRule="atLeast"/>
        <w:rPr>
          <w:rFonts w:ascii="Consolas" w:eastAsia="Times New Roman" w:hAnsi="Consolas" w:cs="Times New Roman"/>
          <w:color w:val="D4D4D4"/>
          <w:sz w:val="10"/>
          <w:szCs w:val="10"/>
        </w:rPr>
      </w:pPr>
      <w:r w:rsidRPr="001329A0">
        <w:rPr>
          <w:rFonts w:ascii="Consolas" w:eastAsia="Times New Roman" w:hAnsi="Consolas" w:cs="Times New Roman"/>
          <w:color w:val="D4D4D4"/>
          <w:sz w:val="10"/>
          <w:szCs w:val="10"/>
        </w:rPr>
        <w:t xml:space="preserve">    </w:t>
      </w:r>
      <w:r w:rsidRPr="001329A0">
        <w:rPr>
          <w:rFonts w:ascii="Consolas" w:eastAsia="Times New Roman" w:hAnsi="Consolas" w:cs="Times New Roman"/>
          <w:color w:val="608B4E"/>
          <w:sz w:val="10"/>
          <w:szCs w:val="10"/>
        </w:rPr>
        <w:t>// - Write all logs error (and below) to `error.log`.</w:t>
      </w:r>
    </w:p>
    <w:p w:rsidR="002B721D" w:rsidRPr="001329A0" w:rsidRDefault="002B721D" w:rsidP="002B721D">
      <w:pPr>
        <w:shd w:val="clear" w:color="auto" w:fill="1E1E1E"/>
        <w:spacing w:after="0" w:line="285" w:lineRule="atLeast"/>
        <w:rPr>
          <w:rFonts w:ascii="Consolas" w:eastAsia="Times New Roman" w:hAnsi="Consolas" w:cs="Times New Roman"/>
          <w:color w:val="D4D4D4"/>
          <w:sz w:val="10"/>
          <w:szCs w:val="10"/>
        </w:rPr>
      </w:pPr>
      <w:r w:rsidRPr="001329A0">
        <w:rPr>
          <w:rFonts w:ascii="Consolas" w:eastAsia="Times New Roman" w:hAnsi="Consolas" w:cs="Times New Roman"/>
          <w:color w:val="D4D4D4"/>
          <w:sz w:val="10"/>
          <w:szCs w:val="10"/>
        </w:rPr>
        <w:t xml:space="preserve">    </w:t>
      </w:r>
      <w:r w:rsidRPr="001329A0">
        <w:rPr>
          <w:rFonts w:ascii="Consolas" w:eastAsia="Times New Roman" w:hAnsi="Consolas" w:cs="Times New Roman"/>
          <w:color w:val="608B4E"/>
          <w:sz w:val="10"/>
          <w:szCs w:val="10"/>
        </w:rPr>
        <w:t>//</w:t>
      </w:r>
    </w:p>
    <w:p w:rsidR="002B721D" w:rsidRPr="001329A0" w:rsidRDefault="002B721D" w:rsidP="002B721D">
      <w:pPr>
        <w:shd w:val="clear" w:color="auto" w:fill="1E1E1E"/>
        <w:spacing w:after="0" w:line="285" w:lineRule="atLeast"/>
        <w:rPr>
          <w:rFonts w:ascii="Consolas" w:eastAsia="Times New Roman" w:hAnsi="Consolas" w:cs="Times New Roman"/>
          <w:color w:val="D4D4D4"/>
          <w:sz w:val="10"/>
          <w:szCs w:val="10"/>
        </w:rPr>
      </w:pPr>
      <w:r w:rsidRPr="001329A0">
        <w:rPr>
          <w:rFonts w:ascii="Consolas" w:eastAsia="Times New Roman" w:hAnsi="Consolas" w:cs="Times New Roman"/>
          <w:color w:val="D4D4D4"/>
          <w:sz w:val="10"/>
          <w:szCs w:val="10"/>
        </w:rPr>
        <w:t xml:space="preserve">    </w:t>
      </w:r>
      <w:r w:rsidRPr="001329A0">
        <w:rPr>
          <w:rFonts w:ascii="Consolas" w:eastAsia="Times New Roman" w:hAnsi="Consolas" w:cs="Times New Roman"/>
          <w:color w:val="569CD6"/>
          <w:sz w:val="10"/>
          <w:szCs w:val="10"/>
        </w:rPr>
        <w:t>new</w:t>
      </w:r>
      <w:r w:rsidRPr="001329A0">
        <w:rPr>
          <w:rFonts w:ascii="Consolas" w:eastAsia="Times New Roman" w:hAnsi="Consolas" w:cs="Times New Roman"/>
          <w:color w:val="D4D4D4"/>
          <w:sz w:val="10"/>
          <w:szCs w:val="10"/>
        </w:rPr>
        <w:t xml:space="preserve"> </w:t>
      </w:r>
      <w:proofErr w:type="spellStart"/>
      <w:proofErr w:type="gramStart"/>
      <w:r w:rsidRPr="001329A0">
        <w:rPr>
          <w:rFonts w:ascii="Consolas" w:eastAsia="Times New Roman" w:hAnsi="Consolas" w:cs="Times New Roman"/>
          <w:color w:val="4EC9B0"/>
          <w:sz w:val="10"/>
          <w:szCs w:val="10"/>
        </w:rPr>
        <w:t>winston</w:t>
      </w:r>
      <w:r w:rsidRPr="001329A0">
        <w:rPr>
          <w:rFonts w:ascii="Consolas" w:eastAsia="Times New Roman" w:hAnsi="Consolas" w:cs="Times New Roman"/>
          <w:color w:val="D4D4D4"/>
          <w:sz w:val="10"/>
          <w:szCs w:val="10"/>
        </w:rPr>
        <w:t>.</w:t>
      </w:r>
      <w:r w:rsidRPr="001329A0">
        <w:rPr>
          <w:rFonts w:ascii="Consolas" w:eastAsia="Times New Roman" w:hAnsi="Consolas" w:cs="Times New Roman"/>
          <w:color w:val="4EC9B0"/>
          <w:sz w:val="10"/>
          <w:szCs w:val="10"/>
        </w:rPr>
        <w:t>transports</w:t>
      </w:r>
      <w:proofErr w:type="gramEnd"/>
      <w:r w:rsidRPr="001329A0">
        <w:rPr>
          <w:rFonts w:ascii="Consolas" w:eastAsia="Times New Roman" w:hAnsi="Consolas" w:cs="Times New Roman"/>
          <w:color w:val="D4D4D4"/>
          <w:sz w:val="10"/>
          <w:szCs w:val="10"/>
        </w:rPr>
        <w:t>.</w:t>
      </w:r>
      <w:r w:rsidRPr="001329A0">
        <w:rPr>
          <w:rFonts w:ascii="Consolas" w:eastAsia="Times New Roman" w:hAnsi="Consolas" w:cs="Times New Roman"/>
          <w:color w:val="4EC9B0"/>
          <w:sz w:val="10"/>
          <w:szCs w:val="10"/>
        </w:rPr>
        <w:t>File</w:t>
      </w:r>
      <w:proofErr w:type="spellEnd"/>
      <w:r w:rsidRPr="001329A0">
        <w:rPr>
          <w:rFonts w:ascii="Consolas" w:eastAsia="Times New Roman" w:hAnsi="Consolas" w:cs="Times New Roman"/>
          <w:color w:val="D4D4D4"/>
          <w:sz w:val="10"/>
          <w:szCs w:val="10"/>
        </w:rPr>
        <w:t xml:space="preserve">({ </w:t>
      </w:r>
      <w:r w:rsidRPr="001329A0">
        <w:rPr>
          <w:rFonts w:ascii="Consolas" w:eastAsia="Times New Roman" w:hAnsi="Consolas" w:cs="Times New Roman"/>
          <w:color w:val="9CDCFE"/>
          <w:sz w:val="10"/>
          <w:szCs w:val="10"/>
        </w:rPr>
        <w:t>filename:</w:t>
      </w:r>
      <w:r w:rsidRPr="001329A0">
        <w:rPr>
          <w:rFonts w:ascii="Consolas" w:eastAsia="Times New Roman" w:hAnsi="Consolas" w:cs="Times New Roman"/>
          <w:color w:val="D4D4D4"/>
          <w:sz w:val="10"/>
          <w:szCs w:val="10"/>
        </w:rPr>
        <w:t xml:space="preserve"> </w:t>
      </w:r>
      <w:r w:rsidRPr="001329A0">
        <w:rPr>
          <w:rFonts w:ascii="Consolas" w:eastAsia="Times New Roman" w:hAnsi="Consolas" w:cs="Times New Roman"/>
          <w:color w:val="CE9178"/>
          <w:sz w:val="10"/>
          <w:szCs w:val="10"/>
        </w:rPr>
        <w:t>'error.log'</w:t>
      </w:r>
      <w:r w:rsidRPr="001329A0">
        <w:rPr>
          <w:rFonts w:ascii="Consolas" w:eastAsia="Times New Roman" w:hAnsi="Consolas" w:cs="Times New Roman"/>
          <w:color w:val="D4D4D4"/>
          <w:sz w:val="10"/>
          <w:szCs w:val="10"/>
        </w:rPr>
        <w:t xml:space="preserve">, </w:t>
      </w:r>
      <w:r w:rsidRPr="001329A0">
        <w:rPr>
          <w:rFonts w:ascii="Consolas" w:eastAsia="Times New Roman" w:hAnsi="Consolas" w:cs="Times New Roman"/>
          <w:color w:val="9CDCFE"/>
          <w:sz w:val="10"/>
          <w:szCs w:val="10"/>
        </w:rPr>
        <w:t>level:</w:t>
      </w:r>
      <w:r w:rsidRPr="001329A0">
        <w:rPr>
          <w:rFonts w:ascii="Consolas" w:eastAsia="Times New Roman" w:hAnsi="Consolas" w:cs="Times New Roman"/>
          <w:color w:val="D4D4D4"/>
          <w:sz w:val="10"/>
          <w:szCs w:val="10"/>
        </w:rPr>
        <w:t xml:space="preserve"> </w:t>
      </w:r>
      <w:r w:rsidRPr="001329A0">
        <w:rPr>
          <w:rFonts w:ascii="Consolas" w:eastAsia="Times New Roman" w:hAnsi="Consolas" w:cs="Times New Roman"/>
          <w:color w:val="CE9178"/>
          <w:sz w:val="10"/>
          <w:szCs w:val="10"/>
        </w:rPr>
        <w:t>'error'</w:t>
      </w:r>
      <w:r w:rsidRPr="001329A0">
        <w:rPr>
          <w:rFonts w:ascii="Consolas" w:eastAsia="Times New Roman" w:hAnsi="Consolas" w:cs="Times New Roman"/>
          <w:color w:val="D4D4D4"/>
          <w:sz w:val="10"/>
          <w:szCs w:val="10"/>
        </w:rPr>
        <w:t xml:space="preserve"> }),</w:t>
      </w:r>
    </w:p>
    <w:p w:rsidR="002B721D" w:rsidRPr="001329A0" w:rsidRDefault="002B721D" w:rsidP="002B721D">
      <w:pPr>
        <w:shd w:val="clear" w:color="auto" w:fill="1E1E1E"/>
        <w:spacing w:after="0" w:line="285" w:lineRule="atLeast"/>
        <w:rPr>
          <w:rFonts w:ascii="Consolas" w:eastAsia="Times New Roman" w:hAnsi="Consolas" w:cs="Times New Roman"/>
          <w:color w:val="D4D4D4"/>
          <w:sz w:val="10"/>
          <w:szCs w:val="10"/>
        </w:rPr>
      </w:pPr>
      <w:r w:rsidRPr="001329A0">
        <w:rPr>
          <w:rFonts w:ascii="Consolas" w:eastAsia="Times New Roman" w:hAnsi="Consolas" w:cs="Times New Roman"/>
          <w:color w:val="D4D4D4"/>
          <w:sz w:val="10"/>
          <w:szCs w:val="10"/>
        </w:rPr>
        <w:t xml:space="preserve">    </w:t>
      </w:r>
      <w:r w:rsidRPr="001329A0">
        <w:rPr>
          <w:rFonts w:ascii="Consolas" w:eastAsia="Times New Roman" w:hAnsi="Consolas" w:cs="Times New Roman"/>
          <w:color w:val="569CD6"/>
          <w:sz w:val="10"/>
          <w:szCs w:val="10"/>
        </w:rPr>
        <w:t>new</w:t>
      </w:r>
      <w:r w:rsidRPr="001329A0">
        <w:rPr>
          <w:rFonts w:ascii="Consolas" w:eastAsia="Times New Roman" w:hAnsi="Consolas" w:cs="Times New Roman"/>
          <w:color w:val="D4D4D4"/>
          <w:sz w:val="10"/>
          <w:szCs w:val="10"/>
        </w:rPr>
        <w:t xml:space="preserve"> </w:t>
      </w:r>
      <w:proofErr w:type="spellStart"/>
      <w:proofErr w:type="gramStart"/>
      <w:r w:rsidRPr="001329A0">
        <w:rPr>
          <w:rFonts w:ascii="Consolas" w:eastAsia="Times New Roman" w:hAnsi="Consolas" w:cs="Times New Roman"/>
          <w:color w:val="4EC9B0"/>
          <w:sz w:val="10"/>
          <w:szCs w:val="10"/>
        </w:rPr>
        <w:t>winston</w:t>
      </w:r>
      <w:r w:rsidRPr="001329A0">
        <w:rPr>
          <w:rFonts w:ascii="Consolas" w:eastAsia="Times New Roman" w:hAnsi="Consolas" w:cs="Times New Roman"/>
          <w:color w:val="D4D4D4"/>
          <w:sz w:val="10"/>
          <w:szCs w:val="10"/>
        </w:rPr>
        <w:t>.</w:t>
      </w:r>
      <w:r w:rsidRPr="001329A0">
        <w:rPr>
          <w:rFonts w:ascii="Consolas" w:eastAsia="Times New Roman" w:hAnsi="Consolas" w:cs="Times New Roman"/>
          <w:color w:val="4EC9B0"/>
          <w:sz w:val="10"/>
          <w:szCs w:val="10"/>
        </w:rPr>
        <w:t>transports</w:t>
      </w:r>
      <w:proofErr w:type="gramEnd"/>
      <w:r w:rsidRPr="001329A0">
        <w:rPr>
          <w:rFonts w:ascii="Consolas" w:eastAsia="Times New Roman" w:hAnsi="Consolas" w:cs="Times New Roman"/>
          <w:color w:val="D4D4D4"/>
          <w:sz w:val="10"/>
          <w:szCs w:val="10"/>
        </w:rPr>
        <w:t>.</w:t>
      </w:r>
      <w:r w:rsidRPr="001329A0">
        <w:rPr>
          <w:rFonts w:ascii="Consolas" w:eastAsia="Times New Roman" w:hAnsi="Consolas" w:cs="Times New Roman"/>
          <w:color w:val="4EC9B0"/>
          <w:sz w:val="10"/>
          <w:szCs w:val="10"/>
        </w:rPr>
        <w:t>File</w:t>
      </w:r>
      <w:proofErr w:type="spellEnd"/>
      <w:r w:rsidRPr="001329A0">
        <w:rPr>
          <w:rFonts w:ascii="Consolas" w:eastAsia="Times New Roman" w:hAnsi="Consolas" w:cs="Times New Roman"/>
          <w:color w:val="D4D4D4"/>
          <w:sz w:val="10"/>
          <w:szCs w:val="10"/>
        </w:rPr>
        <w:t xml:space="preserve">({ </w:t>
      </w:r>
      <w:r w:rsidRPr="001329A0">
        <w:rPr>
          <w:rFonts w:ascii="Consolas" w:eastAsia="Times New Roman" w:hAnsi="Consolas" w:cs="Times New Roman"/>
          <w:color w:val="9CDCFE"/>
          <w:sz w:val="10"/>
          <w:szCs w:val="10"/>
        </w:rPr>
        <w:t>filename:</w:t>
      </w:r>
      <w:r w:rsidRPr="001329A0">
        <w:rPr>
          <w:rFonts w:ascii="Consolas" w:eastAsia="Times New Roman" w:hAnsi="Consolas" w:cs="Times New Roman"/>
          <w:color w:val="D4D4D4"/>
          <w:sz w:val="10"/>
          <w:szCs w:val="10"/>
        </w:rPr>
        <w:t xml:space="preserve"> </w:t>
      </w:r>
      <w:r w:rsidRPr="001329A0">
        <w:rPr>
          <w:rFonts w:ascii="Consolas" w:eastAsia="Times New Roman" w:hAnsi="Consolas" w:cs="Times New Roman"/>
          <w:color w:val="CE9178"/>
          <w:sz w:val="10"/>
          <w:szCs w:val="10"/>
        </w:rPr>
        <w:t>'combined.log'</w:t>
      </w:r>
      <w:r w:rsidRPr="001329A0">
        <w:rPr>
          <w:rFonts w:ascii="Consolas" w:eastAsia="Times New Roman" w:hAnsi="Consolas" w:cs="Times New Roman"/>
          <w:color w:val="D4D4D4"/>
          <w:sz w:val="10"/>
          <w:szCs w:val="10"/>
        </w:rPr>
        <w:t xml:space="preserve"> })</w:t>
      </w:r>
    </w:p>
    <w:p w:rsidR="002B721D" w:rsidRPr="001329A0" w:rsidRDefault="002B721D" w:rsidP="002B721D">
      <w:pPr>
        <w:shd w:val="clear" w:color="auto" w:fill="1E1E1E"/>
        <w:spacing w:after="0" w:line="285" w:lineRule="atLeast"/>
        <w:rPr>
          <w:rFonts w:ascii="Consolas" w:eastAsia="Times New Roman" w:hAnsi="Consolas" w:cs="Times New Roman"/>
          <w:color w:val="D4D4D4"/>
          <w:sz w:val="10"/>
          <w:szCs w:val="10"/>
        </w:rPr>
      </w:pPr>
      <w:r w:rsidRPr="001329A0">
        <w:rPr>
          <w:rFonts w:ascii="Consolas" w:eastAsia="Times New Roman" w:hAnsi="Consolas" w:cs="Times New Roman"/>
          <w:color w:val="D4D4D4"/>
          <w:sz w:val="10"/>
          <w:szCs w:val="10"/>
        </w:rPr>
        <w:lastRenderedPageBreak/>
        <w:t xml:space="preserve">  ]</w:t>
      </w:r>
    </w:p>
    <w:p w:rsidR="002B721D" w:rsidRPr="001329A0" w:rsidRDefault="002B721D" w:rsidP="002B721D">
      <w:pPr>
        <w:shd w:val="clear" w:color="auto" w:fill="1E1E1E"/>
        <w:spacing w:after="0" w:line="285" w:lineRule="atLeast"/>
        <w:rPr>
          <w:rFonts w:ascii="Consolas" w:eastAsia="Times New Roman" w:hAnsi="Consolas" w:cs="Times New Roman"/>
          <w:color w:val="D4D4D4"/>
          <w:sz w:val="10"/>
          <w:szCs w:val="10"/>
        </w:rPr>
      </w:pPr>
      <w:r w:rsidRPr="001329A0">
        <w:rPr>
          <w:rFonts w:ascii="Consolas" w:eastAsia="Times New Roman" w:hAnsi="Consolas" w:cs="Times New Roman"/>
          <w:color w:val="D4D4D4"/>
          <w:sz w:val="10"/>
          <w:szCs w:val="10"/>
        </w:rPr>
        <w:t>});</w:t>
      </w:r>
    </w:p>
    <w:p w:rsidR="002B721D" w:rsidRPr="001329A0" w:rsidRDefault="002B721D" w:rsidP="002B721D">
      <w:pPr>
        <w:shd w:val="clear" w:color="auto" w:fill="1E1E1E"/>
        <w:spacing w:after="0" w:line="285" w:lineRule="atLeast"/>
        <w:rPr>
          <w:rFonts w:ascii="Consolas" w:eastAsia="Times New Roman" w:hAnsi="Consolas" w:cs="Times New Roman"/>
          <w:color w:val="D4D4D4"/>
          <w:sz w:val="10"/>
          <w:szCs w:val="10"/>
        </w:rPr>
      </w:pPr>
    </w:p>
    <w:p w:rsidR="002B721D" w:rsidRPr="001329A0" w:rsidRDefault="002B721D" w:rsidP="002B721D">
      <w:pPr>
        <w:shd w:val="clear" w:color="auto" w:fill="1E1E1E"/>
        <w:spacing w:after="0" w:line="285" w:lineRule="atLeast"/>
        <w:rPr>
          <w:rFonts w:ascii="Consolas" w:eastAsia="Times New Roman" w:hAnsi="Consolas" w:cs="Times New Roman"/>
          <w:color w:val="D4D4D4"/>
          <w:sz w:val="10"/>
          <w:szCs w:val="10"/>
        </w:rPr>
      </w:pPr>
      <w:r w:rsidRPr="001329A0">
        <w:rPr>
          <w:rFonts w:ascii="Consolas" w:eastAsia="Times New Roman" w:hAnsi="Consolas" w:cs="Times New Roman"/>
          <w:color w:val="608B4E"/>
          <w:sz w:val="10"/>
          <w:szCs w:val="10"/>
        </w:rPr>
        <w:t>//</w:t>
      </w:r>
    </w:p>
    <w:p w:rsidR="002B721D" w:rsidRPr="001329A0" w:rsidRDefault="002B721D" w:rsidP="002B721D">
      <w:pPr>
        <w:shd w:val="clear" w:color="auto" w:fill="1E1E1E"/>
        <w:spacing w:after="0" w:line="285" w:lineRule="atLeast"/>
        <w:rPr>
          <w:rFonts w:ascii="Consolas" w:eastAsia="Times New Roman" w:hAnsi="Consolas" w:cs="Times New Roman"/>
          <w:color w:val="D4D4D4"/>
          <w:sz w:val="10"/>
          <w:szCs w:val="10"/>
        </w:rPr>
      </w:pPr>
      <w:r w:rsidRPr="001329A0">
        <w:rPr>
          <w:rFonts w:ascii="Consolas" w:eastAsia="Times New Roman" w:hAnsi="Consolas" w:cs="Times New Roman"/>
          <w:color w:val="608B4E"/>
          <w:sz w:val="10"/>
          <w:szCs w:val="10"/>
        </w:rPr>
        <w:t>// If we're not in production then log to the `console` with the format:</w:t>
      </w:r>
    </w:p>
    <w:p w:rsidR="002B721D" w:rsidRPr="001329A0" w:rsidRDefault="002B721D" w:rsidP="002B721D">
      <w:pPr>
        <w:shd w:val="clear" w:color="auto" w:fill="1E1E1E"/>
        <w:spacing w:after="0" w:line="285" w:lineRule="atLeast"/>
        <w:rPr>
          <w:rFonts w:ascii="Consolas" w:eastAsia="Times New Roman" w:hAnsi="Consolas" w:cs="Times New Roman"/>
          <w:color w:val="D4D4D4"/>
          <w:sz w:val="10"/>
          <w:szCs w:val="10"/>
        </w:rPr>
      </w:pPr>
      <w:r w:rsidRPr="001329A0">
        <w:rPr>
          <w:rFonts w:ascii="Consolas" w:eastAsia="Times New Roman" w:hAnsi="Consolas" w:cs="Times New Roman"/>
          <w:color w:val="608B4E"/>
          <w:sz w:val="10"/>
          <w:szCs w:val="10"/>
        </w:rPr>
        <w:t>// `${</w:t>
      </w:r>
      <w:proofErr w:type="spellStart"/>
      <w:proofErr w:type="gramStart"/>
      <w:r w:rsidRPr="001329A0">
        <w:rPr>
          <w:rFonts w:ascii="Consolas" w:eastAsia="Times New Roman" w:hAnsi="Consolas" w:cs="Times New Roman"/>
          <w:color w:val="608B4E"/>
          <w:sz w:val="10"/>
          <w:szCs w:val="10"/>
        </w:rPr>
        <w:t>info.level</w:t>
      </w:r>
      <w:proofErr w:type="spellEnd"/>
      <w:proofErr w:type="gramEnd"/>
      <w:r w:rsidRPr="001329A0">
        <w:rPr>
          <w:rFonts w:ascii="Consolas" w:eastAsia="Times New Roman" w:hAnsi="Consolas" w:cs="Times New Roman"/>
          <w:color w:val="608B4E"/>
          <w:sz w:val="10"/>
          <w:szCs w:val="10"/>
        </w:rPr>
        <w:t>}: ${</w:t>
      </w:r>
      <w:proofErr w:type="spellStart"/>
      <w:r w:rsidRPr="001329A0">
        <w:rPr>
          <w:rFonts w:ascii="Consolas" w:eastAsia="Times New Roman" w:hAnsi="Consolas" w:cs="Times New Roman"/>
          <w:color w:val="608B4E"/>
          <w:sz w:val="10"/>
          <w:szCs w:val="10"/>
        </w:rPr>
        <w:t>info.message</w:t>
      </w:r>
      <w:proofErr w:type="spellEnd"/>
      <w:r w:rsidRPr="001329A0">
        <w:rPr>
          <w:rFonts w:ascii="Consolas" w:eastAsia="Times New Roman" w:hAnsi="Consolas" w:cs="Times New Roman"/>
          <w:color w:val="608B4E"/>
          <w:sz w:val="10"/>
          <w:szCs w:val="10"/>
        </w:rPr>
        <w:t xml:space="preserve">} </w:t>
      </w:r>
      <w:proofErr w:type="spellStart"/>
      <w:r w:rsidRPr="001329A0">
        <w:rPr>
          <w:rFonts w:ascii="Consolas" w:eastAsia="Times New Roman" w:hAnsi="Consolas" w:cs="Times New Roman"/>
          <w:color w:val="608B4E"/>
          <w:sz w:val="10"/>
          <w:szCs w:val="10"/>
        </w:rPr>
        <w:t>JSON.stringify</w:t>
      </w:r>
      <w:proofErr w:type="spellEnd"/>
      <w:r w:rsidRPr="001329A0">
        <w:rPr>
          <w:rFonts w:ascii="Consolas" w:eastAsia="Times New Roman" w:hAnsi="Consolas" w:cs="Times New Roman"/>
          <w:color w:val="608B4E"/>
          <w:sz w:val="10"/>
          <w:szCs w:val="10"/>
        </w:rPr>
        <w:t>({ ...rest }) `</w:t>
      </w:r>
    </w:p>
    <w:p w:rsidR="002B721D" w:rsidRPr="001329A0" w:rsidRDefault="002B721D" w:rsidP="002B721D">
      <w:pPr>
        <w:shd w:val="clear" w:color="auto" w:fill="1E1E1E"/>
        <w:spacing w:after="0" w:line="285" w:lineRule="atLeast"/>
        <w:rPr>
          <w:rFonts w:ascii="Consolas" w:eastAsia="Times New Roman" w:hAnsi="Consolas" w:cs="Times New Roman"/>
          <w:color w:val="D4D4D4"/>
          <w:sz w:val="10"/>
          <w:szCs w:val="10"/>
        </w:rPr>
      </w:pPr>
      <w:r w:rsidRPr="001329A0">
        <w:rPr>
          <w:rFonts w:ascii="Consolas" w:eastAsia="Times New Roman" w:hAnsi="Consolas" w:cs="Times New Roman"/>
          <w:color w:val="608B4E"/>
          <w:sz w:val="10"/>
          <w:szCs w:val="10"/>
        </w:rPr>
        <w:t xml:space="preserve">// </w:t>
      </w:r>
    </w:p>
    <w:p w:rsidR="002B721D" w:rsidRPr="001329A0" w:rsidRDefault="002B721D" w:rsidP="002B721D">
      <w:pPr>
        <w:shd w:val="clear" w:color="auto" w:fill="1E1E1E"/>
        <w:spacing w:after="0" w:line="285" w:lineRule="atLeast"/>
        <w:rPr>
          <w:rFonts w:ascii="Consolas" w:eastAsia="Times New Roman" w:hAnsi="Consolas" w:cs="Times New Roman"/>
          <w:color w:val="D4D4D4"/>
          <w:sz w:val="10"/>
          <w:szCs w:val="10"/>
        </w:rPr>
      </w:pPr>
      <w:r w:rsidRPr="001329A0">
        <w:rPr>
          <w:rFonts w:ascii="Consolas" w:eastAsia="Times New Roman" w:hAnsi="Consolas" w:cs="Times New Roman"/>
          <w:color w:val="C586C0"/>
          <w:sz w:val="10"/>
          <w:szCs w:val="10"/>
        </w:rPr>
        <w:t>if</w:t>
      </w:r>
      <w:r w:rsidRPr="001329A0">
        <w:rPr>
          <w:rFonts w:ascii="Consolas" w:eastAsia="Times New Roman" w:hAnsi="Consolas" w:cs="Times New Roman"/>
          <w:color w:val="D4D4D4"/>
          <w:sz w:val="10"/>
          <w:szCs w:val="10"/>
        </w:rPr>
        <w:t xml:space="preserve"> (</w:t>
      </w:r>
      <w:proofErr w:type="spellStart"/>
      <w:proofErr w:type="gramStart"/>
      <w:r w:rsidRPr="001329A0">
        <w:rPr>
          <w:rFonts w:ascii="Consolas" w:eastAsia="Times New Roman" w:hAnsi="Consolas" w:cs="Times New Roman"/>
          <w:color w:val="9CDCFE"/>
          <w:sz w:val="10"/>
          <w:szCs w:val="10"/>
        </w:rPr>
        <w:t>process</w:t>
      </w:r>
      <w:r w:rsidRPr="001329A0">
        <w:rPr>
          <w:rFonts w:ascii="Consolas" w:eastAsia="Times New Roman" w:hAnsi="Consolas" w:cs="Times New Roman"/>
          <w:color w:val="D4D4D4"/>
          <w:sz w:val="10"/>
          <w:szCs w:val="10"/>
        </w:rPr>
        <w:t>.</w:t>
      </w:r>
      <w:r w:rsidRPr="001329A0">
        <w:rPr>
          <w:rFonts w:ascii="Consolas" w:eastAsia="Times New Roman" w:hAnsi="Consolas" w:cs="Times New Roman"/>
          <w:color w:val="9CDCFE"/>
          <w:sz w:val="10"/>
          <w:szCs w:val="10"/>
        </w:rPr>
        <w:t>env</w:t>
      </w:r>
      <w:r w:rsidRPr="001329A0">
        <w:rPr>
          <w:rFonts w:ascii="Consolas" w:eastAsia="Times New Roman" w:hAnsi="Consolas" w:cs="Times New Roman"/>
          <w:color w:val="D4D4D4"/>
          <w:sz w:val="10"/>
          <w:szCs w:val="10"/>
        </w:rPr>
        <w:t>.</w:t>
      </w:r>
      <w:r w:rsidRPr="001329A0">
        <w:rPr>
          <w:rFonts w:ascii="Consolas" w:eastAsia="Times New Roman" w:hAnsi="Consolas" w:cs="Times New Roman"/>
          <w:color w:val="9CDCFE"/>
          <w:sz w:val="10"/>
          <w:szCs w:val="10"/>
        </w:rPr>
        <w:t>NODE</w:t>
      </w:r>
      <w:proofErr w:type="gramEnd"/>
      <w:r w:rsidRPr="001329A0">
        <w:rPr>
          <w:rFonts w:ascii="Consolas" w:eastAsia="Times New Roman" w:hAnsi="Consolas" w:cs="Times New Roman"/>
          <w:color w:val="9CDCFE"/>
          <w:sz w:val="10"/>
          <w:szCs w:val="10"/>
        </w:rPr>
        <w:t>_ENV</w:t>
      </w:r>
      <w:proofErr w:type="spellEnd"/>
      <w:r w:rsidRPr="001329A0">
        <w:rPr>
          <w:rFonts w:ascii="Consolas" w:eastAsia="Times New Roman" w:hAnsi="Consolas" w:cs="Times New Roman"/>
          <w:color w:val="D4D4D4"/>
          <w:sz w:val="10"/>
          <w:szCs w:val="10"/>
        </w:rPr>
        <w:t xml:space="preserve"> !== </w:t>
      </w:r>
      <w:r w:rsidRPr="001329A0">
        <w:rPr>
          <w:rFonts w:ascii="Consolas" w:eastAsia="Times New Roman" w:hAnsi="Consolas" w:cs="Times New Roman"/>
          <w:color w:val="CE9178"/>
          <w:sz w:val="10"/>
          <w:szCs w:val="10"/>
        </w:rPr>
        <w:t>'production'</w:t>
      </w:r>
      <w:r w:rsidRPr="001329A0">
        <w:rPr>
          <w:rFonts w:ascii="Consolas" w:eastAsia="Times New Roman" w:hAnsi="Consolas" w:cs="Times New Roman"/>
          <w:color w:val="D4D4D4"/>
          <w:sz w:val="10"/>
          <w:szCs w:val="10"/>
        </w:rPr>
        <w:t>) {</w:t>
      </w:r>
    </w:p>
    <w:p w:rsidR="002B721D" w:rsidRPr="001329A0" w:rsidRDefault="002B721D" w:rsidP="002B721D">
      <w:pPr>
        <w:shd w:val="clear" w:color="auto" w:fill="1E1E1E"/>
        <w:spacing w:after="0" w:line="285" w:lineRule="atLeast"/>
        <w:rPr>
          <w:rFonts w:ascii="Consolas" w:eastAsia="Times New Roman" w:hAnsi="Consolas" w:cs="Times New Roman"/>
          <w:color w:val="D4D4D4"/>
          <w:sz w:val="10"/>
          <w:szCs w:val="10"/>
        </w:rPr>
      </w:pPr>
      <w:r w:rsidRPr="001329A0">
        <w:rPr>
          <w:rFonts w:ascii="Consolas" w:eastAsia="Times New Roman" w:hAnsi="Consolas" w:cs="Times New Roman"/>
          <w:color w:val="D4D4D4"/>
          <w:sz w:val="10"/>
          <w:szCs w:val="10"/>
        </w:rPr>
        <w:t xml:space="preserve">  </w:t>
      </w:r>
      <w:proofErr w:type="spellStart"/>
      <w:proofErr w:type="gramStart"/>
      <w:r w:rsidRPr="001329A0">
        <w:rPr>
          <w:rFonts w:ascii="Consolas" w:eastAsia="Times New Roman" w:hAnsi="Consolas" w:cs="Times New Roman"/>
          <w:color w:val="9CDCFE"/>
          <w:sz w:val="10"/>
          <w:szCs w:val="10"/>
        </w:rPr>
        <w:t>mainLogger</w:t>
      </w:r>
      <w:r w:rsidRPr="001329A0">
        <w:rPr>
          <w:rFonts w:ascii="Consolas" w:eastAsia="Times New Roman" w:hAnsi="Consolas" w:cs="Times New Roman"/>
          <w:color w:val="D4D4D4"/>
          <w:sz w:val="10"/>
          <w:szCs w:val="10"/>
        </w:rPr>
        <w:t>.</w:t>
      </w:r>
      <w:r w:rsidRPr="001329A0">
        <w:rPr>
          <w:rFonts w:ascii="Consolas" w:eastAsia="Times New Roman" w:hAnsi="Consolas" w:cs="Times New Roman"/>
          <w:color w:val="DCDCAA"/>
          <w:sz w:val="10"/>
          <w:szCs w:val="10"/>
        </w:rPr>
        <w:t>add</w:t>
      </w:r>
      <w:proofErr w:type="spellEnd"/>
      <w:r w:rsidRPr="001329A0">
        <w:rPr>
          <w:rFonts w:ascii="Consolas" w:eastAsia="Times New Roman" w:hAnsi="Consolas" w:cs="Times New Roman"/>
          <w:color w:val="D4D4D4"/>
          <w:sz w:val="10"/>
          <w:szCs w:val="10"/>
        </w:rPr>
        <w:t>(</w:t>
      </w:r>
      <w:proofErr w:type="gramEnd"/>
      <w:r w:rsidRPr="001329A0">
        <w:rPr>
          <w:rFonts w:ascii="Consolas" w:eastAsia="Times New Roman" w:hAnsi="Consolas" w:cs="Times New Roman"/>
          <w:color w:val="569CD6"/>
          <w:sz w:val="10"/>
          <w:szCs w:val="10"/>
        </w:rPr>
        <w:t>new</w:t>
      </w:r>
      <w:r w:rsidRPr="001329A0">
        <w:rPr>
          <w:rFonts w:ascii="Consolas" w:eastAsia="Times New Roman" w:hAnsi="Consolas" w:cs="Times New Roman"/>
          <w:color w:val="D4D4D4"/>
          <w:sz w:val="10"/>
          <w:szCs w:val="10"/>
        </w:rPr>
        <w:t xml:space="preserve"> </w:t>
      </w:r>
      <w:proofErr w:type="spellStart"/>
      <w:r w:rsidRPr="001329A0">
        <w:rPr>
          <w:rFonts w:ascii="Consolas" w:eastAsia="Times New Roman" w:hAnsi="Consolas" w:cs="Times New Roman"/>
          <w:color w:val="4EC9B0"/>
          <w:sz w:val="10"/>
          <w:szCs w:val="10"/>
        </w:rPr>
        <w:t>winston</w:t>
      </w:r>
      <w:r w:rsidRPr="001329A0">
        <w:rPr>
          <w:rFonts w:ascii="Consolas" w:eastAsia="Times New Roman" w:hAnsi="Consolas" w:cs="Times New Roman"/>
          <w:color w:val="D4D4D4"/>
          <w:sz w:val="10"/>
          <w:szCs w:val="10"/>
        </w:rPr>
        <w:t>.</w:t>
      </w:r>
      <w:r w:rsidRPr="001329A0">
        <w:rPr>
          <w:rFonts w:ascii="Consolas" w:eastAsia="Times New Roman" w:hAnsi="Consolas" w:cs="Times New Roman"/>
          <w:color w:val="4EC9B0"/>
          <w:sz w:val="10"/>
          <w:szCs w:val="10"/>
        </w:rPr>
        <w:t>transports</w:t>
      </w:r>
      <w:r w:rsidRPr="001329A0">
        <w:rPr>
          <w:rFonts w:ascii="Consolas" w:eastAsia="Times New Roman" w:hAnsi="Consolas" w:cs="Times New Roman"/>
          <w:color w:val="D4D4D4"/>
          <w:sz w:val="10"/>
          <w:szCs w:val="10"/>
        </w:rPr>
        <w:t>.</w:t>
      </w:r>
      <w:r w:rsidRPr="001329A0">
        <w:rPr>
          <w:rFonts w:ascii="Consolas" w:eastAsia="Times New Roman" w:hAnsi="Consolas" w:cs="Times New Roman"/>
          <w:color w:val="4EC9B0"/>
          <w:sz w:val="10"/>
          <w:szCs w:val="10"/>
        </w:rPr>
        <w:t>Console</w:t>
      </w:r>
      <w:proofErr w:type="spellEnd"/>
      <w:r w:rsidRPr="001329A0">
        <w:rPr>
          <w:rFonts w:ascii="Consolas" w:eastAsia="Times New Roman" w:hAnsi="Consolas" w:cs="Times New Roman"/>
          <w:color w:val="D4D4D4"/>
          <w:sz w:val="10"/>
          <w:szCs w:val="10"/>
        </w:rPr>
        <w:t>({</w:t>
      </w:r>
    </w:p>
    <w:p w:rsidR="002B721D" w:rsidRPr="001329A0" w:rsidRDefault="002B721D" w:rsidP="002B721D">
      <w:pPr>
        <w:shd w:val="clear" w:color="auto" w:fill="1E1E1E"/>
        <w:spacing w:after="0" w:line="285" w:lineRule="atLeast"/>
        <w:rPr>
          <w:rFonts w:ascii="Consolas" w:eastAsia="Times New Roman" w:hAnsi="Consolas" w:cs="Times New Roman"/>
          <w:color w:val="D4D4D4"/>
          <w:sz w:val="10"/>
          <w:szCs w:val="10"/>
        </w:rPr>
      </w:pPr>
      <w:r w:rsidRPr="001329A0">
        <w:rPr>
          <w:rFonts w:ascii="Consolas" w:eastAsia="Times New Roman" w:hAnsi="Consolas" w:cs="Times New Roman"/>
          <w:color w:val="D4D4D4"/>
          <w:sz w:val="10"/>
          <w:szCs w:val="10"/>
        </w:rPr>
        <w:t xml:space="preserve">    </w:t>
      </w:r>
      <w:r w:rsidRPr="001329A0">
        <w:rPr>
          <w:rFonts w:ascii="Consolas" w:eastAsia="Times New Roman" w:hAnsi="Consolas" w:cs="Times New Roman"/>
          <w:color w:val="9CDCFE"/>
          <w:sz w:val="10"/>
          <w:szCs w:val="10"/>
        </w:rPr>
        <w:t>format:</w:t>
      </w:r>
      <w:r w:rsidRPr="001329A0">
        <w:rPr>
          <w:rFonts w:ascii="Consolas" w:eastAsia="Times New Roman" w:hAnsi="Consolas" w:cs="Times New Roman"/>
          <w:color w:val="D4D4D4"/>
          <w:sz w:val="10"/>
          <w:szCs w:val="10"/>
        </w:rPr>
        <w:t xml:space="preserve"> </w:t>
      </w:r>
      <w:proofErr w:type="spellStart"/>
      <w:proofErr w:type="gramStart"/>
      <w:r w:rsidRPr="001329A0">
        <w:rPr>
          <w:rFonts w:ascii="Consolas" w:eastAsia="Times New Roman" w:hAnsi="Consolas" w:cs="Times New Roman"/>
          <w:color w:val="9CDCFE"/>
          <w:sz w:val="10"/>
          <w:szCs w:val="10"/>
        </w:rPr>
        <w:t>winston</w:t>
      </w:r>
      <w:r w:rsidRPr="001329A0">
        <w:rPr>
          <w:rFonts w:ascii="Consolas" w:eastAsia="Times New Roman" w:hAnsi="Consolas" w:cs="Times New Roman"/>
          <w:color w:val="D4D4D4"/>
          <w:sz w:val="10"/>
          <w:szCs w:val="10"/>
        </w:rPr>
        <w:t>.</w:t>
      </w:r>
      <w:r w:rsidRPr="001329A0">
        <w:rPr>
          <w:rFonts w:ascii="Consolas" w:eastAsia="Times New Roman" w:hAnsi="Consolas" w:cs="Times New Roman"/>
          <w:color w:val="9CDCFE"/>
          <w:sz w:val="10"/>
          <w:szCs w:val="10"/>
        </w:rPr>
        <w:t>format</w:t>
      </w:r>
      <w:proofErr w:type="gramEnd"/>
      <w:r w:rsidRPr="001329A0">
        <w:rPr>
          <w:rFonts w:ascii="Consolas" w:eastAsia="Times New Roman" w:hAnsi="Consolas" w:cs="Times New Roman"/>
          <w:color w:val="D4D4D4"/>
          <w:sz w:val="10"/>
          <w:szCs w:val="10"/>
        </w:rPr>
        <w:t>.</w:t>
      </w:r>
      <w:r w:rsidRPr="001329A0">
        <w:rPr>
          <w:rFonts w:ascii="Consolas" w:eastAsia="Times New Roman" w:hAnsi="Consolas" w:cs="Times New Roman"/>
          <w:color w:val="DCDCAA"/>
          <w:sz w:val="10"/>
          <w:szCs w:val="10"/>
        </w:rPr>
        <w:t>simple</w:t>
      </w:r>
      <w:proofErr w:type="spellEnd"/>
      <w:r w:rsidRPr="001329A0">
        <w:rPr>
          <w:rFonts w:ascii="Consolas" w:eastAsia="Times New Roman" w:hAnsi="Consolas" w:cs="Times New Roman"/>
          <w:color w:val="D4D4D4"/>
          <w:sz w:val="10"/>
          <w:szCs w:val="10"/>
        </w:rPr>
        <w:t>()</w:t>
      </w:r>
    </w:p>
    <w:p w:rsidR="002B721D" w:rsidRPr="001329A0" w:rsidRDefault="002B721D" w:rsidP="002B721D">
      <w:pPr>
        <w:shd w:val="clear" w:color="auto" w:fill="1E1E1E"/>
        <w:spacing w:after="0" w:line="285" w:lineRule="atLeast"/>
        <w:rPr>
          <w:rFonts w:ascii="Consolas" w:eastAsia="Times New Roman" w:hAnsi="Consolas" w:cs="Times New Roman"/>
          <w:color w:val="D4D4D4"/>
          <w:sz w:val="10"/>
          <w:szCs w:val="10"/>
        </w:rPr>
      </w:pPr>
      <w:r w:rsidRPr="001329A0">
        <w:rPr>
          <w:rFonts w:ascii="Consolas" w:eastAsia="Times New Roman" w:hAnsi="Consolas" w:cs="Times New Roman"/>
          <w:color w:val="D4D4D4"/>
          <w:sz w:val="10"/>
          <w:szCs w:val="10"/>
        </w:rPr>
        <w:t xml:space="preserve">  }));</w:t>
      </w:r>
    </w:p>
    <w:p w:rsidR="002B721D" w:rsidRPr="001329A0" w:rsidRDefault="002B721D" w:rsidP="002B721D">
      <w:pPr>
        <w:shd w:val="clear" w:color="auto" w:fill="1E1E1E"/>
        <w:spacing w:after="0" w:line="285" w:lineRule="atLeast"/>
        <w:rPr>
          <w:rFonts w:ascii="Consolas" w:eastAsia="Times New Roman" w:hAnsi="Consolas" w:cs="Times New Roman"/>
          <w:color w:val="D4D4D4"/>
          <w:sz w:val="10"/>
          <w:szCs w:val="10"/>
        </w:rPr>
      </w:pPr>
      <w:r w:rsidRPr="001329A0">
        <w:rPr>
          <w:rFonts w:ascii="Consolas" w:eastAsia="Times New Roman" w:hAnsi="Consolas" w:cs="Times New Roman"/>
          <w:color w:val="D4D4D4"/>
          <w:sz w:val="10"/>
          <w:szCs w:val="10"/>
        </w:rPr>
        <w:t>}</w:t>
      </w:r>
    </w:p>
    <w:p w:rsidR="002B721D" w:rsidRPr="001329A0" w:rsidRDefault="002B721D" w:rsidP="002B721D">
      <w:pPr>
        <w:shd w:val="clear" w:color="auto" w:fill="1E1E1E"/>
        <w:spacing w:after="0" w:line="285" w:lineRule="atLeast"/>
        <w:rPr>
          <w:rFonts w:ascii="Consolas" w:eastAsia="Times New Roman" w:hAnsi="Consolas" w:cs="Times New Roman"/>
          <w:color w:val="D4D4D4"/>
          <w:sz w:val="10"/>
          <w:szCs w:val="10"/>
        </w:rPr>
      </w:pPr>
      <w:r w:rsidRPr="001329A0">
        <w:rPr>
          <w:rFonts w:ascii="Consolas" w:eastAsia="Times New Roman" w:hAnsi="Consolas" w:cs="Times New Roman"/>
          <w:color w:val="9CDCFE"/>
          <w:sz w:val="10"/>
          <w:szCs w:val="10"/>
        </w:rPr>
        <w:t>logger</w:t>
      </w:r>
      <w:r w:rsidRPr="001329A0">
        <w:rPr>
          <w:rFonts w:ascii="Consolas" w:eastAsia="Times New Roman" w:hAnsi="Consolas" w:cs="Times New Roman"/>
          <w:color w:val="D4D4D4"/>
          <w:sz w:val="10"/>
          <w:szCs w:val="10"/>
        </w:rPr>
        <w:t>.</w:t>
      </w:r>
      <w:r w:rsidRPr="001329A0">
        <w:rPr>
          <w:rFonts w:ascii="Consolas" w:eastAsia="Times New Roman" w:hAnsi="Consolas" w:cs="Times New Roman"/>
          <w:color w:val="9CDCFE"/>
          <w:sz w:val="10"/>
          <w:szCs w:val="10"/>
        </w:rPr>
        <w:t>log</w:t>
      </w:r>
      <w:r w:rsidRPr="001329A0">
        <w:rPr>
          <w:rFonts w:ascii="Consolas" w:eastAsia="Times New Roman" w:hAnsi="Consolas" w:cs="Times New Roman"/>
          <w:color w:val="D4D4D4"/>
          <w:sz w:val="10"/>
          <w:szCs w:val="10"/>
        </w:rPr>
        <w:t xml:space="preserve"> = </w:t>
      </w:r>
      <w:proofErr w:type="spellStart"/>
      <w:r w:rsidRPr="001329A0">
        <w:rPr>
          <w:rFonts w:ascii="Consolas" w:eastAsia="Times New Roman" w:hAnsi="Consolas" w:cs="Times New Roman"/>
          <w:color w:val="9CDCFE"/>
          <w:sz w:val="10"/>
          <w:szCs w:val="10"/>
        </w:rPr>
        <w:t>mainLogger</w:t>
      </w:r>
      <w:proofErr w:type="spellEnd"/>
      <w:r w:rsidRPr="001329A0">
        <w:rPr>
          <w:rFonts w:ascii="Consolas" w:eastAsia="Times New Roman" w:hAnsi="Consolas" w:cs="Times New Roman"/>
          <w:color w:val="D4D4D4"/>
          <w:sz w:val="10"/>
          <w:szCs w:val="10"/>
        </w:rPr>
        <w:t>;</w:t>
      </w:r>
    </w:p>
    <w:p w:rsidR="002B721D" w:rsidRPr="001329A0" w:rsidRDefault="002B721D" w:rsidP="002B721D">
      <w:pPr>
        <w:shd w:val="clear" w:color="auto" w:fill="1E1E1E"/>
        <w:spacing w:after="0" w:line="285" w:lineRule="atLeast"/>
        <w:rPr>
          <w:rFonts w:ascii="Consolas" w:eastAsia="Times New Roman" w:hAnsi="Consolas" w:cs="Times New Roman"/>
          <w:color w:val="D4D4D4"/>
          <w:sz w:val="10"/>
          <w:szCs w:val="10"/>
        </w:rPr>
      </w:pPr>
    </w:p>
    <w:p w:rsidR="002B721D" w:rsidRPr="001329A0" w:rsidRDefault="002B721D" w:rsidP="002B721D">
      <w:pPr>
        <w:shd w:val="clear" w:color="auto" w:fill="1E1E1E"/>
        <w:spacing w:after="0" w:line="285" w:lineRule="atLeast"/>
        <w:rPr>
          <w:rFonts w:ascii="Consolas" w:eastAsia="Times New Roman" w:hAnsi="Consolas" w:cs="Times New Roman"/>
          <w:color w:val="D4D4D4"/>
          <w:sz w:val="10"/>
          <w:szCs w:val="10"/>
        </w:rPr>
      </w:pPr>
      <w:proofErr w:type="spellStart"/>
      <w:r w:rsidRPr="001329A0">
        <w:rPr>
          <w:rFonts w:ascii="Consolas" w:eastAsia="Times New Roman" w:hAnsi="Consolas" w:cs="Times New Roman"/>
          <w:color w:val="569CD6"/>
          <w:sz w:val="10"/>
          <w:szCs w:val="10"/>
        </w:rPr>
        <w:t>const</w:t>
      </w:r>
      <w:proofErr w:type="spellEnd"/>
      <w:r w:rsidRPr="001329A0">
        <w:rPr>
          <w:rFonts w:ascii="Consolas" w:eastAsia="Times New Roman" w:hAnsi="Consolas" w:cs="Times New Roman"/>
          <w:color w:val="D4D4D4"/>
          <w:sz w:val="10"/>
          <w:szCs w:val="10"/>
        </w:rPr>
        <w:t xml:space="preserve"> </w:t>
      </w:r>
      <w:proofErr w:type="spellStart"/>
      <w:r w:rsidRPr="001329A0">
        <w:rPr>
          <w:rFonts w:ascii="Consolas" w:eastAsia="Times New Roman" w:hAnsi="Consolas" w:cs="Times New Roman"/>
          <w:color w:val="9CDCFE"/>
          <w:sz w:val="10"/>
          <w:szCs w:val="10"/>
        </w:rPr>
        <w:t>httpLog</w:t>
      </w:r>
      <w:proofErr w:type="spellEnd"/>
      <w:r w:rsidRPr="001329A0">
        <w:rPr>
          <w:rFonts w:ascii="Consolas" w:eastAsia="Times New Roman" w:hAnsi="Consolas" w:cs="Times New Roman"/>
          <w:color w:val="D4D4D4"/>
          <w:sz w:val="10"/>
          <w:szCs w:val="10"/>
        </w:rPr>
        <w:t xml:space="preserve"> = </w:t>
      </w:r>
      <w:proofErr w:type="spellStart"/>
      <w:proofErr w:type="gramStart"/>
      <w:r w:rsidRPr="001329A0">
        <w:rPr>
          <w:rFonts w:ascii="Consolas" w:eastAsia="Times New Roman" w:hAnsi="Consolas" w:cs="Times New Roman"/>
          <w:color w:val="DCDCAA"/>
          <w:sz w:val="10"/>
          <w:szCs w:val="10"/>
        </w:rPr>
        <w:t>morgan</w:t>
      </w:r>
      <w:proofErr w:type="spellEnd"/>
      <w:r w:rsidRPr="001329A0">
        <w:rPr>
          <w:rFonts w:ascii="Consolas" w:eastAsia="Times New Roman" w:hAnsi="Consolas" w:cs="Times New Roman"/>
          <w:color w:val="D4D4D4"/>
          <w:sz w:val="10"/>
          <w:szCs w:val="10"/>
        </w:rPr>
        <w:t>(</w:t>
      </w:r>
      <w:proofErr w:type="gramEnd"/>
    </w:p>
    <w:p w:rsidR="002B721D" w:rsidRPr="001329A0" w:rsidRDefault="002B721D" w:rsidP="002B721D">
      <w:pPr>
        <w:shd w:val="clear" w:color="auto" w:fill="1E1E1E"/>
        <w:spacing w:after="0" w:line="285" w:lineRule="atLeast"/>
        <w:rPr>
          <w:rFonts w:ascii="Consolas" w:eastAsia="Times New Roman" w:hAnsi="Consolas" w:cs="Times New Roman"/>
          <w:color w:val="D4D4D4"/>
          <w:sz w:val="10"/>
          <w:szCs w:val="10"/>
        </w:rPr>
      </w:pPr>
      <w:r w:rsidRPr="001329A0">
        <w:rPr>
          <w:rFonts w:ascii="Consolas" w:eastAsia="Times New Roman" w:hAnsi="Consolas" w:cs="Times New Roman"/>
          <w:color w:val="D4D4D4"/>
          <w:sz w:val="10"/>
          <w:szCs w:val="10"/>
        </w:rPr>
        <w:t xml:space="preserve">  </w:t>
      </w:r>
      <w:r w:rsidRPr="001329A0">
        <w:rPr>
          <w:rFonts w:ascii="Consolas" w:eastAsia="Times New Roman" w:hAnsi="Consolas" w:cs="Times New Roman"/>
          <w:color w:val="CE9178"/>
          <w:sz w:val="10"/>
          <w:szCs w:val="10"/>
        </w:rPr>
        <w:t>'combined'</w:t>
      </w:r>
      <w:r w:rsidRPr="001329A0">
        <w:rPr>
          <w:rFonts w:ascii="Consolas" w:eastAsia="Times New Roman" w:hAnsi="Consolas" w:cs="Times New Roman"/>
          <w:color w:val="D4D4D4"/>
          <w:sz w:val="10"/>
          <w:szCs w:val="10"/>
        </w:rPr>
        <w:t>,</w:t>
      </w:r>
    </w:p>
    <w:p w:rsidR="002B721D" w:rsidRPr="001329A0" w:rsidRDefault="002B721D" w:rsidP="002B721D">
      <w:pPr>
        <w:shd w:val="clear" w:color="auto" w:fill="1E1E1E"/>
        <w:spacing w:after="0" w:line="285" w:lineRule="atLeast"/>
        <w:rPr>
          <w:rFonts w:ascii="Consolas" w:eastAsia="Times New Roman" w:hAnsi="Consolas" w:cs="Times New Roman"/>
          <w:color w:val="D4D4D4"/>
          <w:sz w:val="10"/>
          <w:szCs w:val="10"/>
        </w:rPr>
      </w:pPr>
      <w:r w:rsidRPr="001329A0">
        <w:rPr>
          <w:rFonts w:ascii="Consolas" w:eastAsia="Times New Roman" w:hAnsi="Consolas" w:cs="Times New Roman"/>
          <w:color w:val="D4D4D4"/>
          <w:sz w:val="10"/>
          <w:szCs w:val="10"/>
        </w:rPr>
        <w:t xml:space="preserve">  {</w:t>
      </w:r>
    </w:p>
    <w:p w:rsidR="002B721D" w:rsidRPr="001329A0" w:rsidRDefault="002B721D" w:rsidP="002B721D">
      <w:pPr>
        <w:shd w:val="clear" w:color="auto" w:fill="1E1E1E"/>
        <w:spacing w:after="0" w:line="285" w:lineRule="atLeast"/>
        <w:rPr>
          <w:rFonts w:ascii="Consolas" w:eastAsia="Times New Roman" w:hAnsi="Consolas" w:cs="Times New Roman"/>
          <w:color w:val="D4D4D4"/>
          <w:sz w:val="10"/>
          <w:szCs w:val="10"/>
        </w:rPr>
      </w:pPr>
      <w:r w:rsidRPr="001329A0">
        <w:rPr>
          <w:rFonts w:ascii="Consolas" w:eastAsia="Times New Roman" w:hAnsi="Consolas" w:cs="Times New Roman"/>
          <w:color w:val="D4D4D4"/>
          <w:sz w:val="10"/>
          <w:szCs w:val="10"/>
        </w:rPr>
        <w:t xml:space="preserve">    </w:t>
      </w:r>
      <w:r w:rsidRPr="001329A0">
        <w:rPr>
          <w:rFonts w:ascii="Consolas" w:eastAsia="Times New Roman" w:hAnsi="Consolas" w:cs="Times New Roman"/>
          <w:color w:val="CE9178"/>
          <w:sz w:val="10"/>
          <w:szCs w:val="10"/>
        </w:rPr>
        <w:t>"stream"</w:t>
      </w:r>
      <w:r w:rsidRPr="001329A0">
        <w:rPr>
          <w:rFonts w:ascii="Consolas" w:eastAsia="Times New Roman" w:hAnsi="Consolas" w:cs="Times New Roman"/>
          <w:color w:val="9CDCFE"/>
          <w:sz w:val="10"/>
          <w:szCs w:val="10"/>
        </w:rPr>
        <w:t>:</w:t>
      </w:r>
      <w:r w:rsidRPr="001329A0">
        <w:rPr>
          <w:rFonts w:ascii="Consolas" w:eastAsia="Times New Roman" w:hAnsi="Consolas" w:cs="Times New Roman"/>
          <w:color w:val="D4D4D4"/>
          <w:sz w:val="10"/>
          <w:szCs w:val="10"/>
        </w:rPr>
        <w:t xml:space="preserve"> {</w:t>
      </w:r>
    </w:p>
    <w:p w:rsidR="002B721D" w:rsidRPr="001329A0" w:rsidRDefault="002B721D" w:rsidP="002B721D">
      <w:pPr>
        <w:shd w:val="clear" w:color="auto" w:fill="1E1E1E"/>
        <w:spacing w:after="0" w:line="285" w:lineRule="atLeast"/>
        <w:rPr>
          <w:rFonts w:ascii="Consolas" w:eastAsia="Times New Roman" w:hAnsi="Consolas" w:cs="Times New Roman"/>
          <w:color w:val="D4D4D4"/>
          <w:sz w:val="10"/>
          <w:szCs w:val="10"/>
        </w:rPr>
      </w:pPr>
      <w:r w:rsidRPr="001329A0">
        <w:rPr>
          <w:rFonts w:ascii="Consolas" w:eastAsia="Times New Roman" w:hAnsi="Consolas" w:cs="Times New Roman"/>
          <w:color w:val="D4D4D4"/>
          <w:sz w:val="10"/>
          <w:szCs w:val="10"/>
        </w:rPr>
        <w:t xml:space="preserve">      </w:t>
      </w:r>
      <w:r w:rsidRPr="001329A0">
        <w:rPr>
          <w:rFonts w:ascii="Consolas" w:eastAsia="Times New Roman" w:hAnsi="Consolas" w:cs="Times New Roman"/>
          <w:color w:val="DCDCAA"/>
          <w:sz w:val="10"/>
          <w:szCs w:val="10"/>
        </w:rPr>
        <w:t>write</w:t>
      </w:r>
      <w:r w:rsidRPr="001329A0">
        <w:rPr>
          <w:rFonts w:ascii="Consolas" w:eastAsia="Times New Roman" w:hAnsi="Consolas" w:cs="Times New Roman"/>
          <w:color w:val="9CDCFE"/>
          <w:sz w:val="10"/>
          <w:szCs w:val="10"/>
        </w:rPr>
        <w:t>:</w:t>
      </w:r>
      <w:r w:rsidRPr="001329A0">
        <w:rPr>
          <w:rFonts w:ascii="Consolas" w:eastAsia="Times New Roman" w:hAnsi="Consolas" w:cs="Times New Roman"/>
          <w:color w:val="D4D4D4"/>
          <w:sz w:val="10"/>
          <w:szCs w:val="10"/>
        </w:rPr>
        <w:t xml:space="preserve"> (</w:t>
      </w:r>
      <w:proofErr w:type="spellStart"/>
      <w:r w:rsidRPr="001329A0">
        <w:rPr>
          <w:rFonts w:ascii="Consolas" w:eastAsia="Times New Roman" w:hAnsi="Consolas" w:cs="Times New Roman"/>
          <w:color w:val="9CDCFE"/>
          <w:sz w:val="10"/>
          <w:szCs w:val="10"/>
        </w:rPr>
        <w:t>str</w:t>
      </w:r>
      <w:proofErr w:type="spellEnd"/>
      <w:r w:rsidRPr="001329A0">
        <w:rPr>
          <w:rFonts w:ascii="Consolas" w:eastAsia="Times New Roman" w:hAnsi="Consolas" w:cs="Times New Roman"/>
          <w:color w:val="D4D4D4"/>
          <w:sz w:val="10"/>
          <w:szCs w:val="10"/>
        </w:rPr>
        <w:t xml:space="preserve">) </w:t>
      </w:r>
      <w:r w:rsidRPr="001329A0">
        <w:rPr>
          <w:rFonts w:ascii="Consolas" w:eastAsia="Times New Roman" w:hAnsi="Consolas" w:cs="Times New Roman"/>
          <w:color w:val="569CD6"/>
          <w:sz w:val="10"/>
          <w:szCs w:val="10"/>
        </w:rPr>
        <w:t>=&gt;</w:t>
      </w:r>
      <w:r w:rsidRPr="001329A0">
        <w:rPr>
          <w:rFonts w:ascii="Consolas" w:eastAsia="Times New Roman" w:hAnsi="Consolas" w:cs="Times New Roman"/>
          <w:color w:val="D4D4D4"/>
          <w:sz w:val="10"/>
          <w:szCs w:val="10"/>
        </w:rPr>
        <w:t xml:space="preserve"> </w:t>
      </w:r>
      <w:proofErr w:type="gramStart"/>
      <w:r w:rsidRPr="001329A0">
        <w:rPr>
          <w:rFonts w:ascii="Consolas" w:eastAsia="Times New Roman" w:hAnsi="Consolas" w:cs="Times New Roman"/>
          <w:color w:val="D4D4D4"/>
          <w:sz w:val="10"/>
          <w:szCs w:val="10"/>
        </w:rPr>
        <w:t xml:space="preserve">{ </w:t>
      </w:r>
      <w:r w:rsidRPr="001329A0">
        <w:rPr>
          <w:rFonts w:ascii="Consolas" w:eastAsia="Times New Roman" w:hAnsi="Consolas" w:cs="Times New Roman"/>
          <w:color w:val="9CDCFE"/>
          <w:sz w:val="10"/>
          <w:szCs w:val="10"/>
        </w:rPr>
        <w:t>mainLogger</w:t>
      </w:r>
      <w:r w:rsidRPr="001329A0">
        <w:rPr>
          <w:rFonts w:ascii="Consolas" w:eastAsia="Times New Roman" w:hAnsi="Consolas" w:cs="Times New Roman"/>
          <w:color w:val="D4D4D4"/>
          <w:sz w:val="10"/>
          <w:szCs w:val="10"/>
        </w:rPr>
        <w:t>.</w:t>
      </w:r>
      <w:r w:rsidRPr="001329A0">
        <w:rPr>
          <w:rFonts w:ascii="Consolas" w:eastAsia="Times New Roman" w:hAnsi="Consolas" w:cs="Times New Roman"/>
          <w:color w:val="DCDCAA"/>
          <w:sz w:val="10"/>
          <w:szCs w:val="10"/>
        </w:rPr>
        <w:t>info</w:t>
      </w:r>
      <w:proofErr w:type="gramEnd"/>
      <w:r w:rsidRPr="001329A0">
        <w:rPr>
          <w:rFonts w:ascii="Consolas" w:eastAsia="Times New Roman" w:hAnsi="Consolas" w:cs="Times New Roman"/>
          <w:color w:val="D4D4D4"/>
          <w:sz w:val="10"/>
          <w:szCs w:val="10"/>
        </w:rPr>
        <w:t>(</w:t>
      </w:r>
      <w:proofErr w:type="spellStart"/>
      <w:r w:rsidRPr="001329A0">
        <w:rPr>
          <w:rFonts w:ascii="Consolas" w:eastAsia="Times New Roman" w:hAnsi="Consolas" w:cs="Times New Roman"/>
          <w:color w:val="9CDCFE"/>
          <w:sz w:val="10"/>
          <w:szCs w:val="10"/>
        </w:rPr>
        <w:t>str</w:t>
      </w:r>
      <w:proofErr w:type="spellEnd"/>
      <w:r w:rsidRPr="001329A0">
        <w:rPr>
          <w:rFonts w:ascii="Consolas" w:eastAsia="Times New Roman" w:hAnsi="Consolas" w:cs="Times New Roman"/>
          <w:color w:val="D4D4D4"/>
          <w:sz w:val="10"/>
          <w:szCs w:val="10"/>
        </w:rPr>
        <w:t>); }</w:t>
      </w:r>
    </w:p>
    <w:p w:rsidR="002B721D" w:rsidRPr="001329A0" w:rsidRDefault="002B721D" w:rsidP="002B721D">
      <w:pPr>
        <w:shd w:val="clear" w:color="auto" w:fill="1E1E1E"/>
        <w:spacing w:after="0" w:line="285" w:lineRule="atLeast"/>
        <w:rPr>
          <w:rFonts w:ascii="Consolas" w:eastAsia="Times New Roman" w:hAnsi="Consolas" w:cs="Times New Roman"/>
          <w:color w:val="D4D4D4"/>
          <w:sz w:val="10"/>
          <w:szCs w:val="10"/>
        </w:rPr>
      </w:pPr>
      <w:r w:rsidRPr="001329A0">
        <w:rPr>
          <w:rFonts w:ascii="Consolas" w:eastAsia="Times New Roman" w:hAnsi="Consolas" w:cs="Times New Roman"/>
          <w:color w:val="D4D4D4"/>
          <w:sz w:val="10"/>
          <w:szCs w:val="10"/>
        </w:rPr>
        <w:t xml:space="preserve">    }</w:t>
      </w:r>
    </w:p>
    <w:p w:rsidR="002B721D" w:rsidRPr="001329A0" w:rsidRDefault="002B721D" w:rsidP="002B721D">
      <w:pPr>
        <w:shd w:val="clear" w:color="auto" w:fill="1E1E1E"/>
        <w:spacing w:after="0" w:line="285" w:lineRule="atLeast"/>
        <w:rPr>
          <w:rFonts w:ascii="Consolas" w:eastAsia="Times New Roman" w:hAnsi="Consolas" w:cs="Times New Roman"/>
          <w:color w:val="D4D4D4"/>
          <w:sz w:val="10"/>
          <w:szCs w:val="10"/>
        </w:rPr>
      </w:pPr>
      <w:r w:rsidRPr="001329A0">
        <w:rPr>
          <w:rFonts w:ascii="Consolas" w:eastAsia="Times New Roman" w:hAnsi="Consolas" w:cs="Times New Roman"/>
          <w:color w:val="D4D4D4"/>
          <w:sz w:val="10"/>
          <w:szCs w:val="10"/>
        </w:rPr>
        <w:t xml:space="preserve">  });</w:t>
      </w:r>
    </w:p>
    <w:p w:rsidR="002B721D" w:rsidRDefault="002B721D" w:rsidP="002B721D">
      <w:pPr>
        <w:spacing w:before="100" w:beforeAutospacing="1" w:after="100" w:afterAutospacing="1" w:line="240" w:lineRule="auto"/>
        <w:ind w:firstLine="720"/>
        <w:outlineLvl w:val="1"/>
        <w:rPr>
          <w:sz w:val="18"/>
          <w:szCs w:val="18"/>
        </w:rPr>
      </w:pPr>
    </w:p>
    <w:p w:rsidR="002B721D" w:rsidRPr="001329A0" w:rsidRDefault="002B721D" w:rsidP="00BC655F">
      <w:pPr>
        <w:spacing w:before="100" w:beforeAutospacing="1" w:after="100" w:afterAutospacing="1" w:line="240" w:lineRule="auto"/>
        <w:outlineLvl w:val="1"/>
        <w:rPr>
          <w:sz w:val="18"/>
          <w:szCs w:val="18"/>
        </w:rPr>
      </w:pPr>
      <w:r w:rsidRPr="002B721D">
        <w:rPr>
          <w:sz w:val="18"/>
          <w:szCs w:val="18"/>
        </w:rPr>
        <w:t>Application-level middleware – bind the following middleware to express app</w:t>
      </w:r>
    </w:p>
    <w:p w:rsidR="002B721D" w:rsidRDefault="002B721D" w:rsidP="00BC655F">
      <w:pPr>
        <w:pStyle w:val="ListParagraph"/>
        <w:bidi w:val="0"/>
        <w:spacing w:before="100" w:beforeAutospacing="1" w:after="100" w:afterAutospacing="1" w:line="240" w:lineRule="auto"/>
        <w:ind w:left="0"/>
        <w:outlineLvl w:val="1"/>
        <w:rPr>
          <w:sz w:val="18"/>
          <w:szCs w:val="18"/>
        </w:rPr>
      </w:pPr>
      <w:r>
        <w:rPr>
          <w:sz w:val="18"/>
          <w:szCs w:val="18"/>
        </w:rPr>
        <w:t>A</w:t>
      </w:r>
      <w:r w:rsidRPr="001329A0">
        <w:rPr>
          <w:sz w:val="18"/>
          <w:szCs w:val="18"/>
        </w:rPr>
        <w:t>dd the following code to server.js</w:t>
      </w:r>
    </w:p>
    <w:p w:rsidR="002B721D" w:rsidRPr="001329A0" w:rsidRDefault="002B721D" w:rsidP="002B721D">
      <w:pPr>
        <w:shd w:val="clear" w:color="auto" w:fill="1E1E1E"/>
        <w:spacing w:after="0" w:line="285" w:lineRule="atLeast"/>
        <w:rPr>
          <w:rFonts w:ascii="Consolas" w:eastAsia="Times New Roman" w:hAnsi="Consolas" w:cs="Times New Roman"/>
          <w:color w:val="D4D4D4"/>
          <w:sz w:val="10"/>
          <w:szCs w:val="10"/>
        </w:rPr>
      </w:pPr>
      <w:proofErr w:type="spellStart"/>
      <w:r w:rsidRPr="001329A0">
        <w:rPr>
          <w:rFonts w:ascii="Consolas" w:eastAsia="Times New Roman" w:hAnsi="Consolas" w:cs="Times New Roman"/>
          <w:color w:val="9CDCFE"/>
          <w:sz w:val="10"/>
          <w:szCs w:val="10"/>
        </w:rPr>
        <w:t>app</w:t>
      </w:r>
      <w:r w:rsidRPr="001329A0">
        <w:rPr>
          <w:rFonts w:ascii="Consolas" w:eastAsia="Times New Roman" w:hAnsi="Consolas" w:cs="Times New Roman"/>
          <w:color w:val="D4D4D4"/>
          <w:sz w:val="10"/>
          <w:szCs w:val="10"/>
        </w:rPr>
        <w:t>.</w:t>
      </w:r>
      <w:r w:rsidRPr="001329A0">
        <w:rPr>
          <w:rFonts w:ascii="Consolas" w:eastAsia="Times New Roman" w:hAnsi="Consolas" w:cs="Times New Roman"/>
          <w:color w:val="DCDCAA"/>
          <w:sz w:val="10"/>
          <w:szCs w:val="10"/>
        </w:rPr>
        <w:t>use</w:t>
      </w:r>
      <w:proofErr w:type="spellEnd"/>
      <w:r w:rsidRPr="001329A0">
        <w:rPr>
          <w:rFonts w:ascii="Consolas" w:eastAsia="Times New Roman" w:hAnsi="Consolas" w:cs="Times New Roman"/>
          <w:color w:val="D4D4D4"/>
          <w:sz w:val="10"/>
          <w:szCs w:val="10"/>
        </w:rPr>
        <w:t>(</w:t>
      </w:r>
      <w:proofErr w:type="spellStart"/>
      <w:r w:rsidRPr="001329A0">
        <w:rPr>
          <w:rFonts w:ascii="Consolas" w:eastAsia="Times New Roman" w:hAnsi="Consolas" w:cs="Times New Roman"/>
          <w:color w:val="9CDCFE"/>
          <w:sz w:val="10"/>
          <w:szCs w:val="10"/>
        </w:rPr>
        <w:t>httpLog</w:t>
      </w:r>
      <w:proofErr w:type="spellEnd"/>
      <w:r w:rsidRPr="001329A0">
        <w:rPr>
          <w:rFonts w:ascii="Consolas" w:eastAsia="Times New Roman" w:hAnsi="Consolas" w:cs="Times New Roman"/>
          <w:color w:val="D4D4D4"/>
          <w:sz w:val="10"/>
          <w:szCs w:val="10"/>
        </w:rPr>
        <w:t>)</w:t>
      </w:r>
    </w:p>
    <w:p w:rsidR="002B721D" w:rsidRPr="001329A0" w:rsidRDefault="002B721D" w:rsidP="002B721D">
      <w:pPr>
        <w:shd w:val="clear" w:color="auto" w:fill="1E1E1E"/>
        <w:spacing w:after="0" w:line="285" w:lineRule="atLeast"/>
        <w:rPr>
          <w:rFonts w:ascii="Consolas" w:eastAsia="Times New Roman" w:hAnsi="Consolas" w:cs="Times New Roman"/>
          <w:color w:val="D4D4D4"/>
          <w:sz w:val="10"/>
          <w:szCs w:val="10"/>
        </w:rPr>
      </w:pPr>
      <w:proofErr w:type="spellStart"/>
      <w:proofErr w:type="gramStart"/>
      <w:r w:rsidRPr="001329A0">
        <w:rPr>
          <w:rFonts w:ascii="Consolas" w:eastAsia="Times New Roman" w:hAnsi="Consolas" w:cs="Times New Roman"/>
          <w:color w:val="9CDCFE"/>
          <w:sz w:val="10"/>
          <w:szCs w:val="10"/>
        </w:rPr>
        <w:t>app</w:t>
      </w:r>
      <w:r w:rsidRPr="001329A0">
        <w:rPr>
          <w:rFonts w:ascii="Consolas" w:eastAsia="Times New Roman" w:hAnsi="Consolas" w:cs="Times New Roman"/>
          <w:color w:val="D4D4D4"/>
          <w:sz w:val="10"/>
          <w:szCs w:val="10"/>
        </w:rPr>
        <w:t>.</w:t>
      </w:r>
      <w:r w:rsidRPr="001329A0">
        <w:rPr>
          <w:rFonts w:ascii="Consolas" w:eastAsia="Times New Roman" w:hAnsi="Consolas" w:cs="Times New Roman"/>
          <w:color w:val="DCDCAA"/>
          <w:sz w:val="10"/>
          <w:szCs w:val="10"/>
        </w:rPr>
        <w:t>use</w:t>
      </w:r>
      <w:proofErr w:type="spellEnd"/>
      <w:r w:rsidRPr="001329A0">
        <w:rPr>
          <w:rFonts w:ascii="Consolas" w:eastAsia="Times New Roman" w:hAnsi="Consolas" w:cs="Times New Roman"/>
          <w:color w:val="D4D4D4"/>
          <w:sz w:val="10"/>
          <w:szCs w:val="10"/>
        </w:rPr>
        <w:t>(</w:t>
      </w:r>
      <w:proofErr w:type="spellStart"/>
      <w:proofErr w:type="gramEnd"/>
      <w:r w:rsidRPr="001329A0">
        <w:rPr>
          <w:rFonts w:ascii="Consolas" w:eastAsia="Times New Roman" w:hAnsi="Consolas" w:cs="Times New Roman"/>
          <w:color w:val="9CDCFE"/>
          <w:sz w:val="10"/>
          <w:szCs w:val="10"/>
        </w:rPr>
        <w:t>bodyParser</w:t>
      </w:r>
      <w:r w:rsidRPr="001329A0">
        <w:rPr>
          <w:rFonts w:ascii="Consolas" w:eastAsia="Times New Roman" w:hAnsi="Consolas" w:cs="Times New Roman"/>
          <w:color w:val="D4D4D4"/>
          <w:sz w:val="10"/>
          <w:szCs w:val="10"/>
        </w:rPr>
        <w:t>.</w:t>
      </w:r>
      <w:r w:rsidRPr="001329A0">
        <w:rPr>
          <w:rFonts w:ascii="Consolas" w:eastAsia="Times New Roman" w:hAnsi="Consolas" w:cs="Times New Roman"/>
          <w:color w:val="DCDCAA"/>
          <w:sz w:val="10"/>
          <w:szCs w:val="10"/>
        </w:rPr>
        <w:t>json</w:t>
      </w:r>
      <w:proofErr w:type="spellEnd"/>
      <w:r w:rsidRPr="001329A0">
        <w:rPr>
          <w:rFonts w:ascii="Consolas" w:eastAsia="Times New Roman" w:hAnsi="Consolas" w:cs="Times New Roman"/>
          <w:color w:val="D4D4D4"/>
          <w:sz w:val="10"/>
          <w:szCs w:val="10"/>
        </w:rPr>
        <w:t>())</w:t>
      </w:r>
    </w:p>
    <w:p w:rsidR="002B721D" w:rsidRPr="001D4E4C" w:rsidRDefault="002B721D" w:rsidP="002B721D">
      <w:pPr>
        <w:shd w:val="clear" w:color="auto" w:fill="1E1E1E"/>
        <w:spacing w:after="0" w:line="285" w:lineRule="atLeast"/>
        <w:rPr>
          <w:rFonts w:ascii="Consolas" w:eastAsia="Times New Roman" w:hAnsi="Consolas" w:cs="Times New Roman"/>
          <w:color w:val="D4D4D4"/>
          <w:sz w:val="10"/>
          <w:szCs w:val="10"/>
        </w:rPr>
      </w:pPr>
      <w:proofErr w:type="spellStart"/>
      <w:proofErr w:type="gramStart"/>
      <w:r w:rsidRPr="001329A0">
        <w:rPr>
          <w:rFonts w:ascii="Consolas" w:eastAsia="Times New Roman" w:hAnsi="Consolas" w:cs="Times New Roman"/>
          <w:color w:val="9CDCFE"/>
          <w:sz w:val="10"/>
          <w:szCs w:val="10"/>
        </w:rPr>
        <w:t>app</w:t>
      </w:r>
      <w:r w:rsidRPr="001329A0">
        <w:rPr>
          <w:rFonts w:ascii="Consolas" w:eastAsia="Times New Roman" w:hAnsi="Consolas" w:cs="Times New Roman"/>
          <w:color w:val="D4D4D4"/>
          <w:sz w:val="10"/>
          <w:szCs w:val="10"/>
        </w:rPr>
        <w:t>.</w:t>
      </w:r>
      <w:r w:rsidRPr="001329A0">
        <w:rPr>
          <w:rFonts w:ascii="Consolas" w:eastAsia="Times New Roman" w:hAnsi="Consolas" w:cs="Times New Roman"/>
          <w:color w:val="DCDCAA"/>
          <w:sz w:val="10"/>
          <w:szCs w:val="10"/>
        </w:rPr>
        <w:t>use</w:t>
      </w:r>
      <w:proofErr w:type="spellEnd"/>
      <w:r w:rsidRPr="001329A0">
        <w:rPr>
          <w:rFonts w:ascii="Consolas" w:eastAsia="Times New Roman" w:hAnsi="Consolas" w:cs="Times New Roman"/>
          <w:color w:val="D4D4D4"/>
          <w:sz w:val="10"/>
          <w:szCs w:val="10"/>
        </w:rPr>
        <w:t>(</w:t>
      </w:r>
      <w:proofErr w:type="spellStart"/>
      <w:proofErr w:type="gramEnd"/>
      <w:r w:rsidRPr="001329A0">
        <w:rPr>
          <w:rFonts w:ascii="Consolas" w:eastAsia="Times New Roman" w:hAnsi="Consolas" w:cs="Times New Roman"/>
          <w:color w:val="9CDCFE"/>
          <w:sz w:val="10"/>
          <w:szCs w:val="10"/>
        </w:rPr>
        <w:t>bodyParser</w:t>
      </w:r>
      <w:r w:rsidRPr="001329A0">
        <w:rPr>
          <w:rFonts w:ascii="Consolas" w:eastAsia="Times New Roman" w:hAnsi="Consolas" w:cs="Times New Roman"/>
          <w:color w:val="D4D4D4"/>
          <w:sz w:val="10"/>
          <w:szCs w:val="10"/>
        </w:rPr>
        <w:t>.</w:t>
      </w:r>
      <w:r w:rsidRPr="001329A0">
        <w:rPr>
          <w:rFonts w:ascii="Consolas" w:eastAsia="Times New Roman" w:hAnsi="Consolas" w:cs="Times New Roman"/>
          <w:color w:val="DCDCAA"/>
          <w:sz w:val="10"/>
          <w:szCs w:val="10"/>
        </w:rPr>
        <w:t>urlencoded</w:t>
      </w:r>
      <w:proofErr w:type="spellEnd"/>
      <w:r w:rsidRPr="001329A0">
        <w:rPr>
          <w:rFonts w:ascii="Consolas" w:eastAsia="Times New Roman" w:hAnsi="Consolas" w:cs="Times New Roman"/>
          <w:color w:val="D4D4D4"/>
          <w:sz w:val="10"/>
          <w:szCs w:val="10"/>
        </w:rPr>
        <w:t xml:space="preserve">({ </w:t>
      </w:r>
      <w:r w:rsidRPr="001329A0">
        <w:rPr>
          <w:rFonts w:ascii="Consolas" w:eastAsia="Times New Roman" w:hAnsi="Consolas" w:cs="Times New Roman"/>
          <w:color w:val="9CDCFE"/>
          <w:sz w:val="10"/>
          <w:szCs w:val="10"/>
        </w:rPr>
        <w:t>extended:</w:t>
      </w:r>
      <w:r w:rsidRPr="001329A0">
        <w:rPr>
          <w:rFonts w:ascii="Consolas" w:eastAsia="Times New Roman" w:hAnsi="Consolas" w:cs="Times New Roman"/>
          <w:color w:val="D4D4D4"/>
          <w:sz w:val="10"/>
          <w:szCs w:val="10"/>
        </w:rPr>
        <w:t xml:space="preserve"> </w:t>
      </w:r>
      <w:r w:rsidRPr="001329A0">
        <w:rPr>
          <w:rFonts w:ascii="Consolas" w:eastAsia="Times New Roman" w:hAnsi="Consolas" w:cs="Times New Roman"/>
          <w:color w:val="569CD6"/>
          <w:sz w:val="10"/>
          <w:szCs w:val="10"/>
        </w:rPr>
        <w:t>true</w:t>
      </w:r>
      <w:r w:rsidRPr="001329A0">
        <w:rPr>
          <w:rFonts w:ascii="Consolas" w:eastAsia="Times New Roman" w:hAnsi="Consolas" w:cs="Times New Roman"/>
          <w:color w:val="D4D4D4"/>
          <w:sz w:val="10"/>
          <w:szCs w:val="10"/>
        </w:rPr>
        <w:t xml:space="preserve"> }))</w:t>
      </w:r>
      <w:r w:rsidRPr="001D4E4C">
        <w:rPr>
          <w:rFonts w:ascii="Consolas" w:eastAsia="Times New Roman" w:hAnsi="Consolas" w:cs="Times New Roman"/>
          <w:color w:val="D4D4D4"/>
          <w:sz w:val="10"/>
          <w:szCs w:val="10"/>
        </w:rPr>
        <w:t xml:space="preserve"> // </w:t>
      </w:r>
      <w:r w:rsidRPr="001D4E4C">
        <w:rPr>
          <w:rFonts w:ascii="Consolas" w:eastAsia="Times New Roman" w:hAnsi="Consolas" w:cs="Times New Roman"/>
          <w:color w:val="9CDCFE"/>
          <w:sz w:val="10"/>
          <w:szCs w:val="10"/>
        </w:rPr>
        <w:t>extended:</w:t>
      </w:r>
      <w:r w:rsidRPr="001D4E4C">
        <w:rPr>
          <w:rFonts w:ascii="Consolas" w:eastAsia="Times New Roman" w:hAnsi="Consolas" w:cs="Times New Roman"/>
          <w:color w:val="D4D4D4"/>
          <w:sz w:val="10"/>
          <w:szCs w:val="10"/>
        </w:rPr>
        <w:t xml:space="preserve"> </w:t>
      </w:r>
      <w:r w:rsidRPr="001D4E4C">
        <w:rPr>
          <w:rFonts w:ascii="Consolas" w:eastAsia="Times New Roman" w:hAnsi="Consolas" w:cs="Times New Roman"/>
          <w:color w:val="569CD6"/>
          <w:sz w:val="10"/>
          <w:szCs w:val="10"/>
        </w:rPr>
        <w:t>true</w:t>
      </w:r>
      <w:r w:rsidRPr="001D4E4C">
        <w:rPr>
          <w:rFonts w:ascii="Consolas" w:eastAsia="Times New Roman" w:hAnsi="Consolas" w:cs="Times New Roman"/>
          <w:color w:val="D4D4D4"/>
          <w:sz w:val="10"/>
          <w:szCs w:val="10"/>
        </w:rPr>
        <w:t xml:space="preserve"> – allows to post nested object</w:t>
      </w:r>
    </w:p>
    <w:p w:rsidR="002B721D" w:rsidRPr="001329A0" w:rsidRDefault="002B721D" w:rsidP="002B721D">
      <w:pPr>
        <w:shd w:val="clear" w:color="auto" w:fill="1E1E1E"/>
        <w:spacing w:after="0" w:line="285" w:lineRule="atLeast"/>
        <w:rPr>
          <w:rFonts w:ascii="Consolas" w:eastAsia="Times New Roman" w:hAnsi="Consolas" w:cs="Times New Roman"/>
          <w:color w:val="D4D4D4"/>
          <w:sz w:val="10"/>
          <w:szCs w:val="10"/>
        </w:rPr>
      </w:pPr>
    </w:p>
    <w:p w:rsidR="002B721D" w:rsidRPr="001329A0" w:rsidRDefault="002B721D" w:rsidP="002B721D">
      <w:pPr>
        <w:shd w:val="clear" w:color="auto" w:fill="1E1E1E"/>
        <w:spacing w:after="0" w:line="285" w:lineRule="atLeast"/>
        <w:rPr>
          <w:rFonts w:ascii="Consolas" w:eastAsia="Times New Roman" w:hAnsi="Consolas" w:cs="Times New Roman"/>
          <w:color w:val="D4D4D4"/>
          <w:sz w:val="10"/>
          <w:szCs w:val="10"/>
        </w:rPr>
      </w:pPr>
      <w:proofErr w:type="spellStart"/>
      <w:r w:rsidRPr="001329A0">
        <w:rPr>
          <w:rFonts w:ascii="Consolas" w:eastAsia="Times New Roman" w:hAnsi="Consolas" w:cs="Times New Roman"/>
          <w:color w:val="9CDCFE"/>
          <w:sz w:val="10"/>
          <w:szCs w:val="10"/>
        </w:rPr>
        <w:t>app</w:t>
      </w:r>
      <w:r w:rsidRPr="001329A0">
        <w:rPr>
          <w:rFonts w:ascii="Consolas" w:eastAsia="Times New Roman" w:hAnsi="Consolas" w:cs="Times New Roman"/>
          <w:color w:val="D4D4D4"/>
          <w:sz w:val="10"/>
          <w:szCs w:val="10"/>
        </w:rPr>
        <w:t>.</w:t>
      </w:r>
      <w:r w:rsidRPr="001329A0">
        <w:rPr>
          <w:rFonts w:ascii="Consolas" w:eastAsia="Times New Roman" w:hAnsi="Consolas" w:cs="Times New Roman"/>
          <w:color w:val="DCDCAA"/>
          <w:sz w:val="10"/>
          <w:szCs w:val="10"/>
        </w:rPr>
        <w:t>use</w:t>
      </w:r>
      <w:proofErr w:type="spellEnd"/>
      <w:r w:rsidRPr="001329A0">
        <w:rPr>
          <w:rFonts w:ascii="Consolas" w:eastAsia="Times New Roman" w:hAnsi="Consolas" w:cs="Times New Roman"/>
          <w:color w:val="D4D4D4"/>
          <w:sz w:val="10"/>
          <w:szCs w:val="10"/>
        </w:rPr>
        <w:t>(</w:t>
      </w:r>
      <w:r w:rsidRPr="001329A0">
        <w:rPr>
          <w:rFonts w:ascii="Consolas" w:eastAsia="Times New Roman" w:hAnsi="Consolas" w:cs="Times New Roman"/>
          <w:color w:val="DCDCAA"/>
          <w:sz w:val="10"/>
          <w:szCs w:val="10"/>
        </w:rPr>
        <w:t>require</w:t>
      </w:r>
      <w:r w:rsidRPr="001329A0">
        <w:rPr>
          <w:rFonts w:ascii="Consolas" w:eastAsia="Times New Roman" w:hAnsi="Consolas" w:cs="Times New Roman"/>
          <w:color w:val="D4D4D4"/>
          <w:sz w:val="10"/>
          <w:szCs w:val="10"/>
        </w:rPr>
        <w:t>(</w:t>
      </w:r>
      <w:proofErr w:type="gramStart"/>
      <w:r w:rsidRPr="001329A0">
        <w:rPr>
          <w:rFonts w:ascii="Consolas" w:eastAsia="Times New Roman" w:hAnsi="Consolas" w:cs="Times New Roman"/>
          <w:color w:val="CE9178"/>
          <w:sz w:val="10"/>
          <w:szCs w:val="10"/>
        </w:rPr>
        <w:t>'./</w:t>
      </w:r>
      <w:proofErr w:type="gramEnd"/>
      <w:r w:rsidRPr="001329A0">
        <w:rPr>
          <w:rFonts w:ascii="Consolas" w:eastAsia="Times New Roman" w:hAnsi="Consolas" w:cs="Times New Roman"/>
          <w:color w:val="CE9178"/>
          <w:sz w:val="10"/>
          <w:szCs w:val="10"/>
        </w:rPr>
        <w:t>controllers'</w:t>
      </w:r>
      <w:r w:rsidRPr="001329A0">
        <w:rPr>
          <w:rFonts w:ascii="Consolas" w:eastAsia="Times New Roman" w:hAnsi="Consolas" w:cs="Times New Roman"/>
          <w:color w:val="D4D4D4"/>
          <w:sz w:val="10"/>
          <w:szCs w:val="10"/>
        </w:rPr>
        <w:t>))</w:t>
      </w:r>
      <w:r w:rsidRPr="001D4E4C">
        <w:rPr>
          <w:rFonts w:ascii="Consolas" w:eastAsia="Times New Roman" w:hAnsi="Consolas" w:cs="Times New Roman"/>
          <w:color w:val="D4D4D4"/>
          <w:sz w:val="10"/>
          <w:szCs w:val="10"/>
        </w:rPr>
        <w:t xml:space="preserve"> // we will define later</w:t>
      </w:r>
    </w:p>
    <w:p w:rsidR="002B721D" w:rsidRDefault="002B721D" w:rsidP="002B721D">
      <w:pPr>
        <w:pStyle w:val="ListParagraph"/>
        <w:bidi w:val="0"/>
        <w:spacing w:before="100" w:beforeAutospacing="1" w:after="100" w:afterAutospacing="1" w:line="240" w:lineRule="auto"/>
        <w:outlineLvl w:val="1"/>
        <w:rPr>
          <w:sz w:val="18"/>
          <w:szCs w:val="18"/>
        </w:rPr>
      </w:pPr>
    </w:p>
    <w:p w:rsidR="002B721D" w:rsidRDefault="002B721D" w:rsidP="00BC655F">
      <w:pPr>
        <w:spacing w:before="100" w:beforeAutospacing="1" w:after="100" w:afterAutospacing="1" w:line="240" w:lineRule="auto"/>
        <w:outlineLvl w:val="1"/>
        <w:rPr>
          <w:sz w:val="18"/>
          <w:szCs w:val="18"/>
        </w:rPr>
      </w:pPr>
      <w:r>
        <w:rPr>
          <w:sz w:val="18"/>
          <w:szCs w:val="18"/>
        </w:rPr>
        <w:lastRenderedPageBreak/>
        <w:t>C</w:t>
      </w:r>
      <w:r w:rsidRPr="001329A0">
        <w:rPr>
          <w:sz w:val="18"/>
          <w:szCs w:val="18"/>
        </w:rPr>
        <w:t>onnecting to th</w:t>
      </w:r>
      <w:r>
        <w:rPr>
          <w:sz w:val="18"/>
          <w:szCs w:val="18"/>
        </w:rPr>
        <w:t xml:space="preserve">e </w:t>
      </w:r>
      <w:proofErr w:type="spellStart"/>
      <w:r>
        <w:rPr>
          <w:sz w:val="18"/>
          <w:szCs w:val="18"/>
        </w:rPr>
        <w:t>db</w:t>
      </w:r>
      <w:proofErr w:type="spellEnd"/>
      <w:r>
        <w:rPr>
          <w:sz w:val="18"/>
          <w:szCs w:val="18"/>
        </w:rPr>
        <w:t xml:space="preserve"> and listening to </w:t>
      </w:r>
      <w:proofErr w:type="gramStart"/>
      <w:r>
        <w:rPr>
          <w:sz w:val="18"/>
          <w:szCs w:val="18"/>
        </w:rPr>
        <w:t>port  3001</w:t>
      </w:r>
      <w:proofErr w:type="gramEnd"/>
    </w:p>
    <w:p w:rsidR="002B721D" w:rsidRDefault="002B721D" w:rsidP="00BC655F">
      <w:pPr>
        <w:pStyle w:val="ListParagraph"/>
        <w:bidi w:val="0"/>
        <w:spacing w:before="100" w:beforeAutospacing="1" w:after="100" w:afterAutospacing="1" w:line="240" w:lineRule="auto"/>
        <w:ind w:left="0"/>
        <w:outlineLvl w:val="1"/>
        <w:rPr>
          <w:sz w:val="18"/>
          <w:szCs w:val="18"/>
        </w:rPr>
      </w:pPr>
      <w:r>
        <w:rPr>
          <w:sz w:val="18"/>
          <w:szCs w:val="18"/>
        </w:rPr>
        <w:t>A</w:t>
      </w:r>
      <w:r w:rsidRPr="001329A0">
        <w:rPr>
          <w:sz w:val="18"/>
          <w:szCs w:val="18"/>
        </w:rPr>
        <w:t>dd the following code to server.js</w:t>
      </w:r>
    </w:p>
    <w:p w:rsidR="002B721D" w:rsidRPr="001329A0" w:rsidRDefault="002B721D" w:rsidP="002B721D">
      <w:pPr>
        <w:shd w:val="clear" w:color="auto" w:fill="1E1E1E"/>
        <w:spacing w:after="0" w:line="285" w:lineRule="atLeast"/>
        <w:rPr>
          <w:rFonts w:ascii="Consolas" w:eastAsia="Times New Roman" w:hAnsi="Consolas" w:cs="Times New Roman"/>
          <w:color w:val="D4D4D4"/>
          <w:sz w:val="10"/>
          <w:szCs w:val="10"/>
        </w:rPr>
      </w:pPr>
      <w:proofErr w:type="spellStart"/>
      <w:r w:rsidRPr="001329A0">
        <w:rPr>
          <w:rFonts w:ascii="Consolas" w:eastAsia="Times New Roman" w:hAnsi="Consolas" w:cs="Times New Roman"/>
          <w:color w:val="9CDCFE"/>
          <w:sz w:val="10"/>
          <w:szCs w:val="10"/>
        </w:rPr>
        <w:t>dataBaseService</w:t>
      </w:r>
      <w:r w:rsidRPr="001329A0">
        <w:rPr>
          <w:rFonts w:ascii="Consolas" w:eastAsia="Times New Roman" w:hAnsi="Consolas" w:cs="Times New Roman"/>
          <w:color w:val="D4D4D4"/>
          <w:sz w:val="10"/>
          <w:szCs w:val="10"/>
        </w:rPr>
        <w:t>.</w:t>
      </w:r>
      <w:r w:rsidRPr="001329A0">
        <w:rPr>
          <w:rFonts w:ascii="Consolas" w:eastAsia="Times New Roman" w:hAnsi="Consolas" w:cs="Times New Roman"/>
          <w:color w:val="DCDCAA"/>
          <w:sz w:val="10"/>
          <w:szCs w:val="10"/>
        </w:rPr>
        <w:t>connect</w:t>
      </w:r>
      <w:proofErr w:type="spellEnd"/>
      <w:r w:rsidRPr="001329A0">
        <w:rPr>
          <w:rFonts w:ascii="Consolas" w:eastAsia="Times New Roman" w:hAnsi="Consolas" w:cs="Times New Roman"/>
          <w:color w:val="D4D4D4"/>
          <w:sz w:val="10"/>
          <w:szCs w:val="10"/>
        </w:rPr>
        <w:t>()</w:t>
      </w:r>
    </w:p>
    <w:p w:rsidR="002B721D" w:rsidRPr="001329A0" w:rsidRDefault="002B721D" w:rsidP="002B721D">
      <w:pPr>
        <w:shd w:val="clear" w:color="auto" w:fill="1E1E1E"/>
        <w:spacing w:after="0" w:line="285" w:lineRule="atLeast"/>
        <w:rPr>
          <w:rFonts w:ascii="Consolas" w:eastAsia="Times New Roman" w:hAnsi="Consolas" w:cs="Times New Roman"/>
          <w:color w:val="D4D4D4"/>
          <w:sz w:val="10"/>
          <w:szCs w:val="10"/>
        </w:rPr>
      </w:pPr>
      <w:r w:rsidRPr="001329A0">
        <w:rPr>
          <w:rFonts w:ascii="Consolas" w:eastAsia="Times New Roman" w:hAnsi="Consolas" w:cs="Times New Roman"/>
          <w:color w:val="D4D4D4"/>
          <w:sz w:val="10"/>
          <w:szCs w:val="10"/>
        </w:rPr>
        <w:t xml:space="preserve">  </w:t>
      </w:r>
      <w:proofErr w:type="gramStart"/>
      <w:r w:rsidRPr="001329A0">
        <w:rPr>
          <w:rFonts w:ascii="Consolas" w:eastAsia="Times New Roman" w:hAnsi="Consolas" w:cs="Times New Roman"/>
          <w:color w:val="D4D4D4"/>
          <w:sz w:val="10"/>
          <w:szCs w:val="10"/>
        </w:rPr>
        <w:t>.</w:t>
      </w:r>
      <w:r w:rsidRPr="001329A0">
        <w:rPr>
          <w:rFonts w:ascii="Consolas" w:eastAsia="Times New Roman" w:hAnsi="Consolas" w:cs="Times New Roman"/>
          <w:color w:val="DCDCAA"/>
          <w:sz w:val="10"/>
          <w:szCs w:val="10"/>
        </w:rPr>
        <w:t>then</w:t>
      </w:r>
      <w:proofErr w:type="gramEnd"/>
      <w:r w:rsidRPr="001329A0">
        <w:rPr>
          <w:rFonts w:ascii="Consolas" w:eastAsia="Times New Roman" w:hAnsi="Consolas" w:cs="Times New Roman"/>
          <w:color w:val="D4D4D4"/>
          <w:sz w:val="10"/>
          <w:szCs w:val="10"/>
        </w:rPr>
        <w:t xml:space="preserve">(() </w:t>
      </w:r>
      <w:r w:rsidRPr="001329A0">
        <w:rPr>
          <w:rFonts w:ascii="Consolas" w:eastAsia="Times New Roman" w:hAnsi="Consolas" w:cs="Times New Roman"/>
          <w:color w:val="569CD6"/>
          <w:sz w:val="10"/>
          <w:szCs w:val="10"/>
        </w:rPr>
        <w:t>=&gt;</w:t>
      </w:r>
      <w:r w:rsidRPr="001329A0">
        <w:rPr>
          <w:rFonts w:ascii="Consolas" w:eastAsia="Times New Roman" w:hAnsi="Consolas" w:cs="Times New Roman"/>
          <w:color w:val="D4D4D4"/>
          <w:sz w:val="10"/>
          <w:szCs w:val="10"/>
        </w:rPr>
        <w:t xml:space="preserve"> {</w:t>
      </w:r>
    </w:p>
    <w:p w:rsidR="002B721D" w:rsidRPr="001329A0" w:rsidRDefault="002B721D" w:rsidP="002B721D">
      <w:pPr>
        <w:shd w:val="clear" w:color="auto" w:fill="1E1E1E"/>
        <w:spacing w:after="0" w:line="285" w:lineRule="atLeast"/>
        <w:rPr>
          <w:rFonts w:ascii="Consolas" w:eastAsia="Times New Roman" w:hAnsi="Consolas" w:cs="Times New Roman"/>
          <w:color w:val="D4D4D4"/>
          <w:sz w:val="10"/>
          <w:szCs w:val="10"/>
        </w:rPr>
      </w:pPr>
      <w:r w:rsidRPr="001329A0">
        <w:rPr>
          <w:rFonts w:ascii="Consolas" w:eastAsia="Times New Roman" w:hAnsi="Consolas" w:cs="Times New Roman"/>
          <w:color w:val="D4D4D4"/>
          <w:sz w:val="10"/>
          <w:szCs w:val="10"/>
        </w:rPr>
        <w:t xml:space="preserve">    </w:t>
      </w:r>
      <w:proofErr w:type="spellStart"/>
      <w:proofErr w:type="gramStart"/>
      <w:r w:rsidRPr="001329A0">
        <w:rPr>
          <w:rFonts w:ascii="Consolas" w:eastAsia="Times New Roman" w:hAnsi="Consolas" w:cs="Times New Roman"/>
          <w:color w:val="9CDCFE"/>
          <w:sz w:val="10"/>
          <w:szCs w:val="10"/>
        </w:rPr>
        <w:t>app</w:t>
      </w:r>
      <w:r w:rsidRPr="001329A0">
        <w:rPr>
          <w:rFonts w:ascii="Consolas" w:eastAsia="Times New Roman" w:hAnsi="Consolas" w:cs="Times New Roman"/>
          <w:color w:val="D4D4D4"/>
          <w:sz w:val="10"/>
          <w:szCs w:val="10"/>
        </w:rPr>
        <w:t>.</w:t>
      </w:r>
      <w:r w:rsidRPr="001329A0">
        <w:rPr>
          <w:rFonts w:ascii="Consolas" w:eastAsia="Times New Roman" w:hAnsi="Consolas" w:cs="Times New Roman"/>
          <w:color w:val="DCDCAA"/>
          <w:sz w:val="10"/>
          <w:szCs w:val="10"/>
        </w:rPr>
        <w:t>listen</w:t>
      </w:r>
      <w:proofErr w:type="spellEnd"/>
      <w:proofErr w:type="gramEnd"/>
      <w:r w:rsidRPr="001329A0">
        <w:rPr>
          <w:rFonts w:ascii="Consolas" w:eastAsia="Times New Roman" w:hAnsi="Consolas" w:cs="Times New Roman"/>
          <w:color w:val="D4D4D4"/>
          <w:sz w:val="10"/>
          <w:szCs w:val="10"/>
        </w:rPr>
        <w:t>(</w:t>
      </w:r>
      <w:r w:rsidRPr="001329A0">
        <w:rPr>
          <w:rFonts w:ascii="Consolas" w:eastAsia="Times New Roman" w:hAnsi="Consolas" w:cs="Times New Roman"/>
          <w:color w:val="9CDCFE"/>
          <w:sz w:val="10"/>
          <w:szCs w:val="10"/>
        </w:rPr>
        <w:t>port</w:t>
      </w:r>
      <w:r w:rsidRPr="001329A0">
        <w:rPr>
          <w:rFonts w:ascii="Consolas" w:eastAsia="Times New Roman" w:hAnsi="Consolas" w:cs="Times New Roman"/>
          <w:color w:val="D4D4D4"/>
          <w:sz w:val="10"/>
          <w:szCs w:val="10"/>
        </w:rPr>
        <w:t xml:space="preserve">,  () </w:t>
      </w:r>
      <w:r w:rsidRPr="001329A0">
        <w:rPr>
          <w:rFonts w:ascii="Consolas" w:eastAsia="Times New Roman" w:hAnsi="Consolas" w:cs="Times New Roman"/>
          <w:color w:val="569CD6"/>
          <w:sz w:val="10"/>
          <w:szCs w:val="10"/>
        </w:rPr>
        <w:t>=&gt;</w:t>
      </w:r>
      <w:r w:rsidRPr="001329A0">
        <w:rPr>
          <w:rFonts w:ascii="Consolas" w:eastAsia="Times New Roman" w:hAnsi="Consolas" w:cs="Times New Roman"/>
          <w:color w:val="D4D4D4"/>
          <w:sz w:val="10"/>
          <w:szCs w:val="10"/>
        </w:rPr>
        <w:t xml:space="preserve"> {</w:t>
      </w:r>
    </w:p>
    <w:p w:rsidR="002B721D" w:rsidRPr="001329A0" w:rsidRDefault="002B721D" w:rsidP="002B721D">
      <w:pPr>
        <w:shd w:val="clear" w:color="auto" w:fill="1E1E1E"/>
        <w:spacing w:after="0" w:line="285" w:lineRule="atLeast"/>
        <w:rPr>
          <w:rFonts w:ascii="Consolas" w:eastAsia="Times New Roman" w:hAnsi="Consolas" w:cs="Times New Roman"/>
          <w:color w:val="D4D4D4"/>
          <w:sz w:val="10"/>
          <w:szCs w:val="10"/>
        </w:rPr>
      </w:pPr>
      <w:r w:rsidRPr="001329A0">
        <w:rPr>
          <w:rFonts w:ascii="Consolas" w:eastAsia="Times New Roman" w:hAnsi="Consolas" w:cs="Times New Roman"/>
          <w:color w:val="D4D4D4"/>
          <w:sz w:val="10"/>
          <w:szCs w:val="10"/>
        </w:rPr>
        <w:t xml:space="preserve">      </w:t>
      </w:r>
      <w:proofErr w:type="gramStart"/>
      <w:r w:rsidRPr="001329A0">
        <w:rPr>
          <w:rFonts w:ascii="Consolas" w:eastAsia="Times New Roman" w:hAnsi="Consolas" w:cs="Times New Roman"/>
          <w:color w:val="9CDCFE"/>
          <w:sz w:val="10"/>
          <w:szCs w:val="10"/>
        </w:rPr>
        <w:t>mainLogger</w:t>
      </w:r>
      <w:r w:rsidRPr="001329A0">
        <w:rPr>
          <w:rFonts w:ascii="Consolas" w:eastAsia="Times New Roman" w:hAnsi="Consolas" w:cs="Times New Roman"/>
          <w:color w:val="D4D4D4"/>
          <w:sz w:val="10"/>
          <w:szCs w:val="10"/>
        </w:rPr>
        <w:t>.</w:t>
      </w:r>
      <w:r w:rsidRPr="001329A0">
        <w:rPr>
          <w:rFonts w:ascii="Consolas" w:eastAsia="Times New Roman" w:hAnsi="Consolas" w:cs="Times New Roman"/>
          <w:color w:val="DCDCAA"/>
          <w:sz w:val="10"/>
          <w:szCs w:val="10"/>
        </w:rPr>
        <w:t>info</w:t>
      </w:r>
      <w:r w:rsidRPr="001329A0">
        <w:rPr>
          <w:rFonts w:ascii="Consolas" w:eastAsia="Times New Roman" w:hAnsi="Consolas" w:cs="Times New Roman"/>
          <w:color w:val="D4D4D4"/>
          <w:sz w:val="10"/>
          <w:szCs w:val="10"/>
        </w:rPr>
        <w:t>(</w:t>
      </w:r>
      <w:proofErr w:type="gramEnd"/>
      <w:r w:rsidRPr="001329A0">
        <w:rPr>
          <w:rFonts w:ascii="Consolas" w:eastAsia="Times New Roman" w:hAnsi="Consolas" w:cs="Times New Roman"/>
          <w:color w:val="CE9178"/>
          <w:sz w:val="10"/>
          <w:szCs w:val="10"/>
        </w:rPr>
        <w:t>'Listening on port '</w:t>
      </w:r>
      <w:r w:rsidRPr="001329A0">
        <w:rPr>
          <w:rFonts w:ascii="Consolas" w:eastAsia="Times New Roman" w:hAnsi="Consolas" w:cs="Times New Roman"/>
          <w:color w:val="D4D4D4"/>
          <w:sz w:val="10"/>
          <w:szCs w:val="10"/>
        </w:rPr>
        <w:t xml:space="preserve"> + </w:t>
      </w:r>
      <w:r w:rsidRPr="001329A0">
        <w:rPr>
          <w:rFonts w:ascii="Consolas" w:eastAsia="Times New Roman" w:hAnsi="Consolas" w:cs="Times New Roman"/>
          <w:color w:val="9CDCFE"/>
          <w:sz w:val="10"/>
          <w:szCs w:val="10"/>
        </w:rPr>
        <w:t>port</w:t>
      </w:r>
      <w:r w:rsidRPr="001329A0">
        <w:rPr>
          <w:rFonts w:ascii="Consolas" w:eastAsia="Times New Roman" w:hAnsi="Consolas" w:cs="Times New Roman"/>
          <w:color w:val="D4D4D4"/>
          <w:sz w:val="10"/>
          <w:szCs w:val="10"/>
        </w:rPr>
        <w:t>)</w:t>
      </w:r>
    </w:p>
    <w:p w:rsidR="002B721D" w:rsidRPr="001329A0" w:rsidRDefault="002B721D" w:rsidP="002B721D">
      <w:pPr>
        <w:shd w:val="clear" w:color="auto" w:fill="1E1E1E"/>
        <w:spacing w:after="0" w:line="285" w:lineRule="atLeast"/>
        <w:rPr>
          <w:rFonts w:ascii="Consolas" w:eastAsia="Times New Roman" w:hAnsi="Consolas" w:cs="Times New Roman"/>
          <w:color w:val="D4D4D4"/>
          <w:sz w:val="10"/>
          <w:szCs w:val="10"/>
        </w:rPr>
      </w:pPr>
      <w:r w:rsidRPr="001329A0">
        <w:rPr>
          <w:rFonts w:ascii="Consolas" w:eastAsia="Times New Roman" w:hAnsi="Consolas" w:cs="Times New Roman"/>
          <w:color w:val="D4D4D4"/>
          <w:sz w:val="10"/>
          <w:szCs w:val="10"/>
        </w:rPr>
        <w:t xml:space="preserve">    })</w:t>
      </w:r>
    </w:p>
    <w:p w:rsidR="002B721D" w:rsidRPr="001329A0" w:rsidRDefault="002B721D" w:rsidP="002B721D">
      <w:pPr>
        <w:shd w:val="clear" w:color="auto" w:fill="1E1E1E"/>
        <w:spacing w:after="0" w:line="285" w:lineRule="atLeast"/>
        <w:rPr>
          <w:rFonts w:ascii="Consolas" w:eastAsia="Times New Roman" w:hAnsi="Consolas" w:cs="Times New Roman"/>
          <w:color w:val="D4D4D4"/>
          <w:sz w:val="10"/>
          <w:szCs w:val="10"/>
        </w:rPr>
      </w:pPr>
      <w:r w:rsidRPr="001329A0">
        <w:rPr>
          <w:rFonts w:ascii="Consolas" w:eastAsia="Times New Roman" w:hAnsi="Consolas" w:cs="Times New Roman"/>
          <w:color w:val="D4D4D4"/>
          <w:sz w:val="10"/>
          <w:szCs w:val="10"/>
        </w:rPr>
        <w:t xml:space="preserve">  })</w:t>
      </w:r>
    </w:p>
    <w:p w:rsidR="002B721D" w:rsidRPr="001329A0" w:rsidRDefault="002B721D" w:rsidP="002B721D">
      <w:pPr>
        <w:shd w:val="clear" w:color="auto" w:fill="1E1E1E"/>
        <w:spacing w:after="0" w:line="285" w:lineRule="atLeast"/>
        <w:rPr>
          <w:rFonts w:ascii="Consolas" w:eastAsia="Times New Roman" w:hAnsi="Consolas" w:cs="Times New Roman"/>
          <w:color w:val="D4D4D4"/>
          <w:sz w:val="10"/>
          <w:szCs w:val="10"/>
        </w:rPr>
      </w:pPr>
      <w:r w:rsidRPr="001329A0">
        <w:rPr>
          <w:rFonts w:ascii="Consolas" w:eastAsia="Times New Roman" w:hAnsi="Consolas" w:cs="Times New Roman"/>
          <w:color w:val="D4D4D4"/>
          <w:sz w:val="10"/>
          <w:szCs w:val="10"/>
        </w:rPr>
        <w:t xml:space="preserve">  </w:t>
      </w:r>
      <w:proofErr w:type="gramStart"/>
      <w:r w:rsidRPr="001329A0">
        <w:rPr>
          <w:rFonts w:ascii="Consolas" w:eastAsia="Times New Roman" w:hAnsi="Consolas" w:cs="Times New Roman"/>
          <w:color w:val="D4D4D4"/>
          <w:sz w:val="10"/>
          <w:szCs w:val="10"/>
        </w:rPr>
        <w:t>.</w:t>
      </w:r>
      <w:r w:rsidRPr="001329A0">
        <w:rPr>
          <w:rFonts w:ascii="Consolas" w:eastAsia="Times New Roman" w:hAnsi="Consolas" w:cs="Times New Roman"/>
          <w:color w:val="DCDCAA"/>
          <w:sz w:val="10"/>
          <w:szCs w:val="10"/>
        </w:rPr>
        <w:t>catch</w:t>
      </w:r>
      <w:proofErr w:type="gramEnd"/>
      <w:r w:rsidRPr="001329A0">
        <w:rPr>
          <w:rFonts w:ascii="Consolas" w:eastAsia="Times New Roman" w:hAnsi="Consolas" w:cs="Times New Roman"/>
          <w:color w:val="D4D4D4"/>
          <w:sz w:val="10"/>
          <w:szCs w:val="10"/>
        </w:rPr>
        <w:t>((</w:t>
      </w:r>
      <w:r w:rsidRPr="001329A0">
        <w:rPr>
          <w:rFonts w:ascii="Consolas" w:eastAsia="Times New Roman" w:hAnsi="Consolas" w:cs="Times New Roman"/>
          <w:color w:val="9CDCFE"/>
          <w:sz w:val="10"/>
          <w:szCs w:val="10"/>
        </w:rPr>
        <w:t>err</w:t>
      </w:r>
      <w:r w:rsidRPr="001329A0">
        <w:rPr>
          <w:rFonts w:ascii="Consolas" w:eastAsia="Times New Roman" w:hAnsi="Consolas" w:cs="Times New Roman"/>
          <w:color w:val="D4D4D4"/>
          <w:sz w:val="10"/>
          <w:szCs w:val="10"/>
        </w:rPr>
        <w:t xml:space="preserve"> </w:t>
      </w:r>
      <w:r w:rsidRPr="001329A0">
        <w:rPr>
          <w:rFonts w:ascii="Consolas" w:eastAsia="Times New Roman" w:hAnsi="Consolas" w:cs="Times New Roman"/>
          <w:color w:val="569CD6"/>
          <w:sz w:val="10"/>
          <w:szCs w:val="10"/>
        </w:rPr>
        <w:t>=&gt;</w:t>
      </w:r>
      <w:r w:rsidRPr="001329A0">
        <w:rPr>
          <w:rFonts w:ascii="Consolas" w:eastAsia="Times New Roman" w:hAnsi="Consolas" w:cs="Times New Roman"/>
          <w:color w:val="D4D4D4"/>
          <w:sz w:val="10"/>
          <w:szCs w:val="10"/>
        </w:rPr>
        <w:t xml:space="preserve"> {</w:t>
      </w:r>
    </w:p>
    <w:p w:rsidR="002B721D" w:rsidRPr="001329A0" w:rsidRDefault="002B721D" w:rsidP="002B721D">
      <w:pPr>
        <w:shd w:val="clear" w:color="auto" w:fill="1E1E1E"/>
        <w:spacing w:after="0" w:line="285" w:lineRule="atLeast"/>
        <w:rPr>
          <w:rFonts w:ascii="Consolas" w:eastAsia="Times New Roman" w:hAnsi="Consolas" w:cs="Times New Roman"/>
          <w:color w:val="D4D4D4"/>
          <w:sz w:val="10"/>
          <w:szCs w:val="10"/>
        </w:rPr>
      </w:pPr>
      <w:r w:rsidRPr="001329A0">
        <w:rPr>
          <w:rFonts w:ascii="Consolas" w:eastAsia="Times New Roman" w:hAnsi="Consolas" w:cs="Times New Roman"/>
          <w:color w:val="D4D4D4"/>
          <w:sz w:val="10"/>
          <w:szCs w:val="10"/>
        </w:rPr>
        <w:t xml:space="preserve">    </w:t>
      </w:r>
      <w:proofErr w:type="spellStart"/>
      <w:r w:rsidRPr="001329A0">
        <w:rPr>
          <w:rFonts w:ascii="Consolas" w:eastAsia="Times New Roman" w:hAnsi="Consolas" w:cs="Times New Roman"/>
          <w:color w:val="9CDCFE"/>
          <w:sz w:val="10"/>
          <w:szCs w:val="10"/>
        </w:rPr>
        <w:t>mainLogger</w:t>
      </w:r>
      <w:r w:rsidRPr="001329A0">
        <w:rPr>
          <w:rFonts w:ascii="Consolas" w:eastAsia="Times New Roman" w:hAnsi="Consolas" w:cs="Times New Roman"/>
          <w:color w:val="D4D4D4"/>
          <w:sz w:val="10"/>
          <w:szCs w:val="10"/>
        </w:rPr>
        <w:t>.</w:t>
      </w:r>
      <w:r w:rsidRPr="001329A0">
        <w:rPr>
          <w:rFonts w:ascii="Consolas" w:eastAsia="Times New Roman" w:hAnsi="Consolas" w:cs="Times New Roman"/>
          <w:color w:val="DCDCAA"/>
          <w:sz w:val="10"/>
          <w:szCs w:val="10"/>
        </w:rPr>
        <w:t>error</w:t>
      </w:r>
      <w:proofErr w:type="spellEnd"/>
      <w:r w:rsidRPr="001329A0">
        <w:rPr>
          <w:rFonts w:ascii="Consolas" w:eastAsia="Times New Roman" w:hAnsi="Consolas" w:cs="Times New Roman"/>
          <w:color w:val="D4D4D4"/>
          <w:sz w:val="10"/>
          <w:szCs w:val="10"/>
        </w:rPr>
        <w:t>(</w:t>
      </w:r>
      <w:r w:rsidRPr="001329A0">
        <w:rPr>
          <w:rFonts w:ascii="Consolas" w:eastAsia="Times New Roman" w:hAnsi="Consolas" w:cs="Times New Roman"/>
          <w:color w:val="9CDCFE"/>
          <w:sz w:val="10"/>
          <w:szCs w:val="10"/>
        </w:rPr>
        <w:t>err</w:t>
      </w:r>
      <w:r w:rsidRPr="001329A0">
        <w:rPr>
          <w:rFonts w:ascii="Consolas" w:eastAsia="Times New Roman" w:hAnsi="Consolas" w:cs="Times New Roman"/>
          <w:color w:val="D4D4D4"/>
          <w:sz w:val="10"/>
          <w:szCs w:val="10"/>
        </w:rPr>
        <w:t>)</w:t>
      </w:r>
    </w:p>
    <w:p w:rsidR="002B721D" w:rsidRPr="001329A0" w:rsidRDefault="002B721D" w:rsidP="002B721D">
      <w:pPr>
        <w:shd w:val="clear" w:color="auto" w:fill="1E1E1E"/>
        <w:spacing w:after="0" w:line="285" w:lineRule="atLeast"/>
        <w:rPr>
          <w:rFonts w:ascii="Consolas" w:eastAsia="Times New Roman" w:hAnsi="Consolas" w:cs="Times New Roman"/>
          <w:color w:val="D4D4D4"/>
          <w:sz w:val="10"/>
          <w:szCs w:val="10"/>
        </w:rPr>
      </w:pPr>
      <w:r w:rsidRPr="001329A0">
        <w:rPr>
          <w:rFonts w:ascii="Consolas" w:eastAsia="Times New Roman" w:hAnsi="Consolas" w:cs="Times New Roman"/>
          <w:color w:val="D4D4D4"/>
          <w:sz w:val="10"/>
          <w:szCs w:val="10"/>
        </w:rPr>
        <w:t xml:space="preserve">    </w:t>
      </w:r>
      <w:proofErr w:type="spellStart"/>
      <w:proofErr w:type="gramStart"/>
      <w:r w:rsidRPr="001329A0">
        <w:rPr>
          <w:rFonts w:ascii="Consolas" w:eastAsia="Times New Roman" w:hAnsi="Consolas" w:cs="Times New Roman"/>
          <w:color w:val="9CDCFE"/>
          <w:sz w:val="10"/>
          <w:szCs w:val="10"/>
        </w:rPr>
        <w:t>process</w:t>
      </w:r>
      <w:r w:rsidRPr="001329A0">
        <w:rPr>
          <w:rFonts w:ascii="Consolas" w:eastAsia="Times New Roman" w:hAnsi="Consolas" w:cs="Times New Roman"/>
          <w:color w:val="D4D4D4"/>
          <w:sz w:val="10"/>
          <w:szCs w:val="10"/>
        </w:rPr>
        <w:t>.</w:t>
      </w:r>
      <w:r w:rsidRPr="001329A0">
        <w:rPr>
          <w:rFonts w:ascii="Consolas" w:eastAsia="Times New Roman" w:hAnsi="Consolas" w:cs="Times New Roman"/>
          <w:color w:val="DCDCAA"/>
          <w:sz w:val="10"/>
          <w:szCs w:val="10"/>
        </w:rPr>
        <w:t>exit</w:t>
      </w:r>
      <w:proofErr w:type="spellEnd"/>
      <w:proofErr w:type="gramEnd"/>
      <w:r w:rsidRPr="001329A0">
        <w:rPr>
          <w:rFonts w:ascii="Consolas" w:eastAsia="Times New Roman" w:hAnsi="Consolas" w:cs="Times New Roman"/>
          <w:color w:val="D4D4D4"/>
          <w:sz w:val="10"/>
          <w:szCs w:val="10"/>
        </w:rPr>
        <w:t>(</w:t>
      </w:r>
      <w:r w:rsidRPr="001329A0">
        <w:rPr>
          <w:rFonts w:ascii="Consolas" w:eastAsia="Times New Roman" w:hAnsi="Consolas" w:cs="Times New Roman"/>
          <w:color w:val="B5CEA8"/>
          <w:sz w:val="10"/>
          <w:szCs w:val="10"/>
        </w:rPr>
        <w:t>1</w:t>
      </w:r>
      <w:r w:rsidRPr="001329A0">
        <w:rPr>
          <w:rFonts w:ascii="Consolas" w:eastAsia="Times New Roman" w:hAnsi="Consolas" w:cs="Times New Roman"/>
          <w:color w:val="D4D4D4"/>
          <w:sz w:val="10"/>
          <w:szCs w:val="10"/>
        </w:rPr>
        <w:t>);</w:t>
      </w:r>
    </w:p>
    <w:p w:rsidR="002B721D" w:rsidRPr="001329A0" w:rsidRDefault="002B721D" w:rsidP="002B721D">
      <w:pPr>
        <w:shd w:val="clear" w:color="auto" w:fill="1E1E1E"/>
        <w:spacing w:after="0" w:line="285" w:lineRule="atLeast"/>
        <w:rPr>
          <w:rFonts w:ascii="Consolas" w:eastAsia="Times New Roman" w:hAnsi="Consolas" w:cs="Times New Roman"/>
          <w:color w:val="D4D4D4"/>
          <w:sz w:val="10"/>
          <w:szCs w:val="10"/>
        </w:rPr>
      </w:pPr>
      <w:r w:rsidRPr="001329A0">
        <w:rPr>
          <w:rFonts w:ascii="Consolas" w:eastAsia="Times New Roman" w:hAnsi="Consolas" w:cs="Times New Roman"/>
          <w:color w:val="D4D4D4"/>
          <w:sz w:val="10"/>
          <w:szCs w:val="10"/>
        </w:rPr>
        <w:t xml:space="preserve">  }))</w:t>
      </w:r>
    </w:p>
    <w:p w:rsidR="002B721D" w:rsidRPr="001329A0" w:rsidRDefault="002B721D" w:rsidP="002B721D">
      <w:pPr>
        <w:shd w:val="clear" w:color="auto" w:fill="1E1E1E"/>
        <w:spacing w:after="0" w:line="285" w:lineRule="atLeast"/>
        <w:rPr>
          <w:rFonts w:ascii="Consolas" w:eastAsia="Times New Roman" w:hAnsi="Consolas" w:cs="Times New Roman"/>
          <w:color w:val="D4D4D4"/>
          <w:sz w:val="21"/>
          <w:szCs w:val="21"/>
        </w:rPr>
      </w:pPr>
    </w:p>
    <w:p w:rsidR="002B721D" w:rsidRPr="002B721D" w:rsidRDefault="002B721D" w:rsidP="002B721D">
      <w:pPr>
        <w:spacing w:before="100" w:beforeAutospacing="1" w:after="100" w:afterAutospacing="1" w:line="240" w:lineRule="auto"/>
        <w:ind w:firstLine="720"/>
        <w:outlineLvl w:val="1"/>
        <w:rPr>
          <w:sz w:val="18"/>
          <w:szCs w:val="18"/>
        </w:rPr>
      </w:pPr>
    </w:p>
    <w:p w:rsidR="002B721D" w:rsidRPr="002B721D" w:rsidRDefault="002B721D" w:rsidP="002B721D">
      <w:pPr>
        <w:pStyle w:val="ListParagraph"/>
        <w:bidi w:val="0"/>
        <w:spacing w:before="100" w:beforeAutospacing="1" w:after="100" w:afterAutospacing="1" w:line="240" w:lineRule="auto"/>
        <w:outlineLvl w:val="1"/>
        <w:rPr>
          <w:sz w:val="18"/>
          <w:szCs w:val="18"/>
        </w:rPr>
      </w:pPr>
    </w:p>
    <w:p w:rsidR="00DF4C0B" w:rsidRDefault="00DF4C0B" w:rsidP="00EE327D">
      <w:pPr>
        <w:jc w:val="both"/>
      </w:pPr>
    </w:p>
    <w:p w:rsidR="00DF4C0B" w:rsidRDefault="00BC655F" w:rsidP="00EE327D">
      <w:pPr>
        <w:pStyle w:val="Heading1"/>
        <w:jc w:val="both"/>
      </w:pPr>
      <w:r>
        <w:t>Logger</w:t>
      </w:r>
    </w:p>
    <w:p w:rsidR="00DF4C0B" w:rsidRPr="00F42B67" w:rsidRDefault="00BC655F" w:rsidP="00BC655F">
      <w:pPr>
        <w:spacing w:before="100" w:beforeAutospacing="1" w:after="100" w:afterAutospacing="1" w:line="240" w:lineRule="auto"/>
        <w:outlineLvl w:val="1"/>
        <w:rPr>
          <w:color w:val="099BDD" w:themeColor="text2"/>
          <w:sz w:val="18"/>
          <w:szCs w:val="18"/>
          <w:u w:val="single"/>
        </w:rPr>
      </w:pPr>
      <w:r w:rsidRPr="00F42B67">
        <w:rPr>
          <w:color w:val="099BDD" w:themeColor="text2"/>
          <w:sz w:val="18"/>
          <w:szCs w:val="18"/>
          <w:u w:val="single"/>
        </w:rPr>
        <w:t>Create a log.js file.</w:t>
      </w:r>
    </w:p>
    <w:p w:rsidR="00BC655F" w:rsidRDefault="00BC655F" w:rsidP="00BC655F">
      <w:pPr>
        <w:spacing w:before="100" w:beforeAutospacing="1" w:after="100" w:afterAutospacing="1" w:line="240" w:lineRule="auto"/>
        <w:outlineLvl w:val="1"/>
        <w:rPr>
          <w:sz w:val="18"/>
          <w:szCs w:val="18"/>
        </w:rPr>
      </w:pPr>
      <w:r>
        <w:rPr>
          <w:sz w:val="18"/>
          <w:szCs w:val="18"/>
        </w:rPr>
        <w:t>A</w:t>
      </w:r>
      <w:r w:rsidRPr="001329A0">
        <w:rPr>
          <w:sz w:val="18"/>
          <w:szCs w:val="18"/>
        </w:rPr>
        <w:t>dd the following code to</w:t>
      </w:r>
      <w:r>
        <w:rPr>
          <w:sz w:val="18"/>
          <w:szCs w:val="18"/>
        </w:rPr>
        <w:t xml:space="preserve"> log.js</w:t>
      </w:r>
    </w:p>
    <w:p w:rsidR="00BC655F" w:rsidRPr="001D4E4C" w:rsidRDefault="00BC655F" w:rsidP="00BC655F">
      <w:pPr>
        <w:shd w:val="clear" w:color="auto" w:fill="1E1E1E"/>
        <w:spacing w:after="0" w:line="285" w:lineRule="atLeast"/>
        <w:rPr>
          <w:rFonts w:ascii="Consolas" w:eastAsia="Times New Roman" w:hAnsi="Consolas" w:cs="Times New Roman"/>
          <w:color w:val="D4D4D4"/>
          <w:sz w:val="10"/>
          <w:szCs w:val="10"/>
        </w:rPr>
      </w:pPr>
      <w:proofErr w:type="spellStart"/>
      <w:r w:rsidRPr="001D4E4C">
        <w:rPr>
          <w:rFonts w:ascii="Consolas" w:eastAsia="Times New Roman" w:hAnsi="Consolas" w:cs="Times New Roman"/>
          <w:color w:val="569CD6"/>
          <w:sz w:val="10"/>
          <w:szCs w:val="10"/>
        </w:rPr>
        <w:t>const</w:t>
      </w:r>
      <w:proofErr w:type="spellEnd"/>
      <w:r w:rsidRPr="001D4E4C">
        <w:rPr>
          <w:rFonts w:ascii="Consolas" w:eastAsia="Times New Roman" w:hAnsi="Consolas" w:cs="Times New Roman"/>
          <w:color w:val="D4D4D4"/>
          <w:sz w:val="10"/>
          <w:szCs w:val="10"/>
        </w:rPr>
        <w:t xml:space="preserve"> </w:t>
      </w:r>
      <w:r w:rsidRPr="001D4E4C">
        <w:rPr>
          <w:rFonts w:ascii="Consolas" w:eastAsia="Times New Roman" w:hAnsi="Consolas" w:cs="Times New Roman"/>
          <w:color w:val="9CDCFE"/>
          <w:sz w:val="10"/>
          <w:szCs w:val="10"/>
        </w:rPr>
        <w:t>logger</w:t>
      </w:r>
      <w:r w:rsidRPr="001D4E4C">
        <w:rPr>
          <w:rFonts w:ascii="Consolas" w:eastAsia="Times New Roman" w:hAnsi="Consolas" w:cs="Times New Roman"/>
          <w:color w:val="D4D4D4"/>
          <w:sz w:val="10"/>
          <w:szCs w:val="10"/>
        </w:rPr>
        <w:t xml:space="preserve"> = {</w:t>
      </w:r>
      <w:r w:rsidRPr="001D4E4C">
        <w:rPr>
          <w:rFonts w:ascii="Consolas" w:eastAsia="Times New Roman" w:hAnsi="Consolas" w:cs="Times New Roman"/>
          <w:color w:val="9CDCFE"/>
          <w:sz w:val="10"/>
          <w:szCs w:val="10"/>
        </w:rPr>
        <w:t>log:</w:t>
      </w:r>
      <w:r w:rsidRPr="001D4E4C">
        <w:rPr>
          <w:rFonts w:ascii="Consolas" w:eastAsia="Times New Roman" w:hAnsi="Consolas" w:cs="Times New Roman"/>
          <w:color w:val="D4D4D4"/>
          <w:sz w:val="10"/>
          <w:szCs w:val="10"/>
        </w:rPr>
        <w:t xml:space="preserve"> </w:t>
      </w:r>
      <w:r w:rsidRPr="001D4E4C">
        <w:rPr>
          <w:rFonts w:ascii="Consolas" w:eastAsia="Times New Roman" w:hAnsi="Consolas" w:cs="Times New Roman"/>
          <w:color w:val="569CD6"/>
          <w:sz w:val="10"/>
          <w:szCs w:val="10"/>
        </w:rPr>
        <w:t>undefined</w:t>
      </w:r>
      <w:r w:rsidRPr="001D4E4C">
        <w:rPr>
          <w:rFonts w:ascii="Consolas" w:eastAsia="Times New Roman" w:hAnsi="Consolas" w:cs="Times New Roman"/>
          <w:color w:val="D4D4D4"/>
          <w:sz w:val="10"/>
          <w:szCs w:val="10"/>
        </w:rPr>
        <w:t>};</w:t>
      </w:r>
    </w:p>
    <w:p w:rsidR="00BC655F" w:rsidRPr="001D4E4C" w:rsidRDefault="00BC655F" w:rsidP="00BC655F">
      <w:pPr>
        <w:shd w:val="clear" w:color="auto" w:fill="1E1E1E"/>
        <w:spacing w:after="0" w:line="285" w:lineRule="atLeast"/>
        <w:rPr>
          <w:rFonts w:ascii="Consolas" w:eastAsia="Times New Roman" w:hAnsi="Consolas" w:cs="Times New Roman"/>
          <w:color w:val="D4D4D4"/>
          <w:sz w:val="10"/>
          <w:szCs w:val="10"/>
        </w:rPr>
      </w:pPr>
      <w:proofErr w:type="spellStart"/>
      <w:proofErr w:type="gramStart"/>
      <w:r w:rsidRPr="001D4E4C">
        <w:rPr>
          <w:rFonts w:ascii="Consolas" w:eastAsia="Times New Roman" w:hAnsi="Consolas" w:cs="Times New Roman"/>
          <w:color w:val="4EC9B0"/>
          <w:sz w:val="10"/>
          <w:szCs w:val="10"/>
        </w:rPr>
        <w:t>module</w:t>
      </w:r>
      <w:r w:rsidRPr="001D4E4C">
        <w:rPr>
          <w:rFonts w:ascii="Consolas" w:eastAsia="Times New Roman" w:hAnsi="Consolas" w:cs="Times New Roman"/>
          <w:color w:val="D4D4D4"/>
          <w:sz w:val="10"/>
          <w:szCs w:val="10"/>
        </w:rPr>
        <w:t>.</w:t>
      </w:r>
      <w:r w:rsidRPr="001D4E4C">
        <w:rPr>
          <w:rFonts w:ascii="Consolas" w:eastAsia="Times New Roman" w:hAnsi="Consolas" w:cs="Times New Roman"/>
          <w:color w:val="4EC9B0"/>
          <w:sz w:val="10"/>
          <w:szCs w:val="10"/>
        </w:rPr>
        <w:t>exports</w:t>
      </w:r>
      <w:proofErr w:type="spellEnd"/>
      <w:proofErr w:type="gramEnd"/>
      <w:r w:rsidRPr="001D4E4C">
        <w:rPr>
          <w:rFonts w:ascii="Consolas" w:eastAsia="Times New Roman" w:hAnsi="Consolas" w:cs="Times New Roman"/>
          <w:color w:val="D4D4D4"/>
          <w:sz w:val="10"/>
          <w:szCs w:val="10"/>
        </w:rPr>
        <w:t xml:space="preserve"> = </w:t>
      </w:r>
      <w:r w:rsidRPr="001D4E4C">
        <w:rPr>
          <w:rFonts w:ascii="Consolas" w:eastAsia="Times New Roman" w:hAnsi="Consolas" w:cs="Times New Roman"/>
          <w:color w:val="9CDCFE"/>
          <w:sz w:val="10"/>
          <w:szCs w:val="10"/>
        </w:rPr>
        <w:t>logger</w:t>
      </w:r>
      <w:r w:rsidRPr="001D4E4C">
        <w:rPr>
          <w:rFonts w:ascii="Consolas" w:eastAsia="Times New Roman" w:hAnsi="Consolas" w:cs="Times New Roman"/>
          <w:color w:val="D4D4D4"/>
          <w:sz w:val="10"/>
          <w:szCs w:val="10"/>
        </w:rPr>
        <w:t>; // export the logger object</w:t>
      </w:r>
    </w:p>
    <w:p w:rsidR="00BC655F" w:rsidRPr="001329A0" w:rsidRDefault="00BC655F" w:rsidP="00BC655F">
      <w:pPr>
        <w:pStyle w:val="ListParagraph"/>
        <w:bidi w:val="0"/>
        <w:spacing w:before="100" w:beforeAutospacing="1" w:after="100" w:afterAutospacing="1" w:line="240" w:lineRule="auto"/>
        <w:ind w:left="0"/>
        <w:outlineLvl w:val="1"/>
        <w:rPr>
          <w:sz w:val="18"/>
          <w:szCs w:val="18"/>
        </w:rPr>
      </w:pPr>
      <w:r w:rsidRPr="001329A0">
        <w:rPr>
          <w:sz w:val="18"/>
          <w:szCs w:val="18"/>
        </w:rPr>
        <w:t>The </w:t>
      </w:r>
      <w:proofErr w:type="spellStart"/>
      <w:proofErr w:type="gramStart"/>
      <w:r w:rsidRPr="001329A0">
        <w:rPr>
          <w:sz w:val="18"/>
          <w:szCs w:val="18"/>
        </w:rPr>
        <w:t>module.exports</w:t>
      </w:r>
      <w:proofErr w:type="spellEnd"/>
      <w:proofErr w:type="gramEnd"/>
      <w:r w:rsidRPr="001329A0">
        <w:rPr>
          <w:sz w:val="18"/>
          <w:szCs w:val="18"/>
        </w:rPr>
        <w:t> or exports is a special object which is included in every JS file in the Node.js application by default. </w:t>
      </w:r>
    </w:p>
    <w:p w:rsidR="00BC655F" w:rsidRPr="001329A0" w:rsidRDefault="00BC655F" w:rsidP="00BC655F">
      <w:pPr>
        <w:pStyle w:val="ListParagraph"/>
        <w:bidi w:val="0"/>
        <w:spacing w:before="100" w:beforeAutospacing="1" w:after="100" w:afterAutospacing="1" w:line="240" w:lineRule="auto"/>
        <w:ind w:left="0"/>
        <w:outlineLvl w:val="1"/>
        <w:rPr>
          <w:sz w:val="18"/>
          <w:szCs w:val="18"/>
        </w:rPr>
      </w:pPr>
      <w:r w:rsidRPr="001329A0">
        <w:rPr>
          <w:sz w:val="18"/>
          <w:szCs w:val="18"/>
        </w:rPr>
        <w:t xml:space="preserve">module is a variable that represents current module and exports is an object that will be exposed as a module. </w:t>
      </w:r>
    </w:p>
    <w:p w:rsidR="00BC655F" w:rsidRPr="001329A0" w:rsidRDefault="00BC655F" w:rsidP="00BC655F">
      <w:pPr>
        <w:pStyle w:val="ListParagraph"/>
        <w:bidi w:val="0"/>
        <w:spacing w:before="100" w:beforeAutospacing="1" w:after="100" w:afterAutospacing="1" w:line="240" w:lineRule="auto"/>
        <w:ind w:left="0"/>
        <w:outlineLvl w:val="1"/>
        <w:rPr>
          <w:sz w:val="18"/>
          <w:szCs w:val="18"/>
        </w:rPr>
      </w:pPr>
      <w:r w:rsidRPr="001329A0">
        <w:rPr>
          <w:sz w:val="18"/>
          <w:szCs w:val="18"/>
        </w:rPr>
        <w:t>So, whatever you assign to </w:t>
      </w:r>
      <w:proofErr w:type="spellStart"/>
      <w:proofErr w:type="gramStart"/>
      <w:r w:rsidRPr="001329A0">
        <w:rPr>
          <w:sz w:val="18"/>
          <w:szCs w:val="18"/>
        </w:rPr>
        <w:t>module.exports</w:t>
      </w:r>
      <w:proofErr w:type="spellEnd"/>
      <w:proofErr w:type="gramEnd"/>
      <w:r w:rsidRPr="001329A0">
        <w:rPr>
          <w:sz w:val="18"/>
          <w:szCs w:val="18"/>
        </w:rPr>
        <w:t> or exports, will be exposed as a module.</w:t>
      </w:r>
    </w:p>
    <w:p w:rsidR="00BC655F" w:rsidRDefault="00BC655F" w:rsidP="00BC655F">
      <w:pPr>
        <w:spacing w:before="100" w:beforeAutospacing="1" w:after="100" w:afterAutospacing="1" w:line="240" w:lineRule="auto"/>
        <w:outlineLvl w:val="1"/>
        <w:rPr>
          <w:sz w:val="18"/>
          <w:szCs w:val="18"/>
        </w:rPr>
      </w:pPr>
    </w:p>
    <w:p w:rsidR="00BC655F" w:rsidRDefault="00BC655F" w:rsidP="00BC655F">
      <w:pPr>
        <w:spacing w:before="100" w:beforeAutospacing="1" w:after="100" w:afterAutospacing="1" w:line="240" w:lineRule="auto"/>
        <w:outlineLvl w:val="1"/>
        <w:rPr>
          <w:sz w:val="18"/>
          <w:szCs w:val="18"/>
        </w:rPr>
      </w:pPr>
    </w:p>
    <w:p w:rsidR="00F42B67" w:rsidRDefault="00F42B67" w:rsidP="00BC655F">
      <w:pPr>
        <w:spacing w:before="100" w:beforeAutospacing="1" w:after="100" w:afterAutospacing="1" w:line="240" w:lineRule="auto"/>
        <w:outlineLvl w:val="1"/>
        <w:rPr>
          <w:sz w:val="18"/>
          <w:szCs w:val="18"/>
        </w:rPr>
      </w:pPr>
    </w:p>
    <w:p w:rsidR="00F42B67" w:rsidRPr="00BC655F" w:rsidRDefault="00F42B67" w:rsidP="00BC655F">
      <w:pPr>
        <w:spacing w:before="100" w:beforeAutospacing="1" w:after="100" w:afterAutospacing="1" w:line="240" w:lineRule="auto"/>
        <w:outlineLvl w:val="1"/>
        <w:rPr>
          <w:sz w:val="18"/>
          <w:szCs w:val="18"/>
        </w:rPr>
      </w:pPr>
    </w:p>
    <w:p w:rsidR="00B32DA3" w:rsidRDefault="00BC655F" w:rsidP="00EE327D">
      <w:pPr>
        <w:pStyle w:val="Heading1"/>
        <w:jc w:val="both"/>
      </w:pPr>
      <w:r>
        <w:lastRenderedPageBreak/>
        <w:t>Config</w:t>
      </w:r>
    </w:p>
    <w:p w:rsidR="00F42B67" w:rsidRPr="00F42B67" w:rsidRDefault="00F42B67" w:rsidP="00F42B67">
      <w:pPr>
        <w:spacing w:before="100" w:beforeAutospacing="1" w:after="100" w:afterAutospacing="1" w:line="240" w:lineRule="auto"/>
        <w:outlineLvl w:val="1"/>
        <w:rPr>
          <w:sz w:val="18"/>
          <w:szCs w:val="18"/>
          <w:u w:val="single"/>
        </w:rPr>
      </w:pPr>
      <w:r w:rsidRPr="00F42B67">
        <w:rPr>
          <w:color w:val="099BDD" w:themeColor="text2"/>
          <w:sz w:val="18"/>
          <w:szCs w:val="18"/>
          <w:u w:val="single"/>
        </w:rPr>
        <w:t xml:space="preserve">Create a index.js file in </w:t>
      </w:r>
      <w:proofErr w:type="spellStart"/>
      <w:r w:rsidRPr="00F42B67">
        <w:rPr>
          <w:color w:val="099BDD" w:themeColor="text2"/>
          <w:sz w:val="18"/>
          <w:szCs w:val="18"/>
          <w:u w:val="single"/>
        </w:rPr>
        <w:t>config</w:t>
      </w:r>
      <w:proofErr w:type="spellEnd"/>
      <w:r w:rsidRPr="00F42B67">
        <w:rPr>
          <w:color w:val="099BDD" w:themeColor="text2"/>
          <w:sz w:val="18"/>
          <w:szCs w:val="18"/>
          <w:u w:val="single"/>
        </w:rPr>
        <w:t xml:space="preserve"> folder.</w:t>
      </w:r>
    </w:p>
    <w:p w:rsidR="00F42B67" w:rsidRDefault="00F42B67" w:rsidP="00F42B67">
      <w:pPr>
        <w:spacing w:before="100" w:beforeAutospacing="1" w:after="100" w:afterAutospacing="1" w:line="240" w:lineRule="auto"/>
        <w:outlineLvl w:val="1"/>
        <w:rPr>
          <w:sz w:val="18"/>
          <w:szCs w:val="18"/>
        </w:rPr>
      </w:pPr>
      <w:r w:rsidRPr="001329A0">
        <w:rPr>
          <w:sz w:val="18"/>
          <w:szCs w:val="18"/>
        </w:rPr>
        <w:t>Add the following code to index.js</w:t>
      </w:r>
    </w:p>
    <w:p w:rsidR="00F42B67" w:rsidRPr="001329A0" w:rsidRDefault="00F42B67" w:rsidP="00F42B67">
      <w:pPr>
        <w:shd w:val="clear" w:color="auto" w:fill="1E1E1E"/>
        <w:spacing w:after="0" w:line="285" w:lineRule="atLeast"/>
        <w:rPr>
          <w:rFonts w:ascii="Consolas" w:eastAsia="Times New Roman" w:hAnsi="Consolas" w:cs="Times New Roman"/>
          <w:color w:val="D4D4D4"/>
          <w:sz w:val="12"/>
          <w:szCs w:val="12"/>
        </w:rPr>
      </w:pPr>
      <w:proofErr w:type="spellStart"/>
      <w:r w:rsidRPr="001329A0">
        <w:rPr>
          <w:rFonts w:ascii="Consolas" w:eastAsia="Times New Roman" w:hAnsi="Consolas" w:cs="Times New Roman"/>
          <w:color w:val="569CD6"/>
          <w:sz w:val="12"/>
          <w:szCs w:val="12"/>
        </w:rPr>
        <w:t>const</w:t>
      </w:r>
      <w:proofErr w:type="spellEnd"/>
      <w:r w:rsidRPr="001329A0">
        <w:rPr>
          <w:rFonts w:ascii="Consolas" w:eastAsia="Times New Roman" w:hAnsi="Consolas" w:cs="Times New Roman"/>
          <w:color w:val="D4D4D4"/>
          <w:sz w:val="12"/>
          <w:szCs w:val="12"/>
        </w:rPr>
        <w:t xml:space="preserve"> </w:t>
      </w:r>
      <w:proofErr w:type="spellStart"/>
      <w:r w:rsidRPr="001329A0">
        <w:rPr>
          <w:rFonts w:ascii="Consolas" w:eastAsia="Times New Roman" w:hAnsi="Consolas" w:cs="Times New Roman"/>
          <w:color w:val="9CDCFE"/>
          <w:sz w:val="12"/>
          <w:szCs w:val="12"/>
        </w:rPr>
        <w:t>config</w:t>
      </w:r>
      <w:proofErr w:type="spellEnd"/>
      <w:r w:rsidRPr="001329A0">
        <w:rPr>
          <w:rFonts w:ascii="Consolas" w:eastAsia="Times New Roman" w:hAnsi="Consolas" w:cs="Times New Roman"/>
          <w:color w:val="D4D4D4"/>
          <w:sz w:val="12"/>
          <w:szCs w:val="12"/>
        </w:rPr>
        <w:t xml:space="preserve"> = {</w:t>
      </w:r>
    </w:p>
    <w:p w:rsidR="00F42B67" w:rsidRPr="001329A0" w:rsidRDefault="00F42B67" w:rsidP="00F42B67">
      <w:pPr>
        <w:shd w:val="clear" w:color="auto" w:fill="1E1E1E"/>
        <w:spacing w:after="0" w:line="285" w:lineRule="atLeast"/>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9CDCFE"/>
          <w:sz w:val="12"/>
          <w:szCs w:val="12"/>
        </w:rPr>
        <w:t>database:</w:t>
      </w:r>
      <w:r w:rsidRPr="001329A0">
        <w:rPr>
          <w:rFonts w:ascii="Consolas" w:eastAsia="Times New Roman" w:hAnsi="Consolas" w:cs="Times New Roman"/>
          <w:color w:val="D4D4D4"/>
          <w:sz w:val="12"/>
          <w:szCs w:val="12"/>
        </w:rPr>
        <w:t xml:space="preserve"> {</w:t>
      </w:r>
    </w:p>
    <w:p w:rsidR="00F42B67" w:rsidRDefault="00F42B67" w:rsidP="00F42B67">
      <w:pPr>
        <w:shd w:val="clear" w:color="auto" w:fill="1E1E1E"/>
        <w:spacing w:line="285" w:lineRule="atLeast"/>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9CDCFE"/>
          <w:sz w:val="12"/>
          <w:szCs w:val="12"/>
        </w:rPr>
        <w:t>url:</w:t>
      </w: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CE9178"/>
          <w:sz w:val="12"/>
          <w:szCs w:val="12"/>
        </w:rPr>
        <w:t>'</w:t>
      </w:r>
      <w:proofErr w:type="spellStart"/>
      <w:r w:rsidRPr="001329A0">
        <w:rPr>
          <w:rFonts w:ascii="Consolas" w:eastAsia="Times New Roman" w:hAnsi="Consolas" w:cs="Times New Roman"/>
          <w:color w:val="CE9178"/>
          <w:sz w:val="12"/>
          <w:szCs w:val="12"/>
        </w:rPr>
        <w:t>mongodb</w:t>
      </w:r>
      <w:proofErr w:type="spellEnd"/>
      <w:r w:rsidRPr="001329A0">
        <w:rPr>
          <w:rFonts w:ascii="Consolas" w:eastAsia="Times New Roman" w:hAnsi="Consolas" w:cs="Times New Roman"/>
          <w:color w:val="CE9178"/>
          <w:sz w:val="12"/>
          <w:szCs w:val="12"/>
        </w:rPr>
        <w:t>://</w:t>
      </w:r>
      <w:r w:rsidRPr="002068F9">
        <w:rPr>
          <w:rFonts w:ascii="Consolas" w:eastAsia="Times New Roman" w:hAnsi="Consolas" w:cs="Times New Roman"/>
          <w:color w:val="CE9178"/>
          <w:sz w:val="12"/>
          <w:szCs w:val="12"/>
        </w:rPr>
        <w:t>localhost</w:t>
      </w:r>
      <w:r w:rsidRPr="001329A0">
        <w:rPr>
          <w:rFonts w:ascii="Consolas" w:eastAsia="Times New Roman" w:hAnsi="Consolas" w:cs="Times New Roman"/>
          <w:color w:val="CE9178"/>
          <w:sz w:val="12"/>
          <w:szCs w:val="12"/>
        </w:rPr>
        <w:t>:27017'</w:t>
      </w:r>
      <w:r w:rsidRPr="001329A0">
        <w:rPr>
          <w:rFonts w:ascii="Consolas" w:eastAsia="Times New Roman" w:hAnsi="Consolas" w:cs="Times New Roman"/>
          <w:color w:val="D4D4D4"/>
          <w:sz w:val="12"/>
          <w:szCs w:val="12"/>
        </w:rPr>
        <w:t>,</w:t>
      </w:r>
    </w:p>
    <w:p w:rsidR="00F42B67" w:rsidRPr="001329A0" w:rsidRDefault="00F42B67" w:rsidP="00F42B67">
      <w:pPr>
        <w:shd w:val="clear" w:color="auto" w:fill="1E1E1E"/>
        <w:spacing w:line="285" w:lineRule="atLeast"/>
        <w:rPr>
          <w:rFonts w:ascii="Consolas" w:eastAsia="Times New Roman" w:hAnsi="Consolas" w:cs="Times New Roman"/>
          <w:color w:val="D4D4D4"/>
          <w:sz w:val="12"/>
          <w:szCs w:val="12"/>
        </w:rPr>
      </w:pPr>
      <w:r>
        <w:rPr>
          <w:rFonts w:ascii="Consolas" w:eastAsia="Times New Roman" w:hAnsi="Consolas" w:cs="Times New Roman"/>
          <w:color w:val="D4D4D4"/>
          <w:sz w:val="12"/>
          <w:szCs w:val="12"/>
        </w:rPr>
        <w:t xml:space="preserve">    </w:t>
      </w:r>
      <w:r w:rsidRPr="001329A0">
        <w:rPr>
          <w:rFonts w:ascii="Consolas" w:eastAsia="Times New Roman" w:hAnsi="Consolas" w:cs="Times New Roman"/>
          <w:color w:val="D4D4D4"/>
          <w:sz w:val="12"/>
          <w:szCs w:val="12"/>
        </w:rPr>
        <w:t xml:space="preserve">  </w:t>
      </w:r>
      <w:proofErr w:type="spellStart"/>
      <w:r w:rsidRPr="001329A0">
        <w:rPr>
          <w:rFonts w:ascii="Consolas" w:eastAsia="Times New Roman" w:hAnsi="Consolas" w:cs="Times New Roman"/>
          <w:color w:val="9CDCFE"/>
          <w:sz w:val="12"/>
          <w:szCs w:val="12"/>
        </w:rPr>
        <w:t>dbName</w:t>
      </w:r>
      <w:proofErr w:type="spellEnd"/>
      <w:r w:rsidRPr="001329A0">
        <w:rPr>
          <w:rFonts w:ascii="Consolas" w:eastAsia="Times New Roman" w:hAnsi="Consolas" w:cs="Times New Roman"/>
          <w:color w:val="9CDCFE"/>
          <w:sz w:val="12"/>
          <w:szCs w:val="12"/>
        </w:rPr>
        <w:t>:</w:t>
      </w: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CE9178"/>
          <w:sz w:val="12"/>
          <w:szCs w:val="12"/>
        </w:rPr>
        <w:t>'</w:t>
      </w:r>
      <w:proofErr w:type="spellStart"/>
      <w:r w:rsidRPr="001329A0">
        <w:rPr>
          <w:rFonts w:ascii="Consolas" w:eastAsia="Times New Roman" w:hAnsi="Consolas" w:cs="Times New Roman"/>
          <w:color w:val="CE9178"/>
          <w:sz w:val="12"/>
          <w:szCs w:val="12"/>
        </w:rPr>
        <w:t>quizdb</w:t>
      </w:r>
      <w:proofErr w:type="spellEnd"/>
      <w:r w:rsidRPr="001329A0">
        <w:rPr>
          <w:rFonts w:ascii="Consolas" w:eastAsia="Times New Roman" w:hAnsi="Consolas" w:cs="Times New Roman"/>
          <w:color w:val="CE9178"/>
          <w:sz w:val="12"/>
          <w:szCs w:val="12"/>
        </w:rPr>
        <w:t>'</w:t>
      </w:r>
    </w:p>
    <w:p w:rsidR="00F42B67" w:rsidRPr="001329A0" w:rsidRDefault="00F42B67" w:rsidP="00F42B67">
      <w:pPr>
        <w:shd w:val="clear" w:color="auto" w:fill="1E1E1E"/>
        <w:spacing w:after="0" w:line="285" w:lineRule="atLeast"/>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p>
    <w:p w:rsidR="00F42B67" w:rsidRDefault="00F42B67" w:rsidP="00F42B67">
      <w:pPr>
        <w:shd w:val="clear" w:color="auto" w:fill="1E1E1E"/>
        <w:spacing w:after="0" w:line="285" w:lineRule="atLeast"/>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p>
    <w:p w:rsidR="00F42B67" w:rsidRPr="001329A0" w:rsidRDefault="00F42B67" w:rsidP="00F42B67">
      <w:pPr>
        <w:shd w:val="clear" w:color="auto" w:fill="1E1E1E"/>
        <w:spacing w:after="0" w:line="285" w:lineRule="atLeast"/>
        <w:rPr>
          <w:rFonts w:ascii="Consolas" w:eastAsia="Times New Roman" w:hAnsi="Consolas" w:cs="Times New Roman"/>
          <w:color w:val="D4D4D4"/>
          <w:sz w:val="12"/>
          <w:szCs w:val="12"/>
        </w:rPr>
      </w:pPr>
      <w:proofErr w:type="spellStart"/>
      <w:proofErr w:type="gramStart"/>
      <w:r w:rsidRPr="001329A0">
        <w:rPr>
          <w:rFonts w:ascii="Consolas" w:eastAsia="Times New Roman" w:hAnsi="Consolas" w:cs="Times New Roman"/>
          <w:color w:val="4EC9B0"/>
          <w:sz w:val="12"/>
          <w:szCs w:val="12"/>
        </w:rPr>
        <w:t>module</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4EC9B0"/>
          <w:sz w:val="12"/>
          <w:szCs w:val="12"/>
        </w:rPr>
        <w:t>exports</w:t>
      </w:r>
      <w:proofErr w:type="spellEnd"/>
      <w:proofErr w:type="gramEnd"/>
      <w:r w:rsidRPr="001329A0">
        <w:rPr>
          <w:rFonts w:ascii="Consolas" w:eastAsia="Times New Roman" w:hAnsi="Consolas" w:cs="Times New Roman"/>
          <w:color w:val="D4D4D4"/>
          <w:sz w:val="12"/>
          <w:szCs w:val="12"/>
        </w:rPr>
        <w:t xml:space="preserve"> = </w:t>
      </w:r>
      <w:proofErr w:type="spellStart"/>
      <w:r w:rsidRPr="001329A0">
        <w:rPr>
          <w:rFonts w:ascii="Consolas" w:eastAsia="Times New Roman" w:hAnsi="Consolas" w:cs="Times New Roman"/>
          <w:color w:val="9CDCFE"/>
          <w:sz w:val="12"/>
          <w:szCs w:val="12"/>
        </w:rPr>
        <w:t>config</w:t>
      </w:r>
      <w:proofErr w:type="spellEnd"/>
      <w:r w:rsidRPr="001329A0">
        <w:rPr>
          <w:rFonts w:ascii="Consolas" w:eastAsia="Times New Roman" w:hAnsi="Consolas" w:cs="Times New Roman"/>
          <w:color w:val="D4D4D4"/>
          <w:sz w:val="12"/>
          <w:szCs w:val="12"/>
        </w:rPr>
        <w:t xml:space="preserve">;  </w:t>
      </w:r>
    </w:p>
    <w:p w:rsidR="00F42B67" w:rsidRPr="001329A0" w:rsidRDefault="00F42B67" w:rsidP="00F42B67">
      <w:pPr>
        <w:spacing w:before="100" w:beforeAutospacing="1" w:after="100" w:afterAutospacing="1" w:line="240" w:lineRule="auto"/>
        <w:outlineLvl w:val="1"/>
        <w:rPr>
          <w:sz w:val="18"/>
          <w:szCs w:val="18"/>
        </w:rPr>
      </w:pPr>
    </w:p>
    <w:p w:rsidR="00F45D41" w:rsidRDefault="00F42B67" w:rsidP="00EE327D">
      <w:pPr>
        <w:pStyle w:val="Heading1"/>
        <w:jc w:val="both"/>
      </w:pPr>
      <w:r>
        <w:t>Controllers</w:t>
      </w:r>
    </w:p>
    <w:p w:rsidR="00F42B67" w:rsidRPr="001329A0" w:rsidRDefault="00F42B67" w:rsidP="00F42B67">
      <w:pPr>
        <w:pStyle w:val="ListParagraph"/>
        <w:bidi w:val="0"/>
        <w:spacing w:before="100" w:beforeAutospacing="1" w:after="100" w:afterAutospacing="1" w:line="240" w:lineRule="auto"/>
        <w:ind w:left="0"/>
        <w:outlineLvl w:val="1"/>
        <w:rPr>
          <w:sz w:val="18"/>
          <w:szCs w:val="18"/>
        </w:rPr>
      </w:pPr>
      <w:r w:rsidRPr="001329A0">
        <w:rPr>
          <w:sz w:val="18"/>
          <w:szCs w:val="18"/>
        </w:rPr>
        <w:t xml:space="preserve">This is the folder where you will be defining all the routes that your app will serve. Your controllers will handle web requests and interact with your models to process and retrieve data. </w:t>
      </w:r>
    </w:p>
    <w:p w:rsidR="00F42B67" w:rsidRPr="001329A0" w:rsidRDefault="00F42B67" w:rsidP="00F42B67">
      <w:pPr>
        <w:pStyle w:val="ListParagraph"/>
        <w:bidi w:val="0"/>
        <w:spacing w:before="100" w:beforeAutospacing="1" w:after="100" w:afterAutospacing="1" w:line="240" w:lineRule="auto"/>
        <w:ind w:left="0"/>
        <w:outlineLvl w:val="1"/>
        <w:rPr>
          <w:sz w:val="18"/>
          <w:szCs w:val="18"/>
        </w:rPr>
      </w:pPr>
      <w:r w:rsidRPr="001329A0">
        <w:rPr>
          <w:sz w:val="18"/>
          <w:szCs w:val="18"/>
        </w:rPr>
        <w:t>Usually you will have at least one file for each logical part of your application. For example, one file to handle quizzes action, another file to handle requests about questions and so on.</w:t>
      </w:r>
    </w:p>
    <w:p w:rsidR="00F42B67" w:rsidRPr="001329A0" w:rsidRDefault="00F42B67" w:rsidP="00F42B67">
      <w:pPr>
        <w:pStyle w:val="ListParagraph"/>
        <w:bidi w:val="0"/>
        <w:spacing w:before="100" w:beforeAutospacing="1" w:after="100" w:afterAutospacing="1" w:line="240" w:lineRule="auto"/>
        <w:ind w:left="0"/>
        <w:outlineLvl w:val="1"/>
        <w:rPr>
          <w:sz w:val="18"/>
          <w:szCs w:val="18"/>
        </w:rPr>
      </w:pPr>
    </w:p>
    <w:p w:rsidR="00F42B67" w:rsidRPr="00F42B67" w:rsidRDefault="00F42B67" w:rsidP="00F42B67">
      <w:pPr>
        <w:pStyle w:val="ListParagraph"/>
        <w:bidi w:val="0"/>
        <w:spacing w:before="100" w:beforeAutospacing="1" w:after="100" w:afterAutospacing="1" w:line="240" w:lineRule="auto"/>
        <w:ind w:left="0"/>
        <w:outlineLvl w:val="1"/>
        <w:rPr>
          <w:color w:val="099BDD" w:themeColor="text2"/>
          <w:sz w:val="18"/>
          <w:szCs w:val="18"/>
          <w:u w:val="single"/>
        </w:rPr>
      </w:pPr>
      <w:r w:rsidRPr="00F42B67">
        <w:rPr>
          <w:color w:val="099BDD" w:themeColor="text2"/>
          <w:sz w:val="18"/>
          <w:szCs w:val="18"/>
          <w:u w:val="single"/>
        </w:rPr>
        <w:t xml:space="preserve">Create a controllerHandler.js in </w:t>
      </w:r>
      <w:proofErr w:type="gramStart"/>
      <w:r w:rsidRPr="00F42B67">
        <w:rPr>
          <w:color w:val="099BDD" w:themeColor="text2"/>
          <w:sz w:val="18"/>
          <w:szCs w:val="18"/>
          <w:u w:val="single"/>
        </w:rPr>
        <w:t>controllers</w:t>
      </w:r>
      <w:proofErr w:type="gramEnd"/>
      <w:r w:rsidRPr="00F42B67">
        <w:rPr>
          <w:color w:val="099BDD" w:themeColor="text2"/>
          <w:sz w:val="18"/>
          <w:szCs w:val="18"/>
          <w:u w:val="single"/>
        </w:rPr>
        <w:t xml:space="preserve"> folder.</w:t>
      </w:r>
    </w:p>
    <w:p w:rsidR="00F42B67" w:rsidRPr="001329A0" w:rsidRDefault="00F42B67" w:rsidP="00F42B67">
      <w:pPr>
        <w:pStyle w:val="ListParagraph"/>
        <w:bidi w:val="0"/>
        <w:spacing w:before="100" w:beforeAutospacing="1" w:after="100" w:afterAutospacing="1" w:line="240" w:lineRule="auto"/>
        <w:ind w:left="0"/>
        <w:outlineLvl w:val="1"/>
        <w:rPr>
          <w:sz w:val="18"/>
          <w:szCs w:val="18"/>
        </w:rPr>
      </w:pPr>
    </w:p>
    <w:p w:rsidR="00F42B67" w:rsidRPr="001329A0" w:rsidRDefault="00F42B67" w:rsidP="00F42B67">
      <w:pPr>
        <w:pStyle w:val="ListParagraph"/>
        <w:bidi w:val="0"/>
        <w:spacing w:before="100" w:beforeAutospacing="1" w:after="100" w:afterAutospacing="1" w:line="240" w:lineRule="auto"/>
        <w:ind w:left="0"/>
        <w:outlineLvl w:val="1"/>
        <w:rPr>
          <w:sz w:val="18"/>
          <w:szCs w:val="18"/>
        </w:rPr>
      </w:pPr>
      <w:r w:rsidRPr="001329A0">
        <w:rPr>
          <w:sz w:val="18"/>
          <w:szCs w:val="18"/>
        </w:rPr>
        <w:t>Add the following code to controllerHandler.js</w:t>
      </w:r>
    </w:p>
    <w:p w:rsidR="00F42B67" w:rsidRPr="001329A0" w:rsidRDefault="00F42B67" w:rsidP="00F42B67">
      <w:pPr>
        <w:shd w:val="clear" w:color="auto" w:fill="1E1E1E"/>
        <w:spacing w:after="0" w:line="285" w:lineRule="atLeast"/>
        <w:rPr>
          <w:rFonts w:ascii="Consolas" w:eastAsia="Times New Roman" w:hAnsi="Consolas" w:cs="Times New Roman"/>
          <w:color w:val="D4D4D4"/>
          <w:sz w:val="12"/>
          <w:szCs w:val="12"/>
        </w:rPr>
      </w:pPr>
      <w:proofErr w:type="spellStart"/>
      <w:r w:rsidRPr="001329A0">
        <w:rPr>
          <w:rFonts w:ascii="Consolas" w:eastAsia="Times New Roman" w:hAnsi="Consolas" w:cs="Times New Roman"/>
          <w:color w:val="569CD6"/>
          <w:sz w:val="12"/>
          <w:szCs w:val="12"/>
        </w:rPr>
        <w:t>const</w:t>
      </w:r>
      <w:proofErr w:type="spellEnd"/>
      <w:r w:rsidRPr="001329A0">
        <w:rPr>
          <w:rFonts w:ascii="Consolas" w:eastAsia="Times New Roman" w:hAnsi="Consolas" w:cs="Times New Roman"/>
          <w:color w:val="D4D4D4"/>
          <w:sz w:val="12"/>
          <w:szCs w:val="12"/>
        </w:rPr>
        <w:t xml:space="preserve"> </w:t>
      </w:r>
      <w:proofErr w:type="spellStart"/>
      <w:r w:rsidRPr="001329A0">
        <w:rPr>
          <w:rFonts w:ascii="Consolas" w:eastAsia="Times New Roman" w:hAnsi="Consolas" w:cs="Times New Roman"/>
          <w:color w:val="9CDCFE"/>
          <w:sz w:val="12"/>
          <w:szCs w:val="12"/>
        </w:rPr>
        <w:t>ApiError</w:t>
      </w:r>
      <w:proofErr w:type="spellEnd"/>
      <w:r w:rsidRPr="001329A0">
        <w:rPr>
          <w:rFonts w:ascii="Consolas" w:eastAsia="Times New Roman" w:hAnsi="Consolas" w:cs="Times New Roman"/>
          <w:color w:val="D4D4D4"/>
          <w:sz w:val="12"/>
          <w:szCs w:val="12"/>
        </w:rPr>
        <w:t xml:space="preserve"> = </w:t>
      </w:r>
      <w:r w:rsidRPr="001329A0">
        <w:rPr>
          <w:rFonts w:ascii="Consolas" w:eastAsia="Times New Roman" w:hAnsi="Consolas" w:cs="Times New Roman"/>
          <w:color w:val="DCDCAA"/>
          <w:sz w:val="12"/>
          <w:szCs w:val="12"/>
        </w:rPr>
        <w:t>require</w:t>
      </w:r>
      <w:r w:rsidRPr="001329A0">
        <w:rPr>
          <w:rFonts w:ascii="Consolas" w:eastAsia="Times New Roman" w:hAnsi="Consolas" w:cs="Times New Roman"/>
          <w:color w:val="D4D4D4"/>
          <w:sz w:val="12"/>
          <w:szCs w:val="12"/>
        </w:rPr>
        <w:t>(</w:t>
      </w:r>
      <w:proofErr w:type="gramStart"/>
      <w:r w:rsidRPr="001329A0">
        <w:rPr>
          <w:rFonts w:ascii="Consolas" w:eastAsia="Times New Roman" w:hAnsi="Consolas" w:cs="Times New Roman"/>
          <w:color w:val="CE9178"/>
          <w:sz w:val="12"/>
          <w:szCs w:val="12"/>
        </w:rPr>
        <w:t>'..</w:t>
      </w:r>
      <w:proofErr w:type="gramEnd"/>
      <w:r w:rsidRPr="001329A0">
        <w:rPr>
          <w:rFonts w:ascii="Consolas" w:eastAsia="Times New Roman" w:hAnsi="Consolas" w:cs="Times New Roman"/>
          <w:color w:val="CE9178"/>
          <w:sz w:val="12"/>
          <w:szCs w:val="12"/>
        </w:rPr>
        <w:t>/helpers/</w:t>
      </w:r>
      <w:proofErr w:type="spellStart"/>
      <w:r w:rsidRPr="001329A0">
        <w:rPr>
          <w:rFonts w:ascii="Consolas" w:eastAsia="Times New Roman" w:hAnsi="Consolas" w:cs="Times New Roman"/>
          <w:color w:val="CE9178"/>
          <w:sz w:val="12"/>
          <w:szCs w:val="12"/>
        </w:rPr>
        <w:t>apiError</w:t>
      </w:r>
      <w:proofErr w:type="spellEnd"/>
      <w:r w:rsidRPr="001329A0">
        <w:rPr>
          <w:rFonts w:ascii="Consolas" w:eastAsia="Times New Roman" w:hAnsi="Consolas" w:cs="Times New Roman"/>
          <w:color w:val="CE9178"/>
          <w:sz w:val="12"/>
          <w:szCs w:val="12"/>
        </w:rPr>
        <w:t>'</w:t>
      </w:r>
      <w:r w:rsidRPr="001329A0">
        <w:rPr>
          <w:rFonts w:ascii="Consolas" w:eastAsia="Times New Roman" w:hAnsi="Consolas" w:cs="Times New Roman"/>
          <w:color w:val="D4D4D4"/>
          <w:sz w:val="12"/>
          <w:szCs w:val="12"/>
        </w:rPr>
        <w:t>)</w:t>
      </w:r>
      <w:r w:rsidRPr="001D4E4C">
        <w:rPr>
          <w:rFonts w:ascii="Consolas" w:eastAsia="Times New Roman" w:hAnsi="Consolas" w:cs="Times New Roman"/>
          <w:color w:val="D4D4D4"/>
          <w:sz w:val="12"/>
          <w:szCs w:val="12"/>
        </w:rPr>
        <w:t xml:space="preserve"> // we will define later</w:t>
      </w:r>
    </w:p>
    <w:p w:rsidR="00F42B67" w:rsidRPr="001329A0" w:rsidRDefault="00F42B67" w:rsidP="00F42B67">
      <w:pPr>
        <w:shd w:val="clear" w:color="auto" w:fill="1E1E1E"/>
        <w:spacing w:after="0" w:line="285" w:lineRule="atLeast"/>
        <w:rPr>
          <w:rFonts w:ascii="Consolas" w:eastAsia="Times New Roman" w:hAnsi="Consolas" w:cs="Times New Roman"/>
          <w:color w:val="D4D4D4"/>
          <w:sz w:val="12"/>
          <w:szCs w:val="12"/>
        </w:rPr>
      </w:pPr>
      <w:proofErr w:type="spellStart"/>
      <w:r w:rsidRPr="001329A0">
        <w:rPr>
          <w:rFonts w:ascii="Consolas" w:eastAsia="Times New Roman" w:hAnsi="Consolas" w:cs="Times New Roman"/>
          <w:color w:val="569CD6"/>
          <w:sz w:val="12"/>
          <w:szCs w:val="12"/>
        </w:rPr>
        <w:t>const</w:t>
      </w:r>
      <w:proofErr w:type="spellEnd"/>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9CDCFE"/>
          <w:sz w:val="12"/>
          <w:szCs w:val="12"/>
        </w:rPr>
        <w:t>logger</w:t>
      </w:r>
      <w:r w:rsidRPr="001329A0">
        <w:rPr>
          <w:rFonts w:ascii="Consolas" w:eastAsia="Times New Roman" w:hAnsi="Consolas" w:cs="Times New Roman"/>
          <w:color w:val="D4D4D4"/>
          <w:sz w:val="12"/>
          <w:szCs w:val="12"/>
        </w:rPr>
        <w:t xml:space="preserve"> = </w:t>
      </w:r>
      <w:r w:rsidRPr="001329A0">
        <w:rPr>
          <w:rFonts w:ascii="Consolas" w:eastAsia="Times New Roman" w:hAnsi="Consolas" w:cs="Times New Roman"/>
          <w:color w:val="DCDCAA"/>
          <w:sz w:val="12"/>
          <w:szCs w:val="12"/>
        </w:rPr>
        <w:t>require</w:t>
      </w:r>
      <w:r w:rsidRPr="001329A0">
        <w:rPr>
          <w:rFonts w:ascii="Consolas" w:eastAsia="Times New Roman" w:hAnsi="Consolas" w:cs="Times New Roman"/>
          <w:color w:val="D4D4D4"/>
          <w:sz w:val="12"/>
          <w:szCs w:val="12"/>
        </w:rPr>
        <w:t>(</w:t>
      </w:r>
      <w:proofErr w:type="gramStart"/>
      <w:r w:rsidRPr="001329A0">
        <w:rPr>
          <w:rFonts w:ascii="Consolas" w:eastAsia="Times New Roman" w:hAnsi="Consolas" w:cs="Times New Roman"/>
          <w:color w:val="CE9178"/>
          <w:sz w:val="12"/>
          <w:szCs w:val="12"/>
        </w:rPr>
        <w:t>'..</w:t>
      </w:r>
      <w:proofErr w:type="gramEnd"/>
      <w:r w:rsidRPr="001329A0">
        <w:rPr>
          <w:rFonts w:ascii="Consolas" w:eastAsia="Times New Roman" w:hAnsi="Consolas" w:cs="Times New Roman"/>
          <w:color w:val="CE9178"/>
          <w:sz w:val="12"/>
          <w:szCs w:val="12"/>
        </w:rPr>
        <w:t>/log'</w:t>
      </w:r>
      <w:r w:rsidRPr="001329A0">
        <w:rPr>
          <w:rFonts w:ascii="Consolas" w:eastAsia="Times New Roman" w:hAnsi="Consolas" w:cs="Times New Roman"/>
          <w:color w:val="D4D4D4"/>
          <w:sz w:val="12"/>
          <w:szCs w:val="12"/>
        </w:rPr>
        <w:t>);</w:t>
      </w:r>
    </w:p>
    <w:p w:rsidR="00F42B67" w:rsidRPr="001329A0" w:rsidRDefault="00F42B67" w:rsidP="00F42B67">
      <w:pPr>
        <w:shd w:val="clear" w:color="auto" w:fill="1E1E1E"/>
        <w:spacing w:after="0" w:line="285" w:lineRule="atLeast"/>
        <w:rPr>
          <w:rFonts w:ascii="Consolas" w:eastAsia="Times New Roman" w:hAnsi="Consolas" w:cs="Times New Roman"/>
          <w:color w:val="D4D4D4"/>
          <w:sz w:val="12"/>
          <w:szCs w:val="12"/>
        </w:rPr>
      </w:pPr>
      <w:proofErr w:type="spellStart"/>
      <w:r w:rsidRPr="001329A0">
        <w:rPr>
          <w:rFonts w:ascii="Consolas" w:eastAsia="Times New Roman" w:hAnsi="Consolas" w:cs="Times New Roman"/>
          <w:color w:val="569CD6"/>
          <w:sz w:val="12"/>
          <w:szCs w:val="12"/>
        </w:rPr>
        <w:t>const</w:t>
      </w:r>
      <w:proofErr w:type="spellEnd"/>
      <w:r w:rsidRPr="001329A0">
        <w:rPr>
          <w:rFonts w:ascii="Consolas" w:eastAsia="Times New Roman" w:hAnsi="Consolas" w:cs="Times New Roman"/>
          <w:color w:val="D4D4D4"/>
          <w:sz w:val="12"/>
          <w:szCs w:val="12"/>
        </w:rPr>
        <w:t xml:space="preserve"> </w:t>
      </w:r>
      <w:proofErr w:type="spellStart"/>
      <w:r w:rsidRPr="001329A0">
        <w:rPr>
          <w:rFonts w:ascii="Consolas" w:eastAsia="Times New Roman" w:hAnsi="Consolas" w:cs="Times New Roman"/>
          <w:color w:val="DCDCAA"/>
          <w:sz w:val="12"/>
          <w:szCs w:val="12"/>
        </w:rPr>
        <w:t>controllerHandler</w:t>
      </w:r>
      <w:proofErr w:type="spellEnd"/>
      <w:r w:rsidRPr="001329A0">
        <w:rPr>
          <w:rFonts w:ascii="Consolas" w:eastAsia="Times New Roman" w:hAnsi="Consolas" w:cs="Times New Roman"/>
          <w:color w:val="D4D4D4"/>
          <w:sz w:val="12"/>
          <w:szCs w:val="12"/>
        </w:rPr>
        <w:t xml:space="preserve"> = (</w:t>
      </w:r>
      <w:r w:rsidRPr="001329A0">
        <w:rPr>
          <w:rFonts w:ascii="Consolas" w:eastAsia="Times New Roman" w:hAnsi="Consolas" w:cs="Times New Roman"/>
          <w:color w:val="9CDCFE"/>
          <w:sz w:val="12"/>
          <w:szCs w:val="12"/>
        </w:rPr>
        <w:t>promise</w:t>
      </w:r>
      <w:r w:rsidRPr="001329A0">
        <w:rPr>
          <w:rFonts w:ascii="Consolas" w:eastAsia="Times New Roman" w:hAnsi="Consolas" w:cs="Times New Roman"/>
          <w:color w:val="D4D4D4"/>
          <w:sz w:val="12"/>
          <w:szCs w:val="12"/>
        </w:rPr>
        <w:t xml:space="preserve">, </w:t>
      </w:r>
      <w:proofErr w:type="spellStart"/>
      <w:r w:rsidRPr="001329A0">
        <w:rPr>
          <w:rFonts w:ascii="Consolas" w:eastAsia="Times New Roman" w:hAnsi="Consolas" w:cs="Times New Roman"/>
          <w:color w:val="9CDCFE"/>
          <w:sz w:val="12"/>
          <w:szCs w:val="12"/>
        </w:rPr>
        <w:t>params</w:t>
      </w:r>
      <w:proofErr w:type="spellEnd"/>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569CD6"/>
          <w:sz w:val="12"/>
          <w:szCs w:val="12"/>
        </w:rPr>
        <w:t>=&gt;</w:t>
      </w:r>
      <w:r w:rsidRPr="001329A0">
        <w:rPr>
          <w:rFonts w:ascii="Consolas" w:eastAsia="Times New Roman" w:hAnsi="Consolas" w:cs="Times New Roman"/>
          <w:color w:val="D4D4D4"/>
          <w:sz w:val="12"/>
          <w:szCs w:val="12"/>
        </w:rPr>
        <w:t xml:space="preserve"> (</w:t>
      </w:r>
      <w:proofErr w:type="spellStart"/>
      <w:r w:rsidRPr="001329A0">
        <w:rPr>
          <w:rFonts w:ascii="Consolas" w:eastAsia="Times New Roman" w:hAnsi="Consolas" w:cs="Times New Roman"/>
          <w:color w:val="9CDCFE"/>
          <w:sz w:val="12"/>
          <w:szCs w:val="12"/>
        </w:rPr>
        <w:t>req</w:t>
      </w:r>
      <w:proofErr w:type="spellEnd"/>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9CDCFE"/>
          <w:sz w:val="12"/>
          <w:szCs w:val="12"/>
        </w:rPr>
        <w:t>res</w:t>
      </w: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9CDCFE"/>
          <w:sz w:val="12"/>
          <w:szCs w:val="12"/>
        </w:rPr>
        <w:t>next</w:t>
      </w: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569CD6"/>
          <w:sz w:val="12"/>
          <w:szCs w:val="12"/>
        </w:rPr>
        <w:t>=&gt;</w:t>
      </w:r>
      <w:r w:rsidRPr="001329A0">
        <w:rPr>
          <w:rFonts w:ascii="Consolas" w:eastAsia="Times New Roman" w:hAnsi="Consolas" w:cs="Times New Roman"/>
          <w:color w:val="D4D4D4"/>
          <w:sz w:val="12"/>
          <w:szCs w:val="12"/>
        </w:rPr>
        <w:t xml:space="preserve"> {</w:t>
      </w:r>
    </w:p>
    <w:p w:rsidR="00F42B67" w:rsidRPr="001329A0" w:rsidRDefault="00F42B67" w:rsidP="00F42B67">
      <w:pPr>
        <w:shd w:val="clear" w:color="auto" w:fill="1E1E1E"/>
        <w:spacing w:after="0" w:line="285" w:lineRule="atLeast"/>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proofErr w:type="spellStart"/>
      <w:r w:rsidRPr="001329A0">
        <w:rPr>
          <w:rFonts w:ascii="Consolas" w:eastAsia="Times New Roman" w:hAnsi="Consolas" w:cs="Times New Roman"/>
          <w:color w:val="569CD6"/>
          <w:sz w:val="12"/>
          <w:szCs w:val="12"/>
        </w:rPr>
        <w:t>const</w:t>
      </w:r>
      <w:proofErr w:type="spellEnd"/>
      <w:r w:rsidRPr="001329A0">
        <w:rPr>
          <w:rFonts w:ascii="Consolas" w:eastAsia="Times New Roman" w:hAnsi="Consolas" w:cs="Times New Roman"/>
          <w:color w:val="D4D4D4"/>
          <w:sz w:val="12"/>
          <w:szCs w:val="12"/>
        </w:rPr>
        <w:t xml:space="preserve"> </w:t>
      </w:r>
      <w:proofErr w:type="spellStart"/>
      <w:r w:rsidRPr="001329A0">
        <w:rPr>
          <w:rFonts w:ascii="Consolas" w:eastAsia="Times New Roman" w:hAnsi="Consolas" w:cs="Times New Roman"/>
          <w:color w:val="9CDCFE"/>
          <w:sz w:val="12"/>
          <w:szCs w:val="12"/>
        </w:rPr>
        <w:t>boundParams</w:t>
      </w:r>
      <w:proofErr w:type="spellEnd"/>
      <w:r w:rsidRPr="001329A0">
        <w:rPr>
          <w:rFonts w:ascii="Consolas" w:eastAsia="Times New Roman" w:hAnsi="Consolas" w:cs="Times New Roman"/>
          <w:color w:val="D4D4D4"/>
          <w:sz w:val="12"/>
          <w:szCs w:val="12"/>
        </w:rPr>
        <w:t xml:space="preserve"> = </w:t>
      </w:r>
      <w:proofErr w:type="spellStart"/>
      <w:proofErr w:type="gramStart"/>
      <w:r w:rsidRPr="001329A0">
        <w:rPr>
          <w:rFonts w:ascii="Consolas" w:eastAsia="Times New Roman" w:hAnsi="Consolas" w:cs="Times New Roman"/>
          <w:color w:val="9CDCFE"/>
          <w:sz w:val="12"/>
          <w:szCs w:val="12"/>
        </w:rPr>
        <w:t>params</w:t>
      </w:r>
      <w:proofErr w:type="spellEnd"/>
      <w:r w:rsidRPr="001329A0">
        <w:rPr>
          <w:rFonts w:ascii="Consolas" w:eastAsia="Times New Roman" w:hAnsi="Consolas" w:cs="Times New Roman"/>
          <w:color w:val="D4D4D4"/>
          <w:sz w:val="12"/>
          <w:szCs w:val="12"/>
        </w:rPr>
        <w:t xml:space="preserve"> ?</w:t>
      </w:r>
      <w:proofErr w:type="gramEnd"/>
      <w:r w:rsidRPr="001329A0">
        <w:rPr>
          <w:rFonts w:ascii="Consolas" w:eastAsia="Times New Roman" w:hAnsi="Consolas" w:cs="Times New Roman"/>
          <w:color w:val="D4D4D4"/>
          <w:sz w:val="12"/>
          <w:szCs w:val="12"/>
        </w:rPr>
        <w:t xml:space="preserve"> </w:t>
      </w:r>
      <w:proofErr w:type="spellStart"/>
      <w:r w:rsidRPr="001329A0">
        <w:rPr>
          <w:rFonts w:ascii="Consolas" w:eastAsia="Times New Roman" w:hAnsi="Consolas" w:cs="Times New Roman"/>
          <w:color w:val="DCDCAA"/>
          <w:sz w:val="12"/>
          <w:szCs w:val="12"/>
        </w:rPr>
        <w:t>params</w:t>
      </w:r>
      <w:proofErr w:type="spellEnd"/>
      <w:r w:rsidRPr="001329A0">
        <w:rPr>
          <w:rFonts w:ascii="Consolas" w:eastAsia="Times New Roman" w:hAnsi="Consolas" w:cs="Times New Roman"/>
          <w:color w:val="D4D4D4"/>
          <w:sz w:val="12"/>
          <w:szCs w:val="12"/>
        </w:rPr>
        <w:t>(</w:t>
      </w:r>
      <w:proofErr w:type="spellStart"/>
      <w:r w:rsidRPr="001329A0">
        <w:rPr>
          <w:rFonts w:ascii="Consolas" w:eastAsia="Times New Roman" w:hAnsi="Consolas" w:cs="Times New Roman"/>
          <w:color w:val="9CDCFE"/>
          <w:sz w:val="12"/>
          <w:szCs w:val="12"/>
        </w:rPr>
        <w:t>req</w:t>
      </w:r>
      <w:proofErr w:type="spellEnd"/>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9CDCFE"/>
          <w:sz w:val="12"/>
          <w:szCs w:val="12"/>
        </w:rPr>
        <w:t>res</w:t>
      </w: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9CDCFE"/>
          <w:sz w:val="12"/>
          <w:szCs w:val="12"/>
        </w:rPr>
        <w:t>next</w:t>
      </w:r>
      <w:r w:rsidRPr="001329A0">
        <w:rPr>
          <w:rFonts w:ascii="Consolas" w:eastAsia="Times New Roman" w:hAnsi="Consolas" w:cs="Times New Roman"/>
          <w:color w:val="D4D4D4"/>
          <w:sz w:val="12"/>
          <w:szCs w:val="12"/>
        </w:rPr>
        <w:t xml:space="preserve">) : []; </w:t>
      </w:r>
    </w:p>
    <w:p w:rsidR="00F42B67" w:rsidRPr="001329A0" w:rsidRDefault="00F42B67" w:rsidP="00F42B67">
      <w:pPr>
        <w:shd w:val="clear" w:color="auto" w:fill="1E1E1E"/>
        <w:spacing w:after="0" w:line="285" w:lineRule="atLeast"/>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proofErr w:type="gramStart"/>
      <w:r w:rsidRPr="001329A0">
        <w:rPr>
          <w:rFonts w:ascii="Consolas" w:eastAsia="Times New Roman" w:hAnsi="Consolas" w:cs="Times New Roman"/>
          <w:color w:val="DCDCAA"/>
          <w:sz w:val="12"/>
          <w:szCs w:val="12"/>
        </w:rPr>
        <w:t>promise</w:t>
      </w:r>
      <w:r w:rsidRPr="001329A0">
        <w:rPr>
          <w:rFonts w:ascii="Consolas" w:eastAsia="Times New Roman" w:hAnsi="Consolas" w:cs="Times New Roman"/>
          <w:color w:val="D4D4D4"/>
          <w:sz w:val="12"/>
          <w:szCs w:val="12"/>
        </w:rPr>
        <w:t>(</w:t>
      </w:r>
      <w:proofErr w:type="gramEnd"/>
      <w:r w:rsidRPr="001329A0">
        <w:rPr>
          <w:rFonts w:ascii="Consolas" w:eastAsia="Times New Roman" w:hAnsi="Consolas" w:cs="Times New Roman"/>
          <w:color w:val="D4D4D4"/>
          <w:sz w:val="12"/>
          <w:szCs w:val="12"/>
        </w:rPr>
        <w:t>...</w:t>
      </w:r>
      <w:proofErr w:type="spellStart"/>
      <w:r w:rsidRPr="001329A0">
        <w:rPr>
          <w:rFonts w:ascii="Consolas" w:eastAsia="Times New Roman" w:hAnsi="Consolas" w:cs="Times New Roman"/>
          <w:color w:val="9CDCFE"/>
          <w:sz w:val="12"/>
          <w:szCs w:val="12"/>
        </w:rPr>
        <w:t>boundParams</w:t>
      </w:r>
      <w:proofErr w:type="spellEnd"/>
      <w:r w:rsidRPr="001329A0">
        <w:rPr>
          <w:rFonts w:ascii="Consolas" w:eastAsia="Times New Roman" w:hAnsi="Consolas" w:cs="Times New Roman"/>
          <w:color w:val="D4D4D4"/>
          <w:sz w:val="12"/>
          <w:szCs w:val="12"/>
        </w:rPr>
        <w:t>)</w:t>
      </w:r>
    </w:p>
    <w:p w:rsidR="00F42B67" w:rsidRPr="001329A0" w:rsidRDefault="00F42B67" w:rsidP="00F42B67">
      <w:pPr>
        <w:shd w:val="clear" w:color="auto" w:fill="1E1E1E"/>
        <w:spacing w:after="0" w:line="285" w:lineRule="atLeast"/>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proofErr w:type="gramStart"/>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DCDCAA"/>
          <w:sz w:val="12"/>
          <w:szCs w:val="12"/>
        </w:rPr>
        <w:t>then</w:t>
      </w:r>
      <w:proofErr w:type="gramEnd"/>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9CDCFE"/>
          <w:sz w:val="12"/>
          <w:szCs w:val="12"/>
        </w:rPr>
        <w:t>result</w:t>
      </w: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569CD6"/>
          <w:sz w:val="12"/>
          <w:szCs w:val="12"/>
        </w:rPr>
        <w:t>=&gt;</w:t>
      </w:r>
      <w:r w:rsidRPr="001329A0">
        <w:rPr>
          <w:rFonts w:ascii="Consolas" w:eastAsia="Times New Roman" w:hAnsi="Consolas" w:cs="Times New Roman"/>
          <w:color w:val="D4D4D4"/>
          <w:sz w:val="12"/>
          <w:szCs w:val="12"/>
        </w:rPr>
        <w:t xml:space="preserve"> (</w:t>
      </w:r>
      <w:proofErr w:type="spellStart"/>
      <w:r w:rsidRPr="001329A0">
        <w:rPr>
          <w:rFonts w:ascii="Consolas" w:eastAsia="Times New Roman" w:hAnsi="Consolas" w:cs="Times New Roman"/>
          <w:color w:val="9CDCFE"/>
          <w:sz w:val="12"/>
          <w:szCs w:val="12"/>
        </w:rPr>
        <w:t>res</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DCDCAA"/>
          <w:sz w:val="12"/>
          <w:szCs w:val="12"/>
        </w:rPr>
        <w:t>status</w:t>
      </w:r>
      <w:proofErr w:type="spellEnd"/>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B5CEA8"/>
          <w:sz w:val="12"/>
          <w:szCs w:val="12"/>
        </w:rPr>
        <w:t>200</w:t>
      </w:r>
      <w:r w:rsidRPr="001329A0">
        <w:rPr>
          <w:rFonts w:ascii="Consolas" w:eastAsia="Times New Roman" w:hAnsi="Consolas" w:cs="Times New Roman"/>
          <w:color w:val="D4D4D4"/>
          <w:sz w:val="12"/>
          <w:szCs w:val="12"/>
        </w:rPr>
        <w:t>).</w:t>
      </w:r>
      <w:proofErr w:type="spellStart"/>
      <w:r w:rsidRPr="001329A0">
        <w:rPr>
          <w:rFonts w:ascii="Consolas" w:eastAsia="Times New Roman" w:hAnsi="Consolas" w:cs="Times New Roman"/>
          <w:color w:val="DCDCAA"/>
          <w:sz w:val="12"/>
          <w:szCs w:val="12"/>
        </w:rPr>
        <w:t>json</w:t>
      </w:r>
      <w:proofErr w:type="spellEnd"/>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result</w:t>
      </w:r>
      <w:r w:rsidRPr="001329A0">
        <w:rPr>
          <w:rFonts w:ascii="Consolas" w:eastAsia="Times New Roman" w:hAnsi="Consolas" w:cs="Times New Roman"/>
          <w:color w:val="D4D4D4"/>
          <w:sz w:val="12"/>
          <w:szCs w:val="12"/>
        </w:rPr>
        <w:t xml:space="preserve"> || { </w:t>
      </w:r>
      <w:r w:rsidRPr="001329A0">
        <w:rPr>
          <w:rFonts w:ascii="Consolas" w:eastAsia="Times New Roman" w:hAnsi="Consolas" w:cs="Times New Roman"/>
          <w:color w:val="9CDCFE"/>
          <w:sz w:val="12"/>
          <w:szCs w:val="12"/>
        </w:rPr>
        <w:t>message:</w:t>
      </w: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CE9178"/>
          <w:sz w:val="12"/>
          <w:szCs w:val="12"/>
        </w:rPr>
        <w:t>'OK'</w:t>
      </w:r>
      <w:r w:rsidRPr="001329A0">
        <w:rPr>
          <w:rFonts w:ascii="Consolas" w:eastAsia="Times New Roman" w:hAnsi="Consolas" w:cs="Times New Roman"/>
          <w:color w:val="D4D4D4"/>
          <w:sz w:val="12"/>
          <w:szCs w:val="12"/>
        </w:rPr>
        <w:t xml:space="preserve"> })))</w:t>
      </w:r>
    </w:p>
    <w:p w:rsidR="00F42B67" w:rsidRPr="001329A0" w:rsidRDefault="00F42B67" w:rsidP="00F42B67">
      <w:pPr>
        <w:shd w:val="clear" w:color="auto" w:fill="1E1E1E"/>
        <w:spacing w:after="0" w:line="285" w:lineRule="atLeast"/>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proofErr w:type="gramStart"/>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DCDCAA"/>
          <w:sz w:val="12"/>
          <w:szCs w:val="12"/>
        </w:rPr>
        <w:t>catch</w:t>
      </w:r>
      <w:proofErr w:type="gramEnd"/>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error</w:t>
      </w: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569CD6"/>
          <w:sz w:val="12"/>
          <w:szCs w:val="12"/>
        </w:rPr>
        <w:t>=&gt;</w:t>
      </w: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DCDCAA"/>
          <w:sz w:val="12"/>
          <w:szCs w:val="12"/>
        </w:rPr>
        <w:t>next</w:t>
      </w:r>
      <w:r w:rsidRPr="001329A0">
        <w:rPr>
          <w:rFonts w:ascii="Consolas" w:eastAsia="Times New Roman" w:hAnsi="Consolas" w:cs="Times New Roman"/>
          <w:color w:val="D4D4D4"/>
          <w:sz w:val="12"/>
          <w:szCs w:val="12"/>
        </w:rPr>
        <w:t>(</w:t>
      </w:r>
      <w:proofErr w:type="spellStart"/>
      <w:r w:rsidRPr="001329A0">
        <w:rPr>
          <w:rFonts w:ascii="Consolas" w:eastAsia="Times New Roman" w:hAnsi="Consolas" w:cs="Times New Roman"/>
          <w:color w:val="4EC9B0"/>
          <w:sz w:val="12"/>
          <w:szCs w:val="12"/>
        </w:rPr>
        <w:t>Object</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prototype</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isPrototypeOf</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DCDCAA"/>
          <w:sz w:val="12"/>
          <w:szCs w:val="12"/>
        </w:rPr>
        <w:t>call</w:t>
      </w:r>
      <w:proofErr w:type="spellEnd"/>
      <w:r w:rsidRPr="001329A0">
        <w:rPr>
          <w:rFonts w:ascii="Consolas" w:eastAsia="Times New Roman" w:hAnsi="Consolas" w:cs="Times New Roman"/>
          <w:color w:val="D4D4D4"/>
          <w:sz w:val="12"/>
          <w:szCs w:val="12"/>
        </w:rPr>
        <w:t>(</w:t>
      </w:r>
      <w:proofErr w:type="spellStart"/>
      <w:r w:rsidRPr="001329A0">
        <w:rPr>
          <w:rFonts w:ascii="Consolas" w:eastAsia="Times New Roman" w:hAnsi="Consolas" w:cs="Times New Roman"/>
          <w:color w:val="4EC9B0"/>
          <w:sz w:val="12"/>
          <w:szCs w:val="12"/>
        </w:rPr>
        <w:t>ApiError</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prototype</w:t>
      </w:r>
      <w:proofErr w:type="spellEnd"/>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9CDCFE"/>
          <w:sz w:val="12"/>
          <w:szCs w:val="12"/>
        </w:rPr>
        <w:t>error</w:t>
      </w:r>
      <w:r w:rsidRPr="001329A0">
        <w:rPr>
          <w:rFonts w:ascii="Consolas" w:eastAsia="Times New Roman" w:hAnsi="Consolas" w:cs="Times New Roman"/>
          <w:color w:val="D4D4D4"/>
          <w:sz w:val="12"/>
          <w:szCs w:val="12"/>
        </w:rPr>
        <w:t xml:space="preserve">) ? </w:t>
      </w:r>
      <w:r w:rsidRPr="001329A0">
        <w:rPr>
          <w:rFonts w:ascii="Consolas" w:eastAsia="Times New Roman" w:hAnsi="Consolas" w:cs="Times New Roman"/>
          <w:color w:val="9CDCFE"/>
          <w:sz w:val="12"/>
          <w:szCs w:val="12"/>
        </w:rPr>
        <w:t>error</w:t>
      </w:r>
      <w:r w:rsidRPr="001329A0">
        <w:rPr>
          <w:rFonts w:ascii="Consolas" w:eastAsia="Times New Roman" w:hAnsi="Consolas" w:cs="Times New Roman"/>
          <w:color w:val="D4D4D4"/>
          <w:sz w:val="12"/>
          <w:szCs w:val="12"/>
        </w:rPr>
        <w:t xml:space="preserve"> : </w:t>
      </w:r>
      <w:r w:rsidRPr="001329A0">
        <w:rPr>
          <w:rFonts w:ascii="Consolas" w:eastAsia="Times New Roman" w:hAnsi="Consolas" w:cs="Times New Roman"/>
          <w:color w:val="569CD6"/>
          <w:sz w:val="12"/>
          <w:szCs w:val="12"/>
        </w:rPr>
        <w:t>new</w:t>
      </w:r>
      <w:r w:rsidRPr="001329A0">
        <w:rPr>
          <w:rFonts w:ascii="Consolas" w:eastAsia="Times New Roman" w:hAnsi="Consolas" w:cs="Times New Roman"/>
          <w:color w:val="D4D4D4"/>
          <w:sz w:val="12"/>
          <w:szCs w:val="12"/>
        </w:rPr>
        <w:t xml:space="preserve"> </w:t>
      </w:r>
      <w:proofErr w:type="spellStart"/>
      <w:r w:rsidRPr="001329A0">
        <w:rPr>
          <w:rFonts w:ascii="Consolas" w:eastAsia="Times New Roman" w:hAnsi="Consolas" w:cs="Times New Roman"/>
          <w:color w:val="4EC9B0"/>
          <w:sz w:val="12"/>
          <w:szCs w:val="12"/>
        </w:rPr>
        <w:t>ApiError</w:t>
      </w:r>
      <w:proofErr w:type="spellEnd"/>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error</w:t>
      </w:r>
      <w:r w:rsidRPr="001329A0">
        <w:rPr>
          <w:rFonts w:ascii="Consolas" w:eastAsia="Times New Roman" w:hAnsi="Consolas" w:cs="Times New Roman"/>
          <w:color w:val="D4D4D4"/>
          <w:sz w:val="12"/>
          <w:szCs w:val="12"/>
        </w:rPr>
        <w:t>))))</w:t>
      </w:r>
    </w:p>
    <w:p w:rsidR="00F42B67" w:rsidRPr="001329A0" w:rsidRDefault="00F42B67" w:rsidP="00F42B67">
      <w:pPr>
        <w:shd w:val="clear" w:color="auto" w:fill="1E1E1E"/>
        <w:spacing w:after="0" w:line="285" w:lineRule="atLeast"/>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p>
    <w:p w:rsidR="00F42B67" w:rsidRPr="001329A0" w:rsidRDefault="00F42B67" w:rsidP="00F42B67">
      <w:pPr>
        <w:shd w:val="clear" w:color="auto" w:fill="1E1E1E"/>
        <w:spacing w:after="0" w:line="285" w:lineRule="atLeast"/>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proofErr w:type="spellStart"/>
      <w:proofErr w:type="gramStart"/>
      <w:r w:rsidRPr="001329A0">
        <w:rPr>
          <w:rFonts w:ascii="Consolas" w:eastAsia="Times New Roman" w:hAnsi="Consolas" w:cs="Times New Roman"/>
          <w:color w:val="4EC9B0"/>
          <w:sz w:val="12"/>
          <w:szCs w:val="12"/>
        </w:rPr>
        <w:t>module</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4EC9B0"/>
          <w:sz w:val="12"/>
          <w:szCs w:val="12"/>
        </w:rPr>
        <w:t>exports</w:t>
      </w:r>
      <w:proofErr w:type="spellEnd"/>
      <w:proofErr w:type="gramEnd"/>
      <w:r w:rsidRPr="001329A0">
        <w:rPr>
          <w:rFonts w:ascii="Consolas" w:eastAsia="Times New Roman" w:hAnsi="Consolas" w:cs="Times New Roman"/>
          <w:color w:val="D4D4D4"/>
          <w:sz w:val="12"/>
          <w:szCs w:val="12"/>
        </w:rPr>
        <w:t xml:space="preserve"> = </w:t>
      </w:r>
      <w:proofErr w:type="spellStart"/>
      <w:r w:rsidRPr="001329A0">
        <w:rPr>
          <w:rFonts w:ascii="Consolas" w:eastAsia="Times New Roman" w:hAnsi="Consolas" w:cs="Times New Roman"/>
          <w:color w:val="9CDCFE"/>
          <w:sz w:val="12"/>
          <w:szCs w:val="12"/>
        </w:rPr>
        <w:t>controllerHandler</w:t>
      </w:r>
      <w:proofErr w:type="spellEnd"/>
      <w:r w:rsidRPr="001329A0">
        <w:rPr>
          <w:rFonts w:ascii="Consolas" w:eastAsia="Times New Roman" w:hAnsi="Consolas" w:cs="Times New Roman"/>
          <w:color w:val="D4D4D4"/>
          <w:sz w:val="12"/>
          <w:szCs w:val="12"/>
        </w:rPr>
        <w:t>;</w:t>
      </w:r>
    </w:p>
    <w:p w:rsidR="00F42B67" w:rsidRDefault="00F42B67" w:rsidP="00EE327D">
      <w:pPr>
        <w:spacing w:before="0" w:after="160" w:line="259" w:lineRule="auto"/>
        <w:jc w:val="both"/>
        <w:rPr>
          <w:rFonts w:eastAsia="Calibri" w:cs="Arial"/>
          <w:lang w:eastAsia="en-US" w:bidi="he-IL"/>
        </w:rPr>
      </w:pPr>
    </w:p>
    <w:p w:rsidR="00F42B67" w:rsidRDefault="00F42B67" w:rsidP="00F42B67">
      <w:pPr>
        <w:pStyle w:val="ListParagraph"/>
        <w:bidi w:val="0"/>
        <w:spacing w:before="100" w:beforeAutospacing="1" w:after="100" w:afterAutospacing="1" w:line="240" w:lineRule="auto"/>
        <w:ind w:left="0"/>
        <w:outlineLvl w:val="1"/>
        <w:rPr>
          <w:sz w:val="18"/>
          <w:szCs w:val="18"/>
        </w:rPr>
      </w:pPr>
      <w:r w:rsidRPr="001329A0">
        <w:rPr>
          <w:sz w:val="18"/>
          <w:szCs w:val="18"/>
        </w:rPr>
        <w:t>* @</w:t>
      </w:r>
      <w:proofErr w:type="spellStart"/>
      <w:r w:rsidRPr="001329A0">
        <w:rPr>
          <w:sz w:val="18"/>
          <w:szCs w:val="18"/>
        </w:rPr>
        <w:t>param</w:t>
      </w:r>
      <w:proofErr w:type="spellEnd"/>
      <w:r w:rsidRPr="001329A0">
        <w:rPr>
          <w:sz w:val="18"/>
          <w:szCs w:val="18"/>
        </w:rPr>
        <w:t xml:space="preserve"> promise Controller Promise. I.e. </w:t>
      </w:r>
      <w:proofErr w:type="spellStart"/>
      <w:r w:rsidRPr="001329A0">
        <w:rPr>
          <w:sz w:val="18"/>
          <w:szCs w:val="18"/>
        </w:rPr>
        <w:t>Quiz.getById</w:t>
      </w:r>
      <w:proofErr w:type="spellEnd"/>
      <w:r w:rsidRPr="001329A0">
        <w:rPr>
          <w:sz w:val="18"/>
          <w:szCs w:val="18"/>
        </w:rPr>
        <w:t>.</w:t>
      </w:r>
      <w:r w:rsidRPr="001329A0">
        <w:rPr>
          <w:sz w:val="18"/>
          <w:szCs w:val="18"/>
        </w:rPr>
        <w:br/>
        <w:t xml:space="preserve"> * @</w:t>
      </w:r>
      <w:proofErr w:type="spellStart"/>
      <w:r w:rsidRPr="001329A0">
        <w:rPr>
          <w:sz w:val="18"/>
          <w:szCs w:val="18"/>
        </w:rPr>
        <w:t>param</w:t>
      </w:r>
      <w:proofErr w:type="spellEnd"/>
      <w:r w:rsidRPr="001329A0">
        <w:rPr>
          <w:sz w:val="18"/>
          <w:szCs w:val="18"/>
        </w:rPr>
        <w:t xml:space="preserve"> </w:t>
      </w:r>
      <w:proofErr w:type="spellStart"/>
      <w:r w:rsidRPr="001329A0">
        <w:rPr>
          <w:sz w:val="18"/>
          <w:szCs w:val="18"/>
        </w:rPr>
        <w:t>params</w:t>
      </w:r>
      <w:proofErr w:type="spellEnd"/>
      <w:r w:rsidRPr="001329A0">
        <w:rPr>
          <w:sz w:val="18"/>
          <w:szCs w:val="18"/>
        </w:rPr>
        <w:t xml:space="preserve"> A function (</w:t>
      </w:r>
      <w:proofErr w:type="spellStart"/>
      <w:r w:rsidRPr="001329A0">
        <w:rPr>
          <w:sz w:val="18"/>
          <w:szCs w:val="18"/>
        </w:rPr>
        <w:t>req</w:t>
      </w:r>
      <w:proofErr w:type="spellEnd"/>
      <w:r w:rsidRPr="001329A0">
        <w:rPr>
          <w:sz w:val="18"/>
          <w:szCs w:val="18"/>
        </w:rPr>
        <w:t>, res, next), I.e. (</w:t>
      </w:r>
      <w:proofErr w:type="spellStart"/>
      <w:r w:rsidRPr="001329A0">
        <w:rPr>
          <w:sz w:val="18"/>
          <w:szCs w:val="18"/>
        </w:rPr>
        <w:t>req</w:t>
      </w:r>
      <w:proofErr w:type="spellEnd"/>
      <w:r w:rsidRPr="001329A0">
        <w:rPr>
          <w:sz w:val="18"/>
          <w:szCs w:val="18"/>
        </w:rPr>
        <w:t>, res, next) =&gt; [req.params.id]</w:t>
      </w:r>
    </w:p>
    <w:p w:rsidR="00F42B67" w:rsidRPr="001329A0" w:rsidRDefault="00F42B67" w:rsidP="00F42B67">
      <w:pPr>
        <w:pStyle w:val="ListParagraph"/>
        <w:bidi w:val="0"/>
        <w:spacing w:before="100" w:beforeAutospacing="1" w:after="100" w:afterAutospacing="1" w:line="240" w:lineRule="auto"/>
        <w:ind w:left="0"/>
        <w:outlineLvl w:val="1"/>
        <w:rPr>
          <w:sz w:val="18"/>
          <w:szCs w:val="18"/>
        </w:rPr>
      </w:pPr>
    </w:p>
    <w:p w:rsidR="00F42B67" w:rsidRDefault="00F42B67" w:rsidP="00F42B67">
      <w:pPr>
        <w:pStyle w:val="ListParagraph"/>
        <w:bidi w:val="0"/>
        <w:spacing w:before="100" w:beforeAutospacing="1" w:after="100" w:afterAutospacing="1" w:line="240" w:lineRule="auto"/>
        <w:ind w:left="0"/>
        <w:outlineLvl w:val="1"/>
        <w:rPr>
          <w:sz w:val="18"/>
          <w:szCs w:val="18"/>
        </w:rPr>
      </w:pPr>
      <w:r>
        <w:rPr>
          <w:sz w:val="18"/>
          <w:szCs w:val="18"/>
        </w:rPr>
        <w:lastRenderedPageBreak/>
        <w:t xml:space="preserve">In case of no error </w:t>
      </w:r>
      <w:proofErr w:type="spellStart"/>
      <w:r>
        <w:rPr>
          <w:sz w:val="18"/>
          <w:szCs w:val="18"/>
        </w:rPr>
        <w:t>controllerHandler</w:t>
      </w:r>
      <w:proofErr w:type="spellEnd"/>
      <w:r>
        <w:rPr>
          <w:sz w:val="18"/>
          <w:szCs w:val="18"/>
        </w:rPr>
        <w:t xml:space="preserve"> set status to 200 and return the result to the client.</w:t>
      </w:r>
    </w:p>
    <w:p w:rsidR="00F42B67" w:rsidRDefault="00F42B67" w:rsidP="00F42B67">
      <w:pPr>
        <w:pStyle w:val="ListParagraph"/>
        <w:bidi w:val="0"/>
        <w:spacing w:before="100" w:beforeAutospacing="1" w:after="100" w:afterAutospacing="1" w:line="240" w:lineRule="auto"/>
        <w:ind w:left="0"/>
        <w:outlineLvl w:val="1"/>
        <w:rPr>
          <w:sz w:val="18"/>
          <w:szCs w:val="18"/>
        </w:rPr>
      </w:pPr>
      <w:r>
        <w:rPr>
          <w:sz w:val="18"/>
          <w:szCs w:val="18"/>
        </w:rPr>
        <w:t>In case of error w</w:t>
      </w:r>
      <w:r w:rsidRPr="009C246D">
        <w:rPr>
          <w:sz w:val="18"/>
          <w:szCs w:val="18"/>
        </w:rPr>
        <w:t>e are simply redirectin</w:t>
      </w:r>
      <w:r>
        <w:rPr>
          <w:sz w:val="18"/>
          <w:szCs w:val="18"/>
        </w:rPr>
        <w:t>g any captured error to Express</w:t>
      </w:r>
      <w:r w:rsidRPr="009C246D">
        <w:rPr>
          <w:sz w:val="18"/>
          <w:szCs w:val="18"/>
        </w:rPr>
        <w:t xml:space="preserve"> error handler.</w:t>
      </w:r>
    </w:p>
    <w:p w:rsidR="00F42B67" w:rsidRDefault="00F42B67" w:rsidP="00EE327D">
      <w:pPr>
        <w:spacing w:before="0" w:after="160" w:line="259" w:lineRule="auto"/>
        <w:jc w:val="both"/>
        <w:rPr>
          <w:rFonts w:eastAsia="Calibri" w:cs="Arial"/>
          <w:lang w:eastAsia="en-US" w:bidi="he-IL"/>
        </w:rPr>
      </w:pPr>
    </w:p>
    <w:p w:rsidR="00F42B67" w:rsidRPr="00F42B67" w:rsidRDefault="00F42B67" w:rsidP="00F42B67">
      <w:pPr>
        <w:pStyle w:val="ListParagraph"/>
        <w:bidi w:val="0"/>
        <w:spacing w:before="100" w:beforeAutospacing="1" w:after="100" w:afterAutospacing="1" w:line="240" w:lineRule="auto"/>
        <w:ind w:left="0"/>
        <w:outlineLvl w:val="1"/>
        <w:rPr>
          <w:color w:val="099BDD" w:themeColor="text2"/>
          <w:sz w:val="18"/>
          <w:szCs w:val="18"/>
          <w:u w:val="single"/>
        </w:rPr>
      </w:pPr>
      <w:r w:rsidRPr="00F42B67">
        <w:rPr>
          <w:color w:val="099BDD" w:themeColor="text2"/>
          <w:sz w:val="18"/>
          <w:szCs w:val="18"/>
          <w:u w:val="single"/>
        </w:rPr>
        <w:t xml:space="preserve">Create a quizzes.js in </w:t>
      </w:r>
      <w:proofErr w:type="gramStart"/>
      <w:r w:rsidRPr="00F42B67">
        <w:rPr>
          <w:color w:val="099BDD" w:themeColor="text2"/>
          <w:sz w:val="18"/>
          <w:szCs w:val="18"/>
          <w:u w:val="single"/>
        </w:rPr>
        <w:t>controllers</w:t>
      </w:r>
      <w:proofErr w:type="gramEnd"/>
      <w:r w:rsidRPr="00F42B67">
        <w:rPr>
          <w:color w:val="099BDD" w:themeColor="text2"/>
          <w:sz w:val="18"/>
          <w:szCs w:val="18"/>
          <w:u w:val="single"/>
        </w:rPr>
        <w:t xml:space="preserve"> folder.</w:t>
      </w:r>
    </w:p>
    <w:p w:rsidR="00F42B67" w:rsidRPr="001329A0" w:rsidRDefault="00F42B67" w:rsidP="00F42B67">
      <w:pPr>
        <w:pStyle w:val="ListParagraph"/>
        <w:bidi w:val="0"/>
        <w:spacing w:before="100" w:beforeAutospacing="1" w:after="100" w:afterAutospacing="1" w:line="240" w:lineRule="auto"/>
        <w:ind w:left="0"/>
        <w:outlineLvl w:val="1"/>
        <w:rPr>
          <w:sz w:val="18"/>
          <w:szCs w:val="18"/>
        </w:rPr>
      </w:pPr>
    </w:p>
    <w:p w:rsidR="00F42B67" w:rsidRPr="001329A0" w:rsidRDefault="00F42B67" w:rsidP="00F42B67">
      <w:pPr>
        <w:pStyle w:val="ListParagraph"/>
        <w:bidi w:val="0"/>
        <w:spacing w:before="100" w:beforeAutospacing="1" w:after="100" w:afterAutospacing="1" w:line="240" w:lineRule="auto"/>
        <w:ind w:left="0"/>
        <w:outlineLvl w:val="1"/>
        <w:rPr>
          <w:sz w:val="18"/>
          <w:szCs w:val="18"/>
        </w:rPr>
      </w:pPr>
      <w:r w:rsidRPr="001329A0">
        <w:rPr>
          <w:sz w:val="18"/>
          <w:szCs w:val="18"/>
        </w:rPr>
        <w:t>The following creates a router as a module, defines some routes, and expose the router object,</w:t>
      </w:r>
    </w:p>
    <w:p w:rsidR="00F42B67" w:rsidRPr="001329A0" w:rsidRDefault="00F42B67" w:rsidP="00F42B67">
      <w:pPr>
        <w:pStyle w:val="ListParagraph"/>
        <w:bidi w:val="0"/>
        <w:spacing w:before="100" w:beforeAutospacing="1" w:after="100" w:afterAutospacing="1" w:line="240" w:lineRule="auto"/>
        <w:ind w:left="0"/>
        <w:outlineLvl w:val="1"/>
        <w:rPr>
          <w:sz w:val="18"/>
          <w:szCs w:val="18"/>
        </w:rPr>
      </w:pPr>
      <w:r w:rsidRPr="001329A0">
        <w:rPr>
          <w:sz w:val="18"/>
          <w:szCs w:val="18"/>
        </w:rPr>
        <w:t>Handle in all quizzes CRUD operations.</w:t>
      </w:r>
    </w:p>
    <w:p w:rsidR="00F42B67" w:rsidRDefault="00F42B67" w:rsidP="00F42B67">
      <w:pPr>
        <w:pStyle w:val="ListParagraph"/>
        <w:bidi w:val="0"/>
        <w:spacing w:before="100" w:beforeAutospacing="1" w:after="100" w:afterAutospacing="1" w:line="240" w:lineRule="auto"/>
        <w:ind w:left="0"/>
        <w:outlineLvl w:val="1"/>
        <w:rPr>
          <w:sz w:val="18"/>
          <w:szCs w:val="18"/>
        </w:rPr>
      </w:pPr>
    </w:p>
    <w:p w:rsidR="00F42B67" w:rsidRPr="001329A0" w:rsidRDefault="00F42B67" w:rsidP="00F42B67">
      <w:pPr>
        <w:pStyle w:val="ListParagraph"/>
        <w:bidi w:val="0"/>
        <w:spacing w:before="100" w:beforeAutospacing="1" w:after="100" w:afterAutospacing="1" w:line="240" w:lineRule="auto"/>
        <w:ind w:left="0"/>
        <w:outlineLvl w:val="1"/>
        <w:rPr>
          <w:sz w:val="18"/>
          <w:szCs w:val="18"/>
        </w:rPr>
      </w:pPr>
      <w:r w:rsidRPr="001329A0">
        <w:rPr>
          <w:sz w:val="18"/>
          <w:szCs w:val="18"/>
        </w:rPr>
        <w:t>Add the following code to quizzes.js</w:t>
      </w:r>
    </w:p>
    <w:p w:rsidR="00F42B67" w:rsidRPr="001329A0" w:rsidRDefault="00F42B67" w:rsidP="00F42B67">
      <w:pPr>
        <w:shd w:val="clear" w:color="auto" w:fill="1E1E1E"/>
        <w:spacing w:after="0" w:line="285" w:lineRule="atLeast"/>
        <w:rPr>
          <w:rFonts w:ascii="Consolas" w:eastAsia="Times New Roman" w:hAnsi="Consolas" w:cs="Times New Roman"/>
          <w:color w:val="D4D4D4"/>
          <w:sz w:val="12"/>
          <w:szCs w:val="12"/>
        </w:rPr>
      </w:pPr>
      <w:proofErr w:type="spellStart"/>
      <w:r w:rsidRPr="001329A0">
        <w:rPr>
          <w:rFonts w:ascii="Consolas" w:eastAsia="Times New Roman" w:hAnsi="Consolas" w:cs="Times New Roman"/>
          <w:color w:val="569CD6"/>
          <w:sz w:val="12"/>
          <w:szCs w:val="12"/>
        </w:rPr>
        <w:t>const</w:t>
      </w:r>
      <w:proofErr w:type="spellEnd"/>
      <w:r w:rsidRPr="001329A0">
        <w:rPr>
          <w:rFonts w:ascii="Consolas" w:eastAsia="Times New Roman" w:hAnsi="Consolas" w:cs="Times New Roman"/>
          <w:color w:val="D4D4D4"/>
          <w:sz w:val="12"/>
          <w:szCs w:val="12"/>
        </w:rPr>
        <w:t xml:space="preserve"> </w:t>
      </w:r>
      <w:proofErr w:type="spellStart"/>
      <w:r w:rsidRPr="001329A0">
        <w:rPr>
          <w:rFonts w:ascii="Consolas" w:eastAsia="Times New Roman" w:hAnsi="Consolas" w:cs="Times New Roman"/>
          <w:color w:val="9CDCFE"/>
          <w:sz w:val="12"/>
          <w:szCs w:val="12"/>
        </w:rPr>
        <w:t>controllerHandler</w:t>
      </w:r>
      <w:proofErr w:type="spellEnd"/>
      <w:r w:rsidRPr="001329A0">
        <w:rPr>
          <w:rFonts w:ascii="Consolas" w:eastAsia="Times New Roman" w:hAnsi="Consolas" w:cs="Times New Roman"/>
          <w:color w:val="D4D4D4"/>
          <w:sz w:val="12"/>
          <w:szCs w:val="12"/>
        </w:rPr>
        <w:t xml:space="preserve"> = </w:t>
      </w:r>
      <w:r w:rsidRPr="001329A0">
        <w:rPr>
          <w:rFonts w:ascii="Consolas" w:eastAsia="Times New Roman" w:hAnsi="Consolas" w:cs="Times New Roman"/>
          <w:color w:val="DCDCAA"/>
          <w:sz w:val="12"/>
          <w:szCs w:val="12"/>
        </w:rPr>
        <w:t>require</w:t>
      </w:r>
      <w:r w:rsidRPr="001329A0">
        <w:rPr>
          <w:rFonts w:ascii="Consolas" w:eastAsia="Times New Roman" w:hAnsi="Consolas" w:cs="Times New Roman"/>
          <w:color w:val="D4D4D4"/>
          <w:sz w:val="12"/>
          <w:szCs w:val="12"/>
        </w:rPr>
        <w:t>(</w:t>
      </w:r>
      <w:proofErr w:type="gramStart"/>
      <w:r w:rsidRPr="001329A0">
        <w:rPr>
          <w:rFonts w:ascii="Consolas" w:eastAsia="Times New Roman" w:hAnsi="Consolas" w:cs="Times New Roman"/>
          <w:color w:val="CE9178"/>
          <w:sz w:val="12"/>
          <w:szCs w:val="12"/>
        </w:rPr>
        <w:t>'./</w:t>
      </w:r>
      <w:proofErr w:type="spellStart"/>
      <w:proofErr w:type="gramEnd"/>
      <w:r w:rsidRPr="001329A0">
        <w:rPr>
          <w:rFonts w:ascii="Consolas" w:eastAsia="Times New Roman" w:hAnsi="Consolas" w:cs="Times New Roman"/>
          <w:color w:val="CE9178"/>
          <w:sz w:val="12"/>
          <w:szCs w:val="12"/>
        </w:rPr>
        <w:t>controllerHandler</w:t>
      </w:r>
      <w:proofErr w:type="spellEnd"/>
      <w:r w:rsidRPr="001329A0">
        <w:rPr>
          <w:rFonts w:ascii="Consolas" w:eastAsia="Times New Roman" w:hAnsi="Consolas" w:cs="Times New Roman"/>
          <w:color w:val="CE9178"/>
          <w:sz w:val="12"/>
          <w:szCs w:val="12"/>
        </w:rPr>
        <w:t>'</w:t>
      </w:r>
      <w:r w:rsidRPr="001329A0">
        <w:rPr>
          <w:rFonts w:ascii="Consolas" w:eastAsia="Times New Roman" w:hAnsi="Consolas" w:cs="Times New Roman"/>
          <w:color w:val="D4D4D4"/>
          <w:sz w:val="12"/>
          <w:szCs w:val="12"/>
        </w:rPr>
        <w:t>)</w:t>
      </w:r>
    </w:p>
    <w:p w:rsidR="00F42B67" w:rsidRPr="001329A0" w:rsidRDefault="00F42B67" w:rsidP="00F42B67">
      <w:pPr>
        <w:shd w:val="clear" w:color="auto" w:fill="1E1E1E"/>
        <w:spacing w:after="0" w:line="285" w:lineRule="atLeast"/>
        <w:rPr>
          <w:rFonts w:ascii="Consolas" w:eastAsia="Times New Roman" w:hAnsi="Consolas" w:cs="Times New Roman"/>
          <w:color w:val="D4D4D4"/>
          <w:sz w:val="12"/>
          <w:szCs w:val="12"/>
        </w:rPr>
      </w:pPr>
      <w:proofErr w:type="spellStart"/>
      <w:r w:rsidRPr="001329A0">
        <w:rPr>
          <w:rFonts w:ascii="Consolas" w:eastAsia="Times New Roman" w:hAnsi="Consolas" w:cs="Times New Roman"/>
          <w:color w:val="569CD6"/>
          <w:sz w:val="12"/>
          <w:szCs w:val="12"/>
        </w:rPr>
        <w:t>const</w:t>
      </w:r>
      <w:proofErr w:type="spellEnd"/>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9CDCFE"/>
          <w:sz w:val="12"/>
          <w:szCs w:val="12"/>
        </w:rPr>
        <w:t>express</w:t>
      </w:r>
      <w:r w:rsidRPr="001329A0">
        <w:rPr>
          <w:rFonts w:ascii="Consolas" w:eastAsia="Times New Roman" w:hAnsi="Consolas" w:cs="Times New Roman"/>
          <w:color w:val="D4D4D4"/>
          <w:sz w:val="12"/>
          <w:szCs w:val="12"/>
        </w:rPr>
        <w:t xml:space="preserve"> = </w:t>
      </w:r>
      <w:r w:rsidRPr="001329A0">
        <w:rPr>
          <w:rFonts w:ascii="Consolas" w:eastAsia="Times New Roman" w:hAnsi="Consolas" w:cs="Times New Roman"/>
          <w:color w:val="DCDCAA"/>
          <w:sz w:val="12"/>
          <w:szCs w:val="12"/>
        </w:rPr>
        <w:t>require</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CE9178"/>
          <w:sz w:val="12"/>
          <w:szCs w:val="12"/>
        </w:rPr>
        <w:t>'express'</w:t>
      </w:r>
      <w:r w:rsidRPr="001329A0">
        <w:rPr>
          <w:rFonts w:ascii="Consolas" w:eastAsia="Times New Roman" w:hAnsi="Consolas" w:cs="Times New Roman"/>
          <w:color w:val="D4D4D4"/>
          <w:sz w:val="12"/>
          <w:szCs w:val="12"/>
        </w:rPr>
        <w:t>)</w:t>
      </w:r>
    </w:p>
    <w:p w:rsidR="00F42B67" w:rsidRPr="001329A0" w:rsidRDefault="00F42B67" w:rsidP="00F42B67">
      <w:pPr>
        <w:shd w:val="clear" w:color="auto" w:fill="1E1E1E"/>
        <w:spacing w:after="0" w:line="285" w:lineRule="atLeast"/>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 </w:t>
      </w:r>
      <w:r w:rsidRPr="001329A0">
        <w:rPr>
          <w:rFonts w:ascii="Consolas" w:eastAsia="Times New Roman" w:hAnsi="Consolas" w:cs="Times New Roman"/>
          <w:color w:val="9CDCFE"/>
          <w:sz w:val="12"/>
          <w:szCs w:val="12"/>
        </w:rPr>
        <w:t>router</w:t>
      </w:r>
      <w:r w:rsidRPr="001329A0">
        <w:rPr>
          <w:rFonts w:ascii="Consolas" w:eastAsia="Times New Roman" w:hAnsi="Consolas" w:cs="Times New Roman"/>
          <w:color w:val="D4D4D4"/>
          <w:sz w:val="12"/>
          <w:szCs w:val="12"/>
        </w:rPr>
        <w:t xml:space="preserve"> = </w:t>
      </w:r>
      <w:proofErr w:type="spellStart"/>
      <w:proofErr w:type="gramStart"/>
      <w:r w:rsidRPr="001329A0">
        <w:rPr>
          <w:rFonts w:ascii="Consolas" w:eastAsia="Times New Roman" w:hAnsi="Consolas" w:cs="Times New Roman"/>
          <w:color w:val="9CDCFE"/>
          <w:sz w:val="12"/>
          <w:szCs w:val="12"/>
        </w:rPr>
        <w:t>express</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DCDCAA"/>
          <w:sz w:val="12"/>
          <w:szCs w:val="12"/>
        </w:rPr>
        <w:t>Router</w:t>
      </w:r>
      <w:proofErr w:type="spellEnd"/>
      <w:proofErr w:type="gramEnd"/>
      <w:r w:rsidRPr="001329A0">
        <w:rPr>
          <w:rFonts w:ascii="Consolas" w:eastAsia="Times New Roman" w:hAnsi="Consolas" w:cs="Times New Roman"/>
          <w:color w:val="D4D4D4"/>
          <w:sz w:val="12"/>
          <w:szCs w:val="12"/>
        </w:rPr>
        <w:t>()</w:t>
      </w:r>
    </w:p>
    <w:p w:rsidR="00F42B67" w:rsidRPr="001329A0" w:rsidRDefault="00F42B67" w:rsidP="00F42B67">
      <w:pPr>
        <w:shd w:val="clear" w:color="auto" w:fill="1E1E1E"/>
        <w:spacing w:after="0" w:line="285" w:lineRule="atLeast"/>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 </w:t>
      </w:r>
      <w:r w:rsidRPr="001329A0">
        <w:rPr>
          <w:rFonts w:ascii="Consolas" w:eastAsia="Times New Roman" w:hAnsi="Consolas" w:cs="Times New Roman"/>
          <w:color w:val="9CDCFE"/>
          <w:sz w:val="12"/>
          <w:szCs w:val="12"/>
        </w:rPr>
        <w:t>Quiz</w:t>
      </w:r>
      <w:r w:rsidRPr="001329A0">
        <w:rPr>
          <w:rFonts w:ascii="Consolas" w:eastAsia="Times New Roman" w:hAnsi="Consolas" w:cs="Times New Roman"/>
          <w:color w:val="D4D4D4"/>
          <w:sz w:val="12"/>
          <w:szCs w:val="12"/>
        </w:rPr>
        <w:t xml:space="preserve"> = </w:t>
      </w:r>
      <w:r w:rsidRPr="001329A0">
        <w:rPr>
          <w:rFonts w:ascii="Consolas" w:eastAsia="Times New Roman" w:hAnsi="Consolas" w:cs="Times New Roman"/>
          <w:color w:val="DCDCAA"/>
          <w:sz w:val="12"/>
          <w:szCs w:val="12"/>
        </w:rPr>
        <w:t>require</w:t>
      </w:r>
      <w:r w:rsidRPr="001329A0">
        <w:rPr>
          <w:rFonts w:ascii="Consolas" w:eastAsia="Times New Roman" w:hAnsi="Consolas" w:cs="Times New Roman"/>
          <w:color w:val="D4D4D4"/>
          <w:sz w:val="12"/>
          <w:szCs w:val="12"/>
        </w:rPr>
        <w:t>(</w:t>
      </w:r>
      <w:proofErr w:type="gramStart"/>
      <w:r w:rsidRPr="001329A0">
        <w:rPr>
          <w:rFonts w:ascii="Consolas" w:eastAsia="Times New Roman" w:hAnsi="Consolas" w:cs="Times New Roman"/>
          <w:color w:val="CE9178"/>
          <w:sz w:val="12"/>
          <w:szCs w:val="12"/>
        </w:rPr>
        <w:t>'..</w:t>
      </w:r>
      <w:proofErr w:type="gramEnd"/>
      <w:r w:rsidRPr="001329A0">
        <w:rPr>
          <w:rFonts w:ascii="Consolas" w:eastAsia="Times New Roman" w:hAnsi="Consolas" w:cs="Times New Roman"/>
          <w:color w:val="CE9178"/>
          <w:sz w:val="12"/>
          <w:szCs w:val="12"/>
        </w:rPr>
        <w:t>/models/quiz'</w:t>
      </w:r>
      <w:r w:rsidRPr="001329A0">
        <w:rPr>
          <w:rFonts w:ascii="Consolas" w:eastAsia="Times New Roman" w:hAnsi="Consolas" w:cs="Times New Roman"/>
          <w:color w:val="D4D4D4"/>
          <w:sz w:val="12"/>
          <w:szCs w:val="12"/>
        </w:rPr>
        <w:t>)</w:t>
      </w:r>
      <w:r w:rsidRPr="001D4E4C">
        <w:rPr>
          <w:rFonts w:ascii="Consolas" w:eastAsia="Times New Roman" w:hAnsi="Consolas" w:cs="Times New Roman"/>
          <w:color w:val="D4D4D4"/>
          <w:sz w:val="12"/>
          <w:szCs w:val="12"/>
        </w:rPr>
        <w:t xml:space="preserve"> // we will define later</w:t>
      </w:r>
    </w:p>
    <w:p w:rsidR="00F42B67" w:rsidRPr="001329A0" w:rsidRDefault="00F42B67" w:rsidP="00F42B67">
      <w:pPr>
        <w:shd w:val="clear" w:color="auto" w:fill="1E1E1E"/>
        <w:spacing w:after="0" w:line="285" w:lineRule="atLeast"/>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 </w:t>
      </w:r>
      <w:r w:rsidRPr="001329A0">
        <w:rPr>
          <w:rFonts w:ascii="Consolas" w:eastAsia="Times New Roman" w:hAnsi="Consolas" w:cs="Times New Roman"/>
          <w:color w:val="9CDCFE"/>
          <w:sz w:val="12"/>
          <w:szCs w:val="12"/>
        </w:rPr>
        <w:t>Question</w:t>
      </w:r>
      <w:r w:rsidRPr="001329A0">
        <w:rPr>
          <w:rFonts w:ascii="Consolas" w:eastAsia="Times New Roman" w:hAnsi="Consolas" w:cs="Times New Roman"/>
          <w:color w:val="D4D4D4"/>
          <w:sz w:val="12"/>
          <w:szCs w:val="12"/>
        </w:rPr>
        <w:t xml:space="preserve"> = </w:t>
      </w:r>
      <w:r w:rsidRPr="001329A0">
        <w:rPr>
          <w:rFonts w:ascii="Consolas" w:eastAsia="Times New Roman" w:hAnsi="Consolas" w:cs="Times New Roman"/>
          <w:color w:val="DCDCAA"/>
          <w:sz w:val="12"/>
          <w:szCs w:val="12"/>
        </w:rPr>
        <w:t>require</w:t>
      </w:r>
      <w:r w:rsidRPr="001329A0">
        <w:rPr>
          <w:rFonts w:ascii="Consolas" w:eastAsia="Times New Roman" w:hAnsi="Consolas" w:cs="Times New Roman"/>
          <w:color w:val="D4D4D4"/>
          <w:sz w:val="12"/>
          <w:szCs w:val="12"/>
        </w:rPr>
        <w:t>(</w:t>
      </w:r>
      <w:proofErr w:type="gramStart"/>
      <w:r w:rsidRPr="001329A0">
        <w:rPr>
          <w:rFonts w:ascii="Consolas" w:eastAsia="Times New Roman" w:hAnsi="Consolas" w:cs="Times New Roman"/>
          <w:color w:val="CE9178"/>
          <w:sz w:val="12"/>
          <w:szCs w:val="12"/>
        </w:rPr>
        <w:t>'..</w:t>
      </w:r>
      <w:proofErr w:type="gramEnd"/>
      <w:r w:rsidRPr="001329A0">
        <w:rPr>
          <w:rFonts w:ascii="Consolas" w:eastAsia="Times New Roman" w:hAnsi="Consolas" w:cs="Times New Roman"/>
          <w:color w:val="CE9178"/>
          <w:sz w:val="12"/>
          <w:szCs w:val="12"/>
        </w:rPr>
        <w:t>/models/question'</w:t>
      </w:r>
      <w:r w:rsidRPr="001329A0">
        <w:rPr>
          <w:rFonts w:ascii="Consolas" w:eastAsia="Times New Roman" w:hAnsi="Consolas" w:cs="Times New Roman"/>
          <w:color w:val="D4D4D4"/>
          <w:sz w:val="12"/>
          <w:szCs w:val="12"/>
        </w:rPr>
        <w:t>)</w:t>
      </w:r>
      <w:r w:rsidRPr="001D4E4C">
        <w:rPr>
          <w:rFonts w:ascii="Consolas" w:eastAsia="Times New Roman" w:hAnsi="Consolas" w:cs="Times New Roman"/>
          <w:color w:val="D4D4D4"/>
          <w:sz w:val="12"/>
          <w:szCs w:val="12"/>
        </w:rPr>
        <w:t xml:space="preserve"> // we will define later</w:t>
      </w:r>
    </w:p>
    <w:p w:rsidR="00F42B67" w:rsidRPr="001D4E4C" w:rsidRDefault="00F42B67" w:rsidP="00F42B67">
      <w:pPr>
        <w:shd w:val="clear" w:color="auto" w:fill="1E1E1E"/>
        <w:spacing w:after="0" w:line="285" w:lineRule="atLeast"/>
        <w:rPr>
          <w:rFonts w:ascii="Consolas" w:eastAsia="Times New Roman" w:hAnsi="Consolas" w:cs="Times New Roman"/>
          <w:color w:val="D4D4D4"/>
          <w:sz w:val="12"/>
          <w:szCs w:val="12"/>
        </w:rPr>
      </w:pPr>
    </w:p>
    <w:p w:rsidR="00F42B67" w:rsidRPr="001329A0" w:rsidRDefault="00F42B67" w:rsidP="00F42B67">
      <w:pPr>
        <w:shd w:val="clear" w:color="auto" w:fill="1E1E1E"/>
        <w:spacing w:after="0" w:line="285" w:lineRule="atLeast"/>
        <w:rPr>
          <w:rFonts w:ascii="Consolas" w:eastAsia="Times New Roman" w:hAnsi="Consolas" w:cs="Times New Roman"/>
          <w:color w:val="D4D4D4"/>
          <w:sz w:val="12"/>
          <w:szCs w:val="12"/>
        </w:rPr>
      </w:pPr>
      <w:r w:rsidRPr="001D4E4C">
        <w:rPr>
          <w:rFonts w:ascii="Consolas" w:eastAsia="Times New Roman" w:hAnsi="Consolas" w:cs="Times New Roman"/>
          <w:color w:val="D4D4D4"/>
          <w:sz w:val="12"/>
          <w:szCs w:val="12"/>
        </w:rPr>
        <w:t>// define the /quizzes route</w:t>
      </w:r>
    </w:p>
    <w:p w:rsidR="00F42B67" w:rsidRPr="001D4E4C" w:rsidRDefault="00F42B67" w:rsidP="00F42B67">
      <w:pPr>
        <w:shd w:val="clear" w:color="auto" w:fill="1E1E1E"/>
        <w:spacing w:after="0" w:line="285" w:lineRule="atLeast"/>
        <w:rPr>
          <w:rFonts w:ascii="Consolas" w:eastAsia="Times New Roman" w:hAnsi="Consolas" w:cs="Times New Roman"/>
          <w:color w:val="D4D4D4"/>
          <w:sz w:val="12"/>
          <w:szCs w:val="12"/>
        </w:rPr>
      </w:pPr>
      <w:proofErr w:type="spellStart"/>
      <w:proofErr w:type="gramStart"/>
      <w:r w:rsidRPr="001329A0">
        <w:rPr>
          <w:rFonts w:ascii="Consolas" w:eastAsia="Times New Roman" w:hAnsi="Consolas" w:cs="Times New Roman"/>
          <w:color w:val="9CDCFE"/>
          <w:sz w:val="12"/>
          <w:szCs w:val="12"/>
        </w:rPr>
        <w:t>router</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DCDCAA"/>
          <w:sz w:val="12"/>
          <w:szCs w:val="12"/>
        </w:rPr>
        <w:t>get</w:t>
      </w:r>
      <w:proofErr w:type="spellEnd"/>
      <w:r w:rsidRPr="001329A0">
        <w:rPr>
          <w:rFonts w:ascii="Consolas" w:eastAsia="Times New Roman" w:hAnsi="Consolas" w:cs="Times New Roman"/>
          <w:color w:val="D4D4D4"/>
          <w:sz w:val="12"/>
          <w:szCs w:val="12"/>
        </w:rPr>
        <w:t>(</w:t>
      </w:r>
      <w:proofErr w:type="gramEnd"/>
      <w:r w:rsidRPr="001329A0">
        <w:rPr>
          <w:rFonts w:ascii="Consolas" w:eastAsia="Times New Roman" w:hAnsi="Consolas" w:cs="Times New Roman"/>
          <w:color w:val="CE9178"/>
          <w:sz w:val="12"/>
          <w:szCs w:val="12"/>
        </w:rPr>
        <w:t>'/'</w:t>
      </w:r>
      <w:r w:rsidRPr="001329A0">
        <w:rPr>
          <w:rFonts w:ascii="Consolas" w:eastAsia="Times New Roman" w:hAnsi="Consolas" w:cs="Times New Roman"/>
          <w:color w:val="D4D4D4"/>
          <w:sz w:val="12"/>
          <w:szCs w:val="12"/>
        </w:rPr>
        <w:t xml:space="preserve">, </w:t>
      </w:r>
      <w:proofErr w:type="spellStart"/>
      <w:r w:rsidRPr="001329A0">
        <w:rPr>
          <w:rFonts w:ascii="Consolas" w:eastAsia="Times New Roman" w:hAnsi="Consolas" w:cs="Times New Roman"/>
          <w:color w:val="DCDCAA"/>
          <w:sz w:val="12"/>
          <w:szCs w:val="12"/>
        </w:rPr>
        <w:t>controllerHandler</w:t>
      </w:r>
      <w:proofErr w:type="spellEnd"/>
      <w:r w:rsidRPr="001329A0">
        <w:rPr>
          <w:rFonts w:ascii="Consolas" w:eastAsia="Times New Roman" w:hAnsi="Consolas" w:cs="Times New Roman"/>
          <w:color w:val="D4D4D4"/>
          <w:sz w:val="12"/>
          <w:szCs w:val="12"/>
        </w:rPr>
        <w:t>(</w:t>
      </w:r>
      <w:proofErr w:type="spellStart"/>
      <w:r w:rsidRPr="001329A0">
        <w:rPr>
          <w:rFonts w:ascii="Consolas" w:eastAsia="Times New Roman" w:hAnsi="Consolas" w:cs="Times New Roman"/>
          <w:color w:val="9CDCFE"/>
          <w:sz w:val="12"/>
          <w:szCs w:val="12"/>
        </w:rPr>
        <w:t>Quiz</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all</w:t>
      </w:r>
      <w:proofErr w:type="spellEnd"/>
      <w:r w:rsidRPr="001329A0">
        <w:rPr>
          <w:rFonts w:ascii="Consolas" w:eastAsia="Times New Roman" w:hAnsi="Consolas" w:cs="Times New Roman"/>
          <w:color w:val="D4D4D4"/>
          <w:sz w:val="12"/>
          <w:szCs w:val="12"/>
        </w:rPr>
        <w:t>, (</w:t>
      </w:r>
      <w:proofErr w:type="spellStart"/>
      <w:r w:rsidRPr="001329A0">
        <w:rPr>
          <w:rFonts w:ascii="Consolas" w:eastAsia="Times New Roman" w:hAnsi="Consolas" w:cs="Times New Roman"/>
          <w:color w:val="9CDCFE"/>
          <w:sz w:val="12"/>
          <w:szCs w:val="12"/>
        </w:rPr>
        <w:t>req</w:t>
      </w:r>
      <w:proofErr w:type="spellEnd"/>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9CDCFE"/>
          <w:sz w:val="12"/>
          <w:szCs w:val="12"/>
        </w:rPr>
        <w:t>res</w:t>
      </w: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9CDCFE"/>
          <w:sz w:val="12"/>
          <w:szCs w:val="12"/>
        </w:rPr>
        <w:t>next</w:t>
      </w: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569CD6"/>
          <w:sz w:val="12"/>
          <w:szCs w:val="12"/>
        </w:rPr>
        <w:t>=&gt;</w:t>
      </w:r>
      <w:r w:rsidRPr="001329A0">
        <w:rPr>
          <w:rFonts w:ascii="Consolas" w:eastAsia="Times New Roman" w:hAnsi="Consolas" w:cs="Times New Roman"/>
          <w:color w:val="D4D4D4"/>
          <w:sz w:val="12"/>
          <w:szCs w:val="12"/>
        </w:rPr>
        <w:t xml:space="preserve"> []))</w:t>
      </w:r>
    </w:p>
    <w:p w:rsidR="00F42B67" w:rsidRPr="001329A0" w:rsidRDefault="00F42B67" w:rsidP="00F42B67">
      <w:pPr>
        <w:shd w:val="clear" w:color="auto" w:fill="1E1E1E"/>
        <w:spacing w:after="0" w:line="285" w:lineRule="atLeast"/>
        <w:rPr>
          <w:rFonts w:ascii="Consolas" w:eastAsia="Times New Roman" w:hAnsi="Consolas" w:cs="Times New Roman"/>
          <w:color w:val="D4D4D4"/>
          <w:sz w:val="12"/>
          <w:szCs w:val="12"/>
        </w:rPr>
      </w:pPr>
      <w:r w:rsidRPr="001D4E4C">
        <w:rPr>
          <w:rFonts w:ascii="Consolas" w:eastAsia="Times New Roman" w:hAnsi="Consolas" w:cs="Times New Roman"/>
          <w:color w:val="D4D4D4"/>
          <w:sz w:val="12"/>
          <w:szCs w:val="12"/>
        </w:rPr>
        <w:t>// define the /quizzes/id route</w:t>
      </w:r>
    </w:p>
    <w:p w:rsidR="00F42B67" w:rsidRPr="001329A0" w:rsidRDefault="00F42B67" w:rsidP="00F42B67">
      <w:pPr>
        <w:shd w:val="clear" w:color="auto" w:fill="1E1E1E"/>
        <w:spacing w:after="0" w:line="285" w:lineRule="atLeast"/>
        <w:rPr>
          <w:rFonts w:ascii="Consolas" w:eastAsia="Times New Roman" w:hAnsi="Consolas" w:cs="Times New Roman"/>
          <w:color w:val="D4D4D4"/>
          <w:sz w:val="12"/>
          <w:szCs w:val="12"/>
        </w:rPr>
      </w:pPr>
      <w:proofErr w:type="spellStart"/>
      <w:proofErr w:type="gramStart"/>
      <w:r w:rsidRPr="001329A0">
        <w:rPr>
          <w:rFonts w:ascii="Consolas" w:eastAsia="Times New Roman" w:hAnsi="Consolas" w:cs="Times New Roman"/>
          <w:color w:val="9CDCFE"/>
          <w:sz w:val="12"/>
          <w:szCs w:val="12"/>
        </w:rPr>
        <w:t>router</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DCDCAA"/>
          <w:sz w:val="12"/>
          <w:szCs w:val="12"/>
        </w:rPr>
        <w:t>get</w:t>
      </w:r>
      <w:proofErr w:type="spellEnd"/>
      <w:r w:rsidRPr="001329A0">
        <w:rPr>
          <w:rFonts w:ascii="Consolas" w:eastAsia="Times New Roman" w:hAnsi="Consolas" w:cs="Times New Roman"/>
          <w:color w:val="D4D4D4"/>
          <w:sz w:val="12"/>
          <w:szCs w:val="12"/>
        </w:rPr>
        <w:t>(</w:t>
      </w:r>
      <w:proofErr w:type="gramEnd"/>
      <w:r w:rsidRPr="001329A0">
        <w:rPr>
          <w:rFonts w:ascii="Consolas" w:eastAsia="Times New Roman" w:hAnsi="Consolas" w:cs="Times New Roman"/>
          <w:color w:val="CE9178"/>
          <w:sz w:val="12"/>
          <w:szCs w:val="12"/>
        </w:rPr>
        <w:t>'/:id'</w:t>
      </w:r>
      <w:r w:rsidRPr="001329A0">
        <w:rPr>
          <w:rFonts w:ascii="Consolas" w:eastAsia="Times New Roman" w:hAnsi="Consolas" w:cs="Times New Roman"/>
          <w:color w:val="D4D4D4"/>
          <w:sz w:val="12"/>
          <w:szCs w:val="12"/>
        </w:rPr>
        <w:t xml:space="preserve">, </w:t>
      </w:r>
      <w:proofErr w:type="spellStart"/>
      <w:r w:rsidRPr="001329A0">
        <w:rPr>
          <w:rFonts w:ascii="Consolas" w:eastAsia="Times New Roman" w:hAnsi="Consolas" w:cs="Times New Roman"/>
          <w:color w:val="DCDCAA"/>
          <w:sz w:val="12"/>
          <w:szCs w:val="12"/>
        </w:rPr>
        <w:t>controllerHandler</w:t>
      </w:r>
      <w:proofErr w:type="spellEnd"/>
      <w:r w:rsidRPr="001329A0">
        <w:rPr>
          <w:rFonts w:ascii="Consolas" w:eastAsia="Times New Roman" w:hAnsi="Consolas" w:cs="Times New Roman"/>
          <w:color w:val="D4D4D4"/>
          <w:sz w:val="12"/>
          <w:szCs w:val="12"/>
        </w:rPr>
        <w:t>(</w:t>
      </w:r>
      <w:proofErr w:type="spellStart"/>
      <w:r w:rsidRPr="001329A0">
        <w:rPr>
          <w:rFonts w:ascii="Consolas" w:eastAsia="Times New Roman" w:hAnsi="Consolas" w:cs="Times New Roman"/>
          <w:color w:val="9CDCFE"/>
          <w:sz w:val="12"/>
          <w:szCs w:val="12"/>
        </w:rPr>
        <w:t>Quiz</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getById</w:t>
      </w:r>
      <w:proofErr w:type="spellEnd"/>
      <w:r w:rsidRPr="001329A0">
        <w:rPr>
          <w:rFonts w:ascii="Consolas" w:eastAsia="Times New Roman" w:hAnsi="Consolas" w:cs="Times New Roman"/>
          <w:color w:val="D4D4D4"/>
          <w:sz w:val="12"/>
          <w:szCs w:val="12"/>
        </w:rPr>
        <w:t>, (</w:t>
      </w:r>
      <w:proofErr w:type="spellStart"/>
      <w:r w:rsidRPr="001329A0">
        <w:rPr>
          <w:rFonts w:ascii="Consolas" w:eastAsia="Times New Roman" w:hAnsi="Consolas" w:cs="Times New Roman"/>
          <w:color w:val="9CDCFE"/>
          <w:sz w:val="12"/>
          <w:szCs w:val="12"/>
        </w:rPr>
        <w:t>req</w:t>
      </w:r>
      <w:proofErr w:type="spellEnd"/>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9CDCFE"/>
          <w:sz w:val="12"/>
          <w:szCs w:val="12"/>
        </w:rPr>
        <w:t>res</w:t>
      </w: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9CDCFE"/>
          <w:sz w:val="12"/>
          <w:szCs w:val="12"/>
        </w:rPr>
        <w:t>next</w:t>
      </w: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569CD6"/>
          <w:sz w:val="12"/>
          <w:szCs w:val="12"/>
        </w:rPr>
        <w:t>=&gt;</w:t>
      </w: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9CDCFE"/>
          <w:sz w:val="12"/>
          <w:szCs w:val="12"/>
        </w:rPr>
        <w:t>req</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params</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id</w:t>
      </w:r>
      <w:r w:rsidRPr="001329A0">
        <w:rPr>
          <w:rFonts w:ascii="Consolas" w:eastAsia="Times New Roman" w:hAnsi="Consolas" w:cs="Times New Roman"/>
          <w:color w:val="D4D4D4"/>
          <w:sz w:val="12"/>
          <w:szCs w:val="12"/>
        </w:rPr>
        <w:t>]))</w:t>
      </w:r>
    </w:p>
    <w:p w:rsidR="00F42B67" w:rsidRPr="001329A0" w:rsidRDefault="00F42B67" w:rsidP="00F42B67">
      <w:pPr>
        <w:shd w:val="clear" w:color="auto" w:fill="1E1E1E"/>
        <w:spacing w:after="0" w:line="285" w:lineRule="atLeast"/>
        <w:rPr>
          <w:rFonts w:ascii="Consolas" w:eastAsia="Times New Roman" w:hAnsi="Consolas" w:cs="Times New Roman"/>
          <w:color w:val="D4D4D4"/>
          <w:sz w:val="12"/>
          <w:szCs w:val="12"/>
        </w:rPr>
      </w:pPr>
      <w:proofErr w:type="spellStart"/>
      <w:proofErr w:type="gramStart"/>
      <w:r w:rsidRPr="001329A0">
        <w:rPr>
          <w:rFonts w:ascii="Consolas" w:eastAsia="Times New Roman" w:hAnsi="Consolas" w:cs="Times New Roman"/>
          <w:color w:val="9CDCFE"/>
          <w:sz w:val="12"/>
          <w:szCs w:val="12"/>
        </w:rPr>
        <w:t>router</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DCDCAA"/>
          <w:sz w:val="12"/>
          <w:szCs w:val="12"/>
        </w:rPr>
        <w:t>patch</w:t>
      </w:r>
      <w:proofErr w:type="spellEnd"/>
      <w:proofErr w:type="gramEnd"/>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CE9178"/>
          <w:sz w:val="12"/>
          <w:szCs w:val="12"/>
        </w:rPr>
        <w:t>'/:id'</w:t>
      </w:r>
      <w:r w:rsidRPr="001329A0">
        <w:rPr>
          <w:rFonts w:ascii="Consolas" w:eastAsia="Times New Roman" w:hAnsi="Consolas" w:cs="Times New Roman"/>
          <w:color w:val="D4D4D4"/>
          <w:sz w:val="12"/>
          <w:szCs w:val="12"/>
        </w:rPr>
        <w:t xml:space="preserve">, </w:t>
      </w:r>
      <w:proofErr w:type="spellStart"/>
      <w:r w:rsidRPr="001329A0">
        <w:rPr>
          <w:rFonts w:ascii="Consolas" w:eastAsia="Times New Roman" w:hAnsi="Consolas" w:cs="Times New Roman"/>
          <w:color w:val="DCDCAA"/>
          <w:sz w:val="12"/>
          <w:szCs w:val="12"/>
        </w:rPr>
        <w:t>controllerHandler</w:t>
      </w:r>
      <w:proofErr w:type="spellEnd"/>
      <w:r w:rsidRPr="001329A0">
        <w:rPr>
          <w:rFonts w:ascii="Consolas" w:eastAsia="Times New Roman" w:hAnsi="Consolas" w:cs="Times New Roman"/>
          <w:color w:val="D4D4D4"/>
          <w:sz w:val="12"/>
          <w:szCs w:val="12"/>
        </w:rPr>
        <w:t>(</w:t>
      </w:r>
      <w:proofErr w:type="spellStart"/>
      <w:r w:rsidRPr="001329A0">
        <w:rPr>
          <w:rFonts w:ascii="Consolas" w:eastAsia="Times New Roman" w:hAnsi="Consolas" w:cs="Times New Roman"/>
          <w:color w:val="9CDCFE"/>
          <w:sz w:val="12"/>
          <w:szCs w:val="12"/>
        </w:rPr>
        <w:t>Quiz</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updateQuizResults</w:t>
      </w:r>
      <w:proofErr w:type="spellEnd"/>
      <w:r w:rsidRPr="001329A0">
        <w:rPr>
          <w:rFonts w:ascii="Consolas" w:eastAsia="Times New Roman" w:hAnsi="Consolas" w:cs="Times New Roman"/>
          <w:color w:val="D4D4D4"/>
          <w:sz w:val="12"/>
          <w:szCs w:val="12"/>
        </w:rPr>
        <w:t>, (</w:t>
      </w:r>
      <w:proofErr w:type="spellStart"/>
      <w:r w:rsidRPr="001329A0">
        <w:rPr>
          <w:rFonts w:ascii="Consolas" w:eastAsia="Times New Roman" w:hAnsi="Consolas" w:cs="Times New Roman"/>
          <w:color w:val="9CDCFE"/>
          <w:sz w:val="12"/>
          <w:szCs w:val="12"/>
        </w:rPr>
        <w:t>req</w:t>
      </w:r>
      <w:proofErr w:type="spellEnd"/>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9CDCFE"/>
          <w:sz w:val="12"/>
          <w:szCs w:val="12"/>
        </w:rPr>
        <w:t>res</w:t>
      </w: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9CDCFE"/>
          <w:sz w:val="12"/>
          <w:szCs w:val="12"/>
        </w:rPr>
        <w:t>next</w:t>
      </w: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569CD6"/>
          <w:sz w:val="12"/>
          <w:szCs w:val="12"/>
        </w:rPr>
        <w:t>=&gt;</w:t>
      </w: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9CDCFE"/>
          <w:sz w:val="12"/>
          <w:szCs w:val="12"/>
        </w:rPr>
        <w:t>req</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params</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id</w:t>
      </w:r>
      <w:r w:rsidRPr="001329A0">
        <w:rPr>
          <w:rFonts w:ascii="Consolas" w:eastAsia="Times New Roman" w:hAnsi="Consolas" w:cs="Times New Roman"/>
          <w:color w:val="D4D4D4"/>
          <w:sz w:val="12"/>
          <w:szCs w:val="12"/>
        </w:rPr>
        <w:t xml:space="preserve">, </w:t>
      </w:r>
      <w:proofErr w:type="spellStart"/>
      <w:r w:rsidRPr="001329A0">
        <w:rPr>
          <w:rFonts w:ascii="Consolas" w:eastAsia="Times New Roman" w:hAnsi="Consolas" w:cs="Times New Roman"/>
          <w:color w:val="9CDCFE"/>
          <w:sz w:val="12"/>
          <w:szCs w:val="12"/>
        </w:rPr>
        <w:t>req</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body</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score</w:t>
      </w:r>
      <w:proofErr w:type="spellEnd"/>
      <w:r w:rsidRPr="001329A0">
        <w:rPr>
          <w:rFonts w:ascii="Consolas" w:eastAsia="Times New Roman" w:hAnsi="Consolas" w:cs="Times New Roman"/>
          <w:color w:val="D4D4D4"/>
          <w:sz w:val="12"/>
          <w:szCs w:val="12"/>
        </w:rPr>
        <w:t>]))</w:t>
      </w:r>
    </w:p>
    <w:p w:rsidR="00F42B67" w:rsidRPr="001329A0" w:rsidRDefault="00F42B67" w:rsidP="00F42B67">
      <w:pPr>
        <w:shd w:val="clear" w:color="auto" w:fill="1E1E1E"/>
        <w:spacing w:after="0" w:line="285" w:lineRule="atLeast"/>
        <w:rPr>
          <w:rFonts w:ascii="Consolas" w:eastAsia="Times New Roman" w:hAnsi="Consolas" w:cs="Times New Roman"/>
          <w:color w:val="D4D4D4"/>
          <w:sz w:val="12"/>
          <w:szCs w:val="12"/>
        </w:rPr>
      </w:pPr>
      <w:proofErr w:type="spellStart"/>
      <w:proofErr w:type="gramStart"/>
      <w:r w:rsidRPr="001329A0">
        <w:rPr>
          <w:rFonts w:ascii="Consolas" w:eastAsia="Times New Roman" w:hAnsi="Consolas" w:cs="Times New Roman"/>
          <w:color w:val="9CDCFE"/>
          <w:sz w:val="12"/>
          <w:szCs w:val="12"/>
        </w:rPr>
        <w:t>router</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DCDCAA"/>
          <w:sz w:val="12"/>
          <w:szCs w:val="12"/>
        </w:rPr>
        <w:t>get</w:t>
      </w:r>
      <w:proofErr w:type="spellEnd"/>
      <w:r w:rsidRPr="001329A0">
        <w:rPr>
          <w:rFonts w:ascii="Consolas" w:eastAsia="Times New Roman" w:hAnsi="Consolas" w:cs="Times New Roman"/>
          <w:color w:val="D4D4D4"/>
          <w:sz w:val="12"/>
          <w:szCs w:val="12"/>
        </w:rPr>
        <w:t>(</w:t>
      </w:r>
      <w:proofErr w:type="gramEnd"/>
      <w:r w:rsidRPr="001329A0">
        <w:rPr>
          <w:rFonts w:ascii="Consolas" w:eastAsia="Times New Roman" w:hAnsi="Consolas" w:cs="Times New Roman"/>
          <w:color w:val="CE9178"/>
          <w:sz w:val="12"/>
          <w:szCs w:val="12"/>
        </w:rPr>
        <w:t>'/:id/questions'</w:t>
      </w:r>
      <w:r w:rsidRPr="001329A0">
        <w:rPr>
          <w:rFonts w:ascii="Consolas" w:eastAsia="Times New Roman" w:hAnsi="Consolas" w:cs="Times New Roman"/>
          <w:color w:val="D4D4D4"/>
          <w:sz w:val="12"/>
          <w:szCs w:val="12"/>
        </w:rPr>
        <w:t xml:space="preserve">, </w:t>
      </w:r>
      <w:proofErr w:type="spellStart"/>
      <w:r w:rsidRPr="001329A0">
        <w:rPr>
          <w:rFonts w:ascii="Consolas" w:eastAsia="Times New Roman" w:hAnsi="Consolas" w:cs="Times New Roman"/>
          <w:color w:val="DCDCAA"/>
          <w:sz w:val="12"/>
          <w:szCs w:val="12"/>
        </w:rPr>
        <w:t>controllerHandler</w:t>
      </w:r>
      <w:proofErr w:type="spellEnd"/>
      <w:r w:rsidRPr="001329A0">
        <w:rPr>
          <w:rFonts w:ascii="Consolas" w:eastAsia="Times New Roman" w:hAnsi="Consolas" w:cs="Times New Roman"/>
          <w:color w:val="D4D4D4"/>
          <w:sz w:val="12"/>
          <w:szCs w:val="12"/>
        </w:rPr>
        <w:t>(</w:t>
      </w:r>
      <w:proofErr w:type="spellStart"/>
      <w:r w:rsidRPr="001329A0">
        <w:rPr>
          <w:rFonts w:ascii="Consolas" w:eastAsia="Times New Roman" w:hAnsi="Consolas" w:cs="Times New Roman"/>
          <w:color w:val="9CDCFE"/>
          <w:sz w:val="12"/>
          <w:szCs w:val="12"/>
        </w:rPr>
        <w:t>Question</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getByQuizId</w:t>
      </w:r>
      <w:proofErr w:type="spellEnd"/>
      <w:r w:rsidRPr="001329A0">
        <w:rPr>
          <w:rFonts w:ascii="Consolas" w:eastAsia="Times New Roman" w:hAnsi="Consolas" w:cs="Times New Roman"/>
          <w:color w:val="D4D4D4"/>
          <w:sz w:val="12"/>
          <w:szCs w:val="12"/>
        </w:rPr>
        <w:t>, (</w:t>
      </w:r>
      <w:proofErr w:type="spellStart"/>
      <w:r w:rsidRPr="001329A0">
        <w:rPr>
          <w:rFonts w:ascii="Consolas" w:eastAsia="Times New Roman" w:hAnsi="Consolas" w:cs="Times New Roman"/>
          <w:color w:val="9CDCFE"/>
          <w:sz w:val="12"/>
          <w:szCs w:val="12"/>
        </w:rPr>
        <w:t>req</w:t>
      </w:r>
      <w:proofErr w:type="spellEnd"/>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9CDCFE"/>
          <w:sz w:val="12"/>
          <w:szCs w:val="12"/>
        </w:rPr>
        <w:t>res</w:t>
      </w: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9CDCFE"/>
          <w:sz w:val="12"/>
          <w:szCs w:val="12"/>
        </w:rPr>
        <w:t>next</w:t>
      </w: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569CD6"/>
          <w:sz w:val="12"/>
          <w:szCs w:val="12"/>
        </w:rPr>
        <w:t>=&gt;</w:t>
      </w: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9CDCFE"/>
          <w:sz w:val="12"/>
          <w:szCs w:val="12"/>
        </w:rPr>
        <w:t>req</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params</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id</w:t>
      </w:r>
      <w:r w:rsidRPr="001329A0">
        <w:rPr>
          <w:rFonts w:ascii="Consolas" w:eastAsia="Times New Roman" w:hAnsi="Consolas" w:cs="Times New Roman"/>
          <w:color w:val="D4D4D4"/>
          <w:sz w:val="12"/>
          <w:szCs w:val="12"/>
        </w:rPr>
        <w:t>]))</w:t>
      </w:r>
    </w:p>
    <w:p w:rsidR="00F42B67" w:rsidRPr="001329A0" w:rsidRDefault="00F42B67" w:rsidP="00F42B67">
      <w:pPr>
        <w:shd w:val="clear" w:color="auto" w:fill="1E1E1E"/>
        <w:spacing w:after="0" w:line="285" w:lineRule="atLeast"/>
        <w:rPr>
          <w:rFonts w:ascii="Consolas" w:eastAsia="Times New Roman" w:hAnsi="Consolas" w:cs="Times New Roman"/>
          <w:color w:val="D4D4D4"/>
          <w:sz w:val="12"/>
          <w:szCs w:val="12"/>
        </w:rPr>
      </w:pPr>
      <w:proofErr w:type="spellStart"/>
      <w:proofErr w:type="gramStart"/>
      <w:r w:rsidRPr="001329A0">
        <w:rPr>
          <w:rFonts w:ascii="Consolas" w:eastAsia="Times New Roman" w:hAnsi="Consolas" w:cs="Times New Roman"/>
          <w:color w:val="9CDCFE"/>
          <w:sz w:val="12"/>
          <w:szCs w:val="12"/>
        </w:rPr>
        <w:t>router</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DCDCAA"/>
          <w:sz w:val="12"/>
          <w:szCs w:val="12"/>
        </w:rPr>
        <w:t>post</w:t>
      </w:r>
      <w:proofErr w:type="spellEnd"/>
      <w:r w:rsidRPr="001329A0">
        <w:rPr>
          <w:rFonts w:ascii="Consolas" w:eastAsia="Times New Roman" w:hAnsi="Consolas" w:cs="Times New Roman"/>
          <w:color w:val="D4D4D4"/>
          <w:sz w:val="12"/>
          <w:szCs w:val="12"/>
        </w:rPr>
        <w:t>(</w:t>
      </w:r>
      <w:proofErr w:type="gramEnd"/>
      <w:r w:rsidRPr="001329A0">
        <w:rPr>
          <w:rFonts w:ascii="Consolas" w:eastAsia="Times New Roman" w:hAnsi="Consolas" w:cs="Times New Roman"/>
          <w:color w:val="CE9178"/>
          <w:sz w:val="12"/>
          <w:szCs w:val="12"/>
        </w:rPr>
        <w:t>'/'</w:t>
      </w:r>
      <w:r w:rsidRPr="001329A0">
        <w:rPr>
          <w:rFonts w:ascii="Consolas" w:eastAsia="Times New Roman" w:hAnsi="Consolas" w:cs="Times New Roman"/>
          <w:color w:val="D4D4D4"/>
          <w:sz w:val="12"/>
          <w:szCs w:val="12"/>
        </w:rPr>
        <w:t xml:space="preserve">, </w:t>
      </w:r>
      <w:proofErr w:type="spellStart"/>
      <w:r w:rsidRPr="001329A0">
        <w:rPr>
          <w:rFonts w:ascii="Consolas" w:eastAsia="Times New Roman" w:hAnsi="Consolas" w:cs="Times New Roman"/>
          <w:color w:val="DCDCAA"/>
          <w:sz w:val="12"/>
          <w:szCs w:val="12"/>
        </w:rPr>
        <w:t>controllerHandler</w:t>
      </w:r>
      <w:proofErr w:type="spellEnd"/>
      <w:r w:rsidRPr="001329A0">
        <w:rPr>
          <w:rFonts w:ascii="Consolas" w:eastAsia="Times New Roman" w:hAnsi="Consolas" w:cs="Times New Roman"/>
          <w:color w:val="D4D4D4"/>
          <w:sz w:val="12"/>
          <w:szCs w:val="12"/>
        </w:rPr>
        <w:t>(</w:t>
      </w:r>
      <w:proofErr w:type="spellStart"/>
      <w:r w:rsidRPr="001329A0">
        <w:rPr>
          <w:rFonts w:ascii="Consolas" w:eastAsia="Times New Roman" w:hAnsi="Consolas" w:cs="Times New Roman"/>
          <w:color w:val="9CDCFE"/>
          <w:sz w:val="12"/>
          <w:szCs w:val="12"/>
        </w:rPr>
        <w:t>Quiz</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create</w:t>
      </w:r>
      <w:proofErr w:type="spellEnd"/>
      <w:r w:rsidRPr="001329A0">
        <w:rPr>
          <w:rFonts w:ascii="Consolas" w:eastAsia="Times New Roman" w:hAnsi="Consolas" w:cs="Times New Roman"/>
          <w:color w:val="D4D4D4"/>
          <w:sz w:val="12"/>
          <w:szCs w:val="12"/>
        </w:rPr>
        <w:t>, (</w:t>
      </w:r>
      <w:proofErr w:type="spellStart"/>
      <w:r w:rsidRPr="001329A0">
        <w:rPr>
          <w:rFonts w:ascii="Consolas" w:eastAsia="Times New Roman" w:hAnsi="Consolas" w:cs="Times New Roman"/>
          <w:color w:val="9CDCFE"/>
          <w:sz w:val="12"/>
          <w:szCs w:val="12"/>
        </w:rPr>
        <w:t>req</w:t>
      </w:r>
      <w:proofErr w:type="spellEnd"/>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9CDCFE"/>
          <w:sz w:val="12"/>
          <w:szCs w:val="12"/>
        </w:rPr>
        <w:t>res</w:t>
      </w: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9CDCFE"/>
          <w:sz w:val="12"/>
          <w:szCs w:val="12"/>
        </w:rPr>
        <w:t>next</w:t>
      </w: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569CD6"/>
          <w:sz w:val="12"/>
          <w:szCs w:val="12"/>
        </w:rPr>
        <w:t>=&gt;</w:t>
      </w:r>
      <w:r w:rsidRPr="001329A0">
        <w:rPr>
          <w:rFonts w:ascii="Consolas" w:eastAsia="Times New Roman" w:hAnsi="Consolas" w:cs="Times New Roman"/>
          <w:color w:val="D4D4D4"/>
          <w:sz w:val="12"/>
          <w:szCs w:val="12"/>
        </w:rPr>
        <w:t xml:space="preserve"> [</w:t>
      </w:r>
      <w:proofErr w:type="spellStart"/>
      <w:r w:rsidRPr="001329A0">
        <w:rPr>
          <w:rFonts w:ascii="Consolas" w:eastAsia="Times New Roman" w:hAnsi="Consolas" w:cs="Times New Roman"/>
          <w:color w:val="9CDCFE"/>
          <w:sz w:val="12"/>
          <w:szCs w:val="12"/>
        </w:rPr>
        <w:t>req</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body</w:t>
      </w:r>
      <w:proofErr w:type="spellEnd"/>
      <w:r w:rsidRPr="001329A0">
        <w:rPr>
          <w:rFonts w:ascii="Consolas" w:eastAsia="Times New Roman" w:hAnsi="Consolas" w:cs="Times New Roman"/>
          <w:color w:val="D4D4D4"/>
          <w:sz w:val="12"/>
          <w:szCs w:val="12"/>
        </w:rPr>
        <w:t>]))</w:t>
      </w:r>
    </w:p>
    <w:p w:rsidR="00F42B67" w:rsidRPr="001329A0" w:rsidRDefault="00F42B67" w:rsidP="00F42B67">
      <w:pPr>
        <w:shd w:val="clear" w:color="auto" w:fill="1E1E1E"/>
        <w:spacing w:after="0" w:line="285" w:lineRule="atLeast"/>
        <w:rPr>
          <w:rFonts w:ascii="Consolas" w:eastAsia="Times New Roman" w:hAnsi="Consolas" w:cs="Times New Roman"/>
          <w:color w:val="D4D4D4"/>
          <w:sz w:val="12"/>
          <w:szCs w:val="12"/>
        </w:rPr>
      </w:pPr>
      <w:proofErr w:type="spellStart"/>
      <w:proofErr w:type="gramStart"/>
      <w:r w:rsidRPr="001329A0">
        <w:rPr>
          <w:rFonts w:ascii="Consolas" w:eastAsia="Times New Roman" w:hAnsi="Consolas" w:cs="Times New Roman"/>
          <w:color w:val="4EC9B0"/>
          <w:sz w:val="12"/>
          <w:szCs w:val="12"/>
        </w:rPr>
        <w:t>module</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4EC9B0"/>
          <w:sz w:val="12"/>
          <w:szCs w:val="12"/>
        </w:rPr>
        <w:t>exports</w:t>
      </w:r>
      <w:proofErr w:type="spellEnd"/>
      <w:proofErr w:type="gramEnd"/>
      <w:r w:rsidRPr="001329A0">
        <w:rPr>
          <w:rFonts w:ascii="Consolas" w:eastAsia="Times New Roman" w:hAnsi="Consolas" w:cs="Times New Roman"/>
          <w:color w:val="D4D4D4"/>
          <w:sz w:val="12"/>
          <w:szCs w:val="12"/>
        </w:rPr>
        <w:t xml:space="preserve"> = </w:t>
      </w:r>
      <w:r w:rsidRPr="001329A0">
        <w:rPr>
          <w:rFonts w:ascii="Consolas" w:eastAsia="Times New Roman" w:hAnsi="Consolas" w:cs="Times New Roman"/>
          <w:color w:val="9CDCFE"/>
          <w:sz w:val="12"/>
          <w:szCs w:val="12"/>
        </w:rPr>
        <w:t>router</w:t>
      </w:r>
    </w:p>
    <w:p w:rsidR="00F42B67" w:rsidRDefault="00F42B67" w:rsidP="00F42B67">
      <w:pPr>
        <w:pStyle w:val="ListParagraph"/>
        <w:bidi w:val="0"/>
        <w:spacing w:before="100" w:beforeAutospacing="1" w:after="100" w:afterAutospacing="1" w:line="240" w:lineRule="auto"/>
        <w:ind w:left="0"/>
        <w:outlineLvl w:val="1"/>
        <w:rPr>
          <w:sz w:val="18"/>
          <w:szCs w:val="18"/>
        </w:rPr>
      </w:pPr>
    </w:p>
    <w:p w:rsidR="00F42B67" w:rsidRDefault="00F42B67" w:rsidP="00F42B67">
      <w:pPr>
        <w:pStyle w:val="ListParagraph"/>
        <w:bidi w:val="0"/>
        <w:spacing w:before="100" w:beforeAutospacing="1" w:after="100" w:afterAutospacing="1" w:line="240" w:lineRule="auto"/>
        <w:ind w:left="0"/>
        <w:outlineLvl w:val="1"/>
        <w:rPr>
          <w:sz w:val="18"/>
          <w:szCs w:val="18"/>
        </w:rPr>
      </w:pPr>
    </w:p>
    <w:p w:rsidR="00F42B67" w:rsidRPr="00F42B67" w:rsidRDefault="00F42B67" w:rsidP="00F42B67">
      <w:pPr>
        <w:pStyle w:val="ListParagraph"/>
        <w:bidi w:val="0"/>
        <w:spacing w:before="100" w:beforeAutospacing="1" w:after="100" w:afterAutospacing="1" w:line="240" w:lineRule="auto"/>
        <w:ind w:left="0"/>
        <w:outlineLvl w:val="1"/>
        <w:rPr>
          <w:color w:val="099BDD" w:themeColor="text2"/>
          <w:sz w:val="18"/>
          <w:szCs w:val="18"/>
          <w:u w:val="single"/>
        </w:rPr>
      </w:pPr>
      <w:r w:rsidRPr="00F42B67">
        <w:rPr>
          <w:color w:val="099BDD" w:themeColor="text2"/>
          <w:sz w:val="18"/>
          <w:szCs w:val="18"/>
          <w:u w:val="single"/>
        </w:rPr>
        <w:t xml:space="preserve">Create a questions.js in </w:t>
      </w:r>
      <w:proofErr w:type="gramStart"/>
      <w:r w:rsidRPr="00F42B67">
        <w:rPr>
          <w:color w:val="099BDD" w:themeColor="text2"/>
          <w:sz w:val="18"/>
          <w:szCs w:val="18"/>
          <w:u w:val="single"/>
        </w:rPr>
        <w:t>controllers</w:t>
      </w:r>
      <w:proofErr w:type="gramEnd"/>
      <w:r w:rsidRPr="00F42B67">
        <w:rPr>
          <w:color w:val="099BDD" w:themeColor="text2"/>
          <w:sz w:val="18"/>
          <w:szCs w:val="18"/>
          <w:u w:val="single"/>
        </w:rPr>
        <w:t xml:space="preserve"> folder.</w:t>
      </w:r>
    </w:p>
    <w:p w:rsidR="00F42B67" w:rsidRPr="001329A0" w:rsidRDefault="00F42B67" w:rsidP="00F42B67">
      <w:pPr>
        <w:pStyle w:val="ListParagraph"/>
        <w:bidi w:val="0"/>
        <w:spacing w:before="100" w:beforeAutospacing="1" w:after="100" w:afterAutospacing="1" w:line="240" w:lineRule="auto"/>
        <w:ind w:left="0"/>
        <w:outlineLvl w:val="1"/>
        <w:rPr>
          <w:sz w:val="18"/>
          <w:szCs w:val="18"/>
        </w:rPr>
      </w:pPr>
    </w:p>
    <w:p w:rsidR="00F42B67" w:rsidRPr="001329A0" w:rsidRDefault="00F42B67" w:rsidP="00F42B67">
      <w:pPr>
        <w:pStyle w:val="ListParagraph"/>
        <w:bidi w:val="0"/>
        <w:spacing w:before="100" w:beforeAutospacing="1" w:after="100" w:afterAutospacing="1" w:line="240" w:lineRule="auto"/>
        <w:ind w:left="0"/>
        <w:outlineLvl w:val="1"/>
        <w:rPr>
          <w:sz w:val="18"/>
          <w:szCs w:val="18"/>
        </w:rPr>
      </w:pPr>
      <w:r w:rsidRPr="001329A0">
        <w:rPr>
          <w:sz w:val="18"/>
          <w:szCs w:val="18"/>
        </w:rPr>
        <w:t>questions.js will handle in all questions CRUD operations.</w:t>
      </w:r>
    </w:p>
    <w:p w:rsidR="00F42B67" w:rsidRDefault="00F42B67" w:rsidP="00F42B67">
      <w:pPr>
        <w:pStyle w:val="ListParagraph"/>
        <w:bidi w:val="0"/>
        <w:spacing w:before="100" w:beforeAutospacing="1" w:after="100" w:afterAutospacing="1" w:line="240" w:lineRule="auto"/>
        <w:ind w:left="0"/>
        <w:outlineLvl w:val="1"/>
        <w:rPr>
          <w:sz w:val="18"/>
          <w:szCs w:val="18"/>
        </w:rPr>
      </w:pPr>
    </w:p>
    <w:p w:rsidR="00F42B67" w:rsidRPr="001329A0" w:rsidRDefault="00F42B67" w:rsidP="00F42B67">
      <w:pPr>
        <w:pStyle w:val="ListParagraph"/>
        <w:bidi w:val="0"/>
        <w:spacing w:before="100" w:beforeAutospacing="1" w:after="100" w:afterAutospacing="1" w:line="240" w:lineRule="auto"/>
        <w:ind w:left="0"/>
        <w:outlineLvl w:val="1"/>
        <w:rPr>
          <w:sz w:val="18"/>
          <w:szCs w:val="18"/>
        </w:rPr>
      </w:pPr>
      <w:r w:rsidRPr="001329A0">
        <w:rPr>
          <w:sz w:val="18"/>
          <w:szCs w:val="18"/>
        </w:rPr>
        <w:t>Add the following code to questions.js</w:t>
      </w:r>
    </w:p>
    <w:p w:rsidR="00F42B67" w:rsidRPr="001329A0" w:rsidRDefault="00F42B67" w:rsidP="00F42B67">
      <w:pPr>
        <w:shd w:val="clear" w:color="auto" w:fill="1E1E1E"/>
        <w:spacing w:after="0" w:line="285" w:lineRule="atLeast"/>
        <w:rPr>
          <w:rFonts w:ascii="Consolas" w:eastAsia="Times New Roman" w:hAnsi="Consolas" w:cs="Times New Roman"/>
          <w:color w:val="D4D4D4"/>
          <w:sz w:val="12"/>
          <w:szCs w:val="12"/>
        </w:rPr>
      </w:pPr>
      <w:proofErr w:type="spellStart"/>
      <w:r w:rsidRPr="001329A0">
        <w:rPr>
          <w:rFonts w:ascii="Consolas" w:eastAsia="Times New Roman" w:hAnsi="Consolas" w:cs="Times New Roman"/>
          <w:color w:val="569CD6"/>
          <w:sz w:val="12"/>
          <w:szCs w:val="12"/>
        </w:rPr>
        <w:t>const</w:t>
      </w:r>
      <w:proofErr w:type="spellEnd"/>
      <w:r w:rsidRPr="001329A0">
        <w:rPr>
          <w:rFonts w:ascii="Consolas" w:eastAsia="Times New Roman" w:hAnsi="Consolas" w:cs="Times New Roman"/>
          <w:color w:val="D4D4D4"/>
          <w:sz w:val="12"/>
          <w:szCs w:val="12"/>
        </w:rPr>
        <w:t xml:space="preserve"> </w:t>
      </w:r>
      <w:proofErr w:type="spellStart"/>
      <w:r w:rsidRPr="001329A0">
        <w:rPr>
          <w:rFonts w:ascii="Consolas" w:eastAsia="Times New Roman" w:hAnsi="Consolas" w:cs="Times New Roman"/>
          <w:color w:val="9CDCFE"/>
          <w:sz w:val="12"/>
          <w:szCs w:val="12"/>
        </w:rPr>
        <w:t>controllerHandler</w:t>
      </w:r>
      <w:proofErr w:type="spellEnd"/>
      <w:r w:rsidRPr="001329A0">
        <w:rPr>
          <w:rFonts w:ascii="Consolas" w:eastAsia="Times New Roman" w:hAnsi="Consolas" w:cs="Times New Roman"/>
          <w:color w:val="D4D4D4"/>
          <w:sz w:val="12"/>
          <w:szCs w:val="12"/>
        </w:rPr>
        <w:t xml:space="preserve"> = </w:t>
      </w:r>
      <w:r w:rsidRPr="001329A0">
        <w:rPr>
          <w:rFonts w:ascii="Consolas" w:eastAsia="Times New Roman" w:hAnsi="Consolas" w:cs="Times New Roman"/>
          <w:color w:val="DCDCAA"/>
          <w:sz w:val="12"/>
          <w:szCs w:val="12"/>
        </w:rPr>
        <w:t>require</w:t>
      </w:r>
      <w:r w:rsidRPr="001329A0">
        <w:rPr>
          <w:rFonts w:ascii="Consolas" w:eastAsia="Times New Roman" w:hAnsi="Consolas" w:cs="Times New Roman"/>
          <w:color w:val="D4D4D4"/>
          <w:sz w:val="12"/>
          <w:szCs w:val="12"/>
        </w:rPr>
        <w:t>(</w:t>
      </w:r>
      <w:proofErr w:type="gramStart"/>
      <w:r w:rsidRPr="001329A0">
        <w:rPr>
          <w:rFonts w:ascii="Consolas" w:eastAsia="Times New Roman" w:hAnsi="Consolas" w:cs="Times New Roman"/>
          <w:color w:val="CE9178"/>
          <w:sz w:val="12"/>
          <w:szCs w:val="12"/>
        </w:rPr>
        <w:t>'./</w:t>
      </w:r>
      <w:proofErr w:type="spellStart"/>
      <w:proofErr w:type="gramEnd"/>
      <w:r w:rsidRPr="001329A0">
        <w:rPr>
          <w:rFonts w:ascii="Consolas" w:eastAsia="Times New Roman" w:hAnsi="Consolas" w:cs="Times New Roman"/>
          <w:color w:val="CE9178"/>
          <w:sz w:val="12"/>
          <w:szCs w:val="12"/>
        </w:rPr>
        <w:t>controllerHandler</w:t>
      </w:r>
      <w:proofErr w:type="spellEnd"/>
      <w:r w:rsidRPr="001329A0">
        <w:rPr>
          <w:rFonts w:ascii="Consolas" w:eastAsia="Times New Roman" w:hAnsi="Consolas" w:cs="Times New Roman"/>
          <w:color w:val="CE9178"/>
          <w:sz w:val="12"/>
          <w:szCs w:val="12"/>
        </w:rPr>
        <w:t>'</w:t>
      </w:r>
      <w:r w:rsidRPr="001329A0">
        <w:rPr>
          <w:rFonts w:ascii="Consolas" w:eastAsia="Times New Roman" w:hAnsi="Consolas" w:cs="Times New Roman"/>
          <w:color w:val="D4D4D4"/>
          <w:sz w:val="12"/>
          <w:szCs w:val="12"/>
        </w:rPr>
        <w:t>)</w:t>
      </w:r>
    </w:p>
    <w:p w:rsidR="00F42B67" w:rsidRPr="001329A0" w:rsidRDefault="00F42B67" w:rsidP="00F42B67">
      <w:pPr>
        <w:shd w:val="clear" w:color="auto" w:fill="1E1E1E"/>
        <w:spacing w:after="0" w:line="285" w:lineRule="atLeast"/>
        <w:rPr>
          <w:rFonts w:ascii="Consolas" w:eastAsia="Times New Roman" w:hAnsi="Consolas" w:cs="Times New Roman"/>
          <w:color w:val="D4D4D4"/>
          <w:sz w:val="12"/>
          <w:szCs w:val="12"/>
        </w:rPr>
      </w:pPr>
      <w:proofErr w:type="spellStart"/>
      <w:r w:rsidRPr="001329A0">
        <w:rPr>
          <w:rFonts w:ascii="Consolas" w:eastAsia="Times New Roman" w:hAnsi="Consolas" w:cs="Times New Roman"/>
          <w:color w:val="569CD6"/>
          <w:sz w:val="12"/>
          <w:szCs w:val="12"/>
        </w:rPr>
        <w:t>const</w:t>
      </w:r>
      <w:proofErr w:type="spellEnd"/>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9CDCFE"/>
          <w:sz w:val="12"/>
          <w:szCs w:val="12"/>
        </w:rPr>
        <w:t>express</w:t>
      </w:r>
      <w:r w:rsidRPr="001329A0">
        <w:rPr>
          <w:rFonts w:ascii="Consolas" w:eastAsia="Times New Roman" w:hAnsi="Consolas" w:cs="Times New Roman"/>
          <w:color w:val="D4D4D4"/>
          <w:sz w:val="12"/>
          <w:szCs w:val="12"/>
        </w:rPr>
        <w:t xml:space="preserve"> = </w:t>
      </w:r>
      <w:r w:rsidRPr="001329A0">
        <w:rPr>
          <w:rFonts w:ascii="Consolas" w:eastAsia="Times New Roman" w:hAnsi="Consolas" w:cs="Times New Roman"/>
          <w:color w:val="DCDCAA"/>
          <w:sz w:val="12"/>
          <w:szCs w:val="12"/>
        </w:rPr>
        <w:t>require</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CE9178"/>
          <w:sz w:val="12"/>
          <w:szCs w:val="12"/>
        </w:rPr>
        <w:t>'express'</w:t>
      </w:r>
      <w:r w:rsidRPr="001329A0">
        <w:rPr>
          <w:rFonts w:ascii="Consolas" w:eastAsia="Times New Roman" w:hAnsi="Consolas" w:cs="Times New Roman"/>
          <w:color w:val="D4D4D4"/>
          <w:sz w:val="12"/>
          <w:szCs w:val="12"/>
        </w:rPr>
        <w:t>)</w:t>
      </w:r>
    </w:p>
    <w:p w:rsidR="00F42B67" w:rsidRPr="001329A0" w:rsidRDefault="00F42B67" w:rsidP="00F42B67">
      <w:pPr>
        <w:shd w:val="clear" w:color="auto" w:fill="1E1E1E"/>
        <w:spacing w:after="0" w:line="285" w:lineRule="atLeast"/>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 </w:t>
      </w:r>
      <w:r w:rsidRPr="001329A0">
        <w:rPr>
          <w:rFonts w:ascii="Consolas" w:eastAsia="Times New Roman" w:hAnsi="Consolas" w:cs="Times New Roman"/>
          <w:color w:val="9CDCFE"/>
          <w:sz w:val="12"/>
          <w:szCs w:val="12"/>
        </w:rPr>
        <w:t>router</w:t>
      </w:r>
      <w:r w:rsidRPr="001329A0">
        <w:rPr>
          <w:rFonts w:ascii="Consolas" w:eastAsia="Times New Roman" w:hAnsi="Consolas" w:cs="Times New Roman"/>
          <w:color w:val="D4D4D4"/>
          <w:sz w:val="12"/>
          <w:szCs w:val="12"/>
        </w:rPr>
        <w:t xml:space="preserve"> = </w:t>
      </w:r>
      <w:proofErr w:type="spellStart"/>
      <w:proofErr w:type="gramStart"/>
      <w:r w:rsidRPr="001329A0">
        <w:rPr>
          <w:rFonts w:ascii="Consolas" w:eastAsia="Times New Roman" w:hAnsi="Consolas" w:cs="Times New Roman"/>
          <w:color w:val="9CDCFE"/>
          <w:sz w:val="12"/>
          <w:szCs w:val="12"/>
        </w:rPr>
        <w:t>express</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DCDCAA"/>
          <w:sz w:val="12"/>
          <w:szCs w:val="12"/>
        </w:rPr>
        <w:t>Router</w:t>
      </w:r>
      <w:proofErr w:type="spellEnd"/>
      <w:proofErr w:type="gramEnd"/>
      <w:r w:rsidRPr="001329A0">
        <w:rPr>
          <w:rFonts w:ascii="Consolas" w:eastAsia="Times New Roman" w:hAnsi="Consolas" w:cs="Times New Roman"/>
          <w:color w:val="D4D4D4"/>
          <w:sz w:val="12"/>
          <w:szCs w:val="12"/>
        </w:rPr>
        <w:t>()</w:t>
      </w:r>
    </w:p>
    <w:p w:rsidR="00F42B67" w:rsidRPr="001329A0" w:rsidRDefault="00F42B67" w:rsidP="00F42B67">
      <w:pPr>
        <w:shd w:val="clear" w:color="auto" w:fill="1E1E1E"/>
        <w:spacing w:after="0" w:line="285" w:lineRule="atLeast"/>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 </w:t>
      </w:r>
      <w:r w:rsidRPr="001329A0">
        <w:rPr>
          <w:rFonts w:ascii="Consolas" w:eastAsia="Times New Roman" w:hAnsi="Consolas" w:cs="Times New Roman"/>
          <w:color w:val="9CDCFE"/>
          <w:sz w:val="12"/>
          <w:szCs w:val="12"/>
        </w:rPr>
        <w:t>Question</w:t>
      </w:r>
      <w:r w:rsidRPr="001329A0">
        <w:rPr>
          <w:rFonts w:ascii="Consolas" w:eastAsia="Times New Roman" w:hAnsi="Consolas" w:cs="Times New Roman"/>
          <w:color w:val="D4D4D4"/>
          <w:sz w:val="12"/>
          <w:szCs w:val="12"/>
        </w:rPr>
        <w:t xml:space="preserve"> = </w:t>
      </w:r>
      <w:r w:rsidRPr="001329A0">
        <w:rPr>
          <w:rFonts w:ascii="Consolas" w:eastAsia="Times New Roman" w:hAnsi="Consolas" w:cs="Times New Roman"/>
          <w:color w:val="DCDCAA"/>
          <w:sz w:val="12"/>
          <w:szCs w:val="12"/>
        </w:rPr>
        <w:t>require</w:t>
      </w:r>
      <w:r w:rsidRPr="001329A0">
        <w:rPr>
          <w:rFonts w:ascii="Consolas" w:eastAsia="Times New Roman" w:hAnsi="Consolas" w:cs="Times New Roman"/>
          <w:color w:val="D4D4D4"/>
          <w:sz w:val="12"/>
          <w:szCs w:val="12"/>
        </w:rPr>
        <w:t>(</w:t>
      </w:r>
      <w:proofErr w:type="gramStart"/>
      <w:r w:rsidRPr="001329A0">
        <w:rPr>
          <w:rFonts w:ascii="Consolas" w:eastAsia="Times New Roman" w:hAnsi="Consolas" w:cs="Times New Roman"/>
          <w:color w:val="CE9178"/>
          <w:sz w:val="12"/>
          <w:szCs w:val="12"/>
        </w:rPr>
        <w:t>'..</w:t>
      </w:r>
      <w:proofErr w:type="gramEnd"/>
      <w:r w:rsidRPr="001329A0">
        <w:rPr>
          <w:rFonts w:ascii="Consolas" w:eastAsia="Times New Roman" w:hAnsi="Consolas" w:cs="Times New Roman"/>
          <w:color w:val="CE9178"/>
          <w:sz w:val="12"/>
          <w:szCs w:val="12"/>
        </w:rPr>
        <w:t>/models/question'</w:t>
      </w:r>
      <w:r w:rsidRPr="001329A0">
        <w:rPr>
          <w:rFonts w:ascii="Consolas" w:eastAsia="Times New Roman" w:hAnsi="Consolas" w:cs="Times New Roman"/>
          <w:color w:val="D4D4D4"/>
          <w:sz w:val="12"/>
          <w:szCs w:val="12"/>
        </w:rPr>
        <w:t>)</w:t>
      </w:r>
    </w:p>
    <w:p w:rsidR="00F42B67" w:rsidRPr="001329A0" w:rsidRDefault="00F42B67" w:rsidP="00F42B67">
      <w:pPr>
        <w:shd w:val="clear" w:color="auto" w:fill="1E1E1E"/>
        <w:spacing w:after="0" w:line="285" w:lineRule="atLeast"/>
        <w:rPr>
          <w:rFonts w:ascii="Consolas" w:eastAsia="Times New Roman" w:hAnsi="Consolas" w:cs="Times New Roman"/>
          <w:color w:val="D4D4D4"/>
          <w:sz w:val="12"/>
          <w:szCs w:val="12"/>
        </w:rPr>
      </w:pPr>
      <w:proofErr w:type="spellStart"/>
      <w:proofErr w:type="gramStart"/>
      <w:r w:rsidRPr="001329A0">
        <w:rPr>
          <w:rFonts w:ascii="Consolas" w:eastAsia="Times New Roman" w:hAnsi="Consolas" w:cs="Times New Roman"/>
          <w:color w:val="9CDCFE"/>
          <w:sz w:val="12"/>
          <w:szCs w:val="12"/>
        </w:rPr>
        <w:t>router</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DCDCAA"/>
          <w:sz w:val="12"/>
          <w:szCs w:val="12"/>
        </w:rPr>
        <w:t>get</w:t>
      </w:r>
      <w:proofErr w:type="spellEnd"/>
      <w:r w:rsidRPr="001329A0">
        <w:rPr>
          <w:rFonts w:ascii="Consolas" w:eastAsia="Times New Roman" w:hAnsi="Consolas" w:cs="Times New Roman"/>
          <w:color w:val="D4D4D4"/>
          <w:sz w:val="12"/>
          <w:szCs w:val="12"/>
        </w:rPr>
        <w:t>(</w:t>
      </w:r>
      <w:proofErr w:type="gramEnd"/>
      <w:r w:rsidRPr="001329A0">
        <w:rPr>
          <w:rFonts w:ascii="Consolas" w:eastAsia="Times New Roman" w:hAnsi="Consolas" w:cs="Times New Roman"/>
          <w:color w:val="CE9178"/>
          <w:sz w:val="12"/>
          <w:szCs w:val="12"/>
        </w:rPr>
        <w:t>'/:id'</w:t>
      </w:r>
      <w:r w:rsidRPr="001329A0">
        <w:rPr>
          <w:rFonts w:ascii="Consolas" w:eastAsia="Times New Roman" w:hAnsi="Consolas" w:cs="Times New Roman"/>
          <w:color w:val="D4D4D4"/>
          <w:sz w:val="12"/>
          <w:szCs w:val="12"/>
        </w:rPr>
        <w:t xml:space="preserve">, </w:t>
      </w:r>
      <w:proofErr w:type="spellStart"/>
      <w:r w:rsidRPr="001329A0">
        <w:rPr>
          <w:rFonts w:ascii="Consolas" w:eastAsia="Times New Roman" w:hAnsi="Consolas" w:cs="Times New Roman"/>
          <w:color w:val="DCDCAA"/>
          <w:sz w:val="12"/>
          <w:szCs w:val="12"/>
        </w:rPr>
        <w:t>controllerHandler</w:t>
      </w:r>
      <w:proofErr w:type="spellEnd"/>
      <w:r w:rsidRPr="001329A0">
        <w:rPr>
          <w:rFonts w:ascii="Consolas" w:eastAsia="Times New Roman" w:hAnsi="Consolas" w:cs="Times New Roman"/>
          <w:color w:val="D4D4D4"/>
          <w:sz w:val="12"/>
          <w:szCs w:val="12"/>
        </w:rPr>
        <w:t>(</w:t>
      </w:r>
      <w:proofErr w:type="spellStart"/>
      <w:r w:rsidRPr="001329A0">
        <w:rPr>
          <w:rFonts w:ascii="Consolas" w:eastAsia="Times New Roman" w:hAnsi="Consolas" w:cs="Times New Roman"/>
          <w:color w:val="9CDCFE"/>
          <w:sz w:val="12"/>
          <w:szCs w:val="12"/>
        </w:rPr>
        <w:t>Question</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getById</w:t>
      </w:r>
      <w:proofErr w:type="spellEnd"/>
      <w:r w:rsidRPr="001329A0">
        <w:rPr>
          <w:rFonts w:ascii="Consolas" w:eastAsia="Times New Roman" w:hAnsi="Consolas" w:cs="Times New Roman"/>
          <w:color w:val="D4D4D4"/>
          <w:sz w:val="12"/>
          <w:szCs w:val="12"/>
        </w:rPr>
        <w:t>, (</w:t>
      </w:r>
      <w:proofErr w:type="spellStart"/>
      <w:r w:rsidRPr="001329A0">
        <w:rPr>
          <w:rFonts w:ascii="Consolas" w:eastAsia="Times New Roman" w:hAnsi="Consolas" w:cs="Times New Roman"/>
          <w:color w:val="9CDCFE"/>
          <w:sz w:val="12"/>
          <w:szCs w:val="12"/>
        </w:rPr>
        <w:t>req</w:t>
      </w:r>
      <w:proofErr w:type="spellEnd"/>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9CDCFE"/>
          <w:sz w:val="12"/>
          <w:szCs w:val="12"/>
        </w:rPr>
        <w:t>res</w:t>
      </w: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9CDCFE"/>
          <w:sz w:val="12"/>
          <w:szCs w:val="12"/>
        </w:rPr>
        <w:t>next</w:t>
      </w: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569CD6"/>
          <w:sz w:val="12"/>
          <w:szCs w:val="12"/>
        </w:rPr>
        <w:t>=&gt;</w:t>
      </w: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9CDCFE"/>
          <w:sz w:val="12"/>
          <w:szCs w:val="12"/>
        </w:rPr>
        <w:t>req</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params</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id</w:t>
      </w:r>
      <w:r w:rsidRPr="001329A0">
        <w:rPr>
          <w:rFonts w:ascii="Consolas" w:eastAsia="Times New Roman" w:hAnsi="Consolas" w:cs="Times New Roman"/>
          <w:color w:val="D4D4D4"/>
          <w:sz w:val="12"/>
          <w:szCs w:val="12"/>
        </w:rPr>
        <w:t>]))</w:t>
      </w:r>
    </w:p>
    <w:p w:rsidR="00F42B67" w:rsidRPr="001329A0" w:rsidRDefault="00F42B67" w:rsidP="00F42B67">
      <w:pPr>
        <w:shd w:val="clear" w:color="auto" w:fill="1E1E1E"/>
        <w:spacing w:after="0" w:line="285" w:lineRule="atLeast"/>
        <w:rPr>
          <w:rFonts w:ascii="Consolas" w:eastAsia="Times New Roman" w:hAnsi="Consolas" w:cs="Times New Roman"/>
          <w:color w:val="D4D4D4"/>
          <w:sz w:val="12"/>
          <w:szCs w:val="12"/>
        </w:rPr>
      </w:pPr>
      <w:proofErr w:type="spellStart"/>
      <w:proofErr w:type="gramStart"/>
      <w:r w:rsidRPr="001329A0">
        <w:rPr>
          <w:rFonts w:ascii="Consolas" w:eastAsia="Times New Roman" w:hAnsi="Consolas" w:cs="Times New Roman"/>
          <w:color w:val="9CDCFE"/>
          <w:sz w:val="12"/>
          <w:szCs w:val="12"/>
        </w:rPr>
        <w:t>router</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DCDCAA"/>
          <w:sz w:val="12"/>
          <w:szCs w:val="12"/>
        </w:rPr>
        <w:t>post</w:t>
      </w:r>
      <w:proofErr w:type="spellEnd"/>
      <w:r w:rsidRPr="001329A0">
        <w:rPr>
          <w:rFonts w:ascii="Consolas" w:eastAsia="Times New Roman" w:hAnsi="Consolas" w:cs="Times New Roman"/>
          <w:color w:val="D4D4D4"/>
          <w:sz w:val="12"/>
          <w:szCs w:val="12"/>
        </w:rPr>
        <w:t>(</w:t>
      </w:r>
      <w:proofErr w:type="gramEnd"/>
      <w:r w:rsidRPr="001329A0">
        <w:rPr>
          <w:rFonts w:ascii="Consolas" w:eastAsia="Times New Roman" w:hAnsi="Consolas" w:cs="Times New Roman"/>
          <w:color w:val="CE9178"/>
          <w:sz w:val="12"/>
          <w:szCs w:val="12"/>
        </w:rPr>
        <w:t>'/'</w:t>
      </w:r>
      <w:r w:rsidRPr="001329A0">
        <w:rPr>
          <w:rFonts w:ascii="Consolas" w:eastAsia="Times New Roman" w:hAnsi="Consolas" w:cs="Times New Roman"/>
          <w:color w:val="D4D4D4"/>
          <w:sz w:val="12"/>
          <w:szCs w:val="12"/>
        </w:rPr>
        <w:t xml:space="preserve">, </w:t>
      </w:r>
      <w:proofErr w:type="spellStart"/>
      <w:r w:rsidRPr="001329A0">
        <w:rPr>
          <w:rFonts w:ascii="Consolas" w:eastAsia="Times New Roman" w:hAnsi="Consolas" w:cs="Times New Roman"/>
          <w:color w:val="DCDCAA"/>
          <w:sz w:val="12"/>
          <w:szCs w:val="12"/>
        </w:rPr>
        <w:t>controllerHandler</w:t>
      </w:r>
      <w:proofErr w:type="spellEnd"/>
      <w:r w:rsidRPr="001329A0">
        <w:rPr>
          <w:rFonts w:ascii="Consolas" w:eastAsia="Times New Roman" w:hAnsi="Consolas" w:cs="Times New Roman"/>
          <w:color w:val="D4D4D4"/>
          <w:sz w:val="12"/>
          <w:szCs w:val="12"/>
        </w:rPr>
        <w:t>(</w:t>
      </w:r>
      <w:proofErr w:type="spellStart"/>
      <w:r w:rsidRPr="001329A0">
        <w:rPr>
          <w:rFonts w:ascii="Consolas" w:eastAsia="Times New Roman" w:hAnsi="Consolas" w:cs="Times New Roman"/>
          <w:color w:val="9CDCFE"/>
          <w:sz w:val="12"/>
          <w:szCs w:val="12"/>
        </w:rPr>
        <w:t>Question</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create</w:t>
      </w:r>
      <w:proofErr w:type="spellEnd"/>
      <w:r w:rsidRPr="001329A0">
        <w:rPr>
          <w:rFonts w:ascii="Consolas" w:eastAsia="Times New Roman" w:hAnsi="Consolas" w:cs="Times New Roman"/>
          <w:color w:val="D4D4D4"/>
          <w:sz w:val="12"/>
          <w:szCs w:val="12"/>
        </w:rPr>
        <w:t>, (</w:t>
      </w:r>
      <w:proofErr w:type="spellStart"/>
      <w:r w:rsidRPr="001329A0">
        <w:rPr>
          <w:rFonts w:ascii="Consolas" w:eastAsia="Times New Roman" w:hAnsi="Consolas" w:cs="Times New Roman"/>
          <w:color w:val="9CDCFE"/>
          <w:sz w:val="12"/>
          <w:szCs w:val="12"/>
        </w:rPr>
        <w:t>req</w:t>
      </w:r>
      <w:proofErr w:type="spellEnd"/>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9CDCFE"/>
          <w:sz w:val="12"/>
          <w:szCs w:val="12"/>
        </w:rPr>
        <w:t>res</w:t>
      </w: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9CDCFE"/>
          <w:sz w:val="12"/>
          <w:szCs w:val="12"/>
        </w:rPr>
        <w:t>next</w:t>
      </w: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569CD6"/>
          <w:sz w:val="12"/>
          <w:szCs w:val="12"/>
        </w:rPr>
        <w:t>=&gt;</w:t>
      </w:r>
      <w:r w:rsidRPr="001329A0">
        <w:rPr>
          <w:rFonts w:ascii="Consolas" w:eastAsia="Times New Roman" w:hAnsi="Consolas" w:cs="Times New Roman"/>
          <w:color w:val="D4D4D4"/>
          <w:sz w:val="12"/>
          <w:szCs w:val="12"/>
        </w:rPr>
        <w:t xml:space="preserve"> [</w:t>
      </w:r>
      <w:proofErr w:type="spellStart"/>
      <w:r w:rsidRPr="001329A0">
        <w:rPr>
          <w:rFonts w:ascii="Consolas" w:eastAsia="Times New Roman" w:hAnsi="Consolas" w:cs="Times New Roman"/>
          <w:color w:val="9CDCFE"/>
          <w:sz w:val="12"/>
          <w:szCs w:val="12"/>
        </w:rPr>
        <w:t>req</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body</w:t>
      </w:r>
      <w:proofErr w:type="spellEnd"/>
      <w:r w:rsidRPr="001329A0">
        <w:rPr>
          <w:rFonts w:ascii="Consolas" w:eastAsia="Times New Roman" w:hAnsi="Consolas" w:cs="Times New Roman"/>
          <w:color w:val="D4D4D4"/>
          <w:sz w:val="12"/>
          <w:szCs w:val="12"/>
        </w:rPr>
        <w:t>]))</w:t>
      </w:r>
    </w:p>
    <w:p w:rsidR="00F42B67" w:rsidRPr="00F42B67" w:rsidRDefault="00F42B67" w:rsidP="00F42B67">
      <w:pPr>
        <w:shd w:val="clear" w:color="auto" w:fill="1E1E1E"/>
        <w:spacing w:after="0" w:line="285" w:lineRule="atLeast"/>
        <w:rPr>
          <w:rFonts w:ascii="Consolas" w:eastAsia="Times New Roman" w:hAnsi="Consolas" w:cs="Times New Roman"/>
          <w:color w:val="9CDCFE"/>
          <w:sz w:val="12"/>
          <w:szCs w:val="12"/>
        </w:rPr>
      </w:pPr>
      <w:proofErr w:type="spellStart"/>
      <w:proofErr w:type="gramStart"/>
      <w:r w:rsidRPr="001329A0">
        <w:rPr>
          <w:rFonts w:ascii="Consolas" w:eastAsia="Times New Roman" w:hAnsi="Consolas" w:cs="Times New Roman"/>
          <w:color w:val="4EC9B0"/>
          <w:sz w:val="12"/>
          <w:szCs w:val="12"/>
        </w:rPr>
        <w:lastRenderedPageBreak/>
        <w:t>module</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4EC9B0"/>
          <w:sz w:val="12"/>
          <w:szCs w:val="12"/>
        </w:rPr>
        <w:t>exports</w:t>
      </w:r>
      <w:proofErr w:type="spellEnd"/>
      <w:proofErr w:type="gramEnd"/>
      <w:r w:rsidRPr="001329A0">
        <w:rPr>
          <w:rFonts w:ascii="Consolas" w:eastAsia="Times New Roman" w:hAnsi="Consolas" w:cs="Times New Roman"/>
          <w:color w:val="D4D4D4"/>
          <w:sz w:val="12"/>
          <w:szCs w:val="12"/>
        </w:rPr>
        <w:t xml:space="preserve"> = </w:t>
      </w:r>
      <w:r w:rsidRPr="001329A0">
        <w:rPr>
          <w:rFonts w:ascii="Consolas" w:eastAsia="Times New Roman" w:hAnsi="Consolas" w:cs="Times New Roman"/>
          <w:color w:val="9CDCFE"/>
          <w:sz w:val="12"/>
          <w:szCs w:val="12"/>
        </w:rPr>
        <w:t>router</w:t>
      </w:r>
    </w:p>
    <w:p w:rsidR="00F42B67" w:rsidRDefault="00F42B67" w:rsidP="00F42B67">
      <w:pPr>
        <w:spacing w:before="100" w:beforeAutospacing="1" w:after="100" w:afterAutospacing="1" w:line="240" w:lineRule="auto"/>
        <w:outlineLvl w:val="1"/>
      </w:pPr>
    </w:p>
    <w:p w:rsidR="00F42B67" w:rsidRPr="00F42B67" w:rsidRDefault="00F42B67" w:rsidP="00F42B67">
      <w:pPr>
        <w:pStyle w:val="ListParagraph"/>
        <w:bidi w:val="0"/>
        <w:spacing w:before="100" w:beforeAutospacing="1" w:after="100" w:afterAutospacing="1" w:line="240" w:lineRule="auto"/>
        <w:ind w:left="0"/>
        <w:outlineLvl w:val="1"/>
        <w:rPr>
          <w:sz w:val="18"/>
          <w:szCs w:val="18"/>
          <w:u w:val="single"/>
        </w:rPr>
      </w:pPr>
      <w:r w:rsidRPr="00F42B67">
        <w:rPr>
          <w:color w:val="099BDD" w:themeColor="text2"/>
          <w:sz w:val="18"/>
          <w:szCs w:val="18"/>
          <w:u w:val="single"/>
        </w:rPr>
        <w:t xml:space="preserve">Create a index.js in </w:t>
      </w:r>
      <w:proofErr w:type="gramStart"/>
      <w:r w:rsidRPr="00F42B67">
        <w:rPr>
          <w:color w:val="099BDD" w:themeColor="text2"/>
          <w:sz w:val="18"/>
          <w:szCs w:val="18"/>
          <w:u w:val="single"/>
        </w:rPr>
        <w:t>controllers</w:t>
      </w:r>
      <w:proofErr w:type="gramEnd"/>
      <w:r w:rsidRPr="00F42B67">
        <w:rPr>
          <w:color w:val="099BDD" w:themeColor="text2"/>
          <w:sz w:val="18"/>
          <w:szCs w:val="18"/>
          <w:u w:val="single"/>
        </w:rPr>
        <w:t xml:space="preserve"> folder.</w:t>
      </w:r>
    </w:p>
    <w:p w:rsidR="00F42B67" w:rsidRPr="001329A0" w:rsidRDefault="00F42B67" w:rsidP="00F42B67">
      <w:pPr>
        <w:pStyle w:val="ListParagraph"/>
        <w:bidi w:val="0"/>
        <w:spacing w:before="100" w:beforeAutospacing="1" w:after="100" w:afterAutospacing="1" w:line="240" w:lineRule="auto"/>
        <w:ind w:left="0"/>
        <w:outlineLvl w:val="1"/>
        <w:rPr>
          <w:sz w:val="18"/>
          <w:szCs w:val="18"/>
        </w:rPr>
      </w:pPr>
    </w:p>
    <w:p w:rsidR="00F42B67" w:rsidRDefault="00F42B67" w:rsidP="00F42B67">
      <w:pPr>
        <w:pStyle w:val="ListParagraph"/>
        <w:bidi w:val="0"/>
        <w:spacing w:before="100" w:beforeAutospacing="1" w:after="100" w:afterAutospacing="1" w:line="240" w:lineRule="auto"/>
        <w:ind w:left="0"/>
        <w:outlineLvl w:val="1"/>
        <w:rPr>
          <w:sz w:val="18"/>
          <w:szCs w:val="18"/>
        </w:rPr>
      </w:pPr>
      <w:r w:rsidRPr="001329A0">
        <w:rPr>
          <w:sz w:val="18"/>
          <w:szCs w:val="18"/>
        </w:rPr>
        <w:t>This file’s router holds all your routes. This is the only router that your application has to load at startup.</w:t>
      </w:r>
    </w:p>
    <w:p w:rsidR="00F42B67" w:rsidRPr="001329A0" w:rsidRDefault="00F42B67" w:rsidP="00F42B67">
      <w:pPr>
        <w:pStyle w:val="ListParagraph"/>
        <w:bidi w:val="0"/>
        <w:spacing w:before="100" w:beforeAutospacing="1" w:after="100" w:afterAutospacing="1" w:line="240" w:lineRule="auto"/>
        <w:ind w:left="0"/>
        <w:outlineLvl w:val="1"/>
        <w:rPr>
          <w:sz w:val="18"/>
          <w:szCs w:val="18"/>
        </w:rPr>
      </w:pPr>
    </w:p>
    <w:p w:rsidR="00F42B67" w:rsidRPr="001329A0" w:rsidRDefault="00F42B67" w:rsidP="00F42B67">
      <w:pPr>
        <w:pStyle w:val="ListParagraph"/>
        <w:bidi w:val="0"/>
        <w:spacing w:before="100" w:beforeAutospacing="1" w:after="100" w:afterAutospacing="1" w:line="240" w:lineRule="auto"/>
        <w:ind w:left="0"/>
        <w:outlineLvl w:val="1"/>
        <w:rPr>
          <w:sz w:val="18"/>
          <w:szCs w:val="18"/>
        </w:rPr>
      </w:pPr>
      <w:r w:rsidRPr="001329A0">
        <w:rPr>
          <w:sz w:val="18"/>
          <w:szCs w:val="18"/>
        </w:rPr>
        <w:t>Add the following code to index.js</w:t>
      </w:r>
    </w:p>
    <w:p w:rsidR="00F42B67" w:rsidRPr="001329A0" w:rsidRDefault="00F42B67" w:rsidP="00F42B67">
      <w:pPr>
        <w:shd w:val="clear" w:color="auto" w:fill="1E1E1E"/>
        <w:spacing w:after="0" w:line="285" w:lineRule="atLeast"/>
        <w:rPr>
          <w:rFonts w:ascii="Consolas" w:eastAsia="Times New Roman" w:hAnsi="Consolas" w:cs="Times New Roman"/>
          <w:color w:val="D4D4D4"/>
          <w:sz w:val="12"/>
          <w:szCs w:val="12"/>
        </w:rPr>
      </w:pPr>
      <w:proofErr w:type="spellStart"/>
      <w:r w:rsidRPr="001329A0">
        <w:rPr>
          <w:rFonts w:ascii="Consolas" w:eastAsia="Times New Roman" w:hAnsi="Consolas" w:cs="Times New Roman"/>
          <w:color w:val="569CD6"/>
          <w:sz w:val="12"/>
          <w:szCs w:val="12"/>
        </w:rPr>
        <w:t>const</w:t>
      </w:r>
      <w:proofErr w:type="spellEnd"/>
      <w:r w:rsidRPr="001329A0">
        <w:rPr>
          <w:rFonts w:ascii="Consolas" w:eastAsia="Times New Roman" w:hAnsi="Consolas" w:cs="Times New Roman"/>
          <w:color w:val="D4D4D4"/>
          <w:sz w:val="12"/>
          <w:szCs w:val="12"/>
        </w:rPr>
        <w:t xml:space="preserve"> </w:t>
      </w:r>
      <w:proofErr w:type="spellStart"/>
      <w:r w:rsidRPr="001329A0">
        <w:rPr>
          <w:rFonts w:ascii="Consolas" w:eastAsia="Times New Roman" w:hAnsi="Consolas" w:cs="Times New Roman"/>
          <w:color w:val="9CDCFE"/>
          <w:sz w:val="12"/>
          <w:szCs w:val="12"/>
        </w:rPr>
        <w:t>ApiError</w:t>
      </w:r>
      <w:proofErr w:type="spellEnd"/>
      <w:r w:rsidRPr="001329A0">
        <w:rPr>
          <w:rFonts w:ascii="Consolas" w:eastAsia="Times New Roman" w:hAnsi="Consolas" w:cs="Times New Roman"/>
          <w:color w:val="D4D4D4"/>
          <w:sz w:val="12"/>
          <w:szCs w:val="12"/>
        </w:rPr>
        <w:t xml:space="preserve"> = </w:t>
      </w:r>
      <w:r w:rsidRPr="001329A0">
        <w:rPr>
          <w:rFonts w:ascii="Consolas" w:eastAsia="Times New Roman" w:hAnsi="Consolas" w:cs="Times New Roman"/>
          <w:color w:val="DCDCAA"/>
          <w:sz w:val="12"/>
          <w:szCs w:val="12"/>
        </w:rPr>
        <w:t>require</w:t>
      </w:r>
      <w:r w:rsidRPr="001329A0">
        <w:rPr>
          <w:rFonts w:ascii="Consolas" w:eastAsia="Times New Roman" w:hAnsi="Consolas" w:cs="Times New Roman"/>
          <w:color w:val="D4D4D4"/>
          <w:sz w:val="12"/>
          <w:szCs w:val="12"/>
        </w:rPr>
        <w:t xml:space="preserve"> (</w:t>
      </w:r>
      <w:proofErr w:type="gramStart"/>
      <w:r w:rsidRPr="001329A0">
        <w:rPr>
          <w:rFonts w:ascii="Consolas" w:eastAsia="Times New Roman" w:hAnsi="Consolas" w:cs="Times New Roman"/>
          <w:color w:val="CE9178"/>
          <w:sz w:val="12"/>
          <w:szCs w:val="12"/>
        </w:rPr>
        <w:t>'..</w:t>
      </w:r>
      <w:proofErr w:type="gramEnd"/>
      <w:r w:rsidRPr="001329A0">
        <w:rPr>
          <w:rFonts w:ascii="Consolas" w:eastAsia="Times New Roman" w:hAnsi="Consolas" w:cs="Times New Roman"/>
          <w:color w:val="CE9178"/>
          <w:sz w:val="12"/>
          <w:szCs w:val="12"/>
        </w:rPr>
        <w:t>/helpers/</w:t>
      </w:r>
      <w:proofErr w:type="spellStart"/>
      <w:r w:rsidRPr="001329A0">
        <w:rPr>
          <w:rFonts w:ascii="Consolas" w:eastAsia="Times New Roman" w:hAnsi="Consolas" w:cs="Times New Roman"/>
          <w:color w:val="CE9178"/>
          <w:sz w:val="12"/>
          <w:szCs w:val="12"/>
        </w:rPr>
        <w:t>apiError</w:t>
      </w:r>
      <w:proofErr w:type="spellEnd"/>
      <w:r w:rsidRPr="001329A0">
        <w:rPr>
          <w:rFonts w:ascii="Consolas" w:eastAsia="Times New Roman" w:hAnsi="Consolas" w:cs="Times New Roman"/>
          <w:color w:val="CE9178"/>
          <w:sz w:val="12"/>
          <w:szCs w:val="12"/>
        </w:rPr>
        <w:t>'</w:t>
      </w:r>
      <w:r w:rsidRPr="001329A0">
        <w:rPr>
          <w:rFonts w:ascii="Consolas" w:eastAsia="Times New Roman" w:hAnsi="Consolas" w:cs="Times New Roman"/>
          <w:color w:val="D4D4D4"/>
          <w:sz w:val="12"/>
          <w:szCs w:val="12"/>
        </w:rPr>
        <w:t>)</w:t>
      </w:r>
      <w:r w:rsidRPr="001D4E4C">
        <w:rPr>
          <w:rFonts w:ascii="Consolas" w:eastAsia="Times New Roman" w:hAnsi="Consolas" w:cs="Times New Roman"/>
          <w:color w:val="D4D4D4"/>
          <w:sz w:val="12"/>
          <w:szCs w:val="12"/>
        </w:rPr>
        <w:t xml:space="preserve"> </w:t>
      </w:r>
      <w:r w:rsidRPr="001D4E4C">
        <w:rPr>
          <w:rFonts w:ascii="Consolas" w:hAnsi="Consolas" w:cs="Times New Roman"/>
          <w:color w:val="D4D4D4"/>
          <w:sz w:val="12"/>
          <w:szCs w:val="12"/>
        </w:rPr>
        <w:t>// we will define later</w:t>
      </w:r>
    </w:p>
    <w:p w:rsidR="00F42B67" w:rsidRPr="001329A0" w:rsidRDefault="00F42B67" w:rsidP="00F42B67">
      <w:pPr>
        <w:shd w:val="clear" w:color="auto" w:fill="1E1E1E"/>
        <w:spacing w:after="0" w:line="285" w:lineRule="atLeast"/>
        <w:rPr>
          <w:rFonts w:ascii="Consolas" w:eastAsia="Times New Roman" w:hAnsi="Consolas" w:cs="Times New Roman"/>
          <w:color w:val="D4D4D4"/>
          <w:sz w:val="12"/>
          <w:szCs w:val="12"/>
        </w:rPr>
      </w:pPr>
      <w:proofErr w:type="spellStart"/>
      <w:r w:rsidRPr="001329A0">
        <w:rPr>
          <w:rFonts w:ascii="Consolas" w:eastAsia="Times New Roman" w:hAnsi="Consolas" w:cs="Times New Roman"/>
          <w:color w:val="569CD6"/>
          <w:sz w:val="12"/>
          <w:szCs w:val="12"/>
        </w:rPr>
        <w:t>const</w:t>
      </w:r>
      <w:proofErr w:type="spellEnd"/>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9CDCFE"/>
          <w:sz w:val="12"/>
          <w:szCs w:val="12"/>
        </w:rPr>
        <w:t>logger</w:t>
      </w:r>
      <w:r w:rsidRPr="001329A0">
        <w:rPr>
          <w:rFonts w:ascii="Consolas" w:eastAsia="Times New Roman" w:hAnsi="Consolas" w:cs="Times New Roman"/>
          <w:color w:val="D4D4D4"/>
          <w:sz w:val="12"/>
          <w:szCs w:val="12"/>
        </w:rPr>
        <w:t xml:space="preserve"> = </w:t>
      </w:r>
      <w:r w:rsidRPr="001329A0">
        <w:rPr>
          <w:rFonts w:ascii="Consolas" w:eastAsia="Times New Roman" w:hAnsi="Consolas" w:cs="Times New Roman"/>
          <w:color w:val="DCDCAA"/>
          <w:sz w:val="12"/>
          <w:szCs w:val="12"/>
        </w:rPr>
        <w:t>require</w:t>
      </w:r>
      <w:r w:rsidRPr="001329A0">
        <w:rPr>
          <w:rFonts w:ascii="Consolas" w:eastAsia="Times New Roman" w:hAnsi="Consolas" w:cs="Times New Roman"/>
          <w:color w:val="D4D4D4"/>
          <w:sz w:val="12"/>
          <w:szCs w:val="12"/>
        </w:rPr>
        <w:t>(</w:t>
      </w:r>
      <w:proofErr w:type="gramStart"/>
      <w:r w:rsidRPr="001329A0">
        <w:rPr>
          <w:rFonts w:ascii="Consolas" w:eastAsia="Times New Roman" w:hAnsi="Consolas" w:cs="Times New Roman"/>
          <w:color w:val="CE9178"/>
          <w:sz w:val="12"/>
          <w:szCs w:val="12"/>
        </w:rPr>
        <w:t>'..</w:t>
      </w:r>
      <w:proofErr w:type="gramEnd"/>
      <w:r w:rsidRPr="001329A0">
        <w:rPr>
          <w:rFonts w:ascii="Consolas" w:eastAsia="Times New Roman" w:hAnsi="Consolas" w:cs="Times New Roman"/>
          <w:color w:val="CE9178"/>
          <w:sz w:val="12"/>
          <w:szCs w:val="12"/>
        </w:rPr>
        <w:t>/log'</w:t>
      </w:r>
      <w:r w:rsidRPr="001329A0">
        <w:rPr>
          <w:rFonts w:ascii="Consolas" w:eastAsia="Times New Roman" w:hAnsi="Consolas" w:cs="Times New Roman"/>
          <w:color w:val="D4D4D4"/>
          <w:sz w:val="12"/>
          <w:szCs w:val="12"/>
        </w:rPr>
        <w:t>);</w:t>
      </w:r>
    </w:p>
    <w:p w:rsidR="00F42B67" w:rsidRPr="001329A0" w:rsidRDefault="00F42B67" w:rsidP="00F42B67">
      <w:pPr>
        <w:shd w:val="clear" w:color="auto" w:fill="1E1E1E"/>
        <w:spacing w:after="0" w:line="285" w:lineRule="atLeast"/>
        <w:rPr>
          <w:rFonts w:ascii="Consolas" w:eastAsia="Times New Roman" w:hAnsi="Consolas" w:cs="Times New Roman"/>
          <w:color w:val="D4D4D4"/>
          <w:sz w:val="12"/>
          <w:szCs w:val="12"/>
        </w:rPr>
      </w:pPr>
      <w:proofErr w:type="spellStart"/>
      <w:r w:rsidRPr="001329A0">
        <w:rPr>
          <w:rFonts w:ascii="Consolas" w:eastAsia="Times New Roman" w:hAnsi="Consolas" w:cs="Times New Roman"/>
          <w:color w:val="569CD6"/>
          <w:sz w:val="12"/>
          <w:szCs w:val="12"/>
        </w:rPr>
        <w:t>const</w:t>
      </w:r>
      <w:proofErr w:type="spellEnd"/>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9CDCFE"/>
          <w:sz w:val="12"/>
          <w:szCs w:val="12"/>
        </w:rPr>
        <w:t>express</w:t>
      </w:r>
      <w:r w:rsidRPr="001329A0">
        <w:rPr>
          <w:rFonts w:ascii="Consolas" w:eastAsia="Times New Roman" w:hAnsi="Consolas" w:cs="Times New Roman"/>
          <w:color w:val="D4D4D4"/>
          <w:sz w:val="12"/>
          <w:szCs w:val="12"/>
        </w:rPr>
        <w:t xml:space="preserve"> = </w:t>
      </w:r>
      <w:r w:rsidRPr="001329A0">
        <w:rPr>
          <w:rFonts w:ascii="Consolas" w:eastAsia="Times New Roman" w:hAnsi="Consolas" w:cs="Times New Roman"/>
          <w:color w:val="DCDCAA"/>
          <w:sz w:val="12"/>
          <w:szCs w:val="12"/>
        </w:rPr>
        <w:t>require</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CE9178"/>
          <w:sz w:val="12"/>
          <w:szCs w:val="12"/>
        </w:rPr>
        <w:t>'express'</w:t>
      </w:r>
      <w:r w:rsidRPr="001329A0">
        <w:rPr>
          <w:rFonts w:ascii="Consolas" w:eastAsia="Times New Roman" w:hAnsi="Consolas" w:cs="Times New Roman"/>
          <w:color w:val="D4D4D4"/>
          <w:sz w:val="12"/>
          <w:szCs w:val="12"/>
        </w:rPr>
        <w:t>)</w:t>
      </w:r>
    </w:p>
    <w:p w:rsidR="00F42B67" w:rsidRPr="001329A0" w:rsidRDefault="00F42B67" w:rsidP="00F42B67">
      <w:pPr>
        <w:shd w:val="clear" w:color="auto" w:fill="1E1E1E"/>
        <w:spacing w:after="0" w:line="285" w:lineRule="atLeast"/>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 </w:t>
      </w:r>
      <w:r w:rsidRPr="001329A0">
        <w:rPr>
          <w:rFonts w:ascii="Consolas" w:eastAsia="Times New Roman" w:hAnsi="Consolas" w:cs="Times New Roman"/>
          <w:color w:val="9CDCFE"/>
          <w:sz w:val="12"/>
          <w:szCs w:val="12"/>
        </w:rPr>
        <w:t>router</w:t>
      </w:r>
      <w:r w:rsidRPr="001329A0">
        <w:rPr>
          <w:rFonts w:ascii="Consolas" w:eastAsia="Times New Roman" w:hAnsi="Consolas" w:cs="Times New Roman"/>
          <w:color w:val="D4D4D4"/>
          <w:sz w:val="12"/>
          <w:szCs w:val="12"/>
        </w:rPr>
        <w:t xml:space="preserve"> = </w:t>
      </w:r>
      <w:proofErr w:type="spellStart"/>
      <w:proofErr w:type="gramStart"/>
      <w:r w:rsidRPr="001329A0">
        <w:rPr>
          <w:rFonts w:ascii="Consolas" w:eastAsia="Times New Roman" w:hAnsi="Consolas" w:cs="Times New Roman"/>
          <w:color w:val="9CDCFE"/>
          <w:sz w:val="12"/>
          <w:szCs w:val="12"/>
        </w:rPr>
        <w:t>express</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DCDCAA"/>
          <w:sz w:val="12"/>
          <w:szCs w:val="12"/>
        </w:rPr>
        <w:t>Router</w:t>
      </w:r>
      <w:proofErr w:type="spellEnd"/>
      <w:proofErr w:type="gramEnd"/>
      <w:r w:rsidRPr="001329A0">
        <w:rPr>
          <w:rFonts w:ascii="Consolas" w:eastAsia="Times New Roman" w:hAnsi="Consolas" w:cs="Times New Roman"/>
          <w:color w:val="D4D4D4"/>
          <w:sz w:val="12"/>
          <w:szCs w:val="12"/>
        </w:rPr>
        <w:t>()</w:t>
      </w:r>
    </w:p>
    <w:p w:rsidR="00F42B67" w:rsidRPr="001329A0" w:rsidRDefault="00F42B67" w:rsidP="00F42B67">
      <w:pPr>
        <w:shd w:val="clear" w:color="auto" w:fill="1E1E1E"/>
        <w:spacing w:after="0" w:line="285" w:lineRule="atLeast"/>
        <w:rPr>
          <w:rFonts w:ascii="Consolas" w:eastAsia="Times New Roman" w:hAnsi="Consolas" w:cs="Times New Roman"/>
          <w:color w:val="D4D4D4"/>
          <w:sz w:val="12"/>
          <w:szCs w:val="12"/>
        </w:rPr>
      </w:pPr>
      <w:proofErr w:type="spellStart"/>
      <w:proofErr w:type="gramStart"/>
      <w:r w:rsidRPr="001329A0">
        <w:rPr>
          <w:rFonts w:ascii="Consolas" w:eastAsia="Times New Roman" w:hAnsi="Consolas" w:cs="Times New Roman"/>
          <w:color w:val="9CDCFE"/>
          <w:sz w:val="12"/>
          <w:szCs w:val="12"/>
        </w:rPr>
        <w:t>router</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DCDCAA"/>
          <w:sz w:val="12"/>
          <w:szCs w:val="12"/>
        </w:rPr>
        <w:t>use</w:t>
      </w:r>
      <w:proofErr w:type="spellEnd"/>
      <w:r w:rsidRPr="001329A0">
        <w:rPr>
          <w:rFonts w:ascii="Consolas" w:eastAsia="Times New Roman" w:hAnsi="Consolas" w:cs="Times New Roman"/>
          <w:color w:val="D4D4D4"/>
          <w:sz w:val="12"/>
          <w:szCs w:val="12"/>
        </w:rPr>
        <w:t>(</w:t>
      </w:r>
      <w:proofErr w:type="gramEnd"/>
      <w:r w:rsidRPr="001329A0">
        <w:rPr>
          <w:rFonts w:ascii="Consolas" w:eastAsia="Times New Roman" w:hAnsi="Consolas" w:cs="Times New Roman"/>
          <w:color w:val="CE9178"/>
          <w:sz w:val="12"/>
          <w:szCs w:val="12"/>
        </w:rPr>
        <w:t>'/setup'</w:t>
      </w: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DCDCAA"/>
          <w:sz w:val="12"/>
          <w:szCs w:val="12"/>
        </w:rPr>
        <w:t>require</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CE9178"/>
          <w:sz w:val="12"/>
          <w:szCs w:val="12"/>
        </w:rPr>
        <w:t>'./setup'</w:t>
      </w:r>
      <w:r w:rsidRPr="001329A0">
        <w:rPr>
          <w:rFonts w:ascii="Consolas" w:eastAsia="Times New Roman" w:hAnsi="Consolas" w:cs="Times New Roman"/>
          <w:color w:val="D4D4D4"/>
          <w:sz w:val="12"/>
          <w:szCs w:val="12"/>
        </w:rPr>
        <w:t xml:space="preserve">))  </w:t>
      </w:r>
      <w:r w:rsidRPr="001D4E4C">
        <w:rPr>
          <w:rFonts w:ascii="Consolas" w:hAnsi="Consolas" w:cs="Times New Roman"/>
          <w:color w:val="D4D4D4"/>
          <w:sz w:val="12"/>
          <w:szCs w:val="12"/>
        </w:rPr>
        <w:t>// we will define later</w:t>
      </w:r>
    </w:p>
    <w:p w:rsidR="00F42B67" w:rsidRPr="001329A0" w:rsidRDefault="00F42B67" w:rsidP="00F42B67">
      <w:pPr>
        <w:shd w:val="clear" w:color="auto" w:fill="1E1E1E"/>
        <w:spacing w:after="0" w:line="285" w:lineRule="atLeast"/>
        <w:rPr>
          <w:rFonts w:ascii="Consolas" w:eastAsia="Times New Roman" w:hAnsi="Consolas" w:cs="Times New Roman"/>
          <w:color w:val="D4D4D4"/>
          <w:sz w:val="12"/>
          <w:szCs w:val="12"/>
        </w:rPr>
      </w:pPr>
      <w:proofErr w:type="spellStart"/>
      <w:proofErr w:type="gramStart"/>
      <w:r w:rsidRPr="001329A0">
        <w:rPr>
          <w:rFonts w:ascii="Consolas" w:eastAsia="Times New Roman" w:hAnsi="Consolas" w:cs="Times New Roman"/>
          <w:color w:val="9CDCFE"/>
          <w:sz w:val="12"/>
          <w:szCs w:val="12"/>
        </w:rPr>
        <w:t>router</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DCDCAA"/>
          <w:sz w:val="12"/>
          <w:szCs w:val="12"/>
        </w:rPr>
        <w:t>use</w:t>
      </w:r>
      <w:proofErr w:type="spellEnd"/>
      <w:r w:rsidRPr="001329A0">
        <w:rPr>
          <w:rFonts w:ascii="Consolas" w:eastAsia="Times New Roman" w:hAnsi="Consolas" w:cs="Times New Roman"/>
          <w:color w:val="D4D4D4"/>
          <w:sz w:val="12"/>
          <w:szCs w:val="12"/>
        </w:rPr>
        <w:t>(</w:t>
      </w:r>
      <w:proofErr w:type="gramEnd"/>
      <w:r w:rsidRPr="001329A0">
        <w:rPr>
          <w:rFonts w:ascii="Consolas" w:eastAsia="Times New Roman" w:hAnsi="Consolas" w:cs="Times New Roman"/>
          <w:color w:val="CE9178"/>
          <w:sz w:val="12"/>
          <w:szCs w:val="12"/>
        </w:rPr>
        <w:t>'/quizzes'</w:t>
      </w: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DCDCAA"/>
          <w:sz w:val="12"/>
          <w:szCs w:val="12"/>
        </w:rPr>
        <w:t>require</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CE9178"/>
          <w:sz w:val="12"/>
          <w:szCs w:val="12"/>
        </w:rPr>
        <w:t>'./quizzes'</w:t>
      </w:r>
      <w:r w:rsidRPr="001329A0">
        <w:rPr>
          <w:rFonts w:ascii="Consolas" w:eastAsia="Times New Roman" w:hAnsi="Consolas" w:cs="Times New Roman"/>
          <w:color w:val="D4D4D4"/>
          <w:sz w:val="12"/>
          <w:szCs w:val="12"/>
        </w:rPr>
        <w:t>))</w:t>
      </w:r>
    </w:p>
    <w:p w:rsidR="00F42B67" w:rsidRPr="001329A0" w:rsidRDefault="00F42B67" w:rsidP="00F42B67">
      <w:pPr>
        <w:shd w:val="clear" w:color="auto" w:fill="1E1E1E"/>
        <w:spacing w:after="0" w:line="285" w:lineRule="atLeast"/>
        <w:rPr>
          <w:rFonts w:ascii="Consolas" w:eastAsia="Times New Roman" w:hAnsi="Consolas" w:cs="Times New Roman"/>
          <w:color w:val="D4D4D4"/>
          <w:sz w:val="12"/>
          <w:szCs w:val="12"/>
        </w:rPr>
      </w:pPr>
      <w:proofErr w:type="spellStart"/>
      <w:proofErr w:type="gramStart"/>
      <w:r w:rsidRPr="001329A0">
        <w:rPr>
          <w:rFonts w:ascii="Consolas" w:eastAsia="Times New Roman" w:hAnsi="Consolas" w:cs="Times New Roman"/>
          <w:color w:val="9CDCFE"/>
          <w:sz w:val="12"/>
          <w:szCs w:val="12"/>
        </w:rPr>
        <w:t>router</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DCDCAA"/>
          <w:sz w:val="12"/>
          <w:szCs w:val="12"/>
        </w:rPr>
        <w:t>use</w:t>
      </w:r>
      <w:proofErr w:type="spellEnd"/>
      <w:r w:rsidRPr="001329A0">
        <w:rPr>
          <w:rFonts w:ascii="Consolas" w:eastAsia="Times New Roman" w:hAnsi="Consolas" w:cs="Times New Roman"/>
          <w:color w:val="D4D4D4"/>
          <w:sz w:val="12"/>
          <w:szCs w:val="12"/>
        </w:rPr>
        <w:t>(</w:t>
      </w:r>
      <w:proofErr w:type="gramEnd"/>
      <w:r w:rsidRPr="001329A0">
        <w:rPr>
          <w:rFonts w:ascii="Consolas" w:eastAsia="Times New Roman" w:hAnsi="Consolas" w:cs="Times New Roman"/>
          <w:color w:val="CE9178"/>
          <w:sz w:val="12"/>
          <w:szCs w:val="12"/>
        </w:rPr>
        <w:t>'/questions'</w:t>
      </w: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DCDCAA"/>
          <w:sz w:val="12"/>
          <w:szCs w:val="12"/>
        </w:rPr>
        <w:t>require</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CE9178"/>
          <w:sz w:val="12"/>
          <w:szCs w:val="12"/>
        </w:rPr>
        <w:t>'./questions'</w:t>
      </w:r>
      <w:r w:rsidRPr="001329A0">
        <w:rPr>
          <w:rFonts w:ascii="Consolas" w:eastAsia="Times New Roman" w:hAnsi="Consolas" w:cs="Times New Roman"/>
          <w:color w:val="D4D4D4"/>
          <w:sz w:val="12"/>
          <w:szCs w:val="12"/>
        </w:rPr>
        <w:t>))</w:t>
      </w:r>
    </w:p>
    <w:p w:rsidR="00F42B67" w:rsidRPr="001329A0" w:rsidRDefault="00F42B67" w:rsidP="00F42B67">
      <w:pPr>
        <w:shd w:val="clear" w:color="auto" w:fill="1E1E1E"/>
        <w:spacing w:after="240" w:line="285" w:lineRule="atLeast"/>
        <w:rPr>
          <w:rFonts w:ascii="Consolas" w:eastAsia="Times New Roman" w:hAnsi="Consolas" w:cs="Times New Roman"/>
          <w:color w:val="D4D4D4"/>
          <w:sz w:val="21"/>
          <w:szCs w:val="21"/>
        </w:rPr>
      </w:pPr>
    </w:p>
    <w:p w:rsidR="00F42B67" w:rsidRDefault="00F42B67" w:rsidP="00F42B67">
      <w:pPr>
        <w:spacing w:before="100" w:beforeAutospacing="1" w:after="100" w:afterAutospacing="1" w:line="240" w:lineRule="auto"/>
        <w:ind w:left="720"/>
        <w:outlineLvl w:val="1"/>
        <w:rPr>
          <w:sz w:val="18"/>
          <w:szCs w:val="18"/>
        </w:rPr>
      </w:pPr>
    </w:p>
    <w:p w:rsidR="00F42B67" w:rsidRDefault="00F42B67" w:rsidP="00F42B67">
      <w:pPr>
        <w:pStyle w:val="ListParagraph"/>
        <w:bidi w:val="0"/>
        <w:spacing w:before="100" w:beforeAutospacing="1" w:after="100" w:afterAutospacing="1" w:line="240" w:lineRule="auto"/>
        <w:ind w:left="0"/>
        <w:outlineLvl w:val="1"/>
        <w:rPr>
          <w:sz w:val="18"/>
          <w:szCs w:val="18"/>
        </w:rPr>
      </w:pPr>
      <w:r w:rsidRPr="001329A0">
        <w:rPr>
          <w:sz w:val="18"/>
          <w:szCs w:val="18"/>
        </w:rPr>
        <w:t>Express does have a default error handler which you should be using to capture at least the most unexpected errors.</w:t>
      </w:r>
    </w:p>
    <w:p w:rsidR="00F42B67" w:rsidRPr="001329A0" w:rsidRDefault="00F42B67" w:rsidP="00F42B67">
      <w:pPr>
        <w:pStyle w:val="ListParagraph"/>
        <w:bidi w:val="0"/>
        <w:spacing w:before="100" w:beforeAutospacing="1" w:after="100" w:afterAutospacing="1" w:line="240" w:lineRule="auto"/>
        <w:ind w:left="0"/>
        <w:outlineLvl w:val="1"/>
        <w:rPr>
          <w:sz w:val="18"/>
          <w:szCs w:val="18"/>
        </w:rPr>
      </w:pPr>
    </w:p>
    <w:p w:rsidR="00F42B67" w:rsidRPr="001329A0" w:rsidRDefault="00F42B67" w:rsidP="00F42B67">
      <w:pPr>
        <w:pStyle w:val="ListParagraph"/>
        <w:bidi w:val="0"/>
        <w:spacing w:before="100" w:beforeAutospacing="1" w:after="100" w:afterAutospacing="1" w:line="240" w:lineRule="auto"/>
        <w:ind w:left="0"/>
        <w:outlineLvl w:val="1"/>
        <w:rPr>
          <w:sz w:val="18"/>
          <w:szCs w:val="18"/>
        </w:rPr>
      </w:pPr>
      <w:r w:rsidRPr="001329A0">
        <w:rPr>
          <w:sz w:val="18"/>
          <w:szCs w:val="18"/>
        </w:rPr>
        <w:t>Add the following code to index.js</w:t>
      </w:r>
    </w:p>
    <w:p w:rsidR="00F42B67" w:rsidRPr="001329A0" w:rsidRDefault="00F42B67" w:rsidP="00F42B67">
      <w:pPr>
        <w:shd w:val="clear" w:color="auto" w:fill="1E1E1E"/>
        <w:spacing w:after="0" w:line="285" w:lineRule="atLeast"/>
        <w:rPr>
          <w:rFonts w:ascii="Consolas" w:eastAsia="Times New Roman" w:hAnsi="Consolas" w:cs="Times New Roman"/>
          <w:color w:val="D4D4D4"/>
          <w:sz w:val="12"/>
          <w:szCs w:val="12"/>
        </w:rPr>
      </w:pPr>
      <w:proofErr w:type="spellStart"/>
      <w:proofErr w:type="gramStart"/>
      <w:r w:rsidRPr="001329A0">
        <w:rPr>
          <w:rFonts w:ascii="Consolas" w:eastAsia="Times New Roman" w:hAnsi="Consolas" w:cs="Times New Roman"/>
          <w:color w:val="9CDCFE"/>
          <w:sz w:val="12"/>
          <w:szCs w:val="12"/>
        </w:rPr>
        <w:t>router</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DCDCAA"/>
          <w:sz w:val="12"/>
          <w:szCs w:val="12"/>
        </w:rPr>
        <w:t>use</w:t>
      </w:r>
      <w:proofErr w:type="spellEnd"/>
      <w:r w:rsidRPr="001329A0">
        <w:rPr>
          <w:rFonts w:ascii="Consolas" w:eastAsia="Times New Roman" w:hAnsi="Consolas" w:cs="Times New Roman"/>
          <w:color w:val="D4D4D4"/>
          <w:sz w:val="12"/>
          <w:szCs w:val="12"/>
        </w:rPr>
        <w:t>(</w:t>
      </w:r>
      <w:proofErr w:type="gramEnd"/>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err</w:t>
      </w:r>
      <w:r w:rsidRPr="001329A0">
        <w:rPr>
          <w:rFonts w:ascii="Consolas" w:eastAsia="Times New Roman" w:hAnsi="Consolas" w:cs="Times New Roman"/>
          <w:color w:val="D4D4D4"/>
          <w:sz w:val="12"/>
          <w:szCs w:val="12"/>
        </w:rPr>
        <w:t xml:space="preserve">, </w:t>
      </w:r>
      <w:proofErr w:type="spellStart"/>
      <w:r w:rsidRPr="001329A0">
        <w:rPr>
          <w:rFonts w:ascii="Consolas" w:eastAsia="Times New Roman" w:hAnsi="Consolas" w:cs="Times New Roman"/>
          <w:color w:val="9CDCFE"/>
          <w:sz w:val="12"/>
          <w:szCs w:val="12"/>
        </w:rPr>
        <w:t>req</w:t>
      </w:r>
      <w:proofErr w:type="spellEnd"/>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9CDCFE"/>
          <w:sz w:val="12"/>
          <w:szCs w:val="12"/>
        </w:rPr>
        <w:t>res</w:t>
      </w: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9CDCFE"/>
          <w:sz w:val="12"/>
          <w:szCs w:val="12"/>
        </w:rPr>
        <w:t>next</w:t>
      </w: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569CD6"/>
          <w:sz w:val="12"/>
          <w:szCs w:val="12"/>
        </w:rPr>
        <w:t>=&gt;</w:t>
      </w:r>
      <w:r w:rsidRPr="001329A0">
        <w:rPr>
          <w:rFonts w:ascii="Consolas" w:eastAsia="Times New Roman" w:hAnsi="Consolas" w:cs="Times New Roman"/>
          <w:color w:val="D4D4D4"/>
          <w:sz w:val="12"/>
          <w:szCs w:val="12"/>
        </w:rPr>
        <w:t xml:space="preserve"> {</w:t>
      </w:r>
    </w:p>
    <w:p w:rsidR="00F42B67" w:rsidRPr="001329A0" w:rsidRDefault="00F42B67" w:rsidP="00F42B67">
      <w:pPr>
        <w:shd w:val="clear" w:color="auto" w:fill="1E1E1E"/>
        <w:spacing w:after="0" w:line="285" w:lineRule="atLeast"/>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608B4E"/>
          <w:sz w:val="12"/>
          <w:szCs w:val="12"/>
        </w:rPr>
        <w:t>// Expected errors always throw Error.</w:t>
      </w:r>
    </w:p>
    <w:p w:rsidR="00F42B67" w:rsidRPr="001329A0" w:rsidRDefault="00F42B67" w:rsidP="00F42B67">
      <w:pPr>
        <w:shd w:val="clear" w:color="auto" w:fill="1E1E1E"/>
        <w:spacing w:after="0" w:line="285" w:lineRule="atLeast"/>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608B4E"/>
          <w:sz w:val="12"/>
          <w:szCs w:val="12"/>
        </w:rPr>
        <w:t>// Unexpected errors will either throw unexpected stuff or crash the application.</w:t>
      </w:r>
    </w:p>
    <w:p w:rsidR="00F42B67" w:rsidRPr="001329A0" w:rsidRDefault="00F42B67" w:rsidP="00F42B67">
      <w:pPr>
        <w:shd w:val="clear" w:color="auto" w:fill="1E1E1E"/>
        <w:spacing w:after="0" w:line="285" w:lineRule="atLeast"/>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C586C0"/>
          <w:sz w:val="12"/>
          <w:szCs w:val="12"/>
        </w:rPr>
        <w:t>if</w:t>
      </w:r>
      <w:r w:rsidRPr="001329A0">
        <w:rPr>
          <w:rFonts w:ascii="Consolas" w:eastAsia="Times New Roman" w:hAnsi="Consolas" w:cs="Times New Roman"/>
          <w:color w:val="D4D4D4"/>
          <w:sz w:val="12"/>
          <w:szCs w:val="12"/>
        </w:rPr>
        <w:t xml:space="preserve"> (</w:t>
      </w:r>
      <w:proofErr w:type="spellStart"/>
      <w:proofErr w:type="gramStart"/>
      <w:r w:rsidRPr="001329A0">
        <w:rPr>
          <w:rFonts w:ascii="Consolas" w:eastAsia="Times New Roman" w:hAnsi="Consolas" w:cs="Times New Roman"/>
          <w:color w:val="4EC9B0"/>
          <w:sz w:val="12"/>
          <w:szCs w:val="12"/>
        </w:rPr>
        <w:t>Object</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prototype</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isPrototypeOf</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DCDCAA"/>
          <w:sz w:val="12"/>
          <w:szCs w:val="12"/>
        </w:rPr>
        <w:t>call</w:t>
      </w:r>
      <w:proofErr w:type="spellEnd"/>
      <w:proofErr w:type="gramEnd"/>
      <w:r w:rsidRPr="001329A0">
        <w:rPr>
          <w:rFonts w:ascii="Consolas" w:eastAsia="Times New Roman" w:hAnsi="Consolas" w:cs="Times New Roman"/>
          <w:color w:val="D4D4D4"/>
          <w:sz w:val="12"/>
          <w:szCs w:val="12"/>
        </w:rPr>
        <w:t>(</w:t>
      </w:r>
      <w:proofErr w:type="spellStart"/>
      <w:r w:rsidRPr="001329A0">
        <w:rPr>
          <w:rFonts w:ascii="Consolas" w:eastAsia="Times New Roman" w:hAnsi="Consolas" w:cs="Times New Roman"/>
          <w:color w:val="4EC9B0"/>
          <w:sz w:val="12"/>
          <w:szCs w:val="12"/>
        </w:rPr>
        <w:t>ApiError</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prototype</w:t>
      </w:r>
      <w:proofErr w:type="spellEnd"/>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9CDCFE"/>
          <w:sz w:val="12"/>
          <w:szCs w:val="12"/>
        </w:rPr>
        <w:t>err</w:t>
      </w:r>
      <w:r w:rsidRPr="001329A0">
        <w:rPr>
          <w:rFonts w:ascii="Consolas" w:eastAsia="Times New Roman" w:hAnsi="Consolas" w:cs="Times New Roman"/>
          <w:color w:val="D4D4D4"/>
          <w:sz w:val="12"/>
          <w:szCs w:val="12"/>
        </w:rPr>
        <w:t>)) {</w:t>
      </w:r>
    </w:p>
    <w:p w:rsidR="00F42B67" w:rsidRPr="001329A0" w:rsidRDefault="00F42B67" w:rsidP="00F42B67">
      <w:pPr>
        <w:shd w:val="clear" w:color="auto" w:fill="1E1E1E"/>
        <w:spacing w:after="0" w:line="285" w:lineRule="atLeast"/>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C586C0"/>
          <w:sz w:val="12"/>
          <w:szCs w:val="12"/>
        </w:rPr>
        <w:t>return</w:t>
      </w:r>
      <w:r w:rsidRPr="001329A0">
        <w:rPr>
          <w:rFonts w:ascii="Consolas" w:eastAsia="Times New Roman" w:hAnsi="Consolas" w:cs="Times New Roman"/>
          <w:color w:val="D4D4D4"/>
          <w:sz w:val="12"/>
          <w:szCs w:val="12"/>
        </w:rPr>
        <w:t xml:space="preserve"> </w:t>
      </w:r>
      <w:proofErr w:type="spellStart"/>
      <w:proofErr w:type="gramStart"/>
      <w:r w:rsidRPr="001329A0">
        <w:rPr>
          <w:rFonts w:ascii="Consolas" w:eastAsia="Times New Roman" w:hAnsi="Consolas" w:cs="Times New Roman"/>
          <w:color w:val="9CDCFE"/>
          <w:sz w:val="12"/>
          <w:szCs w:val="12"/>
        </w:rPr>
        <w:t>res</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DCDCAA"/>
          <w:sz w:val="12"/>
          <w:szCs w:val="12"/>
        </w:rPr>
        <w:t>status</w:t>
      </w:r>
      <w:proofErr w:type="spellEnd"/>
      <w:proofErr w:type="gramEnd"/>
      <w:r w:rsidRPr="001329A0">
        <w:rPr>
          <w:rFonts w:ascii="Consolas" w:eastAsia="Times New Roman" w:hAnsi="Consolas" w:cs="Times New Roman"/>
          <w:color w:val="D4D4D4"/>
          <w:sz w:val="12"/>
          <w:szCs w:val="12"/>
        </w:rPr>
        <w:t>(</w:t>
      </w:r>
      <w:proofErr w:type="spellStart"/>
      <w:r w:rsidRPr="001329A0">
        <w:rPr>
          <w:rFonts w:ascii="Consolas" w:eastAsia="Times New Roman" w:hAnsi="Consolas" w:cs="Times New Roman"/>
          <w:color w:val="9CDCFE"/>
          <w:sz w:val="12"/>
          <w:szCs w:val="12"/>
        </w:rPr>
        <w:t>err</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status</w:t>
      </w:r>
      <w:proofErr w:type="spellEnd"/>
      <w:r w:rsidRPr="001329A0">
        <w:rPr>
          <w:rFonts w:ascii="Consolas" w:eastAsia="Times New Roman" w:hAnsi="Consolas" w:cs="Times New Roman"/>
          <w:color w:val="D4D4D4"/>
          <w:sz w:val="12"/>
          <w:szCs w:val="12"/>
        </w:rPr>
        <w:t>).</w:t>
      </w:r>
      <w:proofErr w:type="spellStart"/>
      <w:r w:rsidRPr="001329A0">
        <w:rPr>
          <w:rFonts w:ascii="Consolas" w:eastAsia="Times New Roman" w:hAnsi="Consolas" w:cs="Times New Roman"/>
          <w:color w:val="DCDCAA"/>
          <w:sz w:val="12"/>
          <w:szCs w:val="12"/>
        </w:rPr>
        <w:t>json</w:t>
      </w:r>
      <w:proofErr w:type="spellEnd"/>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9CDCFE"/>
          <w:sz w:val="12"/>
          <w:szCs w:val="12"/>
        </w:rPr>
        <w:t>error:</w:t>
      </w:r>
      <w:r w:rsidRPr="001329A0">
        <w:rPr>
          <w:rFonts w:ascii="Consolas" w:eastAsia="Times New Roman" w:hAnsi="Consolas" w:cs="Times New Roman"/>
          <w:color w:val="D4D4D4"/>
          <w:sz w:val="12"/>
          <w:szCs w:val="12"/>
        </w:rPr>
        <w:t xml:space="preserve"> </w:t>
      </w:r>
      <w:proofErr w:type="spellStart"/>
      <w:r w:rsidRPr="001329A0">
        <w:rPr>
          <w:rFonts w:ascii="Consolas" w:eastAsia="Times New Roman" w:hAnsi="Consolas" w:cs="Times New Roman"/>
          <w:color w:val="9CDCFE"/>
          <w:sz w:val="12"/>
          <w:szCs w:val="12"/>
        </w:rPr>
        <w:t>err</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message</w:t>
      </w:r>
      <w:proofErr w:type="spellEnd"/>
      <w:r w:rsidRPr="001329A0">
        <w:rPr>
          <w:rFonts w:ascii="Consolas" w:eastAsia="Times New Roman" w:hAnsi="Consolas" w:cs="Times New Roman"/>
          <w:color w:val="D4D4D4"/>
          <w:sz w:val="12"/>
          <w:szCs w:val="12"/>
        </w:rPr>
        <w:t xml:space="preserve"> });</w:t>
      </w:r>
    </w:p>
    <w:p w:rsidR="00F42B67" w:rsidRPr="001329A0" w:rsidRDefault="00F42B67" w:rsidP="00F42B67">
      <w:pPr>
        <w:shd w:val="clear" w:color="auto" w:fill="1E1E1E"/>
        <w:spacing w:after="0" w:line="285" w:lineRule="atLeast"/>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p>
    <w:p w:rsidR="00F42B67" w:rsidRPr="001329A0" w:rsidRDefault="00F42B67" w:rsidP="00F42B67">
      <w:pPr>
        <w:shd w:val="clear" w:color="auto" w:fill="1E1E1E"/>
        <w:spacing w:after="0" w:line="285" w:lineRule="atLeast"/>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proofErr w:type="spellStart"/>
      <w:proofErr w:type="gramStart"/>
      <w:r w:rsidRPr="001329A0">
        <w:rPr>
          <w:rFonts w:ascii="Consolas" w:eastAsia="Times New Roman" w:hAnsi="Consolas" w:cs="Times New Roman"/>
          <w:color w:val="9CDCFE"/>
          <w:sz w:val="12"/>
          <w:szCs w:val="12"/>
        </w:rPr>
        <w:t>logger</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log</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DCDCAA"/>
          <w:sz w:val="12"/>
          <w:szCs w:val="12"/>
        </w:rPr>
        <w:t>error</w:t>
      </w:r>
      <w:proofErr w:type="spellEnd"/>
      <w:proofErr w:type="gramEnd"/>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CE9178"/>
          <w:sz w:val="12"/>
          <w:szCs w:val="12"/>
        </w:rPr>
        <w:t xml:space="preserve">`Unexpected error exception: </w:t>
      </w:r>
      <w:r w:rsidRPr="001329A0">
        <w:rPr>
          <w:rFonts w:ascii="Consolas" w:eastAsia="Times New Roman" w:hAnsi="Consolas" w:cs="Times New Roman"/>
          <w:color w:val="569CD6"/>
          <w:sz w:val="12"/>
          <w:szCs w:val="12"/>
        </w:rPr>
        <w:t>${</w:t>
      </w:r>
      <w:r w:rsidRPr="001329A0">
        <w:rPr>
          <w:rFonts w:ascii="Consolas" w:eastAsia="Times New Roman" w:hAnsi="Consolas" w:cs="Times New Roman"/>
          <w:color w:val="9CDCFE"/>
          <w:sz w:val="12"/>
          <w:szCs w:val="12"/>
        </w:rPr>
        <w:t>err</w:t>
      </w:r>
      <w:r w:rsidRPr="001329A0">
        <w:rPr>
          <w:rFonts w:ascii="Consolas" w:eastAsia="Times New Roman" w:hAnsi="Consolas" w:cs="Times New Roman"/>
          <w:color w:val="569CD6"/>
          <w:sz w:val="12"/>
          <w:szCs w:val="12"/>
        </w:rPr>
        <w:t>}</w:t>
      </w:r>
      <w:r w:rsidRPr="001329A0">
        <w:rPr>
          <w:rFonts w:ascii="Consolas" w:eastAsia="Times New Roman" w:hAnsi="Consolas" w:cs="Times New Roman"/>
          <w:color w:val="CE9178"/>
          <w:sz w:val="12"/>
          <w:szCs w:val="12"/>
        </w:rPr>
        <w:t>`</w:t>
      </w:r>
      <w:r w:rsidRPr="001329A0">
        <w:rPr>
          <w:rFonts w:ascii="Consolas" w:eastAsia="Times New Roman" w:hAnsi="Consolas" w:cs="Times New Roman"/>
          <w:color w:val="D4D4D4"/>
          <w:sz w:val="12"/>
          <w:szCs w:val="12"/>
        </w:rPr>
        <w:t xml:space="preserve">);  </w:t>
      </w:r>
    </w:p>
    <w:p w:rsidR="00F42B67" w:rsidRPr="001329A0" w:rsidRDefault="00F42B67" w:rsidP="00F42B67">
      <w:pPr>
        <w:shd w:val="clear" w:color="auto" w:fill="1E1E1E"/>
        <w:spacing w:after="0" w:line="285" w:lineRule="atLeast"/>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C586C0"/>
          <w:sz w:val="12"/>
          <w:szCs w:val="12"/>
        </w:rPr>
        <w:t>return</w:t>
      </w:r>
      <w:r w:rsidRPr="001329A0">
        <w:rPr>
          <w:rFonts w:ascii="Consolas" w:eastAsia="Times New Roman" w:hAnsi="Consolas" w:cs="Times New Roman"/>
          <w:color w:val="D4D4D4"/>
          <w:sz w:val="12"/>
          <w:szCs w:val="12"/>
        </w:rPr>
        <w:t xml:space="preserve"> </w:t>
      </w:r>
      <w:proofErr w:type="spellStart"/>
      <w:proofErr w:type="gramStart"/>
      <w:r w:rsidRPr="001329A0">
        <w:rPr>
          <w:rFonts w:ascii="Consolas" w:eastAsia="Times New Roman" w:hAnsi="Consolas" w:cs="Times New Roman"/>
          <w:color w:val="9CDCFE"/>
          <w:sz w:val="12"/>
          <w:szCs w:val="12"/>
        </w:rPr>
        <w:t>res</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DCDCAA"/>
          <w:sz w:val="12"/>
          <w:szCs w:val="12"/>
        </w:rPr>
        <w:t>status</w:t>
      </w:r>
      <w:proofErr w:type="spellEnd"/>
      <w:proofErr w:type="gramEnd"/>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B5CEA8"/>
          <w:sz w:val="12"/>
          <w:szCs w:val="12"/>
        </w:rPr>
        <w:t>500</w:t>
      </w:r>
      <w:r w:rsidRPr="001329A0">
        <w:rPr>
          <w:rFonts w:ascii="Consolas" w:eastAsia="Times New Roman" w:hAnsi="Consolas" w:cs="Times New Roman"/>
          <w:color w:val="D4D4D4"/>
          <w:sz w:val="12"/>
          <w:szCs w:val="12"/>
        </w:rPr>
        <w:t>).</w:t>
      </w:r>
      <w:proofErr w:type="spellStart"/>
      <w:r w:rsidRPr="001329A0">
        <w:rPr>
          <w:rFonts w:ascii="Consolas" w:eastAsia="Times New Roman" w:hAnsi="Consolas" w:cs="Times New Roman"/>
          <w:color w:val="DCDCAA"/>
          <w:sz w:val="12"/>
          <w:szCs w:val="12"/>
        </w:rPr>
        <w:t>json</w:t>
      </w:r>
      <w:proofErr w:type="spellEnd"/>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9CDCFE"/>
          <w:sz w:val="12"/>
          <w:szCs w:val="12"/>
        </w:rPr>
        <w:t>error:</w:t>
      </w: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CE9178"/>
          <w:sz w:val="12"/>
          <w:szCs w:val="12"/>
        </w:rPr>
        <w:t>'Unexpected Error'</w:t>
      </w:r>
      <w:r w:rsidRPr="001329A0">
        <w:rPr>
          <w:rFonts w:ascii="Consolas" w:eastAsia="Times New Roman" w:hAnsi="Consolas" w:cs="Times New Roman"/>
          <w:color w:val="D4D4D4"/>
          <w:sz w:val="12"/>
          <w:szCs w:val="12"/>
        </w:rPr>
        <w:t xml:space="preserve"> });</w:t>
      </w:r>
    </w:p>
    <w:p w:rsidR="00F42B67" w:rsidRPr="001329A0" w:rsidRDefault="00F42B67" w:rsidP="00F42B67">
      <w:pPr>
        <w:shd w:val="clear" w:color="auto" w:fill="1E1E1E"/>
        <w:spacing w:after="0" w:line="285" w:lineRule="atLeast"/>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w:t>
      </w:r>
    </w:p>
    <w:p w:rsidR="00F42B67" w:rsidRPr="001329A0" w:rsidRDefault="00F42B67" w:rsidP="00F42B67">
      <w:pPr>
        <w:shd w:val="clear" w:color="auto" w:fill="1E1E1E"/>
        <w:spacing w:after="0" w:line="285" w:lineRule="atLeast"/>
        <w:rPr>
          <w:rFonts w:ascii="Consolas" w:eastAsia="Times New Roman" w:hAnsi="Consolas" w:cs="Times New Roman"/>
          <w:color w:val="D4D4D4"/>
          <w:sz w:val="12"/>
          <w:szCs w:val="12"/>
        </w:rPr>
      </w:pPr>
      <w:proofErr w:type="spellStart"/>
      <w:proofErr w:type="gramStart"/>
      <w:r w:rsidRPr="001329A0">
        <w:rPr>
          <w:rFonts w:ascii="Consolas" w:eastAsia="Times New Roman" w:hAnsi="Consolas" w:cs="Times New Roman"/>
          <w:color w:val="4EC9B0"/>
          <w:sz w:val="12"/>
          <w:szCs w:val="12"/>
        </w:rPr>
        <w:t>module</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4EC9B0"/>
          <w:sz w:val="12"/>
          <w:szCs w:val="12"/>
        </w:rPr>
        <w:t>exports</w:t>
      </w:r>
      <w:proofErr w:type="spellEnd"/>
      <w:proofErr w:type="gramEnd"/>
      <w:r w:rsidRPr="001329A0">
        <w:rPr>
          <w:rFonts w:ascii="Consolas" w:eastAsia="Times New Roman" w:hAnsi="Consolas" w:cs="Times New Roman"/>
          <w:color w:val="D4D4D4"/>
          <w:sz w:val="12"/>
          <w:szCs w:val="12"/>
        </w:rPr>
        <w:t xml:space="preserve"> = </w:t>
      </w:r>
      <w:r w:rsidRPr="001329A0">
        <w:rPr>
          <w:rFonts w:ascii="Consolas" w:eastAsia="Times New Roman" w:hAnsi="Consolas" w:cs="Times New Roman"/>
          <w:color w:val="9CDCFE"/>
          <w:sz w:val="12"/>
          <w:szCs w:val="12"/>
        </w:rPr>
        <w:t>router</w:t>
      </w:r>
    </w:p>
    <w:p w:rsidR="00F42B67" w:rsidRDefault="00F42B67" w:rsidP="00EE327D">
      <w:pPr>
        <w:spacing w:before="0" w:after="160" w:line="259" w:lineRule="auto"/>
        <w:jc w:val="both"/>
        <w:rPr>
          <w:rFonts w:eastAsia="Calibri" w:cs="Arial"/>
          <w:lang w:eastAsia="en-US" w:bidi="he-IL"/>
        </w:rPr>
      </w:pPr>
    </w:p>
    <w:p w:rsidR="00ED2DF7" w:rsidRDefault="00ED2DF7" w:rsidP="00EE327D">
      <w:pPr>
        <w:spacing w:before="0" w:after="160" w:line="259" w:lineRule="auto"/>
        <w:jc w:val="both"/>
        <w:rPr>
          <w:rFonts w:eastAsia="Calibri" w:cs="Arial"/>
          <w:lang w:eastAsia="en-US" w:bidi="he-IL"/>
        </w:rPr>
      </w:pPr>
    </w:p>
    <w:p w:rsidR="00F42B67" w:rsidRDefault="00F42B67" w:rsidP="00EE327D">
      <w:pPr>
        <w:spacing w:before="0" w:after="160" w:line="259" w:lineRule="auto"/>
        <w:jc w:val="both"/>
        <w:rPr>
          <w:rFonts w:eastAsia="Calibri" w:cs="Arial"/>
          <w:lang w:eastAsia="en-US" w:bidi="he-IL"/>
        </w:rPr>
      </w:pPr>
    </w:p>
    <w:p w:rsidR="00A16C88" w:rsidRDefault="00ED2DF7" w:rsidP="00EE327D">
      <w:pPr>
        <w:pStyle w:val="Heading1"/>
        <w:jc w:val="both"/>
        <w:rPr>
          <w:lang w:eastAsia="en-US" w:bidi="he-IL"/>
        </w:rPr>
      </w:pPr>
      <w:r>
        <w:rPr>
          <w:lang w:eastAsia="en-US" w:bidi="he-IL"/>
        </w:rPr>
        <w:lastRenderedPageBreak/>
        <w:t>Helpers</w:t>
      </w:r>
    </w:p>
    <w:p w:rsidR="00ED2DF7" w:rsidRPr="00ED2DF7" w:rsidRDefault="00ED2DF7" w:rsidP="00ED2DF7">
      <w:pPr>
        <w:pStyle w:val="ListParagraph"/>
        <w:bidi w:val="0"/>
        <w:spacing w:before="100" w:beforeAutospacing="1" w:after="100" w:afterAutospacing="1" w:line="240" w:lineRule="auto"/>
        <w:ind w:left="0"/>
        <w:outlineLvl w:val="1"/>
        <w:rPr>
          <w:sz w:val="18"/>
          <w:szCs w:val="18"/>
          <w:u w:val="single"/>
        </w:rPr>
      </w:pPr>
      <w:r w:rsidRPr="00ED2DF7">
        <w:rPr>
          <w:color w:val="099BDD" w:themeColor="text2"/>
          <w:sz w:val="18"/>
          <w:szCs w:val="18"/>
          <w:u w:val="single"/>
        </w:rPr>
        <w:t xml:space="preserve">Create a apiError.js in </w:t>
      </w:r>
      <w:proofErr w:type="gramStart"/>
      <w:r w:rsidRPr="00ED2DF7">
        <w:rPr>
          <w:color w:val="099BDD" w:themeColor="text2"/>
          <w:sz w:val="18"/>
          <w:szCs w:val="18"/>
          <w:u w:val="single"/>
        </w:rPr>
        <w:t>helpers</w:t>
      </w:r>
      <w:proofErr w:type="gramEnd"/>
      <w:r w:rsidRPr="00ED2DF7">
        <w:rPr>
          <w:color w:val="099BDD" w:themeColor="text2"/>
          <w:sz w:val="18"/>
          <w:szCs w:val="18"/>
          <w:u w:val="single"/>
        </w:rPr>
        <w:t xml:space="preserve"> folder.</w:t>
      </w:r>
    </w:p>
    <w:p w:rsidR="00ED2DF7" w:rsidRPr="001329A0" w:rsidRDefault="00ED2DF7" w:rsidP="00ED2DF7">
      <w:pPr>
        <w:pStyle w:val="ListParagraph"/>
        <w:bidi w:val="0"/>
        <w:spacing w:before="100" w:beforeAutospacing="1" w:after="100" w:afterAutospacing="1" w:line="240" w:lineRule="auto"/>
        <w:ind w:left="0"/>
        <w:outlineLvl w:val="1"/>
        <w:rPr>
          <w:sz w:val="18"/>
          <w:szCs w:val="18"/>
        </w:rPr>
      </w:pPr>
    </w:p>
    <w:p w:rsidR="00ED2DF7" w:rsidRDefault="00ED2DF7" w:rsidP="00ED2DF7">
      <w:pPr>
        <w:pStyle w:val="ListParagraph"/>
        <w:bidi w:val="0"/>
        <w:spacing w:before="100" w:beforeAutospacing="1" w:after="100" w:afterAutospacing="1" w:line="240" w:lineRule="auto"/>
        <w:ind w:left="0"/>
        <w:outlineLvl w:val="1"/>
        <w:rPr>
          <w:sz w:val="18"/>
          <w:szCs w:val="18"/>
        </w:rPr>
      </w:pPr>
      <w:r w:rsidRPr="001329A0">
        <w:rPr>
          <w:sz w:val="18"/>
          <w:szCs w:val="18"/>
        </w:rPr>
        <w:t>Add the following code to apiError.js</w:t>
      </w:r>
    </w:p>
    <w:p w:rsidR="00ED2DF7" w:rsidRDefault="00ED2DF7" w:rsidP="00ED2DF7">
      <w:pPr>
        <w:pStyle w:val="ListParagraph"/>
        <w:spacing w:before="100" w:beforeAutospacing="1" w:after="100" w:afterAutospacing="1" w:line="240" w:lineRule="auto"/>
        <w:outlineLvl w:val="1"/>
        <w:rPr>
          <w:sz w:val="18"/>
          <w:szCs w:val="18"/>
        </w:rPr>
      </w:pPr>
    </w:p>
    <w:p w:rsidR="00ED2DF7" w:rsidRPr="001329A0" w:rsidRDefault="00ED2DF7" w:rsidP="00ED2DF7">
      <w:pPr>
        <w:shd w:val="clear" w:color="auto" w:fill="1E1E1E"/>
        <w:spacing w:after="0" w:line="285" w:lineRule="atLeast"/>
        <w:rPr>
          <w:rFonts w:ascii="Consolas" w:eastAsia="Times New Roman" w:hAnsi="Consolas" w:cs="Times New Roman"/>
          <w:color w:val="D4D4D4"/>
          <w:sz w:val="12"/>
          <w:szCs w:val="12"/>
        </w:rPr>
      </w:pPr>
      <w:r w:rsidRPr="001329A0">
        <w:rPr>
          <w:rFonts w:ascii="Consolas" w:eastAsia="Times New Roman" w:hAnsi="Consolas" w:cs="Times New Roman"/>
          <w:color w:val="569CD6"/>
          <w:sz w:val="12"/>
          <w:szCs w:val="12"/>
        </w:rPr>
        <w:t>class</w:t>
      </w:r>
      <w:r w:rsidRPr="001329A0">
        <w:rPr>
          <w:rFonts w:ascii="Consolas" w:eastAsia="Times New Roman" w:hAnsi="Consolas" w:cs="Times New Roman"/>
          <w:color w:val="D4D4D4"/>
          <w:sz w:val="12"/>
          <w:szCs w:val="12"/>
        </w:rPr>
        <w:t xml:space="preserve"> </w:t>
      </w:r>
      <w:proofErr w:type="spellStart"/>
      <w:proofErr w:type="gramStart"/>
      <w:r w:rsidRPr="001329A0">
        <w:rPr>
          <w:rFonts w:ascii="Consolas" w:eastAsia="Times New Roman" w:hAnsi="Consolas" w:cs="Times New Roman"/>
          <w:color w:val="4EC9B0"/>
          <w:sz w:val="12"/>
          <w:szCs w:val="12"/>
        </w:rPr>
        <w:t>ApiError</w:t>
      </w:r>
      <w:proofErr w:type="spellEnd"/>
      <w:r w:rsidRPr="001329A0">
        <w:rPr>
          <w:rFonts w:ascii="Consolas" w:eastAsia="Times New Roman" w:hAnsi="Consolas" w:cs="Times New Roman"/>
          <w:color w:val="D4D4D4"/>
          <w:sz w:val="12"/>
          <w:szCs w:val="12"/>
        </w:rPr>
        <w:t>{</w:t>
      </w:r>
      <w:proofErr w:type="gramEnd"/>
    </w:p>
    <w:p w:rsidR="00ED2DF7" w:rsidRPr="001329A0" w:rsidRDefault="00ED2DF7" w:rsidP="00ED2DF7">
      <w:pPr>
        <w:shd w:val="clear" w:color="auto" w:fill="1E1E1E"/>
        <w:spacing w:after="0" w:line="285" w:lineRule="atLeast"/>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proofErr w:type="gramStart"/>
      <w:r w:rsidRPr="001329A0">
        <w:rPr>
          <w:rFonts w:ascii="Consolas" w:eastAsia="Times New Roman" w:hAnsi="Consolas" w:cs="Times New Roman"/>
          <w:color w:val="569CD6"/>
          <w:sz w:val="12"/>
          <w:szCs w:val="12"/>
        </w:rPr>
        <w:t>constructor</w:t>
      </w:r>
      <w:r w:rsidRPr="001329A0">
        <w:rPr>
          <w:rFonts w:ascii="Consolas" w:eastAsia="Times New Roman" w:hAnsi="Consolas" w:cs="Times New Roman"/>
          <w:color w:val="D4D4D4"/>
          <w:sz w:val="12"/>
          <w:szCs w:val="12"/>
        </w:rPr>
        <w:t>(</w:t>
      </w:r>
      <w:proofErr w:type="gramEnd"/>
      <w:r w:rsidRPr="001329A0">
        <w:rPr>
          <w:rFonts w:ascii="Consolas" w:eastAsia="Times New Roman" w:hAnsi="Consolas" w:cs="Times New Roman"/>
          <w:color w:val="9CDCFE"/>
          <w:sz w:val="12"/>
          <w:szCs w:val="12"/>
        </w:rPr>
        <w:t>message</w:t>
      </w: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9CDCFE"/>
          <w:sz w:val="12"/>
          <w:szCs w:val="12"/>
        </w:rPr>
        <w:t>status</w:t>
      </w:r>
      <w:r w:rsidRPr="001329A0">
        <w:rPr>
          <w:rFonts w:ascii="Consolas" w:eastAsia="Times New Roman" w:hAnsi="Consolas" w:cs="Times New Roman"/>
          <w:color w:val="D4D4D4"/>
          <w:sz w:val="12"/>
          <w:szCs w:val="12"/>
        </w:rPr>
        <w:t xml:space="preserve"> = </w:t>
      </w:r>
      <w:r w:rsidRPr="001329A0">
        <w:rPr>
          <w:rFonts w:ascii="Consolas" w:eastAsia="Times New Roman" w:hAnsi="Consolas" w:cs="Times New Roman"/>
          <w:color w:val="B5CEA8"/>
          <w:sz w:val="12"/>
          <w:szCs w:val="12"/>
        </w:rPr>
        <w:t>500</w:t>
      </w:r>
      <w:r w:rsidRPr="001329A0">
        <w:rPr>
          <w:rFonts w:ascii="Consolas" w:eastAsia="Times New Roman" w:hAnsi="Consolas" w:cs="Times New Roman"/>
          <w:color w:val="D4D4D4"/>
          <w:sz w:val="12"/>
          <w:szCs w:val="12"/>
        </w:rPr>
        <w:t>){</w:t>
      </w:r>
    </w:p>
    <w:p w:rsidR="00ED2DF7" w:rsidRPr="001329A0" w:rsidRDefault="00ED2DF7" w:rsidP="00ED2DF7">
      <w:pPr>
        <w:shd w:val="clear" w:color="auto" w:fill="1E1E1E"/>
        <w:spacing w:after="0" w:line="285" w:lineRule="atLeast"/>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proofErr w:type="spellStart"/>
      <w:proofErr w:type="gramStart"/>
      <w:r w:rsidRPr="001329A0">
        <w:rPr>
          <w:rFonts w:ascii="Consolas" w:eastAsia="Times New Roman" w:hAnsi="Consolas" w:cs="Times New Roman"/>
          <w:color w:val="569CD6"/>
          <w:sz w:val="12"/>
          <w:szCs w:val="12"/>
        </w:rPr>
        <w:t>this</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message</w:t>
      </w:r>
      <w:proofErr w:type="spellEnd"/>
      <w:proofErr w:type="gramEnd"/>
      <w:r w:rsidRPr="001329A0">
        <w:rPr>
          <w:rFonts w:ascii="Consolas" w:eastAsia="Times New Roman" w:hAnsi="Consolas" w:cs="Times New Roman"/>
          <w:color w:val="D4D4D4"/>
          <w:sz w:val="12"/>
          <w:szCs w:val="12"/>
        </w:rPr>
        <w:t xml:space="preserve"> = </w:t>
      </w:r>
      <w:proofErr w:type="spellStart"/>
      <w:r w:rsidRPr="001329A0">
        <w:rPr>
          <w:rFonts w:ascii="Consolas" w:eastAsia="Times New Roman" w:hAnsi="Consolas" w:cs="Times New Roman"/>
          <w:color w:val="569CD6"/>
          <w:sz w:val="12"/>
          <w:szCs w:val="12"/>
        </w:rPr>
        <w:t>this</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DCDCAA"/>
          <w:sz w:val="12"/>
          <w:szCs w:val="12"/>
        </w:rPr>
        <w:t>parsMessage</w:t>
      </w:r>
      <w:proofErr w:type="spellEnd"/>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message</w:t>
      </w:r>
      <w:r w:rsidRPr="001329A0">
        <w:rPr>
          <w:rFonts w:ascii="Consolas" w:eastAsia="Times New Roman" w:hAnsi="Consolas" w:cs="Times New Roman"/>
          <w:color w:val="D4D4D4"/>
          <w:sz w:val="12"/>
          <w:szCs w:val="12"/>
        </w:rPr>
        <w:t>);</w:t>
      </w:r>
    </w:p>
    <w:p w:rsidR="00ED2DF7" w:rsidRPr="001329A0" w:rsidRDefault="00ED2DF7" w:rsidP="00ED2DF7">
      <w:pPr>
        <w:shd w:val="clear" w:color="auto" w:fill="1E1E1E"/>
        <w:spacing w:after="0" w:line="285" w:lineRule="atLeast"/>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proofErr w:type="spellStart"/>
      <w:proofErr w:type="gramStart"/>
      <w:r w:rsidRPr="001329A0">
        <w:rPr>
          <w:rFonts w:ascii="Consolas" w:eastAsia="Times New Roman" w:hAnsi="Consolas" w:cs="Times New Roman"/>
          <w:color w:val="569CD6"/>
          <w:sz w:val="12"/>
          <w:szCs w:val="12"/>
        </w:rPr>
        <w:t>this</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status</w:t>
      </w:r>
      <w:proofErr w:type="spellEnd"/>
      <w:proofErr w:type="gramEnd"/>
      <w:r w:rsidRPr="001329A0">
        <w:rPr>
          <w:rFonts w:ascii="Consolas" w:eastAsia="Times New Roman" w:hAnsi="Consolas" w:cs="Times New Roman"/>
          <w:color w:val="D4D4D4"/>
          <w:sz w:val="12"/>
          <w:szCs w:val="12"/>
        </w:rPr>
        <w:t xml:space="preserve"> = </w:t>
      </w:r>
      <w:r w:rsidRPr="001329A0">
        <w:rPr>
          <w:rFonts w:ascii="Consolas" w:eastAsia="Times New Roman" w:hAnsi="Consolas" w:cs="Times New Roman"/>
          <w:color w:val="9CDCFE"/>
          <w:sz w:val="12"/>
          <w:szCs w:val="12"/>
        </w:rPr>
        <w:t>status</w:t>
      </w:r>
      <w:r w:rsidRPr="001329A0">
        <w:rPr>
          <w:rFonts w:ascii="Consolas" w:eastAsia="Times New Roman" w:hAnsi="Consolas" w:cs="Times New Roman"/>
          <w:color w:val="D4D4D4"/>
          <w:sz w:val="12"/>
          <w:szCs w:val="12"/>
        </w:rPr>
        <w:t>;</w:t>
      </w:r>
    </w:p>
    <w:p w:rsidR="00ED2DF7" w:rsidRPr="001329A0" w:rsidRDefault="00ED2DF7" w:rsidP="00ED2DF7">
      <w:pPr>
        <w:shd w:val="clear" w:color="auto" w:fill="1E1E1E"/>
        <w:spacing w:after="0" w:line="285" w:lineRule="atLeast"/>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p>
    <w:p w:rsidR="00ED2DF7" w:rsidRPr="001329A0" w:rsidRDefault="00ED2DF7" w:rsidP="00ED2DF7">
      <w:pPr>
        <w:shd w:val="clear" w:color="auto" w:fill="1E1E1E"/>
        <w:spacing w:after="0" w:line="285" w:lineRule="atLeast"/>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proofErr w:type="spellStart"/>
      <w:r w:rsidRPr="001329A0">
        <w:rPr>
          <w:rFonts w:ascii="Consolas" w:eastAsia="Times New Roman" w:hAnsi="Consolas" w:cs="Times New Roman"/>
          <w:color w:val="DCDCAA"/>
          <w:sz w:val="12"/>
          <w:szCs w:val="12"/>
        </w:rPr>
        <w:t>parsMessage</w:t>
      </w:r>
      <w:proofErr w:type="spellEnd"/>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message</w:t>
      </w:r>
      <w:proofErr w:type="gramStart"/>
      <w:r w:rsidRPr="001329A0">
        <w:rPr>
          <w:rFonts w:ascii="Consolas" w:eastAsia="Times New Roman" w:hAnsi="Consolas" w:cs="Times New Roman"/>
          <w:color w:val="D4D4D4"/>
          <w:sz w:val="12"/>
          <w:szCs w:val="12"/>
        </w:rPr>
        <w:t>){</w:t>
      </w:r>
      <w:proofErr w:type="gramEnd"/>
    </w:p>
    <w:p w:rsidR="00ED2DF7" w:rsidRPr="001329A0" w:rsidRDefault="00ED2DF7" w:rsidP="00ED2DF7">
      <w:pPr>
        <w:shd w:val="clear" w:color="auto" w:fill="1E1E1E"/>
        <w:spacing w:after="0" w:line="285" w:lineRule="atLeast"/>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proofErr w:type="gramStart"/>
      <w:r w:rsidRPr="001329A0">
        <w:rPr>
          <w:rFonts w:ascii="Consolas" w:eastAsia="Times New Roman" w:hAnsi="Consolas" w:cs="Times New Roman"/>
          <w:color w:val="C586C0"/>
          <w:sz w:val="12"/>
          <w:szCs w:val="12"/>
        </w:rPr>
        <w:t>if</w:t>
      </w:r>
      <w:r w:rsidRPr="001329A0">
        <w:rPr>
          <w:rFonts w:ascii="Consolas" w:eastAsia="Times New Roman" w:hAnsi="Consolas" w:cs="Times New Roman"/>
          <w:color w:val="D4D4D4"/>
          <w:sz w:val="12"/>
          <w:szCs w:val="12"/>
        </w:rPr>
        <w:t>(</w:t>
      </w:r>
      <w:proofErr w:type="spellStart"/>
      <w:proofErr w:type="gramEnd"/>
      <w:r w:rsidRPr="001329A0">
        <w:rPr>
          <w:rFonts w:ascii="Consolas" w:eastAsia="Times New Roman" w:hAnsi="Consolas" w:cs="Times New Roman"/>
          <w:color w:val="569CD6"/>
          <w:sz w:val="12"/>
          <w:szCs w:val="12"/>
        </w:rPr>
        <w:t>typeof</w:t>
      </w:r>
      <w:proofErr w:type="spellEnd"/>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9CDCFE"/>
          <w:sz w:val="12"/>
          <w:szCs w:val="12"/>
        </w:rPr>
        <w:t>message</w:t>
      </w:r>
      <w:r w:rsidRPr="001329A0">
        <w:rPr>
          <w:rFonts w:ascii="Consolas" w:eastAsia="Times New Roman" w:hAnsi="Consolas" w:cs="Times New Roman"/>
          <w:color w:val="D4D4D4"/>
          <w:sz w:val="12"/>
          <w:szCs w:val="12"/>
        </w:rPr>
        <w:t xml:space="preserve"> === </w:t>
      </w:r>
      <w:r w:rsidRPr="001329A0">
        <w:rPr>
          <w:rFonts w:ascii="Consolas" w:eastAsia="Times New Roman" w:hAnsi="Consolas" w:cs="Times New Roman"/>
          <w:color w:val="CE9178"/>
          <w:sz w:val="12"/>
          <w:szCs w:val="12"/>
        </w:rPr>
        <w:t>"object"</w:t>
      </w:r>
      <w:r w:rsidRPr="001329A0">
        <w:rPr>
          <w:rFonts w:ascii="Consolas" w:eastAsia="Times New Roman" w:hAnsi="Consolas" w:cs="Times New Roman"/>
          <w:color w:val="D4D4D4"/>
          <w:sz w:val="12"/>
          <w:szCs w:val="12"/>
        </w:rPr>
        <w:t>){</w:t>
      </w:r>
    </w:p>
    <w:p w:rsidR="00ED2DF7" w:rsidRPr="001329A0" w:rsidRDefault="00ED2DF7" w:rsidP="00ED2DF7">
      <w:pPr>
        <w:shd w:val="clear" w:color="auto" w:fill="1E1E1E"/>
        <w:spacing w:after="0" w:line="285" w:lineRule="atLeast"/>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C586C0"/>
          <w:sz w:val="12"/>
          <w:szCs w:val="12"/>
        </w:rPr>
        <w:t>return</w:t>
      </w:r>
      <w:r w:rsidRPr="001329A0">
        <w:rPr>
          <w:rFonts w:ascii="Consolas" w:eastAsia="Times New Roman" w:hAnsi="Consolas" w:cs="Times New Roman"/>
          <w:color w:val="D4D4D4"/>
          <w:sz w:val="12"/>
          <w:szCs w:val="12"/>
        </w:rPr>
        <w:t xml:space="preserve"> </w:t>
      </w:r>
      <w:proofErr w:type="spellStart"/>
      <w:proofErr w:type="gramStart"/>
      <w:r w:rsidRPr="001329A0">
        <w:rPr>
          <w:rFonts w:ascii="Consolas" w:eastAsia="Times New Roman" w:hAnsi="Consolas" w:cs="Times New Roman"/>
          <w:color w:val="9CDCFE"/>
          <w:sz w:val="12"/>
          <w:szCs w:val="12"/>
        </w:rPr>
        <w:t>message</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message</w:t>
      </w:r>
      <w:proofErr w:type="spellEnd"/>
      <w:proofErr w:type="gramEnd"/>
      <w:r w:rsidRPr="001329A0">
        <w:rPr>
          <w:rFonts w:ascii="Consolas" w:eastAsia="Times New Roman" w:hAnsi="Consolas" w:cs="Times New Roman"/>
          <w:color w:val="D4D4D4"/>
          <w:sz w:val="12"/>
          <w:szCs w:val="12"/>
        </w:rPr>
        <w:t>;</w:t>
      </w:r>
    </w:p>
    <w:p w:rsidR="00ED2DF7" w:rsidRPr="001329A0" w:rsidRDefault="00ED2DF7" w:rsidP="00ED2DF7">
      <w:pPr>
        <w:shd w:val="clear" w:color="auto" w:fill="1E1E1E"/>
        <w:spacing w:after="0" w:line="285" w:lineRule="atLeast"/>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p>
    <w:p w:rsidR="00ED2DF7" w:rsidRPr="001329A0" w:rsidRDefault="00ED2DF7" w:rsidP="00ED2DF7">
      <w:pPr>
        <w:shd w:val="clear" w:color="auto" w:fill="1E1E1E"/>
        <w:spacing w:after="0" w:line="285" w:lineRule="atLeast"/>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C586C0"/>
          <w:sz w:val="12"/>
          <w:szCs w:val="12"/>
        </w:rPr>
        <w:t>return</w:t>
      </w: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9CDCFE"/>
          <w:sz w:val="12"/>
          <w:szCs w:val="12"/>
        </w:rPr>
        <w:t>message</w:t>
      </w:r>
      <w:r w:rsidRPr="001329A0">
        <w:rPr>
          <w:rFonts w:ascii="Consolas" w:eastAsia="Times New Roman" w:hAnsi="Consolas" w:cs="Times New Roman"/>
          <w:color w:val="D4D4D4"/>
          <w:sz w:val="12"/>
          <w:szCs w:val="12"/>
        </w:rPr>
        <w:t>;</w:t>
      </w:r>
    </w:p>
    <w:p w:rsidR="00ED2DF7" w:rsidRPr="001329A0" w:rsidRDefault="00ED2DF7" w:rsidP="00ED2DF7">
      <w:pPr>
        <w:shd w:val="clear" w:color="auto" w:fill="1E1E1E"/>
        <w:spacing w:after="0" w:line="285" w:lineRule="atLeast"/>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p>
    <w:p w:rsidR="00ED2DF7" w:rsidRPr="001329A0" w:rsidRDefault="00ED2DF7" w:rsidP="00ED2DF7">
      <w:pPr>
        <w:shd w:val="clear" w:color="auto" w:fill="1E1E1E"/>
        <w:spacing w:after="0" w:line="285" w:lineRule="atLeast"/>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w:t>
      </w:r>
    </w:p>
    <w:p w:rsidR="00ED2DF7" w:rsidRPr="001329A0" w:rsidRDefault="00ED2DF7" w:rsidP="00ED2DF7">
      <w:pPr>
        <w:shd w:val="clear" w:color="auto" w:fill="1E1E1E"/>
        <w:spacing w:after="0" w:line="285" w:lineRule="atLeast"/>
        <w:rPr>
          <w:rFonts w:ascii="Consolas" w:eastAsia="Times New Roman" w:hAnsi="Consolas" w:cs="Times New Roman"/>
          <w:color w:val="D4D4D4"/>
          <w:sz w:val="12"/>
          <w:szCs w:val="12"/>
        </w:rPr>
      </w:pPr>
      <w:proofErr w:type="spellStart"/>
      <w:proofErr w:type="gramStart"/>
      <w:r w:rsidRPr="001329A0">
        <w:rPr>
          <w:rFonts w:ascii="Consolas" w:eastAsia="Times New Roman" w:hAnsi="Consolas" w:cs="Times New Roman"/>
          <w:color w:val="4EC9B0"/>
          <w:sz w:val="12"/>
          <w:szCs w:val="12"/>
        </w:rPr>
        <w:t>module</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4EC9B0"/>
          <w:sz w:val="12"/>
          <w:szCs w:val="12"/>
        </w:rPr>
        <w:t>exports</w:t>
      </w:r>
      <w:proofErr w:type="spellEnd"/>
      <w:proofErr w:type="gramEnd"/>
      <w:r w:rsidRPr="001329A0">
        <w:rPr>
          <w:rFonts w:ascii="Consolas" w:eastAsia="Times New Roman" w:hAnsi="Consolas" w:cs="Times New Roman"/>
          <w:color w:val="D4D4D4"/>
          <w:sz w:val="12"/>
          <w:szCs w:val="12"/>
        </w:rPr>
        <w:t xml:space="preserve"> = </w:t>
      </w:r>
      <w:proofErr w:type="spellStart"/>
      <w:r w:rsidRPr="001329A0">
        <w:rPr>
          <w:rFonts w:ascii="Consolas" w:eastAsia="Times New Roman" w:hAnsi="Consolas" w:cs="Times New Roman"/>
          <w:color w:val="9CDCFE"/>
          <w:sz w:val="12"/>
          <w:szCs w:val="12"/>
        </w:rPr>
        <w:t>ApiError</w:t>
      </w:r>
      <w:proofErr w:type="spellEnd"/>
      <w:r w:rsidRPr="001329A0">
        <w:rPr>
          <w:rFonts w:ascii="Consolas" w:eastAsia="Times New Roman" w:hAnsi="Consolas" w:cs="Times New Roman"/>
          <w:color w:val="D4D4D4"/>
          <w:sz w:val="12"/>
          <w:szCs w:val="12"/>
        </w:rPr>
        <w:t>;</w:t>
      </w:r>
    </w:p>
    <w:p w:rsidR="00ED2DF7" w:rsidRDefault="00ED2DF7" w:rsidP="00ED2DF7">
      <w:pPr>
        <w:pStyle w:val="ListParagraph"/>
        <w:spacing w:before="100" w:beforeAutospacing="1" w:after="100" w:afterAutospacing="1" w:line="240" w:lineRule="auto"/>
        <w:outlineLvl w:val="1"/>
        <w:rPr>
          <w:sz w:val="18"/>
          <w:szCs w:val="18"/>
        </w:rPr>
      </w:pPr>
    </w:p>
    <w:p w:rsidR="00ED2DF7" w:rsidRDefault="00ED2DF7" w:rsidP="00ED2DF7">
      <w:pPr>
        <w:pStyle w:val="ListParagraph"/>
        <w:spacing w:before="100" w:beforeAutospacing="1" w:after="100" w:afterAutospacing="1" w:line="240" w:lineRule="auto"/>
        <w:outlineLvl w:val="1"/>
        <w:rPr>
          <w:sz w:val="18"/>
          <w:szCs w:val="18"/>
        </w:rPr>
      </w:pPr>
    </w:p>
    <w:p w:rsidR="00ED2DF7" w:rsidRDefault="00ED2DF7" w:rsidP="00ED2DF7">
      <w:pPr>
        <w:pStyle w:val="ListParagraph"/>
        <w:spacing w:before="100" w:beforeAutospacing="1" w:after="100" w:afterAutospacing="1" w:line="240" w:lineRule="auto"/>
        <w:outlineLvl w:val="1"/>
        <w:rPr>
          <w:sz w:val="18"/>
          <w:szCs w:val="18"/>
        </w:rPr>
      </w:pPr>
    </w:p>
    <w:p w:rsidR="00ED2DF7" w:rsidRPr="00ED2DF7" w:rsidRDefault="00ED2DF7" w:rsidP="00ED2DF7">
      <w:pPr>
        <w:pStyle w:val="ListParagraph"/>
        <w:bidi w:val="0"/>
        <w:spacing w:before="100" w:beforeAutospacing="1" w:after="100" w:afterAutospacing="1" w:line="240" w:lineRule="auto"/>
        <w:ind w:left="0"/>
        <w:outlineLvl w:val="1"/>
        <w:rPr>
          <w:sz w:val="18"/>
          <w:szCs w:val="18"/>
          <w:u w:val="single"/>
        </w:rPr>
      </w:pPr>
      <w:r w:rsidRPr="00ED2DF7">
        <w:rPr>
          <w:color w:val="099BDD" w:themeColor="text2"/>
          <w:sz w:val="18"/>
          <w:szCs w:val="18"/>
          <w:u w:val="single"/>
        </w:rPr>
        <w:t xml:space="preserve">Create a db.js in </w:t>
      </w:r>
      <w:proofErr w:type="gramStart"/>
      <w:r w:rsidRPr="00ED2DF7">
        <w:rPr>
          <w:color w:val="099BDD" w:themeColor="text2"/>
          <w:sz w:val="18"/>
          <w:szCs w:val="18"/>
          <w:u w:val="single"/>
        </w:rPr>
        <w:t>helpers</w:t>
      </w:r>
      <w:proofErr w:type="gramEnd"/>
      <w:r w:rsidRPr="00ED2DF7">
        <w:rPr>
          <w:color w:val="099BDD" w:themeColor="text2"/>
          <w:sz w:val="18"/>
          <w:szCs w:val="18"/>
          <w:u w:val="single"/>
        </w:rPr>
        <w:t xml:space="preserve"> folder.</w:t>
      </w:r>
    </w:p>
    <w:p w:rsidR="00ED2DF7" w:rsidRPr="001329A0" w:rsidRDefault="00ED2DF7" w:rsidP="00ED2DF7">
      <w:pPr>
        <w:pStyle w:val="ListParagraph"/>
        <w:bidi w:val="0"/>
        <w:spacing w:before="100" w:beforeAutospacing="1" w:after="100" w:afterAutospacing="1" w:line="240" w:lineRule="auto"/>
        <w:ind w:left="0"/>
        <w:outlineLvl w:val="1"/>
        <w:rPr>
          <w:sz w:val="18"/>
          <w:szCs w:val="18"/>
        </w:rPr>
      </w:pPr>
    </w:p>
    <w:p w:rsidR="00ED2DF7" w:rsidRDefault="00ED2DF7" w:rsidP="00ED2DF7">
      <w:pPr>
        <w:pStyle w:val="ListParagraph"/>
        <w:bidi w:val="0"/>
        <w:spacing w:before="100" w:beforeAutospacing="1" w:after="100" w:afterAutospacing="1" w:line="240" w:lineRule="auto"/>
        <w:ind w:left="0"/>
        <w:outlineLvl w:val="1"/>
        <w:rPr>
          <w:sz w:val="18"/>
          <w:szCs w:val="18"/>
        </w:rPr>
      </w:pPr>
      <w:r>
        <w:rPr>
          <w:sz w:val="18"/>
          <w:szCs w:val="18"/>
        </w:rPr>
        <w:t xml:space="preserve">In db.js we will connect to </w:t>
      </w:r>
      <w:proofErr w:type="spellStart"/>
      <w:r>
        <w:rPr>
          <w:sz w:val="18"/>
          <w:szCs w:val="18"/>
        </w:rPr>
        <w:t>mongoDb</w:t>
      </w:r>
      <w:proofErr w:type="spellEnd"/>
      <w:r>
        <w:rPr>
          <w:sz w:val="18"/>
          <w:szCs w:val="18"/>
        </w:rPr>
        <w:t xml:space="preserve"> and expose the </w:t>
      </w:r>
      <w:proofErr w:type="spellStart"/>
      <w:r>
        <w:rPr>
          <w:sz w:val="18"/>
          <w:szCs w:val="18"/>
        </w:rPr>
        <w:t>db</w:t>
      </w:r>
      <w:proofErr w:type="spellEnd"/>
      <w:r>
        <w:rPr>
          <w:sz w:val="18"/>
          <w:szCs w:val="18"/>
        </w:rPr>
        <w:t xml:space="preserve"> client.</w:t>
      </w:r>
    </w:p>
    <w:p w:rsidR="00ED2DF7" w:rsidRPr="001329A0" w:rsidRDefault="00ED2DF7" w:rsidP="00ED2DF7">
      <w:pPr>
        <w:pStyle w:val="ListParagraph"/>
        <w:bidi w:val="0"/>
        <w:spacing w:before="100" w:beforeAutospacing="1" w:after="100" w:afterAutospacing="1" w:line="240" w:lineRule="auto"/>
        <w:ind w:left="0"/>
        <w:outlineLvl w:val="1"/>
        <w:rPr>
          <w:sz w:val="18"/>
          <w:szCs w:val="18"/>
        </w:rPr>
      </w:pPr>
    </w:p>
    <w:p w:rsidR="00ED2DF7" w:rsidRDefault="00ED2DF7" w:rsidP="00ED2DF7">
      <w:pPr>
        <w:pStyle w:val="ListParagraph"/>
        <w:bidi w:val="0"/>
        <w:spacing w:before="100" w:beforeAutospacing="1" w:after="100" w:afterAutospacing="1" w:line="240" w:lineRule="auto"/>
        <w:ind w:left="0"/>
        <w:outlineLvl w:val="1"/>
        <w:rPr>
          <w:sz w:val="18"/>
          <w:szCs w:val="18"/>
        </w:rPr>
      </w:pPr>
      <w:r w:rsidRPr="001329A0">
        <w:rPr>
          <w:sz w:val="18"/>
          <w:szCs w:val="18"/>
        </w:rPr>
        <w:t xml:space="preserve">Add the following code to </w:t>
      </w:r>
      <w:r>
        <w:rPr>
          <w:sz w:val="18"/>
          <w:szCs w:val="18"/>
        </w:rPr>
        <w:t>db</w:t>
      </w:r>
      <w:r w:rsidRPr="001329A0">
        <w:rPr>
          <w:sz w:val="18"/>
          <w:szCs w:val="18"/>
        </w:rPr>
        <w:t>.js</w:t>
      </w:r>
    </w:p>
    <w:p w:rsidR="00ED2DF7" w:rsidRDefault="00ED2DF7" w:rsidP="00ED2DF7">
      <w:pPr>
        <w:pStyle w:val="ListParagraph"/>
        <w:spacing w:before="100" w:beforeAutospacing="1" w:after="100" w:afterAutospacing="1" w:line="240" w:lineRule="auto"/>
        <w:outlineLvl w:val="1"/>
        <w:rPr>
          <w:sz w:val="18"/>
          <w:szCs w:val="18"/>
        </w:rPr>
      </w:pPr>
    </w:p>
    <w:p w:rsidR="00ED2DF7" w:rsidRPr="001329A0" w:rsidRDefault="00ED2DF7" w:rsidP="00ED2DF7">
      <w:pPr>
        <w:shd w:val="clear" w:color="auto" w:fill="1E1E1E"/>
        <w:spacing w:after="0" w:line="285" w:lineRule="atLeast"/>
        <w:rPr>
          <w:rFonts w:ascii="Consolas" w:eastAsia="Times New Roman" w:hAnsi="Consolas" w:cs="Times New Roman"/>
          <w:color w:val="D4D4D4"/>
          <w:sz w:val="12"/>
          <w:szCs w:val="12"/>
        </w:rPr>
      </w:pPr>
      <w:proofErr w:type="spellStart"/>
      <w:r w:rsidRPr="001329A0">
        <w:rPr>
          <w:rFonts w:ascii="Consolas" w:eastAsia="Times New Roman" w:hAnsi="Consolas" w:cs="Times New Roman"/>
          <w:color w:val="569CD6"/>
          <w:sz w:val="12"/>
          <w:szCs w:val="12"/>
        </w:rPr>
        <w:t>const</w:t>
      </w:r>
      <w:proofErr w:type="spellEnd"/>
      <w:r w:rsidRPr="001329A0">
        <w:rPr>
          <w:rFonts w:ascii="Consolas" w:eastAsia="Times New Roman" w:hAnsi="Consolas" w:cs="Times New Roman"/>
          <w:color w:val="D4D4D4"/>
          <w:sz w:val="12"/>
          <w:szCs w:val="12"/>
        </w:rPr>
        <w:t xml:space="preserve"> </w:t>
      </w:r>
      <w:proofErr w:type="spellStart"/>
      <w:r w:rsidRPr="001329A0">
        <w:rPr>
          <w:rFonts w:ascii="Consolas" w:eastAsia="Times New Roman" w:hAnsi="Consolas" w:cs="Times New Roman"/>
          <w:color w:val="9CDCFE"/>
          <w:sz w:val="12"/>
          <w:szCs w:val="12"/>
        </w:rPr>
        <w:t>MongoClient</w:t>
      </w:r>
      <w:proofErr w:type="spellEnd"/>
      <w:r w:rsidRPr="001329A0">
        <w:rPr>
          <w:rFonts w:ascii="Consolas" w:eastAsia="Times New Roman" w:hAnsi="Consolas" w:cs="Times New Roman"/>
          <w:color w:val="D4D4D4"/>
          <w:sz w:val="12"/>
          <w:szCs w:val="12"/>
        </w:rPr>
        <w:t xml:space="preserve"> = </w:t>
      </w:r>
      <w:r w:rsidRPr="001329A0">
        <w:rPr>
          <w:rFonts w:ascii="Consolas" w:eastAsia="Times New Roman" w:hAnsi="Consolas" w:cs="Times New Roman"/>
          <w:color w:val="DCDCAA"/>
          <w:sz w:val="12"/>
          <w:szCs w:val="12"/>
        </w:rPr>
        <w:t>require</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CE9178"/>
          <w:sz w:val="12"/>
          <w:szCs w:val="12"/>
        </w:rPr>
        <w:t>'</w:t>
      </w:r>
      <w:proofErr w:type="spellStart"/>
      <w:r w:rsidRPr="001329A0">
        <w:rPr>
          <w:rFonts w:ascii="Consolas" w:eastAsia="Times New Roman" w:hAnsi="Consolas" w:cs="Times New Roman"/>
          <w:color w:val="CE9178"/>
          <w:sz w:val="12"/>
          <w:szCs w:val="12"/>
        </w:rPr>
        <w:t>mongodb</w:t>
      </w:r>
      <w:proofErr w:type="spellEnd"/>
      <w:r w:rsidRPr="001329A0">
        <w:rPr>
          <w:rFonts w:ascii="Consolas" w:eastAsia="Times New Roman" w:hAnsi="Consolas" w:cs="Times New Roman"/>
          <w:color w:val="CE9178"/>
          <w:sz w:val="12"/>
          <w:szCs w:val="12"/>
        </w:rPr>
        <w:t>'</w:t>
      </w:r>
      <w:proofErr w:type="gramStart"/>
      <w:r w:rsidRPr="001329A0">
        <w:rPr>
          <w:rFonts w:ascii="Consolas" w:eastAsia="Times New Roman" w:hAnsi="Consolas" w:cs="Times New Roman"/>
          <w:color w:val="D4D4D4"/>
          <w:sz w:val="12"/>
          <w:szCs w:val="12"/>
        </w:rPr>
        <w:t>).</w:t>
      </w:r>
      <w:proofErr w:type="spellStart"/>
      <w:r w:rsidRPr="001329A0">
        <w:rPr>
          <w:rFonts w:ascii="Consolas" w:eastAsia="Times New Roman" w:hAnsi="Consolas" w:cs="Times New Roman"/>
          <w:color w:val="9CDCFE"/>
          <w:sz w:val="12"/>
          <w:szCs w:val="12"/>
        </w:rPr>
        <w:t>MongoClient</w:t>
      </w:r>
      <w:proofErr w:type="spellEnd"/>
      <w:proofErr w:type="gramEnd"/>
      <w:r w:rsidRPr="001329A0">
        <w:rPr>
          <w:rFonts w:ascii="Consolas" w:eastAsia="Times New Roman" w:hAnsi="Consolas" w:cs="Times New Roman"/>
          <w:color w:val="D4D4D4"/>
          <w:sz w:val="12"/>
          <w:szCs w:val="12"/>
        </w:rPr>
        <w:t>;</w:t>
      </w:r>
    </w:p>
    <w:p w:rsidR="00ED2DF7" w:rsidRPr="001329A0" w:rsidRDefault="00ED2DF7" w:rsidP="00ED2DF7">
      <w:pPr>
        <w:shd w:val="clear" w:color="auto" w:fill="1E1E1E"/>
        <w:spacing w:after="0" w:line="285" w:lineRule="atLeast"/>
        <w:rPr>
          <w:rFonts w:ascii="Consolas" w:eastAsia="Times New Roman" w:hAnsi="Consolas" w:cs="Times New Roman"/>
          <w:color w:val="D4D4D4"/>
          <w:sz w:val="12"/>
          <w:szCs w:val="12"/>
        </w:rPr>
      </w:pPr>
      <w:proofErr w:type="spellStart"/>
      <w:r w:rsidRPr="001329A0">
        <w:rPr>
          <w:rFonts w:ascii="Consolas" w:eastAsia="Times New Roman" w:hAnsi="Consolas" w:cs="Times New Roman"/>
          <w:color w:val="569CD6"/>
          <w:sz w:val="12"/>
          <w:szCs w:val="12"/>
        </w:rPr>
        <w:t>const</w:t>
      </w:r>
      <w:proofErr w:type="spellEnd"/>
      <w:r w:rsidRPr="001329A0">
        <w:rPr>
          <w:rFonts w:ascii="Consolas" w:eastAsia="Times New Roman" w:hAnsi="Consolas" w:cs="Times New Roman"/>
          <w:color w:val="D4D4D4"/>
          <w:sz w:val="12"/>
          <w:szCs w:val="12"/>
        </w:rPr>
        <w:t xml:space="preserve"> </w:t>
      </w:r>
      <w:proofErr w:type="spellStart"/>
      <w:r w:rsidRPr="001329A0">
        <w:rPr>
          <w:rFonts w:ascii="Consolas" w:eastAsia="Times New Roman" w:hAnsi="Consolas" w:cs="Times New Roman"/>
          <w:color w:val="9CDCFE"/>
          <w:sz w:val="12"/>
          <w:szCs w:val="12"/>
        </w:rPr>
        <w:t>config</w:t>
      </w:r>
      <w:proofErr w:type="spellEnd"/>
      <w:r w:rsidRPr="001329A0">
        <w:rPr>
          <w:rFonts w:ascii="Consolas" w:eastAsia="Times New Roman" w:hAnsi="Consolas" w:cs="Times New Roman"/>
          <w:color w:val="D4D4D4"/>
          <w:sz w:val="12"/>
          <w:szCs w:val="12"/>
        </w:rPr>
        <w:t xml:space="preserve"> = </w:t>
      </w:r>
      <w:r w:rsidRPr="001329A0">
        <w:rPr>
          <w:rFonts w:ascii="Consolas" w:eastAsia="Times New Roman" w:hAnsi="Consolas" w:cs="Times New Roman"/>
          <w:color w:val="DCDCAA"/>
          <w:sz w:val="12"/>
          <w:szCs w:val="12"/>
        </w:rPr>
        <w:t>require</w:t>
      </w:r>
      <w:r w:rsidRPr="001329A0">
        <w:rPr>
          <w:rFonts w:ascii="Consolas" w:eastAsia="Times New Roman" w:hAnsi="Consolas" w:cs="Times New Roman"/>
          <w:color w:val="D4D4D4"/>
          <w:sz w:val="12"/>
          <w:szCs w:val="12"/>
        </w:rPr>
        <w:t>(</w:t>
      </w:r>
      <w:proofErr w:type="gramStart"/>
      <w:r w:rsidRPr="001329A0">
        <w:rPr>
          <w:rFonts w:ascii="Consolas" w:eastAsia="Times New Roman" w:hAnsi="Consolas" w:cs="Times New Roman"/>
          <w:color w:val="CE9178"/>
          <w:sz w:val="12"/>
          <w:szCs w:val="12"/>
        </w:rPr>
        <w:t>'..</w:t>
      </w:r>
      <w:proofErr w:type="gramEnd"/>
      <w:r w:rsidRPr="001329A0">
        <w:rPr>
          <w:rFonts w:ascii="Consolas" w:eastAsia="Times New Roman" w:hAnsi="Consolas" w:cs="Times New Roman"/>
          <w:color w:val="CE9178"/>
          <w:sz w:val="12"/>
          <w:szCs w:val="12"/>
        </w:rPr>
        <w:t>/</w:t>
      </w:r>
      <w:proofErr w:type="spellStart"/>
      <w:r w:rsidRPr="001329A0">
        <w:rPr>
          <w:rFonts w:ascii="Consolas" w:eastAsia="Times New Roman" w:hAnsi="Consolas" w:cs="Times New Roman"/>
          <w:color w:val="CE9178"/>
          <w:sz w:val="12"/>
          <w:szCs w:val="12"/>
        </w:rPr>
        <w:t>config</w:t>
      </w:r>
      <w:proofErr w:type="spellEnd"/>
      <w:r w:rsidRPr="001329A0">
        <w:rPr>
          <w:rFonts w:ascii="Consolas" w:eastAsia="Times New Roman" w:hAnsi="Consolas" w:cs="Times New Roman"/>
          <w:color w:val="CE9178"/>
          <w:sz w:val="12"/>
          <w:szCs w:val="12"/>
        </w:rPr>
        <w:t>'</w:t>
      </w:r>
      <w:r w:rsidRPr="001329A0">
        <w:rPr>
          <w:rFonts w:ascii="Consolas" w:eastAsia="Times New Roman" w:hAnsi="Consolas" w:cs="Times New Roman"/>
          <w:color w:val="D4D4D4"/>
          <w:sz w:val="12"/>
          <w:szCs w:val="12"/>
        </w:rPr>
        <w:t>)</w:t>
      </w:r>
    </w:p>
    <w:p w:rsidR="00ED2DF7" w:rsidRPr="001329A0" w:rsidRDefault="00ED2DF7" w:rsidP="00ED2DF7">
      <w:pPr>
        <w:shd w:val="clear" w:color="auto" w:fill="1E1E1E"/>
        <w:spacing w:after="0" w:line="285" w:lineRule="atLeast"/>
        <w:rPr>
          <w:rFonts w:ascii="Consolas" w:eastAsia="Times New Roman" w:hAnsi="Consolas" w:cs="Times New Roman"/>
          <w:color w:val="D4D4D4"/>
          <w:sz w:val="12"/>
          <w:szCs w:val="12"/>
        </w:rPr>
      </w:pPr>
      <w:r w:rsidRPr="001329A0">
        <w:rPr>
          <w:rFonts w:ascii="Consolas" w:eastAsia="Times New Roman" w:hAnsi="Consolas" w:cs="Times New Roman"/>
          <w:color w:val="569CD6"/>
          <w:sz w:val="12"/>
          <w:szCs w:val="12"/>
        </w:rPr>
        <w:t>class</w:t>
      </w:r>
      <w:r w:rsidRPr="001329A0">
        <w:rPr>
          <w:rFonts w:ascii="Consolas" w:eastAsia="Times New Roman" w:hAnsi="Consolas" w:cs="Times New Roman"/>
          <w:color w:val="D4D4D4"/>
          <w:sz w:val="12"/>
          <w:szCs w:val="12"/>
        </w:rPr>
        <w:t xml:space="preserve"> </w:t>
      </w:r>
      <w:proofErr w:type="spellStart"/>
      <w:r w:rsidRPr="001329A0">
        <w:rPr>
          <w:rFonts w:ascii="Consolas" w:eastAsia="Times New Roman" w:hAnsi="Consolas" w:cs="Times New Roman"/>
          <w:color w:val="4EC9B0"/>
          <w:sz w:val="12"/>
          <w:szCs w:val="12"/>
        </w:rPr>
        <w:t>DbClient</w:t>
      </w:r>
      <w:proofErr w:type="spellEnd"/>
      <w:r w:rsidRPr="001329A0">
        <w:rPr>
          <w:rFonts w:ascii="Consolas" w:eastAsia="Times New Roman" w:hAnsi="Consolas" w:cs="Times New Roman"/>
          <w:color w:val="D4D4D4"/>
          <w:sz w:val="12"/>
          <w:szCs w:val="12"/>
        </w:rPr>
        <w:t xml:space="preserve"> {</w:t>
      </w:r>
    </w:p>
    <w:p w:rsidR="00ED2DF7" w:rsidRPr="001329A0" w:rsidRDefault="00ED2DF7" w:rsidP="00ED2DF7">
      <w:pPr>
        <w:shd w:val="clear" w:color="auto" w:fill="1E1E1E"/>
        <w:spacing w:after="0" w:line="285" w:lineRule="atLeast"/>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proofErr w:type="gramStart"/>
      <w:r w:rsidRPr="001329A0">
        <w:rPr>
          <w:rFonts w:ascii="Consolas" w:eastAsia="Times New Roman" w:hAnsi="Consolas" w:cs="Times New Roman"/>
          <w:color w:val="569CD6"/>
          <w:sz w:val="12"/>
          <w:szCs w:val="12"/>
        </w:rPr>
        <w:t>constructor</w:t>
      </w:r>
      <w:r w:rsidRPr="001329A0">
        <w:rPr>
          <w:rFonts w:ascii="Consolas" w:eastAsia="Times New Roman" w:hAnsi="Consolas" w:cs="Times New Roman"/>
          <w:color w:val="D4D4D4"/>
          <w:sz w:val="12"/>
          <w:szCs w:val="12"/>
        </w:rPr>
        <w:t>(</w:t>
      </w:r>
      <w:proofErr w:type="gramEnd"/>
      <w:r w:rsidRPr="001329A0">
        <w:rPr>
          <w:rFonts w:ascii="Consolas" w:eastAsia="Times New Roman" w:hAnsi="Consolas" w:cs="Times New Roman"/>
          <w:color w:val="D4D4D4"/>
          <w:sz w:val="12"/>
          <w:szCs w:val="12"/>
        </w:rPr>
        <w:t>) {</w:t>
      </w:r>
    </w:p>
    <w:p w:rsidR="00ED2DF7" w:rsidRPr="001329A0" w:rsidRDefault="00ED2DF7" w:rsidP="00ED2DF7">
      <w:pPr>
        <w:shd w:val="clear" w:color="auto" w:fill="1E1E1E"/>
        <w:spacing w:after="0" w:line="285" w:lineRule="atLeast"/>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proofErr w:type="gramStart"/>
      <w:r w:rsidRPr="001329A0">
        <w:rPr>
          <w:rFonts w:ascii="Consolas" w:eastAsia="Times New Roman" w:hAnsi="Consolas" w:cs="Times New Roman"/>
          <w:color w:val="569CD6"/>
          <w:sz w:val="12"/>
          <w:szCs w:val="12"/>
        </w:rPr>
        <w:t>this</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_</w:t>
      </w:r>
      <w:proofErr w:type="spellStart"/>
      <w:proofErr w:type="gramEnd"/>
      <w:r w:rsidRPr="001329A0">
        <w:rPr>
          <w:rFonts w:ascii="Consolas" w:eastAsia="Times New Roman" w:hAnsi="Consolas" w:cs="Times New Roman"/>
          <w:color w:val="9CDCFE"/>
          <w:sz w:val="12"/>
          <w:szCs w:val="12"/>
        </w:rPr>
        <w:t>db</w:t>
      </w:r>
      <w:proofErr w:type="spellEnd"/>
      <w:r w:rsidRPr="001329A0">
        <w:rPr>
          <w:rFonts w:ascii="Consolas" w:eastAsia="Times New Roman" w:hAnsi="Consolas" w:cs="Times New Roman"/>
          <w:color w:val="D4D4D4"/>
          <w:sz w:val="12"/>
          <w:szCs w:val="12"/>
        </w:rPr>
        <w:t xml:space="preserve"> = </w:t>
      </w:r>
      <w:r w:rsidRPr="001329A0">
        <w:rPr>
          <w:rFonts w:ascii="Consolas" w:eastAsia="Times New Roman" w:hAnsi="Consolas" w:cs="Times New Roman"/>
          <w:color w:val="569CD6"/>
          <w:sz w:val="12"/>
          <w:szCs w:val="12"/>
        </w:rPr>
        <w:t>null</w:t>
      </w:r>
    </w:p>
    <w:p w:rsidR="00ED2DF7" w:rsidRPr="001329A0" w:rsidRDefault="00ED2DF7" w:rsidP="00ED2DF7">
      <w:pPr>
        <w:shd w:val="clear" w:color="auto" w:fill="1E1E1E"/>
        <w:spacing w:after="0" w:line="285" w:lineRule="atLeast"/>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p>
    <w:p w:rsidR="00ED2DF7" w:rsidRPr="001329A0" w:rsidRDefault="00ED2DF7" w:rsidP="00ED2DF7">
      <w:pPr>
        <w:shd w:val="clear" w:color="auto" w:fill="1E1E1E"/>
        <w:spacing w:after="0" w:line="285" w:lineRule="atLeast"/>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proofErr w:type="gramStart"/>
      <w:r w:rsidRPr="001329A0">
        <w:rPr>
          <w:rFonts w:ascii="Consolas" w:eastAsia="Times New Roman" w:hAnsi="Consolas" w:cs="Times New Roman"/>
          <w:color w:val="DCDCAA"/>
          <w:sz w:val="12"/>
          <w:szCs w:val="12"/>
        </w:rPr>
        <w:t>connect</w:t>
      </w:r>
      <w:r w:rsidRPr="001329A0">
        <w:rPr>
          <w:rFonts w:ascii="Consolas" w:eastAsia="Times New Roman" w:hAnsi="Consolas" w:cs="Times New Roman"/>
          <w:color w:val="D4D4D4"/>
          <w:sz w:val="12"/>
          <w:szCs w:val="12"/>
        </w:rPr>
        <w:t>(</w:t>
      </w:r>
      <w:proofErr w:type="gramEnd"/>
      <w:r w:rsidRPr="001329A0">
        <w:rPr>
          <w:rFonts w:ascii="Consolas" w:eastAsia="Times New Roman" w:hAnsi="Consolas" w:cs="Times New Roman"/>
          <w:color w:val="D4D4D4"/>
          <w:sz w:val="12"/>
          <w:szCs w:val="12"/>
        </w:rPr>
        <w:t>) {</w:t>
      </w:r>
    </w:p>
    <w:p w:rsidR="00ED2DF7" w:rsidRPr="001329A0" w:rsidRDefault="00ED2DF7" w:rsidP="00ED2DF7">
      <w:pPr>
        <w:shd w:val="clear" w:color="auto" w:fill="1E1E1E"/>
        <w:spacing w:after="0" w:line="285" w:lineRule="atLeast"/>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C586C0"/>
          <w:sz w:val="12"/>
          <w:szCs w:val="12"/>
        </w:rPr>
        <w:t>if</w:t>
      </w:r>
      <w:r w:rsidRPr="001329A0">
        <w:rPr>
          <w:rFonts w:ascii="Consolas" w:eastAsia="Times New Roman" w:hAnsi="Consolas" w:cs="Times New Roman"/>
          <w:color w:val="D4D4D4"/>
          <w:sz w:val="12"/>
          <w:szCs w:val="12"/>
        </w:rPr>
        <w:t xml:space="preserve"> (</w:t>
      </w:r>
      <w:proofErr w:type="gramStart"/>
      <w:r w:rsidRPr="001329A0">
        <w:rPr>
          <w:rFonts w:ascii="Consolas" w:eastAsia="Times New Roman" w:hAnsi="Consolas" w:cs="Times New Roman"/>
          <w:color w:val="569CD6"/>
          <w:sz w:val="12"/>
          <w:szCs w:val="12"/>
        </w:rPr>
        <w:t>this</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_</w:t>
      </w:r>
      <w:proofErr w:type="spellStart"/>
      <w:proofErr w:type="gramEnd"/>
      <w:r w:rsidRPr="001329A0">
        <w:rPr>
          <w:rFonts w:ascii="Consolas" w:eastAsia="Times New Roman" w:hAnsi="Consolas" w:cs="Times New Roman"/>
          <w:color w:val="9CDCFE"/>
          <w:sz w:val="12"/>
          <w:szCs w:val="12"/>
        </w:rPr>
        <w:t>db</w:t>
      </w:r>
      <w:proofErr w:type="spellEnd"/>
      <w:r w:rsidRPr="001329A0">
        <w:rPr>
          <w:rFonts w:ascii="Consolas" w:eastAsia="Times New Roman" w:hAnsi="Consolas" w:cs="Times New Roman"/>
          <w:color w:val="D4D4D4"/>
          <w:sz w:val="12"/>
          <w:szCs w:val="12"/>
        </w:rPr>
        <w:t xml:space="preserve"> !== </w:t>
      </w:r>
      <w:r w:rsidRPr="001329A0">
        <w:rPr>
          <w:rFonts w:ascii="Consolas" w:eastAsia="Times New Roman" w:hAnsi="Consolas" w:cs="Times New Roman"/>
          <w:color w:val="569CD6"/>
          <w:sz w:val="12"/>
          <w:szCs w:val="12"/>
        </w:rPr>
        <w:t>null</w:t>
      </w:r>
      <w:r w:rsidRPr="001329A0">
        <w:rPr>
          <w:rFonts w:ascii="Consolas" w:eastAsia="Times New Roman" w:hAnsi="Consolas" w:cs="Times New Roman"/>
          <w:color w:val="D4D4D4"/>
          <w:sz w:val="12"/>
          <w:szCs w:val="12"/>
        </w:rPr>
        <w:t>)</w:t>
      </w:r>
    </w:p>
    <w:p w:rsidR="00ED2DF7" w:rsidRPr="001329A0" w:rsidRDefault="00ED2DF7" w:rsidP="00ED2DF7">
      <w:pPr>
        <w:shd w:val="clear" w:color="auto" w:fill="1E1E1E"/>
        <w:spacing w:after="0" w:line="285" w:lineRule="atLeast"/>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lastRenderedPageBreak/>
        <w:t xml:space="preserve">            </w:t>
      </w:r>
      <w:r w:rsidRPr="001329A0">
        <w:rPr>
          <w:rFonts w:ascii="Consolas" w:eastAsia="Times New Roman" w:hAnsi="Consolas" w:cs="Times New Roman"/>
          <w:color w:val="C586C0"/>
          <w:sz w:val="12"/>
          <w:szCs w:val="12"/>
        </w:rPr>
        <w:t>return</w:t>
      </w: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569CD6"/>
          <w:sz w:val="12"/>
          <w:szCs w:val="12"/>
        </w:rPr>
        <w:t>new</w:t>
      </w:r>
      <w:r w:rsidRPr="001329A0">
        <w:rPr>
          <w:rFonts w:ascii="Consolas" w:eastAsia="Times New Roman" w:hAnsi="Consolas" w:cs="Times New Roman"/>
          <w:color w:val="D4D4D4"/>
          <w:sz w:val="12"/>
          <w:szCs w:val="12"/>
        </w:rPr>
        <w:t xml:space="preserve"> </w:t>
      </w:r>
      <w:proofErr w:type="gramStart"/>
      <w:r w:rsidRPr="001329A0">
        <w:rPr>
          <w:rFonts w:ascii="Consolas" w:eastAsia="Times New Roman" w:hAnsi="Consolas" w:cs="Times New Roman"/>
          <w:color w:val="4EC9B0"/>
          <w:sz w:val="12"/>
          <w:szCs w:val="12"/>
        </w:rPr>
        <w:t>Promise</w:t>
      </w:r>
      <w:r w:rsidRPr="001329A0">
        <w:rPr>
          <w:rFonts w:ascii="Consolas" w:eastAsia="Times New Roman" w:hAnsi="Consolas" w:cs="Times New Roman"/>
          <w:color w:val="D4D4D4"/>
          <w:sz w:val="12"/>
          <w:szCs w:val="12"/>
        </w:rPr>
        <w:t>(</w:t>
      </w:r>
      <w:proofErr w:type="gramEnd"/>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resolve</w:t>
      </w: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9CDCFE"/>
          <w:sz w:val="12"/>
          <w:szCs w:val="12"/>
        </w:rPr>
        <w:t>reject</w:t>
      </w: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569CD6"/>
          <w:sz w:val="12"/>
          <w:szCs w:val="12"/>
        </w:rPr>
        <w:t>=&gt;</w:t>
      </w:r>
      <w:r w:rsidRPr="001329A0">
        <w:rPr>
          <w:rFonts w:ascii="Consolas" w:eastAsia="Times New Roman" w:hAnsi="Consolas" w:cs="Times New Roman"/>
          <w:color w:val="D4D4D4"/>
          <w:sz w:val="12"/>
          <w:szCs w:val="12"/>
        </w:rPr>
        <w:t xml:space="preserve"> {</w:t>
      </w:r>
    </w:p>
    <w:p w:rsidR="00ED2DF7" w:rsidRPr="001329A0" w:rsidRDefault="00ED2DF7" w:rsidP="00ED2DF7">
      <w:pPr>
        <w:shd w:val="clear" w:color="auto" w:fill="1E1E1E"/>
        <w:spacing w:after="0" w:line="285" w:lineRule="atLeast"/>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proofErr w:type="gramStart"/>
      <w:r w:rsidRPr="001329A0">
        <w:rPr>
          <w:rFonts w:ascii="Consolas" w:eastAsia="Times New Roman" w:hAnsi="Consolas" w:cs="Times New Roman"/>
          <w:color w:val="DCDCAA"/>
          <w:sz w:val="12"/>
          <w:szCs w:val="12"/>
        </w:rPr>
        <w:t>resolve</w:t>
      </w:r>
      <w:r w:rsidRPr="001329A0">
        <w:rPr>
          <w:rFonts w:ascii="Consolas" w:eastAsia="Times New Roman" w:hAnsi="Consolas" w:cs="Times New Roman"/>
          <w:color w:val="D4D4D4"/>
          <w:sz w:val="12"/>
          <w:szCs w:val="12"/>
        </w:rPr>
        <w:t>(</w:t>
      </w:r>
      <w:proofErr w:type="gramEnd"/>
      <w:r w:rsidRPr="001329A0">
        <w:rPr>
          <w:rFonts w:ascii="Consolas" w:eastAsia="Times New Roman" w:hAnsi="Consolas" w:cs="Times New Roman"/>
          <w:color w:val="D4D4D4"/>
          <w:sz w:val="12"/>
          <w:szCs w:val="12"/>
        </w:rPr>
        <w:t>);</w:t>
      </w:r>
    </w:p>
    <w:p w:rsidR="00ED2DF7" w:rsidRPr="001329A0" w:rsidRDefault="00ED2DF7" w:rsidP="00ED2DF7">
      <w:pPr>
        <w:shd w:val="clear" w:color="auto" w:fill="1E1E1E"/>
        <w:spacing w:after="0" w:line="285" w:lineRule="atLeast"/>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p>
    <w:p w:rsidR="00ED2DF7" w:rsidRPr="001329A0" w:rsidRDefault="00ED2DF7" w:rsidP="00ED2DF7">
      <w:pPr>
        <w:shd w:val="clear" w:color="auto" w:fill="1E1E1E"/>
        <w:spacing w:after="0" w:line="285" w:lineRule="atLeast"/>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C586C0"/>
          <w:sz w:val="12"/>
          <w:szCs w:val="12"/>
        </w:rPr>
        <w:t>return</w:t>
      </w: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569CD6"/>
          <w:sz w:val="12"/>
          <w:szCs w:val="12"/>
        </w:rPr>
        <w:t>new</w:t>
      </w:r>
      <w:r w:rsidRPr="001329A0">
        <w:rPr>
          <w:rFonts w:ascii="Consolas" w:eastAsia="Times New Roman" w:hAnsi="Consolas" w:cs="Times New Roman"/>
          <w:color w:val="D4D4D4"/>
          <w:sz w:val="12"/>
          <w:szCs w:val="12"/>
        </w:rPr>
        <w:t xml:space="preserve"> </w:t>
      </w:r>
      <w:proofErr w:type="gramStart"/>
      <w:r w:rsidRPr="001329A0">
        <w:rPr>
          <w:rFonts w:ascii="Consolas" w:eastAsia="Times New Roman" w:hAnsi="Consolas" w:cs="Times New Roman"/>
          <w:color w:val="4EC9B0"/>
          <w:sz w:val="12"/>
          <w:szCs w:val="12"/>
        </w:rPr>
        <w:t>Promise</w:t>
      </w:r>
      <w:r w:rsidRPr="001329A0">
        <w:rPr>
          <w:rFonts w:ascii="Consolas" w:eastAsia="Times New Roman" w:hAnsi="Consolas" w:cs="Times New Roman"/>
          <w:color w:val="D4D4D4"/>
          <w:sz w:val="12"/>
          <w:szCs w:val="12"/>
        </w:rPr>
        <w:t>(</w:t>
      </w:r>
      <w:proofErr w:type="gramEnd"/>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resolve</w:t>
      </w: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9CDCFE"/>
          <w:sz w:val="12"/>
          <w:szCs w:val="12"/>
        </w:rPr>
        <w:t>reject</w:t>
      </w: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569CD6"/>
          <w:sz w:val="12"/>
          <w:szCs w:val="12"/>
        </w:rPr>
        <w:t>=&gt;</w:t>
      </w:r>
      <w:r w:rsidRPr="001329A0">
        <w:rPr>
          <w:rFonts w:ascii="Consolas" w:eastAsia="Times New Roman" w:hAnsi="Consolas" w:cs="Times New Roman"/>
          <w:color w:val="D4D4D4"/>
          <w:sz w:val="12"/>
          <w:szCs w:val="12"/>
        </w:rPr>
        <w:t xml:space="preserve"> {</w:t>
      </w:r>
    </w:p>
    <w:p w:rsidR="00ED2DF7" w:rsidRPr="001329A0" w:rsidRDefault="00ED2DF7" w:rsidP="00ED2DF7">
      <w:pPr>
        <w:shd w:val="clear" w:color="auto" w:fill="1E1E1E"/>
        <w:spacing w:after="0" w:line="285" w:lineRule="atLeast"/>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proofErr w:type="spellStart"/>
      <w:r w:rsidRPr="001329A0">
        <w:rPr>
          <w:rFonts w:ascii="Consolas" w:eastAsia="Times New Roman" w:hAnsi="Consolas" w:cs="Times New Roman"/>
          <w:color w:val="9CDCFE"/>
          <w:sz w:val="12"/>
          <w:szCs w:val="12"/>
        </w:rPr>
        <w:t>MongoClient</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DCDCAA"/>
          <w:sz w:val="12"/>
          <w:szCs w:val="12"/>
        </w:rPr>
        <w:t>connect</w:t>
      </w:r>
      <w:proofErr w:type="spellEnd"/>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config</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database</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url</w:t>
      </w:r>
      <w:r w:rsidRPr="001329A0">
        <w:rPr>
          <w:rFonts w:ascii="Consolas" w:eastAsia="Times New Roman" w:hAnsi="Consolas" w:cs="Times New Roman"/>
          <w:color w:val="D4D4D4"/>
          <w:sz w:val="12"/>
          <w:szCs w:val="12"/>
        </w:rPr>
        <w:t>, (</w:t>
      </w:r>
      <w:r w:rsidRPr="001329A0">
        <w:rPr>
          <w:rFonts w:ascii="Consolas" w:eastAsia="Times New Roman" w:hAnsi="Consolas" w:cs="Times New Roman"/>
          <w:color w:val="9CDCFE"/>
          <w:sz w:val="12"/>
          <w:szCs w:val="12"/>
        </w:rPr>
        <w:t>err</w:t>
      </w: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9CDCFE"/>
          <w:sz w:val="12"/>
          <w:szCs w:val="12"/>
        </w:rPr>
        <w:t>client</w:t>
      </w: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569CD6"/>
          <w:sz w:val="12"/>
          <w:szCs w:val="12"/>
        </w:rPr>
        <w:t>=&gt;</w:t>
      </w:r>
      <w:r w:rsidRPr="001329A0">
        <w:rPr>
          <w:rFonts w:ascii="Consolas" w:eastAsia="Times New Roman" w:hAnsi="Consolas" w:cs="Times New Roman"/>
          <w:color w:val="D4D4D4"/>
          <w:sz w:val="12"/>
          <w:szCs w:val="12"/>
        </w:rPr>
        <w:t xml:space="preserve"> {                </w:t>
      </w:r>
    </w:p>
    <w:p w:rsidR="00ED2DF7" w:rsidRPr="001329A0" w:rsidRDefault="00ED2DF7" w:rsidP="00ED2DF7">
      <w:pPr>
        <w:shd w:val="clear" w:color="auto" w:fill="1E1E1E"/>
        <w:spacing w:after="0" w:line="285" w:lineRule="atLeast"/>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C586C0"/>
          <w:sz w:val="12"/>
          <w:szCs w:val="12"/>
        </w:rPr>
        <w:t>if</w:t>
      </w: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9CDCFE"/>
          <w:sz w:val="12"/>
          <w:szCs w:val="12"/>
        </w:rPr>
        <w:t>err</w:t>
      </w:r>
      <w:r w:rsidRPr="001329A0">
        <w:rPr>
          <w:rFonts w:ascii="Consolas" w:eastAsia="Times New Roman" w:hAnsi="Consolas" w:cs="Times New Roman"/>
          <w:color w:val="D4D4D4"/>
          <w:sz w:val="12"/>
          <w:szCs w:val="12"/>
        </w:rPr>
        <w:t>) {</w:t>
      </w:r>
    </w:p>
    <w:p w:rsidR="00ED2DF7" w:rsidRPr="001329A0" w:rsidRDefault="00ED2DF7" w:rsidP="00ED2DF7">
      <w:pPr>
        <w:shd w:val="clear" w:color="auto" w:fill="1E1E1E"/>
        <w:spacing w:after="0" w:line="285" w:lineRule="atLeast"/>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DCDCAA"/>
          <w:sz w:val="12"/>
          <w:szCs w:val="12"/>
        </w:rPr>
        <w:t>reject</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err</w:t>
      </w:r>
      <w:r w:rsidRPr="001329A0">
        <w:rPr>
          <w:rFonts w:ascii="Consolas" w:eastAsia="Times New Roman" w:hAnsi="Consolas" w:cs="Times New Roman"/>
          <w:color w:val="D4D4D4"/>
          <w:sz w:val="12"/>
          <w:szCs w:val="12"/>
        </w:rPr>
        <w:t>);</w:t>
      </w:r>
    </w:p>
    <w:p w:rsidR="00ED2DF7" w:rsidRPr="001329A0" w:rsidRDefault="00ED2DF7" w:rsidP="00ED2DF7">
      <w:pPr>
        <w:shd w:val="clear" w:color="auto" w:fill="1E1E1E"/>
        <w:spacing w:after="0" w:line="285" w:lineRule="atLeast"/>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C586C0"/>
          <w:sz w:val="12"/>
          <w:szCs w:val="12"/>
        </w:rPr>
        <w:t>return</w:t>
      </w:r>
      <w:r w:rsidRPr="001329A0">
        <w:rPr>
          <w:rFonts w:ascii="Consolas" w:eastAsia="Times New Roman" w:hAnsi="Consolas" w:cs="Times New Roman"/>
          <w:color w:val="D4D4D4"/>
          <w:sz w:val="12"/>
          <w:szCs w:val="12"/>
        </w:rPr>
        <w:t>;</w:t>
      </w:r>
    </w:p>
    <w:p w:rsidR="00ED2DF7" w:rsidRPr="001329A0" w:rsidRDefault="00ED2DF7" w:rsidP="00ED2DF7">
      <w:pPr>
        <w:shd w:val="clear" w:color="auto" w:fill="1E1E1E"/>
        <w:spacing w:after="0" w:line="285" w:lineRule="atLeast"/>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               </w:t>
      </w:r>
    </w:p>
    <w:p w:rsidR="00ED2DF7" w:rsidRPr="001329A0" w:rsidRDefault="00ED2DF7" w:rsidP="00ED2DF7">
      <w:pPr>
        <w:shd w:val="clear" w:color="auto" w:fill="1E1E1E"/>
        <w:spacing w:after="0" w:line="285" w:lineRule="atLeast"/>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proofErr w:type="gramStart"/>
      <w:r w:rsidRPr="001329A0">
        <w:rPr>
          <w:rFonts w:ascii="Consolas" w:eastAsia="Times New Roman" w:hAnsi="Consolas" w:cs="Times New Roman"/>
          <w:color w:val="569CD6"/>
          <w:sz w:val="12"/>
          <w:szCs w:val="12"/>
        </w:rPr>
        <w:t>this</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_</w:t>
      </w:r>
      <w:proofErr w:type="spellStart"/>
      <w:proofErr w:type="gramEnd"/>
      <w:r w:rsidRPr="001329A0">
        <w:rPr>
          <w:rFonts w:ascii="Consolas" w:eastAsia="Times New Roman" w:hAnsi="Consolas" w:cs="Times New Roman"/>
          <w:color w:val="9CDCFE"/>
          <w:sz w:val="12"/>
          <w:szCs w:val="12"/>
        </w:rPr>
        <w:t>db</w:t>
      </w:r>
      <w:proofErr w:type="spellEnd"/>
      <w:r w:rsidRPr="001329A0">
        <w:rPr>
          <w:rFonts w:ascii="Consolas" w:eastAsia="Times New Roman" w:hAnsi="Consolas" w:cs="Times New Roman"/>
          <w:color w:val="D4D4D4"/>
          <w:sz w:val="12"/>
          <w:szCs w:val="12"/>
        </w:rPr>
        <w:t xml:space="preserve"> = </w:t>
      </w:r>
      <w:proofErr w:type="spellStart"/>
      <w:r w:rsidRPr="001329A0">
        <w:rPr>
          <w:rFonts w:ascii="Consolas" w:eastAsia="Times New Roman" w:hAnsi="Consolas" w:cs="Times New Roman"/>
          <w:color w:val="9CDCFE"/>
          <w:sz w:val="12"/>
          <w:szCs w:val="12"/>
        </w:rPr>
        <w:t>client</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DCDCAA"/>
          <w:sz w:val="12"/>
          <w:szCs w:val="12"/>
        </w:rPr>
        <w:t>db</w:t>
      </w:r>
      <w:proofErr w:type="spellEnd"/>
      <w:r w:rsidRPr="001329A0">
        <w:rPr>
          <w:rFonts w:ascii="Consolas" w:eastAsia="Times New Roman" w:hAnsi="Consolas" w:cs="Times New Roman"/>
          <w:color w:val="D4D4D4"/>
          <w:sz w:val="12"/>
          <w:szCs w:val="12"/>
        </w:rPr>
        <w:t>(</w:t>
      </w:r>
      <w:proofErr w:type="spellStart"/>
      <w:r w:rsidRPr="001329A0">
        <w:rPr>
          <w:rFonts w:ascii="Consolas" w:eastAsia="Times New Roman" w:hAnsi="Consolas" w:cs="Times New Roman"/>
          <w:color w:val="9CDCFE"/>
          <w:sz w:val="12"/>
          <w:szCs w:val="12"/>
        </w:rPr>
        <w:t>config</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database</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dbName</w:t>
      </w:r>
      <w:proofErr w:type="spellEnd"/>
      <w:r w:rsidRPr="001329A0">
        <w:rPr>
          <w:rFonts w:ascii="Consolas" w:eastAsia="Times New Roman" w:hAnsi="Consolas" w:cs="Times New Roman"/>
          <w:color w:val="D4D4D4"/>
          <w:sz w:val="12"/>
          <w:szCs w:val="12"/>
        </w:rPr>
        <w:t>);</w:t>
      </w:r>
    </w:p>
    <w:p w:rsidR="00ED2DF7" w:rsidRPr="001329A0" w:rsidRDefault="00ED2DF7" w:rsidP="00ED2DF7">
      <w:pPr>
        <w:shd w:val="clear" w:color="auto" w:fill="1E1E1E"/>
        <w:spacing w:after="0" w:line="285" w:lineRule="atLeast"/>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proofErr w:type="gramStart"/>
      <w:r w:rsidRPr="001329A0">
        <w:rPr>
          <w:rFonts w:ascii="Consolas" w:eastAsia="Times New Roman" w:hAnsi="Consolas" w:cs="Times New Roman"/>
          <w:color w:val="DCDCAA"/>
          <w:sz w:val="12"/>
          <w:szCs w:val="12"/>
        </w:rPr>
        <w:t>resolve</w:t>
      </w:r>
      <w:r w:rsidRPr="001329A0">
        <w:rPr>
          <w:rFonts w:ascii="Consolas" w:eastAsia="Times New Roman" w:hAnsi="Consolas" w:cs="Times New Roman"/>
          <w:color w:val="D4D4D4"/>
          <w:sz w:val="12"/>
          <w:szCs w:val="12"/>
        </w:rPr>
        <w:t>(</w:t>
      </w:r>
      <w:proofErr w:type="gramEnd"/>
      <w:r w:rsidRPr="001329A0">
        <w:rPr>
          <w:rFonts w:ascii="Consolas" w:eastAsia="Times New Roman" w:hAnsi="Consolas" w:cs="Times New Roman"/>
          <w:color w:val="D4D4D4"/>
          <w:sz w:val="12"/>
          <w:szCs w:val="12"/>
        </w:rPr>
        <w:t>);</w:t>
      </w:r>
    </w:p>
    <w:p w:rsidR="00ED2DF7" w:rsidRPr="001329A0" w:rsidRDefault="00ED2DF7" w:rsidP="00ED2DF7">
      <w:pPr>
        <w:shd w:val="clear" w:color="auto" w:fill="1E1E1E"/>
        <w:spacing w:after="0" w:line="285" w:lineRule="atLeast"/>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p>
    <w:p w:rsidR="00ED2DF7" w:rsidRPr="001329A0" w:rsidRDefault="00ED2DF7" w:rsidP="00ED2DF7">
      <w:pPr>
        <w:shd w:val="clear" w:color="auto" w:fill="1E1E1E"/>
        <w:spacing w:after="0" w:line="285" w:lineRule="atLeast"/>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p>
    <w:p w:rsidR="00ED2DF7" w:rsidRPr="001329A0" w:rsidRDefault="00ED2DF7" w:rsidP="00ED2DF7">
      <w:pPr>
        <w:shd w:val="clear" w:color="auto" w:fill="1E1E1E"/>
        <w:spacing w:after="0" w:line="285" w:lineRule="atLeast"/>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p>
    <w:p w:rsidR="00ED2DF7" w:rsidRPr="001329A0" w:rsidRDefault="00ED2DF7" w:rsidP="00ED2DF7">
      <w:pPr>
        <w:shd w:val="clear" w:color="auto" w:fill="1E1E1E"/>
        <w:spacing w:after="0" w:line="285" w:lineRule="atLeast"/>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569CD6"/>
          <w:sz w:val="12"/>
          <w:szCs w:val="12"/>
        </w:rPr>
        <w:t>get</w:t>
      </w:r>
      <w:r w:rsidRPr="001329A0">
        <w:rPr>
          <w:rFonts w:ascii="Consolas" w:eastAsia="Times New Roman" w:hAnsi="Consolas" w:cs="Times New Roman"/>
          <w:color w:val="D4D4D4"/>
          <w:sz w:val="12"/>
          <w:szCs w:val="12"/>
        </w:rPr>
        <w:t xml:space="preserve"> </w:t>
      </w:r>
      <w:proofErr w:type="spellStart"/>
      <w:proofErr w:type="gramStart"/>
      <w:r w:rsidRPr="001329A0">
        <w:rPr>
          <w:rFonts w:ascii="Consolas" w:eastAsia="Times New Roman" w:hAnsi="Consolas" w:cs="Times New Roman"/>
          <w:color w:val="DCDCAA"/>
          <w:sz w:val="12"/>
          <w:szCs w:val="12"/>
        </w:rPr>
        <w:t>db</w:t>
      </w:r>
      <w:proofErr w:type="spellEnd"/>
      <w:r w:rsidRPr="001329A0">
        <w:rPr>
          <w:rFonts w:ascii="Consolas" w:eastAsia="Times New Roman" w:hAnsi="Consolas" w:cs="Times New Roman"/>
          <w:color w:val="D4D4D4"/>
          <w:sz w:val="12"/>
          <w:szCs w:val="12"/>
        </w:rPr>
        <w:t>(</w:t>
      </w:r>
      <w:proofErr w:type="gramEnd"/>
      <w:r w:rsidRPr="001329A0">
        <w:rPr>
          <w:rFonts w:ascii="Consolas" w:eastAsia="Times New Roman" w:hAnsi="Consolas" w:cs="Times New Roman"/>
          <w:color w:val="D4D4D4"/>
          <w:sz w:val="12"/>
          <w:szCs w:val="12"/>
        </w:rPr>
        <w:t>){</w:t>
      </w:r>
    </w:p>
    <w:p w:rsidR="00ED2DF7" w:rsidRPr="001329A0" w:rsidRDefault="00ED2DF7" w:rsidP="00ED2DF7">
      <w:pPr>
        <w:shd w:val="clear" w:color="auto" w:fill="1E1E1E"/>
        <w:spacing w:after="0" w:line="285" w:lineRule="atLeast"/>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C586C0"/>
          <w:sz w:val="12"/>
          <w:szCs w:val="12"/>
        </w:rPr>
        <w:t>return</w:t>
      </w:r>
      <w:r w:rsidRPr="001329A0">
        <w:rPr>
          <w:rFonts w:ascii="Consolas" w:eastAsia="Times New Roman" w:hAnsi="Consolas" w:cs="Times New Roman"/>
          <w:color w:val="D4D4D4"/>
          <w:sz w:val="12"/>
          <w:szCs w:val="12"/>
        </w:rPr>
        <w:t xml:space="preserve"> </w:t>
      </w:r>
      <w:proofErr w:type="gramStart"/>
      <w:r w:rsidRPr="001329A0">
        <w:rPr>
          <w:rFonts w:ascii="Consolas" w:eastAsia="Times New Roman" w:hAnsi="Consolas" w:cs="Times New Roman"/>
          <w:color w:val="569CD6"/>
          <w:sz w:val="12"/>
          <w:szCs w:val="12"/>
        </w:rPr>
        <w:t>this</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_</w:t>
      </w:r>
      <w:proofErr w:type="spellStart"/>
      <w:proofErr w:type="gramEnd"/>
      <w:r w:rsidRPr="001329A0">
        <w:rPr>
          <w:rFonts w:ascii="Consolas" w:eastAsia="Times New Roman" w:hAnsi="Consolas" w:cs="Times New Roman"/>
          <w:color w:val="9CDCFE"/>
          <w:sz w:val="12"/>
          <w:szCs w:val="12"/>
        </w:rPr>
        <w:t>db</w:t>
      </w:r>
      <w:proofErr w:type="spellEnd"/>
      <w:r w:rsidRPr="001329A0">
        <w:rPr>
          <w:rFonts w:ascii="Consolas" w:eastAsia="Times New Roman" w:hAnsi="Consolas" w:cs="Times New Roman"/>
          <w:color w:val="D4D4D4"/>
          <w:sz w:val="12"/>
          <w:szCs w:val="12"/>
        </w:rPr>
        <w:t>;</w:t>
      </w:r>
    </w:p>
    <w:p w:rsidR="00ED2DF7" w:rsidRPr="001329A0" w:rsidRDefault="00ED2DF7" w:rsidP="00ED2DF7">
      <w:pPr>
        <w:shd w:val="clear" w:color="auto" w:fill="1E1E1E"/>
        <w:spacing w:after="0" w:line="285" w:lineRule="atLeast"/>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p>
    <w:p w:rsidR="00ED2DF7" w:rsidRPr="001329A0" w:rsidRDefault="00ED2DF7" w:rsidP="00ED2DF7">
      <w:pPr>
        <w:shd w:val="clear" w:color="auto" w:fill="1E1E1E"/>
        <w:spacing w:after="0" w:line="285" w:lineRule="atLeast"/>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w:t>
      </w:r>
    </w:p>
    <w:p w:rsidR="00ED2DF7" w:rsidRPr="001329A0" w:rsidRDefault="00ED2DF7" w:rsidP="00ED2DF7">
      <w:pPr>
        <w:shd w:val="clear" w:color="auto" w:fill="1E1E1E"/>
        <w:spacing w:after="0" w:line="285" w:lineRule="atLeast"/>
        <w:rPr>
          <w:rFonts w:ascii="Consolas" w:eastAsia="Times New Roman" w:hAnsi="Consolas" w:cs="Times New Roman"/>
          <w:color w:val="D4D4D4"/>
          <w:sz w:val="12"/>
          <w:szCs w:val="12"/>
        </w:rPr>
      </w:pPr>
      <w:proofErr w:type="spellStart"/>
      <w:r w:rsidRPr="001329A0">
        <w:rPr>
          <w:rFonts w:ascii="Consolas" w:eastAsia="Times New Roman" w:hAnsi="Consolas" w:cs="Times New Roman"/>
          <w:color w:val="569CD6"/>
          <w:sz w:val="12"/>
          <w:szCs w:val="12"/>
        </w:rPr>
        <w:t>const</w:t>
      </w:r>
      <w:proofErr w:type="spellEnd"/>
      <w:r w:rsidRPr="001329A0">
        <w:rPr>
          <w:rFonts w:ascii="Consolas" w:eastAsia="Times New Roman" w:hAnsi="Consolas" w:cs="Times New Roman"/>
          <w:color w:val="D4D4D4"/>
          <w:sz w:val="12"/>
          <w:szCs w:val="12"/>
        </w:rPr>
        <w:t xml:space="preserve"> </w:t>
      </w:r>
      <w:proofErr w:type="spellStart"/>
      <w:r w:rsidRPr="001329A0">
        <w:rPr>
          <w:rFonts w:ascii="Consolas" w:eastAsia="Times New Roman" w:hAnsi="Consolas" w:cs="Times New Roman"/>
          <w:color w:val="9CDCFE"/>
          <w:sz w:val="12"/>
          <w:szCs w:val="12"/>
        </w:rPr>
        <w:t>databaseService</w:t>
      </w:r>
      <w:proofErr w:type="spellEnd"/>
      <w:r w:rsidRPr="001329A0">
        <w:rPr>
          <w:rFonts w:ascii="Consolas" w:eastAsia="Times New Roman" w:hAnsi="Consolas" w:cs="Times New Roman"/>
          <w:color w:val="D4D4D4"/>
          <w:sz w:val="12"/>
          <w:szCs w:val="12"/>
        </w:rPr>
        <w:t xml:space="preserve"> = </w:t>
      </w:r>
      <w:r w:rsidRPr="001329A0">
        <w:rPr>
          <w:rFonts w:ascii="Consolas" w:eastAsia="Times New Roman" w:hAnsi="Consolas" w:cs="Times New Roman"/>
          <w:color w:val="569CD6"/>
          <w:sz w:val="12"/>
          <w:szCs w:val="12"/>
        </w:rPr>
        <w:t>new</w:t>
      </w:r>
      <w:r w:rsidRPr="001329A0">
        <w:rPr>
          <w:rFonts w:ascii="Consolas" w:eastAsia="Times New Roman" w:hAnsi="Consolas" w:cs="Times New Roman"/>
          <w:color w:val="D4D4D4"/>
          <w:sz w:val="12"/>
          <w:szCs w:val="12"/>
        </w:rPr>
        <w:t xml:space="preserve"> </w:t>
      </w:r>
      <w:proofErr w:type="spellStart"/>
      <w:proofErr w:type="gramStart"/>
      <w:r w:rsidRPr="001329A0">
        <w:rPr>
          <w:rFonts w:ascii="Consolas" w:eastAsia="Times New Roman" w:hAnsi="Consolas" w:cs="Times New Roman"/>
          <w:color w:val="4EC9B0"/>
          <w:sz w:val="12"/>
          <w:szCs w:val="12"/>
        </w:rPr>
        <w:t>DbClient</w:t>
      </w:r>
      <w:proofErr w:type="spellEnd"/>
      <w:r w:rsidRPr="001329A0">
        <w:rPr>
          <w:rFonts w:ascii="Consolas" w:eastAsia="Times New Roman" w:hAnsi="Consolas" w:cs="Times New Roman"/>
          <w:color w:val="D4D4D4"/>
          <w:sz w:val="12"/>
          <w:szCs w:val="12"/>
        </w:rPr>
        <w:t>(</w:t>
      </w:r>
      <w:proofErr w:type="gramEnd"/>
      <w:r w:rsidRPr="001329A0">
        <w:rPr>
          <w:rFonts w:ascii="Consolas" w:eastAsia="Times New Roman" w:hAnsi="Consolas" w:cs="Times New Roman"/>
          <w:color w:val="D4D4D4"/>
          <w:sz w:val="12"/>
          <w:szCs w:val="12"/>
        </w:rPr>
        <w:t>);</w:t>
      </w:r>
    </w:p>
    <w:p w:rsidR="00ED2DF7" w:rsidRPr="001329A0" w:rsidRDefault="00ED2DF7" w:rsidP="00ED2DF7">
      <w:pPr>
        <w:shd w:val="clear" w:color="auto" w:fill="1E1E1E"/>
        <w:spacing w:after="0" w:line="285" w:lineRule="atLeast"/>
        <w:rPr>
          <w:rFonts w:ascii="Consolas" w:eastAsia="Times New Roman" w:hAnsi="Consolas" w:cs="Times New Roman"/>
          <w:color w:val="D4D4D4"/>
          <w:sz w:val="12"/>
          <w:szCs w:val="12"/>
        </w:rPr>
      </w:pPr>
      <w:proofErr w:type="spellStart"/>
      <w:proofErr w:type="gramStart"/>
      <w:r w:rsidRPr="001329A0">
        <w:rPr>
          <w:rFonts w:ascii="Consolas" w:eastAsia="Times New Roman" w:hAnsi="Consolas" w:cs="Times New Roman"/>
          <w:color w:val="4EC9B0"/>
          <w:sz w:val="12"/>
          <w:szCs w:val="12"/>
        </w:rPr>
        <w:t>module</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4EC9B0"/>
          <w:sz w:val="12"/>
          <w:szCs w:val="12"/>
        </w:rPr>
        <w:t>exports</w:t>
      </w:r>
      <w:proofErr w:type="spellEnd"/>
      <w:proofErr w:type="gramEnd"/>
      <w:r w:rsidRPr="001329A0">
        <w:rPr>
          <w:rFonts w:ascii="Consolas" w:eastAsia="Times New Roman" w:hAnsi="Consolas" w:cs="Times New Roman"/>
          <w:color w:val="D4D4D4"/>
          <w:sz w:val="12"/>
          <w:szCs w:val="12"/>
        </w:rPr>
        <w:t xml:space="preserve"> = </w:t>
      </w:r>
      <w:proofErr w:type="spellStart"/>
      <w:r w:rsidRPr="001329A0">
        <w:rPr>
          <w:rFonts w:ascii="Consolas" w:eastAsia="Times New Roman" w:hAnsi="Consolas" w:cs="Times New Roman"/>
          <w:color w:val="9CDCFE"/>
          <w:sz w:val="12"/>
          <w:szCs w:val="12"/>
        </w:rPr>
        <w:t>databaseService</w:t>
      </w:r>
      <w:proofErr w:type="spellEnd"/>
      <w:r w:rsidRPr="001329A0">
        <w:rPr>
          <w:rFonts w:ascii="Consolas" w:eastAsia="Times New Roman" w:hAnsi="Consolas" w:cs="Times New Roman"/>
          <w:color w:val="D4D4D4"/>
          <w:sz w:val="12"/>
          <w:szCs w:val="12"/>
        </w:rPr>
        <w:t>;</w:t>
      </w:r>
    </w:p>
    <w:p w:rsidR="00ED2DF7" w:rsidRDefault="00ED2DF7" w:rsidP="00ED2DF7">
      <w:pPr>
        <w:pStyle w:val="ListParagraph"/>
        <w:spacing w:before="100" w:beforeAutospacing="1" w:after="100" w:afterAutospacing="1" w:line="240" w:lineRule="auto"/>
        <w:outlineLvl w:val="1"/>
        <w:rPr>
          <w:sz w:val="18"/>
          <w:szCs w:val="18"/>
        </w:rPr>
      </w:pPr>
    </w:p>
    <w:p w:rsidR="00ED2DF7" w:rsidRDefault="00ED2DF7" w:rsidP="00ED2DF7">
      <w:pPr>
        <w:pStyle w:val="ListParagraph"/>
        <w:spacing w:before="100" w:beforeAutospacing="1" w:after="100" w:afterAutospacing="1" w:line="240" w:lineRule="auto"/>
        <w:outlineLvl w:val="1"/>
        <w:rPr>
          <w:sz w:val="18"/>
          <w:szCs w:val="18"/>
        </w:rPr>
      </w:pPr>
    </w:p>
    <w:p w:rsidR="00ED2DF7" w:rsidRPr="00ED2DF7" w:rsidRDefault="00ED2DF7" w:rsidP="00ED2DF7">
      <w:pPr>
        <w:pStyle w:val="ListParagraph"/>
        <w:bidi w:val="0"/>
        <w:spacing w:before="100" w:beforeAutospacing="1" w:after="100" w:afterAutospacing="1" w:line="240" w:lineRule="auto"/>
        <w:ind w:left="0"/>
        <w:outlineLvl w:val="1"/>
        <w:rPr>
          <w:color w:val="099BDD" w:themeColor="text2"/>
          <w:sz w:val="18"/>
          <w:szCs w:val="18"/>
          <w:u w:val="single"/>
        </w:rPr>
      </w:pPr>
      <w:r w:rsidRPr="00ED2DF7">
        <w:rPr>
          <w:color w:val="099BDD" w:themeColor="text2"/>
          <w:sz w:val="18"/>
          <w:szCs w:val="18"/>
          <w:u w:val="single"/>
        </w:rPr>
        <w:t xml:space="preserve">Create a dbUtils.js in </w:t>
      </w:r>
      <w:proofErr w:type="gramStart"/>
      <w:r w:rsidRPr="00ED2DF7">
        <w:rPr>
          <w:color w:val="099BDD" w:themeColor="text2"/>
          <w:sz w:val="18"/>
          <w:szCs w:val="18"/>
          <w:u w:val="single"/>
        </w:rPr>
        <w:t>helpers</w:t>
      </w:r>
      <w:proofErr w:type="gramEnd"/>
      <w:r w:rsidRPr="00ED2DF7">
        <w:rPr>
          <w:color w:val="099BDD" w:themeColor="text2"/>
          <w:sz w:val="18"/>
          <w:szCs w:val="18"/>
          <w:u w:val="single"/>
        </w:rPr>
        <w:t xml:space="preserve"> folder.</w:t>
      </w:r>
    </w:p>
    <w:p w:rsidR="00ED2DF7" w:rsidRPr="005544F1" w:rsidRDefault="00ED2DF7" w:rsidP="00ED2DF7">
      <w:pPr>
        <w:pStyle w:val="ListParagraph"/>
        <w:bidi w:val="0"/>
        <w:spacing w:before="100" w:beforeAutospacing="1" w:after="100" w:afterAutospacing="1" w:line="240" w:lineRule="auto"/>
        <w:ind w:left="0"/>
        <w:outlineLvl w:val="1"/>
        <w:rPr>
          <w:sz w:val="18"/>
          <w:szCs w:val="18"/>
          <w:rtl/>
        </w:rPr>
      </w:pPr>
    </w:p>
    <w:p w:rsidR="00ED2DF7" w:rsidRDefault="00ED2DF7" w:rsidP="00ED2DF7">
      <w:pPr>
        <w:pStyle w:val="ListParagraph"/>
        <w:bidi w:val="0"/>
        <w:spacing w:before="100" w:beforeAutospacing="1" w:after="100" w:afterAutospacing="1" w:line="240" w:lineRule="auto"/>
        <w:ind w:left="0"/>
        <w:outlineLvl w:val="1"/>
        <w:rPr>
          <w:sz w:val="18"/>
          <w:szCs w:val="18"/>
        </w:rPr>
      </w:pPr>
      <w:r w:rsidRPr="001329A0">
        <w:rPr>
          <w:sz w:val="18"/>
          <w:szCs w:val="18"/>
        </w:rPr>
        <w:t>Add the following code to dbUtils.js</w:t>
      </w:r>
    </w:p>
    <w:p w:rsidR="00ED2DF7" w:rsidRDefault="00ED2DF7" w:rsidP="00ED2DF7">
      <w:pPr>
        <w:pStyle w:val="ListParagraph"/>
        <w:spacing w:before="100" w:beforeAutospacing="1" w:after="100" w:afterAutospacing="1" w:line="240" w:lineRule="auto"/>
        <w:outlineLvl w:val="1"/>
        <w:rPr>
          <w:sz w:val="18"/>
          <w:szCs w:val="18"/>
        </w:rPr>
      </w:pPr>
    </w:p>
    <w:p w:rsidR="00ED2DF7" w:rsidRPr="001329A0" w:rsidRDefault="00ED2DF7" w:rsidP="00ED2DF7">
      <w:pPr>
        <w:shd w:val="clear" w:color="auto" w:fill="1E1E1E"/>
        <w:spacing w:after="0" w:line="285" w:lineRule="atLeast"/>
        <w:rPr>
          <w:rFonts w:ascii="Consolas" w:eastAsia="Times New Roman" w:hAnsi="Consolas" w:cs="Times New Roman"/>
          <w:color w:val="D4D4D4"/>
          <w:sz w:val="12"/>
          <w:szCs w:val="12"/>
        </w:rPr>
      </w:pPr>
      <w:proofErr w:type="spellStart"/>
      <w:r w:rsidRPr="001329A0">
        <w:rPr>
          <w:rFonts w:ascii="Consolas" w:eastAsia="Times New Roman" w:hAnsi="Consolas" w:cs="Times New Roman"/>
          <w:color w:val="569CD6"/>
          <w:sz w:val="12"/>
          <w:szCs w:val="12"/>
        </w:rPr>
        <w:t>const</w:t>
      </w:r>
      <w:proofErr w:type="spellEnd"/>
      <w:r w:rsidRPr="001329A0">
        <w:rPr>
          <w:rFonts w:ascii="Consolas" w:eastAsia="Times New Roman" w:hAnsi="Consolas" w:cs="Times New Roman"/>
          <w:color w:val="D4D4D4"/>
          <w:sz w:val="12"/>
          <w:szCs w:val="12"/>
        </w:rPr>
        <w:t xml:space="preserve"> </w:t>
      </w:r>
      <w:proofErr w:type="spellStart"/>
      <w:r w:rsidRPr="001329A0">
        <w:rPr>
          <w:rFonts w:ascii="Consolas" w:eastAsia="Times New Roman" w:hAnsi="Consolas" w:cs="Times New Roman"/>
          <w:color w:val="9CDCFE"/>
          <w:sz w:val="12"/>
          <w:szCs w:val="12"/>
        </w:rPr>
        <w:t>ObjectId</w:t>
      </w:r>
      <w:proofErr w:type="spellEnd"/>
      <w:r w:rsidRPr="001329A0">
        <w:rPr>
          <w:rFonts w:ascii="Consolas" w:eastAsia="Times New Roman" w:hAnsi="Consolas" w:cs="Times New Roman"/>
          <w:color w:val="D4D4D4"/>
          <w:sz w:val="12"/>
          <w:szCs w:val="12"/>
        </w:rPr>
        <w:t xml:space="preserve"> = </w:t>
      </w:r>
      <w:r w:rsidRPr="001329A0">
        <w:rPr>
          <w:rFonts w:ascii="Consolas" w:eastAsia="Times New Roman" w:hAnsi="Consolas" w:cs="Times New Roman"/>
          <w:color w:val="DCDCAA"/>
          <w:sz w:val="12"/>
          <w:szCs w:val="12"/>
        </w:rPr>
        <w:t>require</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CE9178"/>
          <w:sz w:val="12"/>
          <w:szCs w:val="12"/>
        </w:rPr>
        <w:t>'</w:t>
      </w:r>
      <w:proofErr w:type="spellStart"/>
      <w:r w:rsidRPr="001329A0">
        <w:rPr>
          <w:rFonts w:ascii="Consolas" w:eastAsia="Times New Roman" w:hAnsi="Consolas" w:cs="Times New Roman"/>
          <w:color w:val="CE9178"/>
          <w:sz w:val="12"/>
          <w:szCs w:val="12"/>
        </w:rPr>
        <w:t>mongodb</w:t>
      </w:r>
      <w:proofErr w:type="spellEnd"/>
      <w:r w:rsidRPr="001329A0">
        <w:rPr>
          <w:rFonts w:ascii="Consolas" w:eastAsia="Times New Roman" w:hAnsi="Consolas" w:cs="Times New Roman"/>
          <w:color w:val="CE9178"/>
          <w:sz w:val="12"/>
          <w:szCs w:val="12"/>
        </w:rPr>
        <w:t>'</w:t>
      </w:r>
      <w:proofErr w:type="gramStart"/>
      <w:r w:rsidRPr="001329A0">
        <w:rPr>
          <w:rFonts w:ascii="Consolas" w:eastAsia="Times New Roman" w:hAnsi="Consolas" w:cs="Times New Roman"/>
          <w:color w:val="D4D4D4"/>
          <w:sz w:val="12"/>
          <w:szCs w:val="12"/>
        </w:rPr>
        <w:t>).</w:t>
      </w:r>
      <w:proofErr w:type="spellStart"/>
      <w:r w:rsidRPr="001329A0">
        <w:rPr>
          <w:rFonts w:ascii="Consolas" w:eastAsia="Times New Roman" w:hAnsi="Consolas" w:cs="Times New Roman"/>
          <w:color w:val="9CDCFE"/>
          <w:sz w:val="12"/>
          <w:szCs w:val="12"/>
        </w:rPr>
        <w:t>ObjectId</w:t>
      </w:r>
      <w:proofErr w:type="spellEnd"/>
      <w:proofErr w:type="gramEnd"/>
      <w:r w:rsidRPr="001329A0">
        <w:rPr>
          <w:rFonts w:ascii="Consolas" w:eastAsia="Times New Roman" w:hAnsi="Consolas" w:cs="Times New Roman"/>
          <w:color w:val="D4D4D4"/>
          <w:sz w:val="12"/>
          <w:szCs w:val="12"/>
        </w:rPr>
        <w:t xml:space="preserve">; </w:t>
      </w:r>
    </w:p>
    <w:p w:rsidR="00ED2DF7" w:rsidRPr="001329A0" w:rsidRDefault="00ED2DF7" w:rsidP="00ED2DF7">
      <w:pPr>
        <w:shd w:val="clear" w:color="auto" w:fill="1E1E1E"/>
        <w:spacing w:after="0" w:line="285" w:lineRule="atLeast"/>
        <w:rPr>
          <w:rFonts w:ascii="Consolas" w:eastAsia="Times New Roman" w:hAnsi="Consolas" w:cs="Times New Roman"/>
          <w:color w:val="D4D4D4"/>
          <w:sz w:val="12"/>
          <w:szCs w:val="12"/>
        </w:rPr>
      </w:pPr>
      <w:proofErr w:type="spellStart"/>
      <w:proofErr w:type="gramStart"/>
      <w:r w:rsidRPr="001329A0">
        <w:rPr>
          <w:rFonts w:ascii="Consolas" w:eastAsia="Times New Roman" w:hAnsi="Consolas" w:cs="Times New Roman"/>
          <w:color w:val="4EC9B0"/>
          <w:sz w:val="12"/>
          <w:szCs w:val="12"/>
        </w:rPr>
        <w:t>exports</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DCDCAA"/>
          <w:sz w:val="12"/>
          <w:szCs w:val="12"/>
        </w:rPr>
        <w:t>stringToObjectId</w:t>
      </w:r>
      <w:proofErr w:type="spellEnd"/>
      <w:proofErr w:type="gramEnd"/>
      <w:r w:rsidRPr="001329A0">
        <w:rPr>
          <w:rFonts w:ascii="Consolas" w:eastAsia="Times New Roman" w:hAnsi="Consolas" w:cs="Times New Roman"/>
          <w:color w:val="D4D4D4"/>
          <w:sz w:val="12"/>
          <w:szCs w:val="12"/>
        </w:rPr>
        <w:t xml:space="preserve"> = (</w:t>
      </w:r>
      <w:r w:rsidRPr="001329A0">
        <w:rPr>
          <w:rFonts w:ascii="Consolas" w:eastAsia="Times New Roman" w:hAnsi="Consolas" w:cs="Times New Roman"/>
          <w:color w:val="9CDCFE"/>
          <w:sz w:val="12"/>
          <w:szCs w:val="12"/>
        </w:rPr>
        <w:t>id</w:t>
      </w: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569CD6"/>
          <w:sz w:val="12"/>
          <w:szCs w:val="12"/>
        </w:rPr>
        <w:t>=&gt;</w:t>
      </w:r>
      <w:r w:rsidRPr="001329A0">
        <w:rPr>
          <w:rFonts w:ascii="Consolas" w:eastAsia="Times New Roman" w:hAnsi="Consolas" w:cs="Times New Roman"/>
          <w:color w:val="D4D4D4"/>
          <w:sz w:val="12"/>
          <w:szCs w:val="12"/>
        </w:rPr>
        <w:t xml:space="preserve"> {</w:t>
      </w:r>
    </w:p>
    <w:p w:rsidR="00ED2DF7" w:rsidRPr="001329A0" w:rsidRDefault="00ED2DF7" w:rsidP="00ED2DF7">
      <w:pPr>
        <w:shd w:val="clear" w:color="auto" w:fill="1E1E1E"/>
        <w:spacing w:after="0" w:line="285" w:lineRule="atLeast"/>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C586C0"/>
          <w:sz w:val="12"/>
          <w:szCs w:val="12"/>
        </w:rPr>
        <w:t>return</w:t>
      </w: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569CD6"/>
          <w:sz w:val="12"/>
          <w:szCs w:val="12"/>
        </w:rPr>
        <w:t>new</w:t>
      </w:r>
      <w:r w:rsidRPr="001329A0">
        <w:rPr>
          <w:rFonts w:ascii="Consolas" w:eastAsia="Times New Roman" w:hAnsi="Consolas" w:cs="Times New Roman"/>
          <w:color w:val="D4D4D4"/>
          <w:sz w:val="12"/>
          <w:szCs w:val="12"/>
        </w:rPr>
        <w:t xml:space="preserve"> </w:t>
      </w:r>
      <w:proofErr w:type="spellStart"/>
      <w:r w:rsidRPr="001329A0">
        <w:rPr>
          <w:rFonts w:ascii="Consolas" w:eastAsia="Times New Roman" w:hAnsi="Consolas" w:cs="Times New Roman"/>
          <w:color w:val="4EC9B0"/>
          <w:sz w:val="12"/>
          <w:szCs w:val="12"/>
        </w:rPr>
        <w:t>ObjectId</w:t>
      </w:r>
      <w:proofErr w:type="spellEnd"/>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id</w:t>
      </w:r>
      <w:r w:rsidRPr="001329A0">
        <w:rPr>
          <w:rFonts w:ascii="Consolas" w:eastAsia="Times New Roman" w:hAnsi="Consolas" w:cs="Times New Roman"/>
          <w:color w:val="D4D4D4"/>
          <w:sz w:val="12"/>
          <w:szCs w:val="12"/>
        </w:rPr>
        <w:t>);</w:t>
      </w:r>
    </w:p>
    <w:p w:rsidR="00ED2DF7" w:rsidRPr="001329A0" w:rsidRDefault="00ED2DF7" w:rsidP="00ED2DF7">
      <w:pPr>
        <w:shd w:val="clear" w:color="auto" w:fill="1E1E1E"/>
        <w:spacing w:after="0" w:line="285" w:lineRule="atLeast"/>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w:t>
      </w:r>
    </w:p>
    <w:p w:rsidR="00ED2DF7" w:rsidRPr="001329A0" w:rsidRDefault="00ED2DF7" w:rsidP="00ED2DF7">
      <w:pPr>
        <w:shd w:val="clear" w:color="auto" w:fill="1E1E1E"/>
        <w:spacing w:after="0" w:line="285" w:lineRule="atLeast"/>
        <w:rPr>
          <w:rFonts w:ascii="Consolas" w:eastAsia="Times New Roman" w:hAnsi="Consolas" w:cs="Times New Roman"/>
          <w:color w:val="D4D4D4"/>
          <w:sz w:val="12"/>
          <w:szCs w:val="12"/>
        </w:rPr>
      </w:pPr>
      <w:proofErr w:type="spellStart"/>
      <w:proofErr w:type="gramStart"/>
      <w:r w:rsidRPr="001329A0">
        <w:rPr>
          <w:rFonts w:ascii="Consolas" w:eastAsia="Times New Roman" w:hAnsi="Consolas" w:cs="Times New Roman"/>
          <w:color w:val="4EC9B0"/>
          <w:sz w:val="12"/>
          <w:szCs w:val="12"/>
        </w:rPr>
        <w:t>exports</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DCDCAA"/>
          <w:sz w:val="12"/>
          <w:szCs w:val="12"/>
        </w:rPr>
        <w:t>stringIDToObjectId</w:t>
      </w:r>
      <w:proofErr w:type="spellEnd"/>
      <w:proofErr w:type="gramEnd"/>
      <w:r w:rsidRPr="001329A0">
        <w:rPr>
          <w:rFonts w:ascii="Consolas" w:eastAsia="Times New Roman" w:hAnsi="Consolas" w:cs="Times New Roman"/>
          <w:color w:val="D4D4D4"/>
          <w:sz w:val="12"/>
          <w:szCs w:val="12"/>
        </w:rPr>
        <w:t xml:space="preserve"> = (</w:t>
      </w:r>
      <w:proofErr w:type="spellStart"/>
      <w:r w:rsidRPr="001329A0">
        <w:rPr>
          <w:rFonts w:ascii="Consolas" w:eastAsia="Times New Roman" w:hAnsi="Consolas" w:cs="Times New Roman"/>
          <w:color w:val="9CDCFE"/>
          <w:sz w:val="12"/>
          <w:szCs w:val="12"/>
        </w:rPr>
        <w:t>arr</w:t>
      </w:r>
      <w:proofErr w:type="spellEnd"/>
      <w:r w:rsidRPr="001329A0">
        <w:rPr>
          <w:rFonts w:ascii="Consolas" w:eastAsia="Times New Roman" w:hAnsi="Consolas" w:cs="Times New Roman"/>
          <w:color w:val="D4D4D4"/>
          <w:sz w:val="12"/>
          <w:szCs w:val="12"/>
        </w:rPr>
        <w:t xml:space="preserve">, </w:t>
      </w:r>
      <w:proofErr w:type="spellStart"/>
      <w:r w:rsidRPr="001329A0">
        <w:rPr>
          <w:rFonts w:ascii="Consolas" w:eastAsia="Times New Roman" w:hAnsi="Consolas" w:cs="Times New Roman"/>
          <w:color w:val="9CDCFE"/>
          <w:sz w:val="12"/>
          <w:szCs w:val="12"/>
        </w:rPr>
        <w:t>filedName</w:t>
      </w:r>
      <w:proofErr w:type="spellEnd"/>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569CD6"/>
          <w:sz w:val="12"/>
          <w:szCs w:val="12"/>
        </w:rPr>
        <w:t>=&gt;</w:t>
      </w:r>
      <w:r w:rsidRPr="001329A0">
        <w:rPr>
          <w:rFonts w:ascii="Consolas" w:eastAsia="Times New Roman" w:hAnsi="Consolas" w:cs="Times New Roman"/>
          <w:color w:val="D4D4D4"/>
          <w:sz w:val="12"/>
          <w:szCs w:val="12"/>
        </w:rPr>
        <w:t xml:space="preserve"> {</w:t>
      </w:r>
    </w:p>
    <w:p w:rsidR="00ED2DF7" w:rsidRPr="001329A0" w:rsidRDefault="00ED2DF7" w:rsidP="00ED2DF7">
      <w:pPr>
        <w:shd w:val="clear" w:color="auto" w:fill="1E1E1E"/>
        <w:spacing w:after="0" w:line="285" w:lineRule="atLeast"/>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C586C0"/>
          <w:sz w:val="12"/>
          <w:szCs w:val="12"/>
        </w:rPr>
        <w:t>return</w:t>
      </w:r>
      <w:r w:rsidRPr="001329A0">
        <w:rPr>
          <w:rFonts w:ascii="Consolas" w:eastAsia="Times New Roman" w:hAnsi="Consolas" w:cs="Times New Roman"/>
          <w:color w:val="D4D4D4"/>
          <w:sz w:val="12"/>
          <w:szCs w:val="12"/>
        </w:rPr>
        <w:t xml:space="preserve"> </w:t>
      </w:r>
      <w:proofErr w:type="spellStart"/>
      <w:proofErr w:type="gramStart"/>
      <w:r w:rsidRPr="001329A0">
        <w:rPr>
          <w:rFonts w:ascii="Consolas" w:eastAsia="Times New Roman" w:hAnsi="Consolas" w:cs="Times New Roman"/>
          <w:color w:val="9CDCFE"/>
          <w:sz w:val="12"/>
          <w:szCs w:val="12"/>
        </w:rPr>
        <w:t>arr</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DCDCAA"/>
          <w:sz w:val="12"/>
          <w:szCs w:val="12"/>
        </w:rPr>
        <w:t>map</w:t>
      </w:r>
      <w:proofErr w:type="spellEnd"/>
      <w:r w:rsidRPr="001329A0">
        <w:rPr>
          <w:rFonts w:ascii="Consolas" w:eastAsia="Times New Roman" w:hAnsi="Consolas" w:cs="Times New Roman"/>
          <w:color w:val="D4D4D4"/>
          <w:sz w:val="12"/>
          <w:szCs w:val="12"/>
        </w:rPr>
        <w:t>(</w:t>
      </w:r>
      <w:proofErr w:type="gramEnd"/>
      <w:r w:rsidRPr="001329A0">
        <w:rPr>
          <w:rFonts w:ascii="Consolas" w:eastAsia="Times New Roman" w:hAnsi="Consolas" w:cs="Times New Roman"/>
          <w:color w:val="9CDCFE"/>
          <w:sz w:val="12"/>
          <w:szCs w:val="12"/>
        </w:rPr>
        <w:t>o</w:t>
      </w: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569CD6"/>
          <w:sz w:val="12"/>
          <w:szCs w:val="12"/>
        </w:rPr>
        <w:t>=&gt;</w:t>
      </w:r>
      <w:r w:rsidRPr="001329A0">
        <w:rPr>
          <w:rFonts w:ascii="Consolas" w:eastAsia="Times New Roman" w:hAnsi="Consolas" w:cs="Times New Roman"/>
          <w:color w:val="D4D4D4"/>
          <w:sz w:val="12"/>
          <w:szCs w:val="12"/>
        </w:rPr>
        <w:t xml:space="preserve"> {</w:t>
      </w:r>
    </w:p>
    <w:p w:rsidR="00ED2DF7" w:rsidRPr="001329A0" w:rsidRDefault="00ED2DF7" w:rsidP="00ED2DF7">
      <w:pPr>
        <w:shd w:val="clear" w:color="auto" w:fill="1E1E1E"/>
        <w:spacing w:after="0" w:line="285" w:lineRule="atLeast"/>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C586C0"/>
          <w:sz w:val="12"/>
          <w:szCs w:val="12"/>
        </w:rPr>
        <w:t>if</w:t>
      </w:r>
      <w:r w:rsidRPr="001329A0">
        <w:rPr>
          <w:rFonts w:ascii="Consolas" w:eastAsia="Times New Roman" w:hAnsi="Consolas" w:cs="Times New Roman"/>
          <w:color w:val="D4D4D4"/>
          <w:sz w:val="12"/>
          <w:szCs w:val="12"/>
        </w:rPr>
        <w:t>(</w:t>
      </w:r>
      <w:proofErr w:type="spellStart"/>
      <w:proofErr w:type="gramStart"/>
      <w:r w:rsidRPr="001329A0">
        <w:rPr>
          <w:rFonts w:ascii="Consolas" w:eastAsia="Times New Roman" w:hAnsi="Consolas" w:cs="Times New Roman"/>
          <w:color w:val="9CDCFE"/>
          <w:sz w:val="12"/>
          <w:szCs w:val="12"/>
        </w:rPr>
        <w:t>o</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DCDCAA"/>
          <w:sz w:val="12"/>
          <w:szCs w:val="12"/>
        </w:rPr>
        <w:t>hasOwnProperty</w:t>
      </w:r>
      <w:proofErr w:type="spellEnd"/>
      <w:proofErr w:type="gramEnd"/>
      <w:r w:rsidRPr="001329A0">
        <w:rPr>
          <w:rFonts w:ascii="Consolas" w:eastAsia="Times New Roman" w:hAnsi="Consolas" w:cs="Times New Roman"/>
          <w:color w:val="D4D4D4"/>
          <w:sz w:val="12"/>
          <w:szCs w:val="12"/>
        </w:rPr>
        <w:t>(</w:t>
      </w:r>
      <w:proofErr w:type="spellStart"/>
      <w:r w:rsidRPr="001329A0">
        <w:rPr>
          <w:rFonts w:ascii="Consolas" w:eastAsia="Times New Roman" w:hAnsi="Consolas" w:cs="Times New Roman"/>
          <w:color w:val="9CDCFE"/>
          <w:sz w:val="12"/>
          <w:szCs w:val="12"/>
        </w:rPr>
        <w:t>filedName</w:t>
      </w:r>
      <w:proofErr w:type="spellEnd"/>
      <w:r w:rsidRPr="001329A0">
        <w:rPr>
          <w:rFonts w:ascii="Consolas" w:eastAsia="Times New Roman" w:hAnsi="Consolas" w:cs="Times New Roman"/>
          <w:color w:val="D4D4D4"/>
          <w:sz w:val="12"/>
          <w:szCs w:val="12"/>
        </w:rPr>
        <w:t>)){</w:t>
      </w:r>
    </w:p>
    <w:p w:rsidR="00ED2DF7" w:rsidRPr="001329A0" w:rsidRDefault="00ED2DF7" w:rsidP="00ED2DF7">
      <w:pPr>
        <w:shd w:val="clear" w:color="auto" w:fill="1E1E1E"/>
        <w:spacing w:after="0" w:line="285" w:lineRule="atLeast"/>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lastRenderedPageBreak/>
        <w:t xml:space="preserve">            </w:t>
      </w:r>
      <w:r w:rsidRPr="001329A0">
        <w:rPr>
          <w:rFonts w:ascii="Consolas" w:eastAsia="Times New Roman" w:hAnsi="Consolas" w:cs="Times New Roman"/>
          <w:color w:val="9CDCFE"/>
          <w:sz w:val="12"/>
          <w:szCs w:val="12"/>
        </w:rPr>
        <w:t>o</w:t>
      </w:r>
      <w:r w:rsidRPr="001329A0">
        <w:rPr>
          <w:rFonts w:ascii="Consolas" w:eastAsia="Times New Roman" w:hAnsi="Consolas" w:cs="Times New Roman"/>
          <w:color w:val="D4D4D4"/>
          <w:sz w:val="12"/>
          <w:szCs w:val="12"/>
        </w:rPr>
        <w:t>[</w:t>
      </w:r>
      <w:proofErr w:type="spellStart"/>
      <w:r w:rsidRPr="001329A0">
        <w:rPr>
          <w:rFonts w:ascii="Consolas" w:eastAsia="Times New Roman" w:hAnsi="Consolas" w:cs="Times New Roman"/>
          <w:color w:val="9CDCFE"/>
          <w:sz w:val="12"/>
          <w:szCs w:val="12"/>
        </w:rPr>
        <w:t>filedName</w:t>
      </w:r>
      <w:proofErr w:type="spellEnd"/>
      <w:r w:rsidRPr="001329A0">
        <w:rPr>
          <w:rFonts w:ascii="Consolas" w:eastAsia="Times New Roman" w:hAnsi="Consolas" w:cs="Times New Roman"/>
          <w:color w:val="D4D4D4"/>
          <w:sz w:val="12"/>
          <w:szCs w:val="12"/>
        </w:rPr>
        <w:t xml:space="preserve">] = </w:t>
      </w:r>
      <w:r w:rsidRPr="001329A0">
        <w:rPr>
          <w:rFonts w:ascii="Consolas" w:eastAsia="Times New Roman" w:hAnsi="Consolas" w:cs="Times New Roman"/>
          <w:color w:val="569CD6"/>
          <w:sz w:val="12"/>
          <w:szCs w:val="12"/>
        </w:rPr>
        <w:t>new</w:t>
      </w:r>
      <w:r w:rsidRPr="001329A0">
        <w:rPr>
          <w:rFonts w:ascii="Consolas" w:eastAsia="Times New Roman" w:hAnsi="Consolas" w:cs="Times New Roman"/>
          <w:color w:val="D4D4D4"/>
          <w:sz w:val="12"/>
          <w:szCs w:val="12"/>
        </w:rPr>
        <w:t xml:space="preserve"> </w:t>
      </w:r>
      <w:proofErr w:type="spellStart"/>
      <w:r w:rsidRPr="001329A0">
        <w:rPr>
          <w:rFonts w:ascii="Consolas" w:eastAsia="Times New Roman" w:hAnsi="Consolas" w:cs="Times New Roman"/>
          <w:color w:val="4EC9B0"/>
          <w:sz w:val="12"/>
          <w:szCs w:val="12"/>
        </w:rPr>
        <w:t>ObjectId</w:t>
      </w:r>
      <w:proofErr w:type="spellEnd"/>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o</w:t>
      </w:r>
      <w:r w:rsidRPr="001329A0">
        <w:rPr>
          <w:rFonts w:ascii="Consolas" w:eastAsia="Times New Roman" w:hAnsi="Consolas" w:cs="Times New Roman"/>
          <w:color w:val="D4D4D4"/>
          <w:sz w:val="12"/>
          <w:szCs w:val="12"/>
        </w:rPr>
        <w:t>[</w:t>
      </w:r>
      <w:proofErr w:type="spellStart"/>
      <w:r w:rsidRPr="001329A0">
        <w:rPr>
          <w:rFonts w:ascii="Consolas" w:eastAsia="Times New Roman" w:hAnsi="Consolas" w:cs="Times New Roman"/>
          <w:color w:val="9CDCFE"/>
          <w:sz w:val="12"/>
          <w:szCs w:val="12"/>
        </w:rPr>
        <w:t>filedName</w:t>
      </w:r>
      <w:proofErr w:type="spellEnd"/>
      <w:r w:rsidRPr="001329A0">
        <w:rPr>
          <w:rFonts w:ascii="Consolas" w:eastAsia="Times New Roman" w:hAnsi="Consolas" w:cs="Times New Roman"/>
          <w:color w:val="D4D4D4"/>
          <w:sz w:val="12"/>
          <w:szCs w:val="12"/>
        </w:rPr>
        <w:t>]);</w:t>
      </w:r>
    </w:p>
    <w:p w:rsidR="00ED2DF7" w:rsidRPr="001329A0" w:rsidRDefault="00ED2DF7" w:rsidP="00ED2DF7">
      <w:pPr>
        <w:shd w:val="clear" w:color="auto" w:fill="1E1E1E"/>
        <w:spacing w:after="0" w:line="285" w:lineRule="atLeast"/>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C586C0"/>
          <w:sz w:val="12"/>
          <w:szCs w:val="12"/>
        </w:rPr>
        <w:t>return</w:t>
      </w: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9CDCFE"/>
          <w:sz w:val="12"/>
          <w:szCs w:val="12"/>
        </w:rPr>
        <w:t>o</w:t>
      </w:r>
      <w:r w:rsidRPr="001329A0">
        <w:rPr>
          <w:rFonts w:ascii="Consolas" w:eastAsia="Times New Roman" w:hAnsi="Consolas" w:cs="Times New Roman"/>
          <w:color w:val="D4D4D4"/>
          <w:sz w:val="12"/>
          <w:szCs w:val="12"/>
        </w:rPr>
        <w:t>;</w:t>
      </w:r>
    </w:p>
    <w:p w:rsidR="00ED2DF7" w:rsidRPr="001329A0" w:rsidRDefault="00ED2DF7" w:rsidP="00ED2DF7">
      <w:pPr>
        <w:shd w:val="clear" w:color="auto" w:fill="1E1E1E"/>
        <w:spacing w:after="0" w:line="285" w:lineRule="atLeast"/>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p>
    <w:p w:rsidR="00ED2DF7" w:rsidRPr="001329A0" w:rsidRDefault="00ED2DF7" w:rsidP="00ED2DF7">
      <w:pPr>
        <w:shd w:val="clear" w:color="auto" w:fill="1E1E1E"/>
        <w:spacing w:after="0" w:line="285" w:lineRule="atLeast"/>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C586C0"/>
          <w:sz w:val="12"/>
          <w:szCs w:val="12"/>
        </w:rPr>
        <w:t>return</w:t>
      </w: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9CDCFE"/>
          <w:sz w:val="12"/>
          <w:szCs w:val="12"/>
        </w:rPr>
        <w:t>o</w:t>
      </w:r>
      <w:r w:rsidRPr="001329A0">
        <w:rPr>
          <w:rFonts w:ascii="Consolas" w:eastAsia="Times New Roman" w:hAnsi="Consolas" w:cs="Times New Roman"/>
          <w:color w:val="D4D4D4"/>
          <w:sz w:val="12"/>
          <w:szCs w:val="12"/>
        </w:rPr>
        <w:t>;</w:t>
      </w:r>
    </w:p>
    <w:p w:rsidR="00ED2DF7" w:rsidRPr="001329A0" w:rsidRDefault="00ED2DF7" w:rsidP="00ED2DF7">
      <w:pPr>
        <w:shd w:val="clear" w:color="auto" w:fill="1E1E1E"/>
        <w:spacing w:after="0" w:line="285" w:lineRule="atLeast"/>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p>
    <w:p w:rsidR="00ED2DF7" w:rsidRPr="001329A0" w:rsidRDefault="00ED2DF7" w:rsidP="00ED2DF7">
      <w:pPr>
        <w:shd w:val="clear" w:color="auto" w:fill="1E1E1E"/>
        <w:spacing w:after="0" w:line="285" w:lineRule="atLeast"/>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w:t>
      </w:r>
    </w:p>
    <w:p w:rsidR="00ED2DF7" w:rsidRDefault="00ED2DF7" w:rsidP="00ED2DF7">
      <w:pPr>
        <w:pStyle w:val="ListParagraph"/>
        <w:spacing w:before="100" w:beforeAutospacing="1" w:after="100" w:afterAutospacing="1" w:line="240" w:lineRule="auto"/>
        <w:outlineLvl w:val="1"/>
        <w:rPr>
          <w:sz w:val="18"/>
          <w:szCs w:val="18"/>
        </w:rPr>
      </w:pPr>
    </w:p>
    <w:p w:rsidR="00ED2DF7" w:rsidRDefault="00ED2DF7" w:rsidP="00EE327D">
      <w:pPr>
        <w:spacing w:before="0" w:after="160" w:line="259" w:lineRule="auto"/>
        <w:jc w:val="both"/>
        <w:rPr>
          <w:rFonts w:eastAsia="Calibri" w:cs="Arial"/>
          <w:lang w:eastAsia="en-US" w:bidi="he-IL"/>
        </w:rPr>
      </w:pPr>
    </w:p>
    <w:p w:rsidR="00ED2DF7" w:rsidRDefault="00ED2DF7" w:rsidP="00EE327D">
      <w:pPr>
        <w:spacing w:before="0" w:after="160" w:line="259" w:lineRule="auto"/>
        <w:jc w:val="both"/>
        <w:rPr>
          <w:rFonts w:eastAsia="Calibri" w:cs="Arial"/>
          <w:lang w:eastAsia="en-US" w:bidi="he-IL"/>
        </w:rPr>
      </w:pPr>
    </w:p>
    <w:p w:rsidR="00805147" w:rsidRDefault="00ED2DF7" w:rsidP="00EE327D">
      <w:pPr>
        <w:pStyle w:val="Heading1"/>
        <w:jc w:val="both"/>
      </w:pPr>
      <w:r>
        <w:rPr>
          <w:lang w:eastAsia="en-US" w:bidi="he-IL"/>
        </w:rPr>
        <w:t>Db Services</w:t>
      </w:r>
    </w:p>
    <w:p w:rsidR="00ED2DF7" w:rsidRDefault="00ED2DF7" w:rsidP="00EE327D">
      <w:pPr>
        <w:spacing w:before="0" w:after="160" w:line="259" w:lineRule="auto"/>
        <w:jc w:val="both"/>
        <w:rPr>
          <w:rFonts w:eastAsia="Calibri" w:cs="Arial"/>
          <w:lang w:eastAsia="en-US" w:bidi="he-IL"/>
        </w:rPr>
      </w:pPr>
    </w:p>
    <w:p w:rsidR="00ED2DF7" w:rsidRDefault="00ED2DF7" w:rsidP="00ED2DF7">
      <w:pPr>
        <w:pStyle w:val="ListParagraph"/>
        <w:bidi w:val="0"/>
        <w:spacing w:before="100" w:beforeAutospacing="1" w:after="100" w:afterAutospacing="1" w:line="240" w:lineRule="auto"/>
        <w:ind w:left="0"/>
        <w:outlineLvl w:val="1"/>
        <w:rPr>
          <w:sz w:val="18"/>
          <w:szCs w:val="18"/>
        </w:rPr>
      </w:pPr>
      <w:r w:rsidRPr="001329A0">
        <w:rPr>
          <w:sz w:val="18"/>
          <w:szCs w:val="18"/>
        </w:rPr>
        <w:t>This is the folder where you will be defining all the services that interact with MongoDB</w:t>
      </w:r>
    </w:p>
    <w:p w:rsidR="00ED2DF7" w:rsidRDefault="00ED2DF7" w:rsidP="00ED2DF7">
      <w:pPr>
        <w:pStyle w:val="ListParagraph"/>
        <w:bidi w:val="0"/>
        <w:spacing w:before="100" w:beforeAutospacing="1" w:after="100" w:afterAutospacing="1" w:line="240" w:lineRule="auto"/>
        <w:ind w:left="0"/>
        <w:outlineLvl w:val="1"/>
        <w:rPr>
          <w:sz w:val="18"/>
          <w:szCs w:val="18"/>
        </w:rPr>
      </w:pPr>
    </w:p>
    <w:p w:rsidR="00ED2DF7" w:rsidRPr="00ED2DF7" w:rsidRDefault="00ED2DF7" w:rsidP="00ED2DF7">
      <w:pPr>
        <w:pStyle w:val="ListParagraph"/>
        <w:bidi w:val="0"/>
        <w:spacing w:before="100" w:beforeAutospacing="1" w:after="100" w:afterAutospacing="1" w:line="240" w:lineRule="auto"/>
        <w:ind w:left="0"/>
        <w:outlineLvl w:val="1"/>
        <w:rPr>
          <w:sz w:val="18"/>
          <w:szCs w:val="18"/>
          <w:u w:val="single"/>
        </w:rPr>
      </w:pPr>
      <w:r w:rsidRPr="00ED2DF7">
        <w:rPr>
          <w:color w:val="099BDD" w:themeColor="text2"/>
          <w:sz w:val="18"/>
          <w:szCs w:val="18"/>
          <w:u w:val="single"/>
        </w:rPr>
        <w:t xml:space="preserve">Create a mongoService.js in </w:t>
      </w:r>
      <w:proofErr w:type="spellStart"/>
      <w:r w:rsidRPr="00ED2DF7">
        <w:rPr>
          <w:color w:val="099BDD" w:themeColor="text2"/>
          <w:sz w:val="18"/>
          <w:szCs w:val="18"/>
          <w:u w:val="single"/>
        </w:rPr>
        <w:t>dbServices</w:t>
      </w:r>
      <w:proofErr w:type="spellEnd"/>
      <w:r w:rsidRPr="00ED2DF7">
        <w:rPr>
          <w:color w:val="099BDD" w:themeColor="text2"/>
          <w:sz w:val="18"/>
          <w:szCs w:val="18"/>
          <w:u w:val="single"/>
        </w:rPr>
        <w:t xml:space="preserve"> folder.</w:t>
      </w:r>
    </w:p>
    <w:p w:rsidR="00ED2DF7" w:rsidRPr="001329A0" w:rsidRDefault="00ED2DF7" w:rsidP="00ED2DF7">
      <w:pPr>
        <w:pStyle w:val="ListParagraph"/>
        <w:bidi w:val="0"/>
        <w:spacing w:before="100" w:beforeAutospacing="1" w:after="100" w:afterAutospacing="1" w:line="240" w:lineRule="auto"/>
        <w:ind w:left="0"/>
        <w:outlineLvl w:val="1"/>
        <w:rPr>
          <w:sz w:val="18"/>
          <w:szCs w:val="18"/>
        </w:rPr>
      </w:pPr>
    </w:p>
    <w:p w:rsidR="00ED2DF7" w:rsidRDefault="00ED2DF7" w:rsidP="00ED2DF7">
      <w:pPr>
        <w:pStyle w:val="ListParagraph"/>
        <w:bidi w:val="0"/>
        <w:spacing w:before="100" w:beforeAutospacing="1" w:after="100" w:afterAutospacing="1" w:line="240" w:lineRule="auto"/>
        <w:ind w:left="0"/>
        <w:outlineLvl w:val="1"/>
        <w:rPr>
          <w:sz w:val="18"/>
          <w:szCs w:val="18"/>
        </w:rPr>
      </w:pPr>
      <w:r w:rsidRPr="001329A0">
        <w:rPr>
          <w:sz w:val="18"/>
          <w:szCs w:val="18"/>
        </w:rPr>
        <w:t>Add the following code to mongoService.js</w:t>
      </w:r>
    </w:p>
    <w:p w:rsidR="00ED2DF7" w:rsidRDefault="00ED2DF7" w:rsidP="00ED2DF7">
      <w:pPr>
        <w:pStyle w:val="ListParagraph"/>
        <w:spacing w:before="100" w:beforeAutospacing="1" w:after="100" w:afterAutospacing="1" w:line="240" w:lineRule="auto"/>
        <w:outlineLvl w:val="1"/>
        <w:rPr>
          <w:sz w:val="18"/>
          <w:szCs w:val="18"/>
        </w:rPr>
      </w:pPr>
    </w:p>
    <w:p w:rsidR="00ED2DF7" w:rsidRPr="001D4E4C" w:rsidRDefault="00ED2DF7" w:rsidP="00ED2DF7">
      <w:pPr>
        <w:shd w:val="clear" w:color="auto" w:fill="1E1E1E"/>
        <w:spacing w:after="0" w:line="285" w:lineRule="atLeast"/>
        <w:rPr>
          <w:rFonts w:ascii="Consolas" w:eastAsia="Times New Roman" w:hAnsi="Consolas" w:cs="Times New Roman"/>
          <w:color w:val="D4D4D4"/>
          <w:sz w:val="12"/>
          <w:szCs w:val="12"/>
        </w:rPr>
      </w:pPr>
      <w:proofErr w:type="spellStart"/>
      <w:r w:rsidRPr="001D4E4C">
        <w:rPr>
          <w:rFonts w:ascii="Consolas" w:eastAsia="Times New Roman" w:hAnsi="Consolas" w:cs="Times New Roman"/>
          <w:color w:val="569CD6"/>
          <w:sz w:val="12"/>
          <w:szCs w:val="12"/>
        </w:rPr>
        <w:t>const</w:t>
      </w:r>
      <w:proofErr w:type="spellEnd"/>
      <w:r w:rsidRPr="001D4E4C">
        <w:rPr>
          <w:rFonts w:ascii="Consolas" w:eastAsia="Times New Roman" w:hAnsi="Consolas" w:cs="Times New Roman"/>
          <w:color w:val="D4D4D4"/>
          <w:sz w:val="12"/>
          <w:szCs w:val="12"/>
        </w:rPr>
        <w:t xml:space="preserve"> </w:t>
      </w:r>
      <w:proofErr w:type="spellStart"/>
      <w:r w:rsidRPr="001D4E4C">
        <w:rPr>
          <w:rFonts w:ascii="Consolas" w:eastAsia="Times New Roman" w:hAnsi="Consolas" w:cs="Times New Roman"/>
          <w:color w:val="9CDCFE"/>
          <w:sz w:val="12"/>
          <w:szCs w:val="12"/>
        </w:rPr>
        <w:t>ApiError</w:t>
      </w:r>
      <w:proofErr w:type="spellEnd"/>
      <w:r w:rsidRPr="001D4E4C">
        <w:rPr>
          <w:rFonts w:ascii="Consolas" w:eastAsia="Times New Roman" w:hAnsi="Consolas" w:cs="Times New Roman"/>
          <w:color w:val="D4D4D4"/>
          <w:sz w:val="12"/>
          <w:szCs w:val="12"/>
        </w:rPr>
        <w:t xml:space="preserve"> = </w:t>
      </w:r>
      <w:r w:rsidRPr="001D4E4C">
        <w:rPr>
          <w:rFonts w:ascii="Consolas" w:eastAsia="Times New Roman" w:hAnsi="Consolas" w:cs="Times New Roman"/>
          <w:color w:val="DCDCAA"/>
          <w:sz w:val="12"/>
          <w:szCs w:val="12"/>
        </w:rPr>
        <w:t>require</w:t>
      </w:r>
      <w:r w:rsidRPr="001D4E4C">
        <w:rPr>
          <w:rFonts w:ascii="Consolas" w:eastAsia="Times New Roman" w:hAnsi="Consolas" w:cs="Times New Roman"/>
          <w:color w:val="D4D4D4"/>
          <w:sz w:val="12"/>
          <w:szCs w:val="12"/>
        </w:rPr>
        <w:t>(</w:t>
      </w:r>
      <w:proofErr w:type="gramStart"/>
      <w:r w:rsidRPr="001D4E4C">
        <w:rPr>
          <w:rFonts w:ascii="Consolas" w:eastAsia="Times New Roman" w:hAnsi="Consolas" w:cs="Times New Roman"/>
          <w:color w:val="CE9178"/>
          <w:sz w:val="12"/>
          <w:szCs w:val="12"/>
        </w:rPr>
        <w:t>'..</w:t>
      </w:r>
      <w:proofErr w:type="gramEnd"/>
      <w:r w:rsidRPr="001D4E4C">
        <w:rPr>
          <w:rFonts w:ascii="Consolas" w:eastAsia="Times New Roman" w:hAnsi="Consolas" w:cs="Times New Roman"/>
          <w:color w:val="CE9178"/>
          <w:sz w:val="12"/>
          <w:szCs w:val="12"/>
        </w:rPr>
        <w:t>/helpers/</w:t>
      </w:r>
      <w:proofErr w:type="spellStart"/>
      <w:r w:rsidRPr="001D4E4C">
        <w:rPr>
          <w:rFonts w:ascii="Consolas" w:eastAsia="Times New Roman" w:hAnsi="Consolas" w:cs="Times New Roman"/>
          <w:color w:val="CE9178"/>
          <w:sz w:val="12"/>
          <w:szCs w:val="12"/>
        </w:rPr>
        <w:t>apiError</w:t>
      </w:r>
      <w:proofErr w:type="spellEnd"/>
      <w:r w:rsidRPr="001D4E4C">
        <w:rPr>
          <w:rFonts w:ascii="Consolas" w:eastAsia="Times New Roman" w:hAnsi="Consolas" w:cs="Times New Roman"/>
          <w:color w:val="CE9178"/>
          <w:sz w:val="12"/>
          <w:szCs w:val="12"/>
        </w:rPr>
        <w:t>'</w:t>
      </w:r>
      <w:r w:rsidRPr="001D4E4C">
        <w:rPr>
          <w:rFonts w:ascii="Consolas" w:eastAsia="Times New Roman" w:hAnsi="Consolas" w:cs="Times New Roman"/>
          <w:color w:val="D4D4D4"/>
          <w:sz w:val="12"/>
          <w:szCs w:val="12"/>
        </w:rPr>
        <w:t>)</w:t>
      </w:r>
    </w:p>
    <w:p w:rsidR="00ED2DF7" w:rsidRPr="001D4E4C" w:rsidRDefault="00ED2DF7" w:rsidP="00ED2DF7">
      <w:pPr>
        <w:shd w:val="clear" w:color="auto" w:fill="1E1E1E"/>
        <w:spacing w:after="0" w:line="285" w:lineRule="atLeast"/>
        <w:rPr>
          <w:rFonts w:ascii="Consolas" w:eastAsia="Times New Roman" w:hAnsi="Consolas" w:cs="Times New Roman"/>
          <w:color w:val="D4D4D4"/>
          <w:sz w:val="12"/>
          <w:szCs w:val="12"/>
        </w:rPr>
      </w:pPr>
      <w:proofErr w:type="spellStart"/>
      <w:r w:rsidRPr="001D4E4C">
        <w:rPr>
          <w:rFonts w:ascii="Consolas" w:eastAsia="Times New Roman" w:hAnsi="Consolas" w:cs="Times New Roman"/>
          <w:color w:val="569CD6"/>
          <w:sz w:val="12"/>
          <w:szCs w:val="12"/>
        </w:rPr>
        <w:t>const</w:t>
      </w:r>
      <w:proofErr w:type="spellEnd"/>
      <w:r w:rsidRPr="001D4E4C">
        <w:rPr>
          <w:rFonts w:ascii="Consolas" w:eastAsia="Times New Roman" w:hAnsi="Consolas" w:cs="Times New Roman"/>
          <w:color w:val="D4D4D4"/>
          <w:sz w:val="12"/>
          <w:szCs w:val="12"/>
        </w:rPr>
        <w:t xml:space="preserve"> </w:t>
      </w:r>
      <w:proofErr w:type="spellStart"/>
      <w:r w:rsidRPr="001D4E4C">
        <w:rPr>
          <w:rFonts w:ascii="Consolas" w:eastAsia="Times New Roman" w:hAnsi="Consolas" w:cs="Times New Roman"/>
          <w:color w:val="9CDCFE"/>
          <w:sz w:val="12"/>
          <w:szCs w:val="12"/>
        </w:rPr>
        <w:t>mongoDB</w:t>
      </w:r>
      <w:proofErr w:type="spellEnd"/>
      <w:r w:rsidRPr="001D4E4C">
        <w:rPr>
          <w:rFonts w:ascii="Consolas" w:eastAsia="Times New Roman" w:hAnsi="Consolas" w:cs="Times New Roman"/>
          <w:color w:val="D4D4D4"/>
          <w:sz w:val="12"/>
          <w:szCs w:val="12"/>
        </w:rPr>
        <w:t xml:space="preserve"> = </w:t>
      </w:r>
      <w:r w:rsidRPr="001D4E4C">
        <w:rPr>
          <w:rFonts w:ascii="Consolas" w:eastAsia="Times New Roman" w:hAnsi="Consolas" w:cs="Times New Roman"/>
          <w:color w:val="DCDCAA"/>
          <w:sz w:val="12"/>
          <w:szCs w:val="12"/>
        </w:rPr>
        <w:t>require</w:t>
      </w:r>
      <w:r w:rsidRPr="001D4E4C">
        <w:rPr>
          <w:rFonts w:ascii="Consolas" w:eastAsia="Times New Roman" w:hAnsi="Consolas" w:cs="Times New Roman"/>
          <w:color w:val="D4D4D4"/>
          <w:sz w:val="12"/>
          <w:szCs w:val="12"/>
        </w:rPr>
        <w:t>(</w:t>
      </w:r>
      <w:proofErr w:type="gramStart"/>
      <w:r w:rsidRPr="001D4E4C">
        <w:rPr>
          <w:rFonts w:ascii="Consolas" w:eastAsia="Times New Roman" w:hAnsi="Consolas" w:cs="Times New Roman"/>
          <w:color w:val="CE9178"/>
          <w:sz w:val="12"/>
          <w:szCs w:val="12"/>
        </w:rPr>
        <w:t>'..</w:t>
      </w:r>
      <w:proofErr w:type="gramEnd"/>
      <w:r w:rsidRPr="001D4E4C">
        <w:rPr>
          <w:rFonts w:ascii="Consolas" w:eastAsia="Times New Roman" w:hAnsi="Consolas" w:cs="Times New Roman"/>
          <w:color w:val="CE9178"/>
          <w:sz w:val="12"/>
          <w:szCs w:val="12"/>
        </w:rPr>
        <w:t>/helpers/</w:t>
      </w:r>
      <w:proofErr w:type="spellStart"/>
      <w:r w:rsidRPr="001D4E4C">
        <w:rPr>
          <w:rFonts w:ascii="Consolas" w:eastAsia="Times New Roman" w:hAnsi="Consolas" w:cs="Times New Roman"/>
          <w:color w:val="CE9178"/>
          <w:sz w:val="12"/>
          <w:szCs w:val="12"/>
        </w:rPr>
        <w:t>db</w:t>
      </w:r>
      <w:proofErr w:type="spellEnd"/>
      <w:r w:rsidRPr="001D4E4C">
        <w:rPr>
          <w:rFonts w:ascii="Consolas" w:eastAsia="Times New Roman" w:hAnsi="Consolas" w:cs="Times New Roman"/>
          <w:color w:val="CE9178"/>
          <w:sz w:val="12"/>
          <w:szCs w:val="12"/>
        </w:rPr>
        <w:t>'</w:t>
      </w:r>
      <w:r w:rsidRPr="001D4E4C">
        <w:rPr>
          <w:rFonts w:ascii="Consolas" w:eastAsia="Times New Roman" w:hAnsi="Consolas" w:cs="Times New Roman"/>
          <w:color w:val="D4D4D4"/>
          <w:sz w:val="12"/>
          <w:szCs w:val="12"/>
        </w:rPr>
        <w:t>)</w:t>
      </w:r>
    </w:p>
    <w:p w:rsidR="00ED2DF7" w:rsidRPr="001D4E4C" w:rsidRDefault="00ED2DF7" w:rsidP="00ED2DF7">
      <w:pPr>
        <w:shd w:val="clear" w:color="auto" w:fill="1E1E1E"/>
        <w:spacing w:after="0" w:line="285" w:lineRule="atLeast"/>
        <w:rPr>
          <w:rFonts w:ascii="Consolas" w:eastAsia="Times New Roman" w:hAnsi="Consolas" w:cs="Times New Roman"/>
          <w:color w:val="D4D4D4"/>
          <w:sz w:val="12"/>
          <w:szCs w:val="12"/>
        </w:rPr>
      </w:pPr>
      <w:proofErr w:type="spellStart"/>
      <w:r w:rsidRPr="001D4E4C">
        <w:rPr>
          <w:rFonts w:ascii="Consolas" w:eastAsia="Times New Roman" w:hAnsi="Consolas" w:cs="Times New Roman"/>
          <w:color w:val="569CD6"/>
          <w:sz w:val="12"/>
          <w:szCs w:val="12"/>
        </w:rPr>
        <w:t>const</w:t>
      </w:r>
      <w:proofErr w:type="spellEnd"/>
      <w:r w:rsidRPr="001D4E4C">
        <w:rPr>
          <w:rFonts w:ascii="Consolas" w:eastAsia="Times New Roman" w:hAnsi="Consolas" w:cs="Times New Roman"/>
          <w:color w:val="D4D4D4"/>
          <w:sz w:val="12"/>
          <w:szCs w:val="12"/>
        </w:rPr>
        <w:t xml:space="preserve"> </w:t>
      </w:r>
      <w:proofErr w:type="spellStart"/>
      <w:r w:rsidRPr="001D4E4C">
        <w:rPr>
          <w:rFonts w:ascii="Consolas" w:eastAsia="Times New Roman" w:hAnsi="Consolas" w:cs="Times New Roman"/>
          <w:color w:val="9CDCFE"/>
          <w:sz w:val="12"/>
          <w:szCs w:val="12"/>
        </w:rPr>
        <w:t>dbUtils</w:t>
      </w:r>
      <w:proofErr w:type="spellEnd"/>
      <w:r w:rsidRPr="001D4E4C">
        <w:rPr>
          <w:rFonts w:ascii="Consolas" w:eastAsia="Times New Roman" w:hAnsi="Consolas" w:cs="Times New Roman"/>
          <w:color w:val="D4D4D4"/>
          <w:sz w:val="12"/>
          <w:szCs w:val="12"/>
        </w:rPr>
        <w:t xml:space="preserve"> = </w:t>
      </w:r>
      <w:r w:rsidRPr="001D4E4C">
        <w:rPr>
          <w:rFonts w:ascii="Consolas" w:eastAsia="Times New Roman" w:hAnsi="Consolas" w:cs="Times New Roman"/>
          <w:color w:val="DCDCAA"/>
          <w:sz w:val="12"/>
          <w:szCs w:val="12"/>
        </w:rPr>
        <w:t>require</w:t>
      </w:r>
      <w:r w:rsidRPr="001D4E4C">
        <w:rPr>
          <w:rFonts w:ascii="Consolas" w:eastAsia="Times New Roman" w:hAnsi="Consolas" w:cs="Times New Roman"/>
          <w:color w:val="D4D4D4"/>
          <w:sz w:val="12"/>
          <w:szCs w:val="12"/>
        </w:rPr>
        <w:t>(</w:t>
      </w:r>
      <w:proofErr w:type="gramStart"/>
      <w:r w:rsidRPr="001D4E4C">
        <w:rPr>
          <w:rFonts w:ascii="Consolas" w:eastAsia="Times New Roman" w:hAnsi="Consolas" w:cs="Times New Roman"/>
          <w:color w:val="CE9178"/>
          <w:sz w:val="12"/>
          <w:szCs w:val="12"/>
        </w:rPr>
        <w:t>'..</w:t>
      </w:r>
      <w:proofErr w:type="gramEnd"/>
      <w:r w:rsidRPr="001D4E4C">
        <w:rPr>
          <w:rFonts w:ascii="Consolas" w:eastAsia="Times New Roman" w:hAnsi="Consolas" w:cs="Times New Roman"/>
          <w:color w:val="CE9178"/>
          <w:sz w:val="12"/>
          <w:szCs w:val="12"/>
        </w:rPr>
        <w:t>/helpers/</w:t>
      </w:r>
      <w:proofErr w:type="spellStart"/>
      <w:r w:rsidRPr="001D4E4C">
        <w:rPr>
          <w:rFonts w:ascii="Consolas" w:eastAsia="Times New Roman" w:hAnsi="Consolas" w:cs="Times New Roman"/>
          <w:color w:val="CE9178"/>
          <w:sz w:val="12"/>
          <w:szCs w:val="12"/>
        </w:rPr>
        <w:t>dbUtils</w:t>
      </w:r>
      <w:proofErr w:type="spellEnd"/>
      <w:r w:rsidRPr="001D4E4C">
        <w:rPr>
          <w:rFonts w:ascii="Consolas" w:eastAsia="Times New Roman" w:hAnsi="Consolas" w:cs="Times New Roman"/>
          <w:color w:val="CE9178"/>
          <w:sz w:val="12"/>
          <w:szCs w:val="12"/>
        </w:rPr>
        <w:t>'</w:t>
      </w:r>
      <w:r w:rsidRPr="001D4E4C">
        <w:rPr>
          <w:rFonts w:ascii="Consolas" w:eastAsia="Times New Roman" w:hAnsi="Consolas" w:cs="Times New Roman"/>
          <w:color w:val="D4D4D4"/>
          <w:sz w:val="12"/>
          <w:szCs w:val="12"/>
        </w:rPr>
        <w:t>)</w:t>
      </w:r>
    </w:p>
    <w:p w:rsidR="00ED2DF7" w:rsidRPr="001D4E4C" w:rsidRDefault="00ED2DF7" w:rsidP="00ED2DF7">
      <w:pPr>
        <w:shd w:val="clear" w:color="auto" w:fill="1E1E1E"/>
        <w:spacing w:after="0" w:line="285" w:lineRule="atLeast"/>
        <w:rPr>
          <w:rFonts w:ascii="Consolas" w:eastAsia="Times New Roman" w:hAnsi="Consolas" w:cs="Times New Roman"/>
          <w:color w:val="D4D4D4"/>
          <w:sz w:val="12"/>
          <w:szCs w:val="12"/>
        </w:rPr>
      </w:pPr>
    </w:p>
    <w:p w:rsidR="00ED2DF7" w:rsidRPr="001D4E4C" w:rsidRDefault="00ED2DF7" w:rsidP="00ED2DF7">
      <w:pPr>
        <w:shd w:val="clear" w:color="auto" w:fill="1E1E1E"/>
        <w:spacing w:after="0" w:line="285" w:lineRule="atLeast"/>
        <w:rPr>
          <w:rFonts w:ascii="Consolas" w:eastAsia="Times New Roman" w:hAnsi="Consolas" w:cs="Times New Roman"/>
          <w:color w:val="D4D4D4"/>
          <w:sz w:val="12"/>
          <w:szCs w:val="12"/>
        </w:rPr>
      </w:pPr>
      <w:proofErr w:type="spellStart"/>
      <w:proofErr w:type="gramStart"/>
      <w:r w:rsidRPr="001D4E4C">
        <w:rPr>
          <w:rFonts w:ascii="Consolas" w:eastAsia="Times New Roman" w:hAnsi="Consolas" w:cs="Times New Roman"/>
          <w:color w:val="4EC9B0"/>
          <w:sz w:val="12"/>
          <w:szCs w:val="12"/>
        </w:rPr>
        <w:t>exports</w:t>
      </w:r>
      <w:r w:rsidRPr="001D4E4C">
        <w:rPr>
          <w:rFonts w:ascii="Consolas" w:eastAsia="Times New Roman" w:hAnsi="Consolas" w:cs="Times New Roman"/>
          <w:color w:val="D4D4D4"/>
          <w:sz w:val="12"/>
          <w:szCs w:val="12"/>
        </w:rPr>
        <w:t>.</w:t>
      </w:r>
      <w:r w:rsidRPr="001D4E4C">
        <w:rPr>
          <w:rFonts w:ascii="Consolas" w:eastAsia="Times New Roman" w:hAnsi="Consolas" w:cs="Times New Roman"/>
          <w:color w:val="DCDCAA"/>
          <w:sz w:val="12"/>
          <w:szCs w:val="12"/>
        </w:rPr>
        <w:t>findAll</w:t>
      </w:r>
      <w:proofErr w:type="spellEnd"/>
      <w:proofErr w:type="gramEnd"/>
      <w:r w:rsidRPr="001D4E4C">
        <w:rPr>
          <w:rFonts w:ascii="Consolas" w:eastAsia="Times New Roman" w:hAnsi="Consolas" w:cs="Times New Roman"/>
          <w:color w:val="D4D4D4"/>
          <w:sz w:val="12"/>
          <w:szCs w:val="12"/>
        </w:rPr>
        <w:t xml:space="preserve"> = (</w:t>
      </w:r>
      <w:proofErr w:type="spellStart"/>
      <w:r w:rsidRPr="001D4E4C">
        <w:rPr>
          <w:rFonts w:ascii="Consolas" w:eastAsia="Times New Roman" w:hAnsi="Consolas" w:cs="Times New Roman"/>
          <w:color w:val="9CDCFE"/>
          <w:sz w:val="12"/>
          <w:szCs w:val="12"/>
        </w:rPr>
        <w:t>collectionName</w:t>
      </w:r>
      <w:proofErr w:type="spellEnd"/>
      <w:r w:rsidRPr="001D4E4C">
        <w:rPr>
          <w:rFonts w:ascii="Consolas" w:eastAsia="Times New Roman" w:hAnsi="Consolas" w:cs="Times New Roman"/>
          <w:color w:val="D4D4D4"/>
          <w:sz w:val="12"/>
          <w:szCs w:val="12"/>
        </w:rPr>
        <w:t xml:space="preserve">) </w:t>
      </w:r>
      <w:r w:rsidRPr="001D4E4C">
        <w:rPr>
          <w:rFonts w:ascii="Consolas" w:eastAsia="Times New Roman" w:hAnsi="Consolas" w:cs="Times New Roman"/>
          <w:color w:val="569CD6"/>
          <w:sz w:val="12"/>
          <w:szCs w:val="12"/>
        </w:rPr>
        <w:t>=&gt;</w:t>
      </w:r>
      <w:r w:rsidRPr="001D4E4C">
        <w:rPr>
          <w:rFonts w:ascii="Consolas" w:eastAsia="Times New Roman" w:hAnsi="Consolas" w:cs="Times New Roman"/>
          <w:color w:val="D4D4D4"/>
          <w:sz w:val="12"/>
          <w:szCs w:val="12"/>
        </w:rPr>
        <w:t xml:space="preserve"> {</w:t>
      </w:r>
    </w:p>
    <w:p w:rsidR="00ED2DF7" w:rsidRPr="001D4E4C" w:rsidRDefault="00ED2DF7" w:rsidP="00ED2DF7">
      <w:pPr>
        <w:shd w:val="clear" w:color="auto" w:fill="1E1E1E"/>
        <w:spacing w:after="0" w:line="285" w:lineRule="atLeast"/>
        <w:rPr>
          <w:rFonts w:ascii="Consolas" w:eastAsia="Times New Roman" w:hAnsi="Consolas" w:cs="Times New Roman"/>
          <w:color w:val="D4D4D4"/>
          <w:sz w:val="12"/>
          <w:szCs w:val="12"/>
        </w:rPr>
      </w:pPr>
      <w:r w:rsidRPr="001D4E4C">
        <w:rPr>
          <w:rFonts w:ascii="Consolas" w:eastAsia="Times New Roman" w:hAnsi="Consolas" w:cs="Times New Roman"/>
          <w:color w:val="D4D4D4"/>
          <w:sz w:val="12"/>
          <w:szCs w:val="12"/>
        </w:rPr>
        <w:t xml:space="preserve">    </w:t>
      </w:r>
      <w:proofErr w:type="spellStart"/>
      <w:r w:rsidRPr="001D4E4C">
        <w:rPr>
          <w:rFonts w:ascii="Consolas" w:eastAsia="Times New Roman" w:hAnsi="Consolas" w:cs="Times New Roman"/>
          <w:color w:val="569CD6"/>
          <w:sz w:val="12"/>
          <w:szCs w:val="12"/>
        </w:rPr>
        <w:t>const</w:t>
      </w:r>
      <w:proofErr w:type="spellEnd"/>
      <w:r w:rsidRPr="001D4E4C">
        <w:rPr>
          <w:rFonts w:ascii="Consolas" w:eastAsia="Times New Roman" w:hAnsi="Consolas" w:cs="Times New Roman"/>
          <w:color w:val="D4D4D4"/>
          <w:sz w:val="12"/>
          <w:szCs w:val="12"/>
        </w:rPr>
        <w:t xml:space="preserve"> </w:t>
      </w:r>
      <w:r w:rsidRPr="001D4E4C">
        <w:rPr>
          <w:rFonts w:ascii="Consolas" w:eastAsia="Times New Roman" w:hAnsi="Consolas" w:cs="Times New Roman"/>
          <w:color w:val="9CDCFE"/>
          <w:sz w:val="12"/>
          <w:szCs w:val="12"/>
        </w:rPr>
        <w:t>collection</w:t>
      </w:r>
      <w:r w:rsidRPr="001D4E4C">
        <w:rPr>
          <w:rFonts w:ascii="Consolas" w:eastAsia="Times New Roman" w:hAnsi="Consolas" w:cs="Times New Roman"/>
          <w:color w:val="D4D4D4"/>
          <w:sz w:val="12"/>
          <w:szCs w:val="12"/>
        </w:rPr>
        <w:t xml:space="preserve"> = </w:t>
      </w:r>
      <w:proofErr w:type="spellStart"/>
      <w:proofErr w:type="gramStart"/>
      <w:r w:rsidRPr="001D4E4C">
        <w:rPr>
          <w:rFonts w:ascii="Consolas" w:eastAsia="Times New Roman" w:hAnsi="Consolas" w:cs="Times New Roman"/>
          <w:color w:val="9CDCFE"/>
          <w:sz w:val="12"/>
          <w:szCs w:val="12"/>
        </w:rPr>
        <w:t>mongoDB</w:t>
      </w:r>
      <w:r w:rsidRPr="001D4E4C">
        <w:rPr>
          <w:rFonts w:ascii="Consolas" w:eastAsia="Times New Roman" w:hAnsi="Consolas" w:cs="Times New Roman"/>
          <w:color w:val="D4D4D4"/>
          <w:sz w:val="12"/>
          <w:szCs w:val="12"/>
        </w:rPr>
        <w:t>.</w:t>
      </w:r>
      <w:r w:rsidRPr="001D4E4C">
        <w:rPr>
          <w:rFonts w:ascii="Consolas" w:eastAsia="Times New Roman" w:hAnsi="Consolas" w:cs="Times New Roman"/>
          <w:color w:val="9CDCFE"/>
          <w:sz w:val="12"/>
          <w:szCs w:val="12"/>
        </w:rPr>
        <w:t>db</w:t>
      </w:r>
      <w:r w:rsidRPr="001D4E4C">
        <w:rPr>
          <w:rFonts w:ascii="Consolas" w:eastAsia="Times New Roman" w:hAnsi="Consolas" w:cs="Times New Roman"/>
          <w:color w:val="D4D4D4"/>
          <w:sz w:val="12"/>
          <w:szCs w:val="12"/>
        </w:rPr>
        <w:t>.</w:t>
      </w:r>
      <w:r w:rsidRPr="001D4E4C">
        <w:rPr>
          <w:rFonts w:ascii="Consolas" w:eastAsia="Times New Roman" w:hAnsi="Consolas" w:cs="Times New Roman"/>
          <w:color w:val="DCDCAA"/>
          <w:sz w:val="12"/>
          <w:szCs w:val="12"/>
        </w:rPr>
        <w:t>collection</w:t>
      </w:r>
      <w:proofErr w:type="spellEnd"/>
      <w:proofErr w:type="gramEnd"/>
      <w:r w:rsidRPr="001D4E4C">
        <w:rPr>
          <w:rFonts w:ascii="Consolas" w:eastAsia="Times New Roman" w:hAnsi="Consolas" w:cs="Times New Roman"/>
          <w:color w:val="D4D4D4"/>
          <w:sz w:val="12"/>
          <w:szCs w:val="12"/>
        </w:rPr>
        <w:t>(</w:t>
      </w:r>
      <w:proofErr w:type="spellStart"/>
      <w:r w:rsidRPr="001D4E4C">
        <w:rPr>
          <w:rFonts w:ascii="Consolas" w:eastAsia="Times New Roman" w:hAnsi="Consolas" w:cs="Times New Roman"/>
          <w:color w:val="9CDCFE"/>
          <w:sz w:val="12"/>
          <w:szCs w:val="12"/>
        </w:rPr>
        <w:t>collectionName</w:t>
      </w:r>
      <w:proofErr w:type="spellEnd"/>
      <w:r w:rsidRPr="001D4E4C">
        <w:rPr>
          <w:rFonts w:ascii="Consolas" w:eastAsia="Times New Roman" w:hAnsi="Consolas" w:cs="Times New Roman"/>
          <w:color w:val="D4D4D4"/>
          <w:sz w:val="12"/>
          <w:szCs w:val="12"/>
        </w:rPr>
        <w:t>);</w:t>
      </w:r>
    </w:p>
    <w:p w:rsidR="00ED2DF7" w:rsidRPr="001D4E4C" w:rsidRDefault="00ED2DF7" w:rsidP="00ED2DF7">
      <w:pPr>
        <w:shd w:val="clear" w:color="auto" w:fill="1E1E1E"/>
        <w:spacing w:after="0" w:line="285" w:lineRule="atLeast"/>
        <w:rPr>
          <w:rFonts w:ascii="Consolas" w:eastAsia="Times New Roman" w:hAnsi="Consolas" w:cs="Times New Roman"/>
          <w:color w:val="D4D4D4"/>
          <w:sz w:val="12"/>
          <w:szCs w:val="12"/>
        </w:rPr>
      </w:pPr>
      <w:r w:rsidRPr="001D4E4C">
        <w:rPr>
          <w:rFonts w:ascii="Consolas" w:eastAsia="Times New Roman" w:hAnsi="Consolas" w:cs="Times New Roman"/>
          <w:color w:val="D4D4D4"/>
          <w:sz w:val="12"/>
          <w:szCs w:val="12"/>
        </w:rPr>
        <w:t xml:space="preserve">    </w:t>
      </w:r>
      <w:r w:rsidRPr="001D4E4C">
        <w:rPr>
          <w:rFonts w:ascii="Consolas" w:eastAsia="Times New Roman" w:hAnsi="Consolas" w:cs="Times New Roman"/>
          <w:color w:val="C586C0"/>
          <w:sz w:val="12"/>
          <w:szCs w:val="12"/>
        </w:rPr>
        <w:t>return</w:t>
      </w:r>
      <w:r w:rsidRPr="001D4E4C">
        <w:rPr>
          <w:rFonts w:ascii="Consolas" w:eastAsia="Times New Roman" w:hAnsi="Consolas" w:cs="Times New Roman"/>
          <w:color w:val="D4D4D4"/>
          <w:sz w:val="12"/>
          <w:szCs w:val="12"/>
        </w:rPr>
        <w:t xml:space="preserve"> </w:t>
      </w:r>
      <w:proofErr w:type="spellStart"/>
      <w:proofErr w:type="gramStart"/>
      <w:r w:rsidRPr="001D4E4C">
        <w:rPr>
          <w:rFonts w:ascii="Consolas" w:eastAsia="Times New Roman" w:hAnsi="Consolas" w:cs="Times New Roman"/>
          <w:color w:val="9CDCFE"/>
          <w:sz w:val="12"/>
          <w:szCs w:val="12"/>
        </w:rPr>
        <w:t>collection</w:t>
      </w:r>
      <w:r w:rsidRPr="001D4E4C">
        <w:rPr>
          <w:rFonts w:ascii="Consolas" w:eastAsia="Times New Roman" w:hAnsi="Consolas" w:cs="Times New Roman"/>
          <w:color w:val="D4D4D4"/>
          <w:sz w:val="12"/>
          <w:szCs w:val="12"/>
        </w:rPr>
        <w:t>.</w:t>
      </w:r>
      <w:r w:rsidRPr="001D4E4C">
        <w:rPr>
          <w:rFonts w:ascii="Consolas" w:eastAsia="Times New Roman" w:hAnsi="Consolas" w:cs="Times New Roman"/>
          <w:color w:val="DCDCAA"/>
          <w:sz w:val="12"/>
          <w:szCs w:val="12"/>
        </w:rPr>
        <w:t>find</w:t>
      </w:r>
      <w:proofErr w:type="spellEnd"/>
      <w:proofErr w:type="gramEnd"/>
      <w:r w:rsidRPr="001D4E4C">
        <w:rPr>
          <w:rFonts w:ascii="Consolas" w:eastAsia="Times New Roman" w:hAnsi="Consolas" w:cs="Times New Roman"/>
          <w:color w:val="D4D4D4"/>
          <w:sz w:val="12"/>
          <w:szCs w:val="12"/>
        </w:rPr>
        <w:t>({}).</w:t>
      </w:r>
      <w:proofErr w:type="spellStart"/>
      <w:r w:rsidRPr="001D4E4C">
        <w:rPr>
          <w:rFonts w:ascii="Consolas" w:eastAsia="Times New Roman" w:hAnsi="Consolas" w:cs="Times New Roman"/>
          <w:color w:val="DCDCAA"/>
          <w:sz w:val="12"/>
          <w:szCs w:val="12"/>
        </w:rPr>
        <w:t>toArray</w:t>
      </w:r>
      <w:proofErr w:type="spellEnd"/>
      <w:r w:rsidRPr="001D4E4C">
        <w:rPr>
          <w:rFonts w:ascii="Consolas" w:eastAsia="Times New Roman" w:hAnsi="Consolas" w:cs="Times New Roman"/>
          <w:color w:val="D4D4D4"/>
          <w:sz w:val="12"/>
          <w:szCs w:val="12"/>
        </w:rPr>
        <w:t>();</w:t>
      </w:r>
    </w:p>
    <w:p w:rsidR="00ED2DF7" w:rsidRPr="001D4E4C" w:rsidRDefault="00ED2DF7" w:rsidP="00ED2DF7">
      <w:pPr>
        <w:shd w:val="clear" w:color="auto" w:fill="1E1E1E"/>
        <w:spacing w:after="0" w:line="285" w:lineRule="atLeast"/>
        <w:rPr>
          <w:rFonts w:ascii="Consolas" w:eastAsia="Times New Roman" w:hAnsi="Consolas" w:cs="Times New Roman"/>
          <w:color w:val="D4D4D4"/>
          <w:sz w:val="12"/>
          <w:szCs w:val="12"/>
        </w:rPr>
      </w:pPr>
      <w:r w:rsidRPr="001D4E4C">
        <w:rPr>
          <w:rFonts w:ascii="Consolas" w:eastAsia="Times New Roman" w:hAnsi="Consolas" w:cs="Times New Roman"/>
          <w:color w:val="D4D4D4"/>
          <w:sz w:val="12"/>
          <w:szCs w:val="12"/>
        </w:rPr>
        <w:t>}</w:t>
      </w:r>
    </w:p>
    <w:p w:rsidR="00ED2DF7" w:rsidRDefault="00ED2DF7" w:rsidP="00ED2DF7">
      <w:pPr>
        <w:pStyle w:val="ListParagraph"/>
        <w:bidi w:val="0"/>
        <w:spacing w:before="100" w:beforeAutospacing="1" w:after="100" w:afterAutospacing="1" w:line="240" w:lineRule="auto"/>
        <w:ind w:left="0"/>
        <w:outlineLvl w:val="1"/>
        <w:rPr>
          <w:sz w:val="18"/>
          <w:szCs w:val="18"/>
        </w:rPr>
      </w:pPr>
      <w:r w:rsidRPr="005544F1">
        <w:rPr>
          <w:sz w:val="18"/>
          <w:szCs w:val="18"/>
        </w:rPr>
        <w:t>The </w:t>
      </w:r>
      <w:hyperlink r:id="rId19" w:anchor="db.collection.find" w:tooltip="db.collection.find()" w:history="1">
        <w:r w:rsidRPr="005544F1">
          <w:rPr>
            <w:sz w:val="18"/>
            <w:szCs w:val="18"/>
          </w:rPr>
          <w:t>find()</w:t>
        </w:r>
      </w:hyperlink>
      <w:r w:rsidRPr="005544F1">
        <w:rPr>
          <w:sz w:val="18"/>
          <w:szCs w:val="18"/>
        </w:rPr>
        <w:t> method with no parameters returns all documents from a collection and returns all fields for the documents.</w:t>
      </w:r>
    </w:p>
    <w:p w:rsidR="00ED2DF7" w:rsidRDefault="00ED2DF7" w:rsidP="00ED2DF7">
      <w:pPr>
        <w:pStyle w:val="ListParagraph"/>
        <w:bidi w:val="0"/>
        <w:spacing w:before="100" w:beforeAutospacing="1" w:after="100" w:afterAutospacing="1" w:line="240" w:lineRule="auto"/>
        <w:ind w:left="0"/>
        <w:outlineLvl w:val="1"/>
        <w:rPr>
          <w:sz w:val="18"/>
          <w:szCs w:val="18"/>
        </w:rPr>
      </w:pPr>
    </w:p>
    <w:p w:rsidR="00ED2DF7" w:rsidRDefault="00ED2DF7" w:rsidP="00ED2DF7">
      <w:pPr>
        <w:pStyle w:val="ListParagraph"/>
        <w:bidi w:val="0"/>
        <w:spacing w:before="100" w:beforeAutospacing="1" w:after="100" w:afterAutospacing="1" w:line="240" w:lineRule="auto"/>
        <w:ind w:left="0"/>
        <w:outlineLvl w:val="1"/>
        <w:rPr>
          <w:sz w:val="18"/>
          <w:szCs w:val="18"/>
        </w:rPr>
      </w:pPr>
    </w:p>
    <w:p w:rsidR="00ED2DF7" w:rsidRDefault="00ED2DF7" w:rsidP="00ED2DF7">
      <w:pPr>
        <w:pStyle w:val="ListParagraph"/>
        <w:bidi w:val="0"/>
        <w:spacing w:before="100" w:beforeAutospacing="1" w:after="100" w:afterAutospacing="1" w:line="240" w:lineRule="auto"/>
        <w:ind w:left="0"/>
        <w:outlineLvl w:val="1"/>
        <w:rPr>
          <w:sz w:val="18"/>
          <w:szCs w:val="18"/>
        </w:rPr>
      </w:pPr>
      <w:r w:rsidRPr="001329A0">
        <w:rPr>
          <w:sz w:val="18"/>
          <w:szCs w:val="18"/>
        </w:rPr>
        <w:t>Add the following code to mongoService.js</w:t>
      </w:r>
    </w:p>
    <w:p w:rsidR="00ED2DF7" w:rsidRDefault="00ED2DF7" w:rsidP="00ED2DF7">
      <w:pPr>
        <w:pStyle w:val="ListParagraph"/>
        <w:spacing w:before="100" w:beforeAutospacing="1" w:after="100" w:afterAutospacing="1" w:line="240" w:lineRule="auto"/>
        <w:outlineLvl w:val="1"/>
        <w:rPr>
          <w:sz w:val="18"/>
          <w:szCs w:val="18"/>
        </w:rPr>
      </w:pPr>
    </w:p>
    <w:p w:rsidR="00ED2DF7" w:rsidRPr="005544F1" w:rsidRDefault="00ED2DF7" w:rsidP="00ED2DF7">
      <w:pPr>
        <w:shd w:val="clear" w:color="auto" w:fill="1E1E1E"/>
        <w:spacing w:after="0" w:line="285" w:lineRule="atLeast"/>
        <w:rPr>
          <w:rFonts w:ascii="Consolas" w:eastAsia="Times New Roman" w:hAnsi="Consolas" w:cs="Times New Roman"/>
          <w:color w:val="D4D4D4"/>
          <w:sz w:val="12"/>
          <w:szCs w:val="12"/>
        </w:rPr>
      </w:pPr>
      <w:proofErr w:type="spellStart"/>
      <w:proofErr w:type="gramStart"/>
      <w:r w:rsidRPr="005544F1">
        <w:rPr>
          <w:rFonts w:ascii="Consolas" w:eastAsia="Times New Roman" w:hAnsi="Consolas" w:cs="Times New Roman"/>
          <w:color w:val="4EC9B0"/>
          <w:sz w:val="12"/>
          <w:szCs w:val="12"/>
        </w:rPr>
        <w:t>exports</w:t>
      </w:r>
      <w:r w:rsidRPr="005544F1">
        <w:rPr>
          <w:rFonts w:ascii="Consolas" w:eastAsia="Times New Roman" w:hAnsi="Consolas" w:cs="Times New Roman"/>
          <w:color w:val="D4D4D4"/>
          <w:sz w:val="12"/>
          <w:szCs w:val="12"/>
        </w:rPr>
        <w:t>.</w:t>
      </w:r>
      <w:r w:rsidRPr="005544F1">
        <w:rPr>
          <w:rFonts w:ascii="Consolas" w:eastAsia="Times New Roman" w:hAnsi="Consolas" w:cs="Times New Roman"/>
          <w:color w:val="DCDCAA"/>
          <w:sz w:val="12"/>
          <w:szCs w:val="12"/>
        </w:rPr>
        <w:t>findByConditions</w:t>
      </w:r>
      <w:proofErr w:type="spellEnd"/>
      <w:proofErr w:type="gramEnd"/>
      <w:r w:rsidRPr="005544F1">
        <w:rPr>
          <w:rFonts w:ascii="Consolas" w:eastAsia="Times New Roman" w:hAnsi="Consolas" w:cs="Times New Roman"/>
          <w:color w:val="D4D4D4"/>
          <w:sz w:val="12"/>
          <w:szCs w:val="12"/>
        </w:rPr>
        <w:t xml:space="preserve"> = (</w:t>
      </w:r>
      <w:proofErr w:type="spellStart"/>
      <w:r w:rsidRPr="005544F1">
        <w:rPr>
          <w:rFonts w:ascii="Consolas" w:eastAsia="Times New Roman" w:hAnsi="Consolas" w:cs="Times New Roman"/>
          <w:color w:val="9CDCFE"/>
          <w:sz w:val="12"/>
          <w:szCs w:val="12"/>
        </w:rPr>
        <w:t>collectionName</w:t>
      </w:r>
      <w:proofErr w:type="spellEnd"/>
      <w:r w:rsidRPr="005544F1">
        <w:rPr>
          <w:rFonts w:ascii="Consolas" w:eastAsia="Times New Roman" w:hAnsi="Consolas" w:cs="Times New Roman"/>
          <w:color w:val="D4D4D4"/>
          <w:sz w:val="12"/>
          <w:szCs w:val="12"/>
        </w:rPr>
        <w:t xml:space="preserve">, </w:t>
      </w:r>
      <w:r w:rsidRPr="005544F1">
        <w:rPr>
          <w:rFonts w:ascii="Consolas" w:eastAsia="Times New Roman" w:hAnsi="Consolas" w:cs="Times New Roman"/>
          <w:color w:val="9CDCFE"/>
          <w:sz w:val="12"/>
          <w:szCs w:val="12"/>
        </w:rPr>
        <w:t>conditions</w:t>
      </w:r>
      <w:r w:rsidRPr="005544F1">
        <w:rPr>
          <w:rFonts w:ascii="Consolas" w:eastAsia="Times New Roman" w:hAnsi="Consolas" w:cs="Times New Roman"/>
          <w:color w:val="D4D4D4"/>
          <w:sz w:val="12"/>
          <w:szCs w:val="12"/>
        </w:rPr>
        <w:t xml:space="preserve">) </w:t>
      </w:r>
      <w:r w:rsidRPr="005544F1">
        <w:rPr>
          <w:rFonts w:ascii="Consolas" w:eastAsia="Times New Roman" w:hAnsi="Consolas" w:cs="Times New Roman"/>
          <w:color w:val="569CD6"/>
          <w:sz w:val="12"/>
          <w:szCs w:val="12"/>
        </w:rPr>
        <w:t>=&gt;</w:t>
      </w:r>
      <w:r w:rsidRPr="005544F1">
        <w:rPr>
          <w:rFonts w:ascii="Consolas" w:eastAsia="Times New Roman" w:hAnsi="Consolas" w:cs="Times New Roman"/>
          <w:color w:val="D4D4D4"/>
          <w:sz w:val="12"/>
          <w:szCs w:val="12"/>
        </w:rPr>
        <w:t xml:space="preserve"> {</w:t>
      </w:r>
    </w:p>
    <w:p w:rsidR="00ED2DF7" w:rsidRPr="005544F1" w:rsidRDefault="00ED2DF7" w:rsidP="00ED2DF7">
      <w:pPr>
        <w:shd w:val="clear" w:color="auto" w:fill="1E1E1E"/>
        <w:spacing w:after="0" w:line="285" w:lineRule="atLeast"/>
        <w:rPr>
          <w:rFonts w:ascii="Consolas" w:eastAsia="Times New Roman" w:hAnsi="Consolas" w:cs="Times New Roman"/>
          <w:color w:val="D4D4D4"/>
          <w:sz w:val="12"/>
          <w:szCs w:val="12"/>
        </w:rPr>
      </w:pPr>
      <w:r w:rsidRPr="005544F1">
        <w:rPr>
          <w:rFonts w:ascii="Consolas" w:eastAsia="Times New Roman" w:hAnsi="Consolas" w:cs="Times New Roman"/>
          <w:color w:val="D4D4D4"/>
          <w:sz w:val="12"/>
          <w:szCs w:val="12"/>
        </w:rPr>
        <w:t xml:space="preserve">    </w:t>
      </w:r>
      <w:proofErr w:type="spellStart"/>
      <w:r w:rsidRPr="005544F1">
        <w:rPr>
          <w:rFonts w:ascii="Consolas" w:eastAsia="Times New Roman" w:hAnsi="Consolas" w:cs="Times New Roman"/>
          <w:color w:val="569CD6"/>
          <w:sz w:val="12"/>
          <w:szCs w:val="12"/>
        </w:rPr>
        <w:t>const</w:t>
      </w:r>
      <w:proofErr w:type="spellEnd"/>
      <w:r w:rsidRPr="005544F1">
        <w:rPr>
          <w:rFonts w:ascii="Consolas" w:eastAsia="Times New Roman" w:hAnsi="Consolas" w:cs="Times New Roman"/>
          <w:color w:val="D4D4D4"/>
          <w:sz w:val="12"/>
          <w:szCs w:val="12"/>
        </w:rPr>
        <w:t xml:space="preserve"> </w:t>
      </w:r>
      <w:r w:rsidRPr="005544F1">
        <w:rPr>
          <w:rFonts w:ascii="Consolas" w:eastAsia="Times New Roman" w:hAnsi="Consolas" w:cs="Times New Roman"/>
          <w:color w:val="9CDCFE"/>
          <w:sz w:val="12"/>
          <w:szCs w:val="12"/>
        </w:rPr>
        <w:t>collection</w:t>
      </w:r>
      <w:r w:rsidRPr="005544F1">
        <w:rPr>
          <w:rFonts w:ascii="Consolas" w:eastAsia="Times New Roman" w:hAnsi="Consolas" w:cs="Times New Roman"/>
          <w:color w:val="D4D4D4"/>
          <w:sz w:val="12"/>
          <w:szCs w:val="12"/>
        </w:rPr>
        <w:t xml:space="preserve"> = </w:t>
      </w:r>
      <w:proofErr w:type="spellStart"/>
      <w:proofErr w:type="gramStart"/>
      <w:r w:rsidRPr="005544F1">
        <w:rPr>
          <w:rFonts w:ascii="Consolas" w:eastAsia="Times New Roman" w:hAnsi="Consolas" w:cs="Times New Roman"/>
          <w:color w:val="9CDCFE"/>
          <w:sz w:val="12"/>
          <w:szCs w:val="12"/>
        </w:rPr>
        <w:t>mongoDB</w:t>
      </w:r>
      <w:r w:rsidRPr="005544F1">
        <w:rPr>
          <w:rFonts w:ascii="Consolas" w:eastAsia="Times New Roman" w:hAnsi="Consolas" w:cs="Times New Roman"/>
          <w:color w:val="D4D4D4"/>
          <w:sz w:val="12"/>
          <w:szCs w:val="12"/>
        </w:rPr>
        <w:t>.</w:t>
      </w:r>
      <w:r w:rsidRPr="005544F1">
        <w:rPr>
          <w:rFonts w:ascii="Consolas" w:eastAsia="Times New Roman" w:hAnsi="Consolas" w:cs="Times New Roman"/>
          <w:color w:val="9CDCFE"/>
          <w:sz w:val="12"/>
          <w:szCs w:val="12"/>
        </w:rPr>
        <w:t>db</w:t>
      </w:r>
      <w:r w:rsidRPr="005544F1">
        <w:rPr>
          <w:rFonts w:ascii="Consolas" w:eastAsia="Times New Roman" w:hAnsi="Consolas" w:cs="Times New Roman"/>
          <w:color w:val="D4D4D4"/>
          <w:sz w:val="12"/>
          <w:szCs w:val="12"/>
        </w:rPr>
        <w:t>.</w:t>
      </w:r>
      <w:r w:rsidRPr="005544F1">
        <w:rPr>
          <w:rFonts w:ascii="Consolas" w:eastAsia="Times New Roman" w:hAnsi="Consolas" w:cs="Times New Roman"/>
          <w:color w:val="DCDCAA"/>
          <w:sz w:val="12"/>
          <w:szCs w:val="12"/>
        </w:rPr>
        <w:t>collection</w:t>
      </w:r>
      <w:proofErr w:type="spellEnd"/>
      <w:proofErr w:type="gramEnd"/>
      <w:r w:rsidRPr="005544F1">
        <w:rPr>
          <w:rFonts w:ascii="Consolas" w:eastAsia="Times New Roman" w:hAnsi="Consolas" w:cs="Times New Roman"/>
          <w:color w:val="D4D4D4"/>
          <w:sz w:val="12"/>
          <w:szCs w:val="12"/>
        </w:rPr>
        <w:t>(</w:t>
      </w:r>
      <w:proofErr w:type="spellStart"/>
      <w:r w:rsidRPr="005544F1">
        <w:rPr>
          <w:rFonts w:ascii="Consolas" w:eastAsia="Times New Roman" w:hAnsi="Consolas" w:cs="Times New Roman"/>
          <w:color w:val="9CDCFE"/>
          <w:sz w:val="12"/>
          <w:szCs w:val="12"/>
        </w:rPr>
        <w:t>collectionName</w:t>
      </w:r>
      <w:proofErr w:type="spellEnd"/>
      <w:r w:rsidRPr="005544F1">
        <w:rPr>
          <w:rFonts w:ascii="Consolas" w:eastAsia="Times New Roman" w:hAnsi="Consolas" w:cs="Times New Roman"/>
          <w:color w:val="D4D4D4"/>
          <w:sz w:val="12"/>
          <w:szCs w:val="12"/>
        </w:rPr>
        <w:t>);</w:t>
      </w:r>
    </w:p>
    <w:p w:rsidR="00ED2DF7" w:rsidRPr="005544F1" w:rsidRDefault="00ED2DF7" w:rsidP="00ED2DF7">
      <w:pPr>
        <w:shd w:val="clear" w:color="auto" w:fill="1E1E1E"/>
        <w:spacing w:after="0" w:line="285" w:lineRule="atLeast"/>
        <w:rPr>
          <w:rFonts w:ascii="Consolas" w:eastAsia="Times New Roman" w:hAnsi="Consolas" w:cs="Times New Roman"/>
          <w:color w:val="D4D4D4"/>
          <w:sz w:val="12"/>
          <w:szCs w:val="12"/>
        </w:rPr>
      </w:pPr>
      <w:r w:rsidRPr="005544F1">
        <w:rPr>
          <w:rFonts w:ascii="Consolas" w:eastAsia="Times New Roman" w:hAnsi="Consolas" w:cs="Times New Roman"/>
          <w:color w:val="D4D4D4"/>
          <w:sz w:val="12"/>
          <w:szCs w:val="12"/>
        </w:rPr>
        <w:t xml:space="preserve">    </w:t>
      </w:r>
      <w:r w:rsidRPr="005544F1">
        <w:rPr>
          <w:rFonts w:ascii="Consolas" w:eastAsia="Times New Roman" w:hAnsi="Consolas" w:cs="Times New Roman"/>
          <w:color w:val="C586C0"/>
          <w:sz w:val="12"/>
          <w:szCs w:val="12"/>
        </w:rPr>
        <w:t>return</w:t>
      </w:r>
      <w:r w:rsidRPr="005544F1">
        <w:rPr>
          <w:rFonts w:ascii="Consolas" w:eastAsia="Times New Roman" w:hAnsi="Consolas" w:cs="Times New Roman"/>
          <w:color w:val="D4D4D4"/>
          <w:sz w:val="12"/>
          <w:szCs w:val="12"/>
        </w:rPr>
        <w:t xml:space="preserve"> </w:t>
      </w:r>
      <w:proofErr w:type="spellStart"/>
      <w:proofErr w:type="gramStart"/>
      <w:r w:rsidRPr="005544F1">
        <w:rPr>
          <w:rFonts w:ascii="Consolas" w:eastAsia="Times New Roman" w:hAnsi="Consolas" w:cs="Times New Roman"/>
          <w:color w:val="9CDCFE"/>
          <w:sz w:val="12"/>
          <w:szCs w:val="12"/>
        </w:rPr>
        <w:t>collection</w:t>
      </w:r>
      <w:r w:rsidRPr="005544F1">
        <w:rPr>
          <w:rFonts w:ascii="Consolas" w:eastAsia="Times New Roman" w:hAnsi="Consolas" w:cs="Times New Roman"/>
          <w:color w:val="D4D4D4"/>
          <w:sz w:val="12"/>
          <w:szCs w:val="12"/>
        </w:rPr>
        <w:t>.</w:t>
      </w:r>
      <w:r w:rsidRPr="005544F1">
        <w:rPr>
          <w:rFonts w:ascii="Consolas" w:eastAsia="Times New Roman" w:hAnsi="Consolas" w:cs="Times New Roman"/>
          <w:color w:val="DCDCAA"/>
          <w:sz w:val="12"/>
          <w:szCs w:val="12"/>
        </w:rPr>
        <w:t>find</w:t>
      </w:r>
      <w:proofErr w:type="spellEnd"/>
      <w:proofErr w:type="gramEnd"/>
      <w:r w:rsidRPr="005544F1">
        <w:rPr>
          <w:rFonts w:ascii="Consolas" w:eastAsia="Times New Roman" w:hAnsi="Consolas" w:cs="Times New Roman"/>
          <w:color w:val="D4D4D4"/>
          <w:sz w:val="12"/>
          <w:szCs w:val="12"/>
        </w:rPr>
        <w:t>(</w:t>
      </w:r>
      <w:r w:rsidRPr="005544F1">
        <w:rPr>
          <w:rFonts w:ascii="Consolas" w:eastAsia="Times New Roman" w:hAnsi="Consolas" w:cs="Times New Roman"/>
          <w:color w:val="9CDCFE"/>
          <w:sz w:val="12"/>
          <w:szCs w:val="12"/>
        </w:rPr>
        <w:t>conditions</w:t>
      </w:r>
      <w:r w:rsidRPr="005544F1">
        <w:rPr>
          <w:rFonts w:ascii="Consolas" w:eastAsia="Times New Roman" w:hAnsi="Consolas" w:cs="Times New Roman"/>
          <w:color w:val="D4D4D4"/>
          <w:sz w:val="12"/>
          <w:szCs w:val="12"/>
        </w:rPr>
        <w:t>).</w:t>
      </w:r>
      <w:proofErr w:type="spellStart"/>
      <w:r w:rsidRPr="005544F1">
        <w:rPr>
          <w:rFonts w:ascii="Consolas" w:eastAsia="Times New Roman" w:hAnsi="Consolas" w:cs="Times New Roman"/>
          <w:color w:val="DCDCAA"/>
          <w:sz w:val="12"/>
          <w:szCs w:val="12"/>
        </w:rPr>
        <w:t>toArray</w:t>
      </w:r>
      <w:proofErr w:type="spellEnd"/>
      <w:r w:rsidRPr="005544F1">
        <w:rPr>
          <w:rFonts w:ascii="Consolas" w:eastAsia="Times New Roman" w:hAnsi="Consolas" w:cs="Times New Roman"/>
          <w:color w:val="D4D4D4"/>
          <w:sz w:val="12"/>
          <w:szCs w:val="12"/>
        </w:rPr>
        <w:t>();</w:t>
      </w:r>
    </w:p>
    <w:p w:rsidR="00ED2DF7" w:rsidRPr="005544F1" w:rsidRDefault="00ED2DF7" w:rsidP="00ED2DF7">
      <w:pPr>
        <w:shd w:val="clear" w:color="auto" w:fill="1E1E1E"/>
        <w:spacing w:after="0" w:line="285" w:lineRule="atLeast"/>
        <w:rPr>
          <w:rFonts w:ascii="Consolas" w:eastAsia="Times New Roman" w:hAnsi="Consolas" w:cs="Times New Roman"/>
          <w:color w:val="D4D4D4"/>
          <w:sz w:val="12"/>
          <w:szCs w:val="12"/>
        </w:rPr>
      </w:pPr>
      <w:r w:rsidRPr="005544F1">
        <w:rPr>
          <w:rFonts w:ascii="Consolas" w:eastAsia="Times New Roman" w:hAnsi="Consolas" w:cs="Times New Roman"/>
          <w:color w:val="D4D4D4"/>
          <w:sz w:val="12"/>
          <w:szCs w:val="12"/>
        </w:rPr>
        <w:lastRenderedPageBreak/>
        <w:t>}</w:t>
      </w:r>
    </w:p>
    <w:p w:rsidR="00ED2DF7" w:rsidRDefault="00ED2DF7" w:rsidP="00ED2DF7">
      <w:pPr>
        <w:pStyle w:val="ListParagraph"/>
        <w:bidi w:val="0"/>
        <w:spacing w:before="100" w:beforeAutospacing="1" w:after="100" w:afterAutospacing="1" w:line="240" w:lineRule="auto"/>
        <w:ind w:left="0"/>
        <w:outlineLvl w:val="1"/>
        <w:rPr>
          <w:sz w:val="18"/>
          <w:szCs w:val="18"/>
        </w:rPr>
      </w:pPr>
      <w:r w:rsidRPr="005544F1">
        <w:rPr>
          <w:sz w:val="18"/>
          <w:szCs w:val="18"/>
        </w:rPr>
        <w:t>To find documents that match a set of selection criteria, call </w:t>
      </w:r>
      <w:proofErr w:type="gramStart"/>
      <w:r w:rsidRPr="005544F1">
        <w:rPr>
          <w:sz w:val="18"/>
          <w:szCs w:val="18"/>
        </w:rPr>
        <w:t>find(</w:t>
      </w:r>
      <w:proofErr w:type="gramEnd"/>
      <w:r w:rsidRPr="005544F1">
        <w:rPr>
          <w:sz w:val="18"/>
          <w:szCs w:val="18"/>
        </w:rPr>
        <w:t>) with the &lt;</w:t>
      </w:r>
      <w:r w:rsidRPr="005544F1">
        <w:rPr>
          <w:rFonts w:ascii="Consolas" w:eastAsia="Times New Roman" w:hAnsi="Consolas" w:cs="Times New Roman"/>
          <w:color w:val="9CDCFE"/>
          <w:sz w:val="12"/>
          <w:szCs w:val="12"/>
        </w:rPr>
        <w:t xml:space="preserve"> conditions</w:t>
      </w:r>
      <w:r w:rsidRPr="005544F1">
        <w:rPr>
          <w:sz w:val="18"/>
          <w:szCs w:val="18"/>
        </w:rPr>
        <w:t xml:space="preserve"> &gt; parameter.</w:t>
      </w:r>
    </w:p>
    <w:p w:rsidR="00ED2DF7" w:rsidRDefault="00ED2DF7" w:rsidP="00ED2DF7">
      <w:pPr>
        <w:pStyle w:val="ListParagraph"/>
        <w:bidi w:val="0"/>
        <w:spacing w:before="100" w:beforeAutospacing="1" w:after="100" w:afterAutospacing="1" w:line="240" w:lineRule="auto"/>
        <w:ind w:left="0"/>
        <w:outlineLvl w:val="1"/>
        <w:rPr>
          <w:sz w:val="18"/>
          <w:szCs w:val="18"/>
        </w:rPr>
      </w:pPr>
    </w:p>
    <w:p w:rsidR="00ED2DF7" w:rsidRDefault="00ED2DF7" w:rsidP="00ED2DF7">
      <w:pPr>
        <w:pStyle w:val="ListParagraph"/>
        <w:bidi w:val="0"/>
        <w:spacing w:before="100" w:beforeAutospacing="1" w:after="100" w:afterAutospacing="1" w:line="240" w:lineRule="auto"/>
        <w:ind w:left="0"/>
        <w:outlineLvl w:val="1"/>
        <w:rPr>
          <w:sz w:val="18"/>
          <w:szCs w:val="18"/>
        </w:rPr>
      </w:pPr>
    </w:p>
    <w:p w:rsidR="00ED2DF7" w:rsidRDefault="00ED2DF7" w:rsidP="00ED2DF7">
      <w:pPr>
        <w:pStyle w:val="ListParagraph"/>
        <w:bidi w:val="0"/>
        <w:spacing w:before="100" w:beforeAutospacing="1" w:after="100" w:afterAutospacing="1" w:line="240" w:lineRule="auto"/>
        <w:ind w:left="0"/>
        <w:outlineLvl w:val="1"/>
        <w:rPr>
          <w:sz w:val="18"/>
          <w:szCs w:val="18"/>
        </w:rPr>
      </w:pPr>
      <w:r w:rsidRPr="001329A0">
        <w:rPr>
          <w:sz w:val="18"/>
          <w:szCs w:val="18"/>
        </w:rPr>
        <w:t>Add the following code to mongoService.js</w:t>
      </w:r>
    </w:p>
    <w:p w:rsidR="00ED2DF7" w:rsidRDefault="00ED2DF7" w:rsidP="00ED2DF7">
      <w:pPr>
        <w:pStyle w:val="ListParagraph"/>
        <w:spacing w:before="100" w:beforeAutospacing="1" w:after="100" w:afterAutospacing="1" w:line="240" w:lineRule="auto"/>
        <w:outlineLvl w:val="1"/>
        <w:rPr>
          <w:sz w:val="18"/>
          <w:szCs w:val="18"/>
        </w:rPr>
      </w:pPr>
    </w:p>
    <w:p w:rsidR="00ED2DF7" w:rsidRPr="005544F1" w:rsidRDefault="00ED2DF7" w:rsidP="00ED2DF7">
      <w:pPr>
        <w:shd w:val="clear" w:color="auto" w:fill="1E1E1E"/>
        <w:spacing w:after="0" w:line="285" w:lineRule="atLeast"/>
        <w:rPr>
          <w:rFonts w:ascii="Consolas" w:eastAsia="Times New Roman" w:hAnsi="Consolas" w:cs="Times New Roman"/>
          <w:color w:val="D4D4D4"/>
          <w:sz w:val="12"/>
          <w:szCs w:val="12"/>
        </w:rPr>
      </w:pPr>
      <w:proofErr w:type="spellStart"/>
      <w:proofErr w:type="gramStart"/>
      <w:r w:rsidRPr="005544F1">
        <w:rPr>
          <w:rFonts w:ascii="Consolas" w:eastAsia="Times New Roman" w:hAnsi="Consolas" w:cs="Times New Roman"/>
          <w:color w:val="4EC9B0"/>
          <w:sz w:val="12"/>
          <w:szCs w:val="12"/>
        </w:rPr>
        <w:t>exports</w:t>
      </w:r>
      <w:r w:rsidRPr="005544F1">
        <w:rPr>
          <w:rFonts w:ascii="Consolas" w:eastAsia="Times New Roman" w:hAnsi="Consolas" w:cs="Times New Roman"/>
          <w:color w:val="D4D4D4"/>
          <w:sz w:val="12"/>
          <w:szCs w:val="12"/>
        </w:rPr>
        <w:t>.</w:t>
      </w:r>
      <w:r w:rsidRPr="005544F1">
        <w:rPr>
          <w:rFonts w:ascii="Consolas" w:eastAsia="Times New Roman" w:hAnsi="Consolas" w:cs="Times New Roman"/>
          <w:color w:val="DCDCAA"/>
          <w:sz w:val="12"/>
          <w:szCs w:val="12"/>
        </w:rPr>
        <w:t>findOneAndUpdate</w:t>
      </w:r>
      <w:proofErr w:type="spellEnd"/>
      <w:proofErr w:type="gramEnd"/>
      <w:r w:rsidRPr="005544F1">
        <w:rPr>
          <w:rFonts w:ascii="Consolas" w:eastAsia="Times New Roman" w:hAnsi="Consolas" w:cs="Times New Roman"/>
          <w:color w:val="D4D4D4"/>
          <w:sz w:val="12"/>
          <w:szCs w:val="12"/>
        </w:rPr>
        <w:t xml:space="preserve"> = (</w:t>
      </w:r>
      <w:proofErr w:type="spellStart"/>
      <w:r w:rsidRPr="005544F1">
        <w:rPr>
          <w:rFonts w:ascii="Consolas" w:eastAsia="Times New Roman" w:hAnsi="Consolas" w:cs="Times New Roman"/>
          <w:color w:val="9CDCFE"/>
          <w:sz w:val="12"/>
          <w:szCs w:val="12"/>
        </w:rPr>
        <w:t>collectionName</w:t>
      </w:r>
      <w:proofErr w:type="spellEnd"/>
      <w:r w:rsidRPr="005544F1">
        <w:rPr>
          <w:rFonts w:ascii="Consolas" w:eastAsia="Times New Roman" w:hAnsi="Consolas" w:cs="Times New Roman"/>
          <w:color w:val="D4D4D4"/>
          <w:sz w:val="12"/>
          <w:szCs w:val="12"/>
        </w:rPr>
        <w:t xml:space="preserve">, </w:t>
      </w:r>
      <w:r w:rsidRPr="005544F1">
        <w:rPr>
          <w:rFonts w:ascii="Consolas" w:eastAsia="Times New Roman" w:hAnsi="Consolas" w:cs="Times New Roman"/>
          <w:color w:val="9CDCFE"/>
          <w:sz w:val="12"/>
          <w:szCs w:val="12"/>
        </w:rPr>
        <w:t>filter</w:t>
      </w:r>
      <w:r w:rsidRPr="005544F1">
        <w:rPr>
          <w:rFonts w:ascii="Consolas" w:eastAsia="Times New Roman" w:hAnsi="Consolas" w:cs="Times New Roman"/>
          <w:color w:val="D4D4D4"/>
          <w:sz w:val="12"/>
          <w:szCs w:val="12"/>
        </w:rPr>
        <w:t xml:space="preserve">, </w:t>
      </w:r>
      <w:r w:rsidRPr="005544F1">
        <w:rPr>
          <w:rFonts w:ascii="Consolas" w:eastAsia="Times New Roman" w:hAnsi="Consolas" w:cs="Times New Roman"/>
          <w:color w:val="9CDCFE"/>
          <w:sz w:val="12"/>
          <w:szCs w:val="12"/>
        </w:rPr>
        <w:t>update</w:t>
      </w:r>
      <w:r w:rsidRPr="005544F1">
        <w:rPr>
          <w:rFonts w:ascii="Consolas" w:eastAsia="Times New Roman" w:hAnsi="Consolas" w:cs="Times New Roman"/>
          <w:color w:val="D4D4D4"/>
          <w:sz w:val="12"/>
          <w:szCs w:val="12"/>
        </w:rPr>
        <w:t xml:space="preserve">, </w:t>
      </w:r>
      <w:r w:rsidRPr="005544F1">
        <w:rPr>
          <w:rFonts w:ascii="Consolas" w:eastAsia="Times New Roman" w:hAnsi="Consolas" w:cs="Times New Roman"/>
          <w:color w:val="9CDCFE"/>
          <w:sz w:val="12"/>
          <w:szCs w:val="12"/>
        </w:rPr>
        <w:t>options</w:t>
      </w:r>
      <w:r w:rsidRPr="005544F1">
        <w:rPr>
          <w:rFonts w:ascii="Consolas" w:eastAsia="Times New Roman" w:hAnsi="Consolas" w:cs="Times New Roman"/>
          <w:color w:val="D4D4D4"/>
          <w:sz w:val="12"/>
          <w:szCs w:val="12"/>
        </w:rPr>
        <w:t xml:space="preserve">) </w:t>
      </w:r>
      <w:r w:rsidRPr="005544F1">
        <w:rPr>
          <w:rFonts w:ascii="Consolas" w:eastAsia="Times New Roman" w:hAnsi="Consolas" w:cs="Times New Roman"/>
          <w:color w:val="569CD6"/>
          <w:sz w:val="12"/>
          <w:szCs w:val="12"/>
        </w:rPr>
        <w:t>=&gt;</w:t>
      </w:r>
      <w:r w:rsidRPr="005544F1">
        <w:rPr>
          <w:rFonts w:ascii="Consolas" w:eastAsia="Times New Roman" w:hAnsi="Consolas" w:cs="Times New Roman"/>
          <w:color w:val="D4D4D4"/>
          <w:sz w:val="12"/>
          <w:szCs w:val="12"/>
        </w:rPr>
        <w:t xml:space="preserve"> {</w:t>
      </w:r>
    </w:p>
    <w:p w:rsidR="00ED2DF7" w:rsidRPr="005544F1" w:rsidRDefault="00ED2DF7" w:rsidP="00ED2DF7">
      <w:pPr>
        <w:shd w:val="clear" w:color="auto" w:fill="1E1E1E"/>
        <w:spacing w:after="0" w:line="285" w:lineRule="atLeast"/>
        <w:rPr>
          <w:rFonts w:ascii="Consolas" w:eastAsia="Times New Roman" w:hAnsi="Consolas" w:cs="Times New Roman"/>
          <w:color w:val="D4D4D4"/>
          <w:sz w:val="12"/>
          <w:szCs w:val="12"/>
        </w:rPr>
      </w:pPr>
      <w:r w:rsidRPr="005544F1">
        <w:rPr>
          <w:rFonts w:ascii="Consolas" w:eastAsia="Times New Roman" w:hAnsi="Consolas" w:cs="Times New Roman"/>
          <w:color w:val="D4D4D4"/>
          <w:sz w:val="12"/>
          <w:szCs w:val="12"/>
        </w:rPr>
        <w:t xml:space="preserve">    </w:t>
      </w:r>
      <w:proofErr w:type="spellStart"/>
      <w:r w:rsidRPr="005544F1">
        <w:rPr>
          <w:rFonts w:ascii="Consolas" w:eastAsia="Times New Roman" w:hAnsi="Consolas" w:cs="Times New Roman"/>
          <w:color w:val="569CD6"/>
          <w:sz w:val="12"/>
          <w:szCs w:val="12"/>
        </w:rPr>
        <w:t>const</w:t>
      </w:r>
      <w:proofErr w:type="spellEnd"/>
      <w:r w:rsidRPr="005544F1">
        <w:rPr>
          <w:rFonts w:ascii="Consolas" w:eastAsia="Times New Roman" w:hAnsi="Consolas" w:cs="Times New Roman"/>
          <w:color w:val="D4D4D4"/>
          <w:sz w:val="12"/>
          <w:szCs w:val="12"/>
        </w:rPr>
        <w:t xml:space="preserve"> </w:t>
      </w:r>
      <w:r w:rsidRPr="005544F1">
        <w:rPr>
          <w:rFonts w:ascii="Consolas" w:eastAsia="Times New Roman" w:hAnsi="Consolas" w:cs="Times New Roman"/>
          <w:color w:val="9CDCFE"/>
          <w:sz w:val="12"/>
          <w:szCs w:val="12"/>
        </w:rPr>
        <w:t>collection</w:t>
      </w:r>
      <w:r w:rsidRPr="005544F1">
        <w:rPr>
          <w:rFonts w:ascii="Consolas" w:eastAsia="Times New Roman" w:hAnsi="Consolas" w:cs="Times New Roman"/>
          <w:color w:val="D4D4D4"/>
          <w:sz w:val="12"/>
          <w:szCs w:val="12"/>
        </w:rPr>
        <w:t xml:space="preserve"> = </w:t>
      </w:r>
      <w:proofErr w:type="spellStart"/>
      <w:proofErr w:type="gramStart"/>
      <w:r w:rsidRPr="005544F1">
        <w:rPr>
          <w:rFonts w:ascii="Consolas" w:eastAsia="Times New Roman" w:hAnsi="Consolas" w:cs="Times New Roman"/>
          <w:color w:val="9CDCFE"/>
          <w:sz w:val="12"/>
          <w:szCs w:val="12"/>
        </w:rPr>
        <w:t>mongoDB</w:t>
      </w:r>
      <w:r w:rsidRPr="005544F1">
        <w:rPr>
          <w:rFonts w:ascii="Consolas" w:eastAsia="Times New Roman" w:hAnsi="Consolas" w:cs="Times New Roman"/>
          <w:color w:val="D4D4D4"/>
          <w:sz w:val="12"/>
          <w:szCs w:val="12"/>
        </w:rPr>
        <w:t>.</w:t>
      </w:r>
      <w:r w:rsidRPr="005544F1">
        <w:rPr>
          <w:rFonts w:ascii="Consolas" w:eastAsia="Times New Roman" w:hAnsi="Consolas" w:cs="Times New Roman"/>
          <w:color w:val="9CDCFE"/>
          <w:sz w:val="12"/>
          <w:szCs w:val="12"/>
        </w:rPr>
        <w:t>db</w:t>
      </w:r>
      <w:r w:rsidRPr="005544F1">
        <w:rPr>
          <w:rFonts w:ascii="Consolas" w:eastAsia="Times New Roman" w:hAnsi="Consolas" w:cs="Times New Roman"/>
          <w:color w:val="D4D4D4"/>
          <w:sz w:val="12"/>
          <w:szCs w:val="12"/>
        </w:rPr>
        <w:t>.</w:t>
      </w:r>
      <w:r w:rsidRPr="005544F1">
        <w:rPr>
          <w:rFonts w:ascii="Consolas" w:eastAsia="Times New Roman" w:hAnsi="Consolas" w:cs="Times New Roman"/>
          <w:color w:val="DCDCAA"/>
          <w:sz w:val="12"/>
          <w:szCs w:val="12"/>
        </w:rPr>
        <w:t>collection</w:t>
      </w:r>
      <w:proofErr w:type="spellEnd"/>
      <w:proofErr w:type="gramEnd"/>
      <w:r w:rsidRPr="005544F1">
        <w:rPr>
          <w:rFonts w:ascii="Consolas" w:eastAsia="Times New Roman" w:hAnsi="Consolas" w:cs="Times New Roman"/>
          <w:color w:val="D4D4D4"/>
          <w:sz w:val="12"/>
          <w:szCs w:val="12"/>
        </w:rPr>
        <w:t>(</w:t>
      </w:r>
      <w:proofErr w:type="spellStart"/>
      <w:r w:rsidRPr="005544F1">
        <w:rPr>
          <w:rFonts w:ascii="Consolas" w:eastAsia="Times New Roman" w:hAnsi="Consolas" w:cs="Times New Roman"/>
          <w:color w:val="9CDCFE"/>
          <w:sz w:val="12"/>
          <w:szCs w:val="12"/>
        </w:rPr>
        <w:t>collectionName</w:t>
      </w:r>
      <w:proofErr w:type="spellEnd"/>
      <w:r w:rsidRPr="005544F1">
        <w:rPr>
          <w:rFonts w:ascii="Consolas" w:eastAsia="Times New Roman" w:hAnsi="Consolas" w:cs="Times New Roman"/>
          <w:color w:val="D4D4D4"/>
          <w:sz w:val="12"/>
          <w:szCs w:val="12"/>
        </w:rPr>
        <w:t>);</w:t>
      </w:r>
    </w:p>
    <w:p w:rsidR="00ED2DF7" w:rsidRPr="005544F1" w:rsidRDefault="00ED2DF7" w:rsidP="00ED2DF7">
      <w:pPr>
        <w:shd w:val="clear" w:color="auto" w:fill="1E1E1E"/>
        <w:spacing w:after="0" w:line="285" w:lineRule="atLeast"/>
        <w:rPr>
          <w:rFonts w:ascii="Consolas" w:eastAsia="Times New Roman" w:hAnsi="Consolas" w:cs="Times New Roman"/>
          <w:color w:val="D4D4D4"/>
          <w:sz w:val="12"/>
          <w:szCs w:val="12"/>
        </w:rPr>
      </w:pPr>
      <w:r w:rsidRPr="005544F1">
        <w:rPr>
          <w:rFonts w:ascii="Consolas" w:eastAsia="Times New Roman" w:hAnsi="Consolas" w:cs="Times New Roman"/>
          <w:color w:val="D4D4D4"/>
          <w:sz w:val="12"/>
          <w:szCs w:val="12"/>
        </w:rPr>
        <w:t xml:space="preserve">    </w:t>
      </w:r>
      <w:r w:rsidRPr="005544F1">
        <w:rPr>
          <w:rFonts w:ascii="Consolas" w:eastAsia="Times New Roman" w:hAnsi="Consolas" w:cs="Times New Roman"/>
          <w:color w:val="C586C0"/>
          <w:sz w:val="12"/>
          <w:szCs w:val="12"/>
        </w:rPr>
        <w:t>return</w:t>
      </w:r>
      <w:r w:rsidRPr="005544F1">
        <w:rPr>
          <w:rFonts w:ascii="Consolas" w:eastAsia="Times New Roman" w:hAnsi="Consolas" w:cs="Times New Roman"/>
          <w:color w:val="D4D4D4"/>
          <w:sz w:val="12"/>
          <w:szCs w:val="12"/>
        </w:rPr>
        <w:t xml:space="preserve"> </w:t>
      </w:r>
      <w:proofErr w:type="spellStart"/>
      <w:proofErr w:type="gramStart"/>
      <w:r w:rsidRPr="005544F1">
        <w:rPr>
          <w:rFonts w:ascii="Consolas" w:eastAsia="Times New Roman" w:hAnsi="Consolas" w:cs="Times New Roman"/>
          <w:color w:val="9CDCFE"/>
          <w:sz w:val="12"/>
          <w:szCs w:val="12"/>
        </w:rPr>
        <w:t>collection</w:t>
      </w:r>
      <w:r w:rsidRPr="005544F1">
        <w:rPr>
          <w:rFonts w:ascii="Consolas" w:eastAsia="Times New Roman" w:hAnsi="Consolas" w:cs="Times New Roman"/>
          <w:color w:val="D4D4D4"/>
          <w:sz w:val="12"/>
          <w:szCs w:val="12"/>
        </w:rPr>
        <w:t>.</w:t>
      </w:r>
      <w:r w:rsidRPr="005544F1">
        <w:rPr>
          <w:rFonts w:ascii="Consolas" w:eastAsia="Times New Roman" w:hAnsi="Consolas" w:cs="Times New Roman"/>
          <w:color w:val="DCDCAA"/>
          <w:sz w:val="12"/>
          <w:szCs w:val="12"/>
        </w:rPr>
        <w:t>findOneAndUpdate</w:t>
      </w:r>
      <w:proofErr w:type="spellEnd"/>
      <w:proofErr w:type="gramEnd"/>
      <w:r w:rsidRPr="005544F1">
        <w:rPr>
          <w:rFonts w:ascii="Consolas" w:eastAsia="Times New Roman" w:hAnsi="Consolas" w:cs="Times New Roman"/>
          <w:color w:val="D4D4D4"/>
          <w:sz w:val="12"/>
          <w:szCs w:val="12"/>
        </w:rPr>
        <w:t>(</w:t>
      </w:r>
      <w:r w:rsidRPr="005544F1">
        <w:rPr>
          <w:rFonts w:ascii="Consolas" w:eastAsia="Times New Roman" w:hAnsi="Consolas" w:cs="Times New Roman"/>
          <w:color w:val="9CDCFE"/>
          <w:sz w:val="12"/>
          <w:szCs w:val="12"/>
        </w:rPr>
        <w:t>filter</w:t>
      </w:r>
      <w:r w:rsidRPr="005544F1">
        <w:rPr>
          <w:rFonts w:ascii="Consolas" w:eastAsia="Times New Roman" w:hAnsi="Consolas" w:cs="Times New Roman"/>
          <w:color w:val="D4D4D4"/>
          <w:sz w:val="12"/>
          <w:szCs w:val="12"/>
        </w:rPr>
        <w:t xml:space="preserve">, </w:t>
      </w:r>
      <w:r w:rsidRPr="005544F1">
        <w:rPr>
          <w:rFonts w:ascii="Consolas" w:eastAsia="Times New Roman" w:hAnsi="Consolas" w:cs="Times New Roman"/>
          <w:color w:val="9CDCFE"/>
          <w:sz w:val="12"/>
          <w:szCs w:val="12"/>
        </w:rPr>
        <w:t>update</w:t>
      </w:r>
      <w:r w:rsidRPr="005544F1">
        <w:rPr>
          <w:rFonts w:ascii="Consolas" w:eastAsia="Times New Roman" w:hAnsi="Consolas" w:cs="Times New Roman"/>
          <w:color w:val="D4D4D4"/>
          <w:sz w:val="12"/>
          <w:szCs w:val="12"/>
        </w:rPr>
        <w:t xml:space="preserve">, </w:t>
      </w:r>
      <w:r w:rsidRPr="005544F1">
        <w:rPr>
          <w:rFonts w:ascii="Consolas" w:eastAsia="Times New Roman" w:hAnsi="Consolas" w:cs="Times New Roman"/>
          <w:color w:val="9CDCFE"/>
          <w:sz w:val="12"/>
          <w:szCs w:val="12"/>
        </w:rPr>
        <w:t>options</w:t>
      </w:r>
      <w:r w:rsidRPr="005544F1">
        <w:rPr>
          <w:rFonts w:ascii="Consolas" w:eastAsia="Times New Roman" w:hAnsi="Consolas" w:cs="Times New Roman"/>
          <w:color w:val="D4D4D4"/>
          <w:sz w:val="12"/>
          <w:szCs w:val="12"/>
        </w:rPr>
        <w:t>);</w:t>
      </w:r>
    </w:p>
    <w:p w:rsidR="00ED2DF7" w:rsidRPr="005544F1" w:rsidRDefault="00ED2DF7" w:rsidP="00ED2DF7">
      <w:pPr>
        <w:shd w:val="clear" w:color="auto" w:fill="1E1E1E"/>
        <w:spacing w:after="0" w:line="285" w:lineRule="atLeast"/>
        <w:rPr>
          <w:rFonts w:ascii="Consolas" w:eastAsia="Times New Roman" w:hAnsi="Consolas" w:cs="Times New Roman"/>
          <w:color w:val="D4D4D4"/>
          <w:sz w:val="12"/>
          <w:szCs w:val="12"/>
        </w:rPr>
      </w:pPr>
      <w:r w:rsidRPr="005544F1">
        <w:rPr>
          <w:rFonts w:ascii="Consolas" w:eastAsia="Times New Roman" w:hAnsi="Consolas" w:cs="Times New Roman"/>
          <w:color w:val="D4D4D4"/>
          <w:sz w:val="12"/>
          <w:szCs w:val="12"/>
        </w:rPr>
        <w:t>}</w:t>
      </w:r>
    </w:p>
    <w:p w:rsidR="00ED2DF7" w:rsidRDefault="0055529F" w:rsidP="00ED2DF7">
      <w:pPr>
        <w:pStyle w:val="ListParagraph"/>
        <w:bidi w:val="0"/>
        <w:spacing w:before="100" w:beforeAutospacing="1" w:after="100" w:afterAutospacing="1" w:line="240" w:lineRule="auto"/>
        <w:ind w:left="0"/>
        <w:outlineLvl w:val="1"/>
        <w:rPr>
          <w:sz w:val="18"/>
          <w:szCs w:val="18"/>
        </w:rPr>
      </w:pPr>
      <w:hyperlink r:id="rId20" w:anchor="db.collection.findOneAndUpdate" w:tooltip="db.collection.findOneAndUpdate()" w:history="1">
        <w:proofErr w:type="spellStart"/>
        <w:r w:rsidR="00ED2DF7" w:rsidRPr="005544F1">
          <w:rPr>
            <w:sz w:val="18"/>
            <w:szCs w:val="18"/>
          </w:rPr>
          <w:t>findOneAndUpdate</w:t>
        </w:r>
        <w:proofErr w:type="spellEnd"/>
        <w:r w:rsidR="00ED2DF7" w:rsidRPr="005544F1">
          <w:rPr>
            <w:sz w:val="18"/>
            <w:szCs w:val="18"/>
          </w:rPr>
          <w:t>()</w:t>
        </w:r>
      </w:hyperlink>
      <w:r w:rsidR="00ED2DF7" w:rsidRPr="005544F1">
        <w:rPr>
          <w:sz w:val="18"/>
          <w:szCs w:val="18"/>
        </w:rPr>
        <w:t> updates the first matching document in the collection that matches the filter.</w:t>
      </w:r>
    </w:p>
    <w:p w:rsidR="00ED2DF7" w:rsidRDefault="00ED2DF7" w:rsidP="00ED2DF7">
      <w:pPr>
        <w:pStyle w:val="ListParagraph"/>
        <w:bidi w:val="0"/>
        <w:spacing w:before="100" w:beforeAutospacing="1" w:after="100" w:afterAutospacing="1" w:line="240" w:lineRule="auto"/>
        <w:ind w:left="0"/>
        <w:outlineLvl w:val="1"/>
        <w:rPr>
          <w:sz w:val="18"/>
          <w:szCs w:val="18"/>
        </w:rPr>
      </w:pPr>
    </w:p>
    <w:p w:rsidR="00ED2DF7" w:rsidRDefault="00ED2DF7" w:rsidP="00ED2DF7">
      <w:pPr>
        <w:pStyle w:val="ListParagraph"/>
        <w:bidi w:val="0"/>
        <w:spacing w:before="100" w:beforeAutospacing="1" w:after="100" w:afterAutospacing="1" w:line="240" w:lineRule="auto"/>
        <w:ind w:left="0"/>
        <w:outlineLvl w:val="1"/>
        <w:rPr>
          <w:sz w:val="18"/>
          <w:szCs w:val="18"/>
        </w:rPr>
      </w:pPr>
    </w:p>
    <w:p w:rsidR="00ED2DF7" w:rsidRDefault="00ED2DF7" w:rsidP="00ED2DF7">
      <w:pPr>
        <w:pStyle w:val="ListParagraph"/>
        <w:bidi w:val="0"/>
        <w:spacing w:before="100" w:beforeAutospacing="1" w:after="100" w:afterAutospacing="1" w:line="240" w:lineRule="auto"/>
        <w:ind w:left="0"/>
        <w:outlineLvl w:val="1"/>
        <w:rPr>
          <w:sz w:val="18"/>
          <w:szCs w:val="18"/>
        </w:rPr>
      </w:pPr>
    </w:p>
    <w:p w:rsidR="00ED2DF7" w:rsidRPr="00441546" w:rsidRDefault="00ED2DF7" w:rsidP="00ED2DF7">
      <w:pPr>
        <w:pStyle w:val="ListParagraph"/>
        <w:bidi w:val="0"/>
        <w:spacing w:before="100" w:beforeAutospacing="1" w:after="100" w:afterAutospacing="1" w:line="240" w:lineRule="auto"/>
        <w:ind w:left="0"/>
        <w:outlineLvl w:val="1"/>
        <w:rPr>
          <w:sz w:val="18"/>
          <w:szCs w:val="18"/>
        </w:rPr>
      </w:pPr>
      <w:r w:rsidRPr="001329A0">
        <w:rPr>
          <w:sz w:val="18"/>
          <w:szCs w:val="18"/>
        </w:rPr>
        <w:t>Add the following code to mongoService.js</w:t>
      </w:r>
    </w:p>
    <w:p w:rsidR="00ED2DF7" w:rsidRPr="00441546" w:rsidRDefault="00ED2DF7" w:rsidP="00ED2DF7">
      <w:pPr>
        <w:shd w:val="clear" w:color="auto" w:fill="1E1E1E"/>
        <w:spacing w:after="0" w:line="285" w:lineRule="atLeast"/>
        <w:rPr>
          <w:rFonts w:ascii="Consolas" w:eastAsia="Times New Roman" w:hAnsi="Consolas" w:cs="Times New Roman"/>
          <w:color w:val="D4D4D4"/>
          <w:sz w:val="12"/>
          <w:szCs w:val="12"/>
        </w:rPr>
      </w:pPr>
      <w:proofErr w:type="spellStart"/>
      <w:proofErr w:type="gramStart"/>
      <w:r w:rsidRPr="00441546">
        <w:rPr>
          <w:rFonts w:ascii="Consolas" w:eastAsia="Times New Roman" w:hAnsi="Consolas" w:cs="Times New Roman"/>
          <w:color w:val="4EC9B0"/>
          <w:sz w:val="12"/>
          <w:szCs w:val="12"/>
        </w:rPr>
        <w:t>exports</w:t>
      </w:r>
      <w:r w:rsidRPr="00441546">
        <w:rPr>
          <w:rFonts w:ascii="Consolas" w:eastAsia="Times New Roman" w:hAnsi="Consolas" w:cs="Times New Roman"/>
          <w:color w:val="D4D4D4"/>
          <w:sz w:val="12"/>
          <w:szCs w:val="12"/>
        </w:rPr>
        <w:t>.</w:t>
      </w:r>
      <w:r w:rsidRPr="00441546">
        <w:rPr>
          <w:rFonts w:ascii="Consolas" w:eastAsia="Times New Roman" w:hAnsi="Consolas" w:cs="Times New Roman"/>
          <w:color w:val="DCDCAA"/>
          <w:sz w:val="12"/>
          <w:szCs w:val="12"/>
        </w:rPr>
        <w:t>insertMany</w:t>
      </w:r>
      <w:proofErr w:type="spellEnd"/>
      <w:proofErr w:type="gramEnd"/>
      <w:r w:rsidRPr="00441546">
        <w:rPr>
          <w:rFonts w:ascii="Consolas" w:eastAsia="Times New Roman" w:hAnsi="Consolas" w:cs="Times New Roman"/>
          <w:color w:val="D4D4D4"/>
          <w:sz w:val="12"/>
          <w:szCs w:val="12"/>
        </w:rPr>
        <w:t xml:space="preserve"> = (</w:t>
      </w:r>
      <w:proofErr w:type="spellStart"/>
      <w:r w:rsidRPr="00441546">
        <w:rPr>
          <w:rFonts w:ascii="Consolas" w:eastAsia="Times New Roman" w:hAnsi="Consolas" w:cs="Times New Roman"/>
          <w:color w:val="9CDCFE"/>
          <w:sz w:val="12"/>
          <w:szCs w:val="12"/>
        </w:rPr>
        <w:t>collectionName</w:t>
      </w:r>
      <w:proofErr w:type="spellEnd"/>
      <w:r w:rsidRPr="00441546">
        <w:rPr>
          <w:rFonts w:ascii="Consolas" w:eastAsia="Times New Roman" w:hAnsi="Consolas" w:cs="Times New Roman"/>
          <w:color w:val="D4D4D4"/>
          <w:sz w:val="12"/>
          <w:szCs w:val="12"/>
        </w:rPr>
        <w:t xml:space="preserve">, </w:t>
      </w:r>
      <w:r w:rsidRPr="00441546">
        <w:rPr>
          <w:rFonts w:ascii="Consolas" w:eastAsia="Times New Roman" w:hAnsi="Consolas" w:cs="Times New Roman"/>
          <w:color w:val="9CDCFE"/>
          <w:sz w:val="12"/>
          <w:szCs w:val="12"/>
        </w:rPr>
        <w:t>docs</w:t>
      </w:r>
      <w:r w:rsidRPr="00441546">
        <w:rPr>
          <w:rFonts w:ascii="Consolas" w:eastAsia="Times New Roman" w:hAnsi="Consolas" w:cs="Times New Roman"/>
          <w:color w:val="D4D4D4"/>
          <w:sz w:val="12"/>
          <w:szCs w:val="12"/>
        </w:rPr>
        <w:t xml:space="preserve">) </w:t>
      </w:r>
      <w:r w:rsidRPr="00441546">
        <w:rPr>
          <w:rFonts w:ascii="Consolas" w:eastAsia="Times New Roman" w:hAnsi="Consolas" w:cs="Times New Roman"/>
          <w:color w:val="569CD6"/>
          <w:sz w:val="12"/>
          <w:szCs w:val="12"/>
        </w:rPr>
        <w:t>=&gt;</w:t>
      </w:r>
      <w:r w:rsidRPr="00441546">
        <w:rPr>
          <w:rFonts w:ascii="Consolas" w:eastAsia="Times New Roman" w:hAnsi="Consolas" w:cs="Times New Roman"/>
          <w:color w:val="D4D4D4"/>
          <w:sz w:val="12"/>
          <w:szCs w:val="12"/>
        </w:rPr>
        <w:t xml:space="preserve"> {</w:t>
      </w:r>
    </w:p>
    <w:p w:rsidR="00ED2DF7" w:rsidRPr="00441546" w:rsidRDefault="00ED2DF7" w:rsidP="00ED2DF7">
      <w:pPr>
        <w:shd w:val="clear" w:color="auto" w:fill="1E1E1E"/>
        <w:spacing w:after="0" w:line="285" w:lineRule="atLeast"/>
        <w:rPr>
          <w:rFonts w:ascii="Consolas" w:eastAsia="Times New Roman" w:hAnsi="Consolas" w:cs="Times New Roman"/>
          <w:color w:val="D4D4D4"/>
          <w:sz w:val="12"/>
          <w:szCs w:val="12"/>
        </w:rPr>
      </w:pPr>
      <w:r w:rsidRPr="00441546">
        <w:rPr>
          <w:rFonts w:ascii="Consolas" w:eastAsia="Times New Roman" w:hAnsi="Consolas" w:cs="Times New Roman"/>
          <w:color w:val="D4D4D4"/>
          <w:sz w:val="12"/>
          <w:szCs w:val="12"/>
        </w:rPr>
        <w:t xml:space="preserve">    </w:t>
      </w:r>
      <w:proofErr w:type="spellStart"/>
      <w:r w:rsidRPr="00441546">
        <w:rPr>
          <w:rFonts w:ascii="Consolas" w:eastAsia="Times New Roman" w:hAnsi="Consolas" w:cs="Times New Roman"/>
          <w:color w:val="569CD6"/>
          <w:sz w:val="12"/>
          <w:szCs w:val="12"/>
        </w:rPr>
        <w:t>const</w:t>
      </w:r>
      <w:proofErr w:type="spellEnd"/>
      <w:r w:rsidRPr="00441546">
        <w:rPr>
          <w:rFonts w:ascii="Consolas" w:eastAsia="Times New Roman" w:hAnsi="Consolas" w:cs="Times New Roman"/>
          <w:color w:val="D4D4D4"/>
          <w:sz w:val="12"/>
          <w:szCs w:val="12"/>
        </w:rPr>
        <w:t xml:space="preserve"> </w:t>
      </w:r>
      <w:r w:rsidRPr="00441546">
        <w:rPr>
          <w:rFonts w:ascii="Consolas" w:eastAsia="Times New Roman" w:hAnsi="Consolas" w:cs="Times New Roman"/>
          <w:color w:val="9CDCFE"/>
          <w:sz w:val="12"/>
          <w:szCs w:val="12"/>
        </w:rPr>
        <w:t>collection</w:t>
      </w:r>
      <w:r w:rsidRPr="00441546">
        <w:rPr>
          <w:rFonts w:ascii="Consolas" w:eastAsia="Times New Roman" w:hAnsi="Consolas" w:cs="Times New Roman"/>
          <w:color w:val="D4D4D4"/>
          <w:sz w:val="12"/>
          <w:szCs w:val="12"/>
        </w:rPr>
        <w:t xml:space="preserve"> = </w:t>
      </w:r>
      <w:proofErr w:type="spellStart"/>
      <w:proofErr w:type="gramStart"/>
      <w:r w:rsidRPr="00441546">
        <w:rPr>
          <w:rFonts w:ascii="Consolas" w:eastAsia="Times New Roman" w:hAnsi="Consolas" w:cs="Times New Roman"/>
          <w:color w:val="9CDCFE"/>
          <w:sz w:val="12"/>
          <w:szCs w:val="12"/>
        </w:rPr>
        <w:t>mongoDB</w:t>
      </w:r>
      <w:r w:rsidRPr="00441546">
        <w:rPr>
          <w:rFonts w:ascii="Consolas" w:eastAsia="Times New Roman" w:hAnsi="Consolas" w:cs="Times New Roman"/>
          <w:color w:val="D4D4D4"/>
          <w:sz w:val="12"/>
          <w:szCs w:val="12"/>
        </w:rPr>
        <w:t>.</w:t>
      </w:r>
      <w:r w:rsidRPr="00441546">
        <w:rPr>
          <w:rFonts w:ascii="Consolas" w:eastAsia="Times New Roman" w:hAnsi="Consolas" w:cs="Times New Roman"/>
          <w:color w:val="9CDCFE"/>
          <w:sz w:val="12"/>
          <w:szCs w:val="12"/>
        </w:rPr>
        <w:t>db</w:t>
      </w:r>
      <w:r w:rsidRPr="00441546">
        <w:rPr>
          <w:rFonts w:ascii="Consolas" w:eastAsia="Times New Roman" w:hAnsi="Consolas" w:cs="Times New Roman"/>
          <w:color w:val="D4D4D4"/>
          <w:sz w:val="12"/>
          <w:szCs w:val="12"/>
        </w:rPr>
        <w:t>.</w:t>
      </w:r>
      <w:r w:rsidRPr="00441546">
        <w:rPr>
          <w:rFonts w:ascii="Consolas" w:eastAsia="Times New Roman" w:hAnsi="Consolas" w:cs="Times New Roman"/>
          <w:color w:val="DCDCAA"/>
          <w:sz w:val="12"/>
          <w:szCs w:val="12"/>
        </w:rPr>
        <w:t>collection</w:t>
      </w:r>
      <w:proofErr w:type="spellEnd"/>
      <w:proofErr w:type="gramEnd"/>
      <w:r w:rsidRPr="00441546">
        <w:rPr>
          <w:rFonts w:ascii="Consolas" w:eastAsia="Times New Roman" w:hAnsi="Consolas" w:cs="Times New Roman"/>
          <w:color w:val="D4D4D4"/>
          <w:sz w:val="12"/>
          <w:szCs w:val="12"/>
        </w:rPr>
        <w:t>(</w:t>
      </w:r>
      <w:proofErr w:type="spellStart"/>
      <w:r w:rsidRPr="00441546">
        <w:rPr>
          <w:rFonts w:ascii="Consolas" w:eastAsia="Times New Roman" w:hAnsi="Consolas" w:cs="Times New Roman"/>
          <w:color w:val="9CDCFE"/>
          <w:sz w:val="12"/>
          <w:szCs w:val="12"/>
        </w:rPr>
        <w:t>collectionName</w:t>
      </w:r>
      <w:proofErr w:type="spellEnd"/>
      <w:r w:rsidRPr="00441546">
        <w:rPr>
          <w:rFonts w:ascii="Consolas" w:eastAsia="Times New Roman" w:hAnsi="Consolas" w:cs="Times New Roman"/>
          <w:color w:val="D4D4D4"/>
          <w:sz w:val="12"/>
          <w:szCs w:val="12"/>
        </w:rPr>
        <w:t>);</w:t>
      </w:r>
    </w:p>
    <w:p w:rsidR="00ED2DF7" w:rsidRPr="00441546" w:rsidRDefault="00ED2DF7" w:rsidP="00ED2DF7">
      <w:pPr>
        <w:shd w:val="clear" w:color="auto" w:fill="1E1E1E"/>
        <w:spacing w:after="0" w:line="285" w:lineRule="atLeast"/>
        <w:rPr>
          <w:rFonts w:ascii="Consolas" w:eastAsia="Times New Roman" w:hAnsi="Consolas" w:cs="Times New Roman"/>
          <w:color w:val="D4D4D4"/>
          <w:sz w:val="12"/>
          <w:szCs w:val="12"/>
        </w:rPr>
      </w:pPr>
      <w:r w:rsidRPr="00441546">
        <w:rPr>
          <w:rFonts w:ascii="Consolas" w:eastAsia="Times New Roman" w:hAnsi="Consolas" w:cs="Times New Roman"/>
          <w:color w:val="D4D4D4"/>
          <w:sz w:val="12"/>
          <w:szCs w:val="12"/>
        </w:rPr>
        <w:t xml:space="preserve">    </w:t>
      </w:r>
      <w:r w:rsidRPr="00441546">
        <w:rPr>
          <w:rFonts w:ascii="Consolas" w:eastAsia="Times New Roman" w:hAnsi="Consolas" w:cs="Times New Roman"/>
          <w:color w:val="C586C0"/>
          <w:sz w:val="12"/>
          <w:szCs w:val="12"/>
        </w:rPr>
        <w:t>return</w:t>
      </w:r>
      <w:r w:rsidRPr="00441546">
        <w:rPr>
          <w:rFonts w:ascii="Consolas" w:eastAsia="Times New Roman" w:hAnsi="Consolas" w:cs="Times New Roman"/>
          <w:color w:val="D4D4D4"/>
          <w:sz w:val="12"/>
          <w:szCs w:val="12"/>
        </w:rPr>
        <w:t xml:space="preserve"> </w:t>
      </w:r>
      <w:proofErr w:type="spellStart"/>
      <w:proofErr w:type="gramStart"/>
      <w:r w:rsidRPr="00441546">
        <w:rPr>
          <w:rFonts w:ascii="Consolas" w:eastAsia="Times New Roman" w:hAnsi="Consolas" w:cs="Times New Roman"/>
          <w:color w:val="9CDCFE"/>
          <w:sz w:val="12"/>
          <w:szCs w:val="12"/>
        </w:rPr>
        <w:t>collection</w:t>
      </w:r>
      <w:r w:rsidRPr="00441546">
        <w:rPr>
          <w:rFonts w:ascii="Consolas" w:eastAsia="Times New Roman" w:hAnsi="Consolas" w:cs="Times New Roman"/>
          <w:color w:val="D4D4D4"/>
          <w:sz w:val="12"/>
          <w:szCs w:val="12"/>
        </w:rPr>
        <w:t>.</w:t>
      </w:r>
      <w:r w:rsidRPr="00441546">
        <w:rPr>
          <w:rFonts w:ascii="Consolas" w:eastAsia="Times New Roman" w:hAnsi="Consolas" w:cs="Times New Roman"/>
          <w:color w:val="DCDCAA"/>
          <w:sz w:val="12"/>
          <w:szCs w:val="12"/>
        </w:rPr>
        <w:t>insertMany</w:t>
      </w:r>
      <w:proofErr w:type="spellEnd"/>
      <w:proofErr w:type="gramEnd"/>
      <w:r w:rsidRPr="00441546">
        <w:rPr>
          <w:rFonts w:ascii="Consolas" w:eastAsia="Times New Roman" w:hAnsi="Consolas" w:cs="Times New Roman"/>
          <w:color w:val="D4D4D4"/>
          <w:sz w:val="12"/>
          <w:szCs w:val="12"/>
        </w:rPr>
        <w:t>(</w:t>
      </w:r>
      <w:r w:rsidRPr="00441546">
        <w:rPr>
          <w:rFonts w:ascii="Consolas" w:eastAsia="Times New Roman" w:hAnsi="Consolas" w:cs="Times New Roman"/>
          <w:color w:val="9CDCFE"/>
          <w:sz w:val="12"/>
          <w:szCs w:val="12"/>
        </w:rPr>
        <w:t>docs</w:t>
      </w:r>
      <w:r w:rsidRPr="00441546">
        <w:rPr>
          <w:rFonts w:ascii="Consolas" w:eastAsia="Times New Roman" w:hAnsi="Consolas" w:cs="Times New Roman"/>
          <w:color w:val="D4D4D4"/>
          <w:sz w:val="12"/>
          <w:szCs w:val="12"/>
        </w:rPr>
        <w:t>);</w:t>
      </w:r>
    </w:p>
    <w:p w:rsidR="00ED2DF7" w:rsidRPr="00441546" w:rsidRDefault="00ED2DF7" w:rsidP="00ED2DF7">
      <w:pPr>
        <w:shd w:val="clear" w:color="auto" w:fill="1E1E1E"/>
        <w:spacing w:after="0" w:line="285" w:lineRule="atLeast"/>
        <w:rPr>
          <w:rFonts w:ascii="Consolas" w:eastAsia="Times New Roman" w:hAnsi="Consolas" w:cs="Times New Roman"/>
          <w:color w:val="D4D4D4"/>
          <w:sz w:val="12"/>
          <w:szCs w:val="12"/>
        </w:rPr>
      </w:pPr>
      <w:r w:rsidRPr="00441546">
        <w:rPr>
          <w:rFonts w:ascii="Consolas" w:eastAsia="Times New Roman" w:hAnsi="Consolas" w:cs="Times New Roman"/>
          <w:color w:val="D4D4D4"/>
          <w:sz w:val="12"/>
          <w:szCs w:val="12"/>
        </w:rPr>
        <w:t>}</w:t>
      </w:r>
    </w:p>
    <w:p w:rsidR="00ED2DF7" w:rsidRDefault="00ED2DF7" w:rsidP="00ED2DF7">
      <w:pPr>
        <w:pStyle w:val="ListParagraph"/>
        <w:bidi w:val="0"/>
        <w:spacing w:before="100" w:beforeAutospacing="1" w:after="100" w:afterAutospacing="1" w:line="240" w:lineRule="auto"/>
        <w:ind w:left="0"/>
        <w:outlineLvl w:val="1"/>
        <w:rPr>
          <w:sz w:val="18"/>
          <w:szCs w:val="18"/>
        </w:rPr>
      </w:pPr>
      <w:r w:rsidRPr="00441546">
        <w:rPr>
          <w:sz w:val="18"/>
          <w:szCs w:val="18"/>
        </w:rPr>
        <w:t>Given an array of documents, </w:t>
      </w:r>
      <w:proofErr w:type="spellStart"/>
      <w:r w:rsidR="00F65071">
        <w:fldChar w:fldCharType="begin"/>
      </w:r>
      <w:r w:rsidR="00F65071">
        <w:instrText xml:space="preserve"> HYPERLINK "https://docs.mongodb.com/manual/reference/method/db.collection.insertMany/" \l "db.collection.insertMany" \o "db.collection.insertMany()" </w:instrText>
      </w:r>
      <w:r w:rsidR="00F65071">
        <w:fldChar w:fldCharType="separate"/>
      </w:r>
      <w:r w:rsidRPr="00441546">
        <w:rPr>
          <w:sz w:val="18"/>
          <w:szCs w:val="18"/>
        </w:rPr>
        <w:t>insertMany</w:t>
      </w:r>
      <w:proofErr w:type="spellEnd"/>
      <w:r w:rsidRPr="00441546">
        <w:rPr>
          <w:sz w:val="18"/>
          <w:szCs w:val="18"/>
        </w:rPr>
        <w:t>()</w:t>
      </w:r>
      <w:r w:rsidR="00F65071">
        <w:rPr>
          <w:sz w:val="18"/>
          <w:szCs w:val="18"/>
        </w:rPr>
        <w:fldChar w:fldCharType="end"/>
      </w:r>
      <w:r w:rsidRPr="00441546">
        <w:rPr>
          <w:sz w:val="18"/>
          <w:szCs w:val="18"/>
        </w:rPr>
        <w:t> inserts each document in the array into the collection.</w:t>
      </w:r>
    </w:p>
    <w:p w:rsidR="00ED2DF7" w:rsidRDefault="00ED2DF7" w:rsidP="00ED2DF7">
      <w:pPr>
        <w:pStyle w:val="ListParagraph"/>
        <w:bidi w:val="0"/>
        <w:spacing w:before="100" w:beforeAutospacing="1" w:after="100" w:afterAutospacing="1" w:line="240" w:lineRule="auto"/>
        <w:ind w:left="0"/>
        <w:outlineLvl w:val="1"/>
        <w:rPr>
          <w:sz w:val="18"/>
          <w:szCs w:val="18"/>
        </w:rPr>
      </w:pPr>
    </w:p>
    <w:p w:rsidR="00ED2DF7" w:rsidRDefault="00ED2DF7" w:rsidP="00ED2DF7">
      <w:pPr>
        <w:pStyle w:val="ListParagraph"/>
        <w:bidi w:val="0"/>
        <w:spacing w:before="100" w:beforeAutospacing="1" w:after="100" w:afterAutospacing="1" w:line="240" w:lineRule="auto"/>
        <w:ind w:left="0"/>
        <w:outlineLvl w:val="1"/>
        <w:rPr>
          <w:sz w:val="18"/>
          <w:szCs w:val="18"/>
        </w:rPr>
      </w:pPr>
    </w:p>
    <w:p w:rsidR="00ED2DF7" w:rsidRPr="00441546" w:rsidRDefault="00ED2DF7" w:rsidP="00ED2DF7">
      <w:pPr>
        <w:pStyle w:val="ListParagraph"/>
        <w:bidi w:val="0"/>
        <w:spacing w:before="100" w:beforeAutospacing="1" w:after="100" w:afterAutospacing="1" w:line="240" w:lineRule="auto"/>
        <w:ind w:left="0"/>
        <w:outlineLvl w:val="1"/>
        <w:rPr>
          <w:sz w:val="18"/>
          <w:szCs w:val="18"/>
        </w:rPr>
      </w:pPr>
      <w:r w:rsidRPr="001329A0">
        <w:rPr>
          <w:sz w:val="18"/>
          <w:szCs w:val="18"/>
        </w:rPr>
        <w:t>Add the following code to mongoService.js</w:t>
      </w:r>
    </w:p>
    <w:p w:rsidR="00ED2DF7" w:rsidRDefault="00ED2DF7" w:rsidP="00ED2DF7">
      <w:pPr>
        <w:pStyle w:val="ListParagraph"/>
        <w:bidi w:val="0"/>
        <w:spacing w:before="100" w:beforeAutospacing="1" w:after="100" w:afterAutospacing="1" w:line="240" w:lineRule="auto"/>
        <w:ind w:left="0"/>
        <w:outlineLvl w:val="1"/>
        <w:rPr>
          <w:sz w:val="18"/>
          <w:szCs w:val="18"/>
        </w:rPr>
      </w:pPr>
    </w:p>
    <w:p w:rsidR="00ED2DF7" w:rsidRPr="00441546" w:rsidRDefault="00ED2DF7" w:rsidP="00ED2DF7">
      <w:pPr>
        <w:shd w:val="clear" w:color="auto" w:fill="1E1E1E"/>
        <w:spacing w:after="0" w:line="285" w:lineRule="atLeast"/>
        <w:rPr>
          <w:rFonts w:ascii="Consolas" w:eastAsia="Times New Roman" w:hAnsi="Consolas" w:cs="Times New Roman"/>
          <w:color w:val="D4D4D4"/>
          <w:sz w:val="12"/>
          <w:szCs w:val="12"/>
        </w:rPr>
      </w:pPr>
      <w:proofErr w:type="spellStart"/>
      <w:proofErr w:type="gramStart"/>
      <w:r w:rsidRPr="00441546">
        <w:rPr>
          <w:rFonts w:ascii="Consolas" w:eastAsia="Times New Roman" w:hAnsi="Consolas" w:cs="Times New Roman"/>
          <w:color w:val="4EC9B0"/>
          <w:sz w:val="12"/>
          <w:szCs w:val="12"/>
        </w:rPr>
        <w:t>exports</w:t>
      </w:r>
      <w:r w:rsidRPr="00441546">
        <w:rPr>
          <w:rFonts w:ascii="Consolas" w:eastAsia="Times New Roman" w:hAnsi="Consolas" w:cs="Times New Roman"/>
          <w:color w:val="D4D4D4"/>
          <w:sz w:val="12"/>
          <w:szCs w:val="12"/>
        </w:rPr>
        <w:t>.</w:t>
      </w:r>
      <w:r w:rsidRPr="00441546">
        <w:rPr>
          <w:rFonts w:ascii="Consolas" w:eastAsia="Times New Roman" w:hAnsi="Consolas" w:cs="Times New Roman"/>
          <w:color w:val="DCDCAA"/>
          <w:sz w:val="12"/>
          <w:szCs w:val="12"/>
        </w:rPr>
        <w:t>getById</w:t>
      </w:r>
      <w:proofErr w:type="spellEnd"/>
      <w:proofErr w:type="gramEnd"/>
      <w:r w:rsidRPr="00441546">
        <w:rPr>
          <w:rFonts w:ascii="Consolas" w:eastAsia="Times New Roman" w:hAnsi="Consolas" w:cs="Times New Roman"/>
          <w:color w:val="D4D4D4"/>
          <w:sz w:val="12"/>
          <w:szCs w:val="12"/>
        </w:rPr>
        <w:t xml:space="preserve"> = (</w:t>
      </w:r>
      <w:proofErr w:type="spellStart"/>
      <w:r w:rsidRPr="00441546">
        <w:rPr>
          <w:rFonts w:ascii="Consolas" w:eastAsia="Times New Roman" w:hAnsi="Consolas" w:cs="Times New Roman"/>
          <w:color w:val="9CDCFE"/>
          <w:sz w:val="12"/>
          <w:szCs w:val="12"/>
        </w:rPr>
        <w:t>collectionName</w:t>
      </w:r>
      <w:proofErr w:type="spellEnd"/>
      <w:r w:rsidRPr="00441546">
        <w:rPr>
          <w:rFonts w:ascii="Consolas" w:eastAsia="Times New Roman" w:hAnsi="Consolas" w:cs="Times New Roman"/>
          <w:color w:val="D4D4D4"/>
          <w:sz w:val="12"/>
          <w:szCs w:val="12"/>
        </w:rPr>
        <w:t xml:space="preserve">, </w:t>
      </w:r>
      <w:r w:rsidRPr="00441546">
        <w:rPr>
          <w:rFonts w:ascii="Consolas" w:eastAsia="Times New Roman" w:hAnsi="Consolas" w:cs="Times New Roman"/>
          <w:color w:val="9CDCFE"/>
          <w:sz w:val="12"/>
          <w:szCs w:val="12"/>
        </w:rPr>
        <w:t>id</w:t>
      </w:r>
      <w:r w:rsidRPr="00441546">
        <w:rPr>
          <w:rFonts w:ascii="Consolas" w:eastAsia="Times New Roman" w:hAnsi="Consolas" w:cs="Times New Roman"/>
          <w:color w:val="D4D4D4"/>
          <w:sz w:val="12"/>
          <w:szCs w:val="12"/>
        </w:rPr>
        <w:t xml:space="preserve">) </w:t>
      </w:r>
      <w:r w:rsidRPr="00441546">
        <w:rPr>
          <w:rFonts w:ascii="Consolas" w:eastAsia="Times New Roman" w:hAnsi="Consolas" w:cs="Times New Roman"/>
          <w:color w:val="569CD6"/>
          <w:sz w:val="12"/>
          <w:szCs w:val="12"/>
        </w:rPr>
        <w:t>=&gt;</w:t>
      </w:r>
      <w:r w:rsidRPr="00441546">
        <w:rPr>
          <w:rFonts w:ascii="Consolas" w:eastAsia="Times New Roman" w:hAnsi="Consolas" w:cs="Times New Roman"/>
          <w:color w:val="D4D4D4"/>
          <w:sz w:val="12"/>
          <w:szCs w:val="12"/>
        </w:rPr>
        <w:t xml:space="preserve"> {</w:t>
      </w:r>
    </w:p>
    <w:p w:rsidR="00ED2DF7" w:rsidRPr="00441546" w:rsidRDefault="00ED2DF7" w:rsidP="00ED2DF7">
      <w:pPr>
        <w:shd w:val="clear" w:color="auto" w:fill="1E1E1E"/>
        <w:spacing w:after="0" w:line="285" w:lineRule="atLeast"/>
        <w:rPr>
          <w:rFonts w:ascii="Consolas" w:eastAsia="Times New Roman" w:hAnsi="Consolas" w:cs="Times New Roman"/>
          <w:color w:val="D4D4D4"/>
          <w:sz w:val="12"/>
          <w:szCs w:val="12"/>
        </w:rPr>
      </w:pPr>
      <w:r w:rsidRPr="00441546">
        <w:rPr>
          <w:rFonts w:ascii="Consolas" w:eastAsia="Times New Roman" w:hAnsi="Consolas" w:cs="Times New Roman"/>
          <w:color w:val="D4D4D4"/>
          <w:sz w:val="12"/>
          <w:szCs w:val="12"/>
        </w:rPr>
        <w:t xml:space="preserve">    </w:t>
      </w:r>
      <w:proofErr w:type="spellStart"/>
      <w:r w:rsidRPr="00441546">
        <w:rPr>
          <w:rFonts w:ascii="Consolas" w:eastAsia="Times New Roman" w:hAnsi="Consolas" w:cs="Times New Roman"/>
          <w:color w:val="569CD6"/>
          <w:sz w:val="12"/>
          <w:szCs w:val="12"/>
        </w:rPr>
        <w:t>const</w:t>
      </w:r>
      <w:proofErr w:type="spellEnd"/>
      <w:r w:rsidRPr="00441546">
        <w:rPr>
          <w:rFonts w:ascii="Consolas" w:eastAsia="Times New Roman" w:hAnsi="Consolas" w:cs="Times New Roman"/>
          <w:color w:val="D4D4D4"/>
          <w:sz w:val="12"/>
          <w:szCs w:val="12"/>
        </w:rPr>
        <w:t xml:space="preserve"> </w:t>
      </w:r>
      <w:r w:rsidRPr="00441546">
        <w:rPr>
          <w:rFonts w:ascii="Consolas" w:eastAsia="Times New Roman" w:hAnsi="Consolas" w:cs="Times New Roman"/>
          <w:color w:val="9CDCFE"/>
          <w:sz w:val="12"/>
          <w:szCs w:val="12"/>
        </w:rPr>
        <w:t>collection</w:t>
      </w:r>
      <w:r w:rsidRPr="00441546">
        <w:rPr>
          <w:rFonts w:ascii="Consolas" w:eastAsia="Times New Roman" w:hAnsi="Consolas" w:cs="Times New Roman"/>
          <w:color w:val="D4D4D4"/>
          <w:sz w:val="12"/>
          <w:szCs w:val="12"/>
        </w:rPr>
        <w:t xml:space="preserve"> = </w:t>
      </w:r>
      <w:proofErr w:type="spellStart"/>
      <w:proofErr w:type="gramStart"/>
      <w:r w:rsidRPr="00441546">
        <w:rPr>
          <w:rFonts w:ascii="Consolas" w:eastAsia="Times New Roman" w:hAnsi="Consolas" w:cs="Times New Roman"/>
          <w:color w:val="9CDCFE"/>
          <w:sz w:val="12"/>
          <w:szCs w:val="12"/>
        </w:rPr>
        <w:t>mongoDB</w:t>
      </w:r>
      <w:r w:rsidRPr="00441546">
        <w:rPr>
          <w:rFonts w:ascii="Consolas" w:eastAsia="Times New Roman" w:hAnsi="Consolas" w:cs="Times New Roman"/>
          <w:color w:val="D4D4D4"/>
          <w:sz w:val="12"/>
          <w:szCs w:val="12"/>
        </w:rPr>
        <w:t>.</w:t>
      </w:r>
      <w:r w:rsidRPr="00441546">
        <w:rPr>
          <w:rFonts w:ascii="Consolas" w:eastAsia="Times New Roman" w:hAnsi="Consolas" w:cs="Times New Roman"/>
          <w:color w:val="9CDCFE"/>
          <w:sz w:val="12"/>
          <w:szCs w:val="12"/>
        </w:rPr>
        <w:t>db</w:t>
      </w:r>
      <w:r w:rsidRPr="00441546">
        <w:rPr>
          <w:rFonts w:ascii="Consolas" w:eastAsia="Times New Roman" w:hAnsi="Consolas" w:cs="Times New Roman"/>
          <w:color w:val="D4D4D4"/>
          <w:sz w:val="12"/>
          <w:szCs w:val="12"/>
        </w:rPr>
        <w:t>.</w:t>
      </w:r>
      <w:r w:rsidRPr="00441546">
        <w:rPr>
          <w:rFonts w:ascii="Consolas" w:eastAsia="Times New Roman" w:hAnsi="Consolas" w:cs="Times New Roman"/>
          <w:color w:val="DCDCAA"/>
          <w:sz w:val="12"/>
          <w:szCs w:val="12"/>
        </w:rPr>
        <w:t>collection</w:t>
      </w:r>
      <w:proofErr w:type="spellEnd"/>
      <w:proofErr w:type="gramEnd"/>
      <w:r w:rsidRPr="00441546">
        <w:rPr>
          <w:rFonts w:ascii="Consolas" w:eastAsia="Times New Roman" w:hAnsi="Consolas" w:cs="Times New Roman"/>
          <w:color w:val="D4D4D4"/>
          <w:sz w:val="12"/>
          <w:szCs w:val="12"/>
        </w:rPr>
        <w:t>(</w:t>
      </w:r>
      <w:proofErr w:type="spellStart"/>
      <w:r w:rsidRPr="00441546">
        <w:rPr>
          <w:rFonts w:ascii="Consolas" w:eastAsia="Times New Roman" w:hAnsi="Consolas" w:cs="Times New Roman"/>
          <w:color w:val="9CDCFE"/>
          <w:sz w:val="12"/>
          <w:szCs w:val="12"/>
        </w:rPr>
        <w:t>collectionName</w:t>
      </w:r>
      <w:proofErr w:type="spellEnd"/>
      <w:r w:rsidRPr="00441546">
        <w:rPr>
          <w:rFonts w:ascii="Consolas" w:eastAsia="Times New Roman" w:hAnsi="Consolas" w:cs="Times New Roman"/>
          <w:color w:val="D4D4D4"/>
          <w:sz w:val="12"/>
          <w:szCs w:val="12"/>
        </w:rPr>
        <w:t>);</w:t>
      </w:r>
    </w:p>
    <w:p w:rsidR="00ED2DF7" w:rsidRPr="00441546" w:rsidRDefault="00ED2DF7" w:rsidP="00ED2DF7">
      <w:pPr>
        <w:shd w:val="clear" w:color="auto" w:fill="1E1E1E"/>
        <w:spacing w:after="0" w:line="285" w:lineRule="atLeast"/>
        <w:rPr>
          <w:rFonts w:ascii="Consolas" w:eastAsia="Times New Roman" w:hAnsi="Consolas" w:cs="Times New Roman"/>
          <w:color w:val="D4D4D4"/>
          <w:sz w:val="12"/>
          <w:szCs w:val="12"/>
        </w:rPr>
      </w:pPr>
      <w:r w:rsidRPr="00441546">
        <w:rPr>
          <w:rFonts w:ascii="Consolas" w:eastAsia="Times New Roman" w:hAnsi="Consolas" w:cs="Times New Roman"/>
          <w:color w:val="D4D4D4"/>
          <w:sz w:val="12"/>
          <w:szCs w:val="12"/>
        </w:rPr>
        <w:t xml:space="preserve">    </w:t>
      </w:r>
      <w:r w:rsidRPr="00441546">
        <w:rPr>
          <w:rFonts w:ascii="Consolas" w:eastAsia="Times New Roman" w:hAnsi="Consolas" w:cs="Times New Roman"/>
          <w:color w:val="C586C0"/>
          <w:sz w:val="12"/>
          <w:szCs w:val="12"/>
        </w:rPr>
        <w:t>return</w:t>
      </w:r>
      <w:r w:rsidRPr="00441546">
        <w:rPr>
          <w:rFonts w:ascii="Consolas" w:eastAsia="Times New Roman" w:hAnsi="Consolas" w:cs="Times New Roman"/>
          <w:color w:val="D4D4D4"/>
          <w:sz w:val="12"/>
          <w:szCs w:val="12"/>
        </w:rPr>
        <w:t xml:space="preserve"> </w:t>
      </w:r>
      <w:r w:rsidRPr="00441546">
        <w:rPr>
          <w:rFonts w:ascii="Consolas" w:eastAsia="Times New Roman" w:hAnsi="Consolas" w:cs="Times New Roman"/>
          <w:color w:val="569CD6"/>
          <w:sz w:val="12"/>
          <w:szCs w:val="12"/>
        </w:rPr>
        <w:t>new</w:t>
      </w:r>
      <w:r w:rsidRPr="00441546">
        <w:rPr>
          <w:rFonts w:ascii="Consolas" w:eastAsia="Times New Roman" w:hAnsi="Consolas" w:cs="Times New Roman"/>
          <w:color w:val="D4D4D4"/>
          <w:sz w:val="12"/>
          <w:szCs w:val="12"/>
        </w:rPr>
        <w:t xml:space="preserve"> </w:t>
      </w:r>
      <w:proofErr w:type="gramStart"/>
      <w:r w:rsidRPr="00441546">
        <w:rPr>
          <w:rFonts w:ascii="Consolas" w:eastAsia="Times New Roman" w:hAnsi="Consolas" w:cs="Times New Roman"/>
          <w:color w:val="4EC9B0"/>
          <w:sz w:val="12"/>
          <w:szCs w:val="12"/>
        </w:rPr>
        <w:t>Promise</w:t>
      </w:r>
      <w:r w:rsidRPr="00441546">
        <w:rPr>
          <w:rFonts w:ascii="Consolas" w:eastAsia="Times New Roman" w:hAnsi="Consolas" w:cs="Times New Roman"/>
          <w:color w:val="D4D4D4"/>
          <w:sz w:val="12"/>
          <w:szCs w:val="12"/>
        </w:rPr>
        <w:t>(</w:t>
      </w:r>
      <w:proofErr w:type="gramEnd"/>
      <w:r w:rsidRPr="00441546">
        <w:rPr>
          <w:rFonts w:ascii="Consolas" w:eastAsia="Times New Roman" w:hAnsi="Consolas" w:cs="Times New Roman"/>
          <w:color w:val="569CD6"/>
          <w:sz w:val="12"/>
          <w:szCs w:val="12"/>
        </w:rPr>
        <w:t>function</w:t>
      </w:r>
      <w:r w:rsidRPr="00441546">
        <w:rPr>
          <w:rFonts w:ascii="Consolas" w:eastAsia="Times New Roman" w:hAnsi="Consolas" w:cs="Times New Roman"/>
          <w:color w:val="D4D4D4"/>
          <w:sz w:val="12"/>
          <w:szCs w:val="12"/>
        </w:rPr>
        <w:t xml:space="preserve"> (</w:t>
      </w:r>
      <w:r w:rsidRPr="00441546">
        <w:rPr>
          <w:rFonts w:ascii="Consolas" w:eastAsia="Times New Roman" w:hAnsi="Consolas" w:cs="Times New Roman"/>
          <w:color w:val="9CDCFE"/>
          <w:sz w:val="12"/>
          <w:szCs w:val="12"/>
        </w:rPr>
        <w:t>resolve</w:t>
      </w:r>
      <w:r w:rsidRPr="00441546">
        <w:rPr>
          <w:rFonts w:ascii="Consolas" w:eastAsia="Times New Roman" w:hAnsi="Consolas" w:cs="Times New Roman"/>
          <w:color w:val="D4D4D4"/>
          <w:sz w:val="12"/>
          <w:szCs w:val="12"/>
        </w:rPr>
        <w:t xml:space="preserve">, </w:t>
      </w:r>
      <w:r w:rsidRPr="00441546">
        <w:rPr>
          <w:rFonts w:ascii="Consolas" w:eastAsia="Times New Roman" w:hAnsi="Consolas" w:cs="Times New Roman"/>
          <w:color w:val="9CDCFE"/>
          <w:sz w:val="12"/>
          <w:szCs w:val="12"/>
        </w:rPr>
        <w:t>reject</w:t>
      </w:r>
      <w:r w:rsidRPr="00441546">
        <w:rPr>
          <w:rFonts w:ascii="Consolas" w:eastAsia="Times New Roman" w:hAnsi="Consolas" w:cs="Times New Roman"/>
          <w:color w:val="D4D4D4"/>
          <w:sz w:val="12"/>
          <w:szCs w:val="12"/>
        </w:rPr>
        <w:t>) {</w:t>
      </w:r>
    </w:p>
    <w:p w:rsidR="00ED2DF7" w:rsidRPr="00441546" w:rsidRDefault="00ED2DF7" w:rsidP="00ED2DF7">
      <w:pPr>
        <w:shd w:val="clear" w:color="auto" w:fill="1E1E1E"/>
        <w:spacing w:after="0" w:line="285" w:lineRule="atLeast"/>
        <w:rPr>
          <w:rFonts w:ascii="Consolas" w:eastAsia="Times New Roman" w:hAnsi="Consolas" w:cs="Times New Roman"/>
          <w:color w:val="D4D4D4"/>
          <w:sz w:val="12"/>
          <w:szCs w:val="12"/>
        </w:rPr>
      </w:pPr>
      <w:r w:rsidRPr="00441546">
        <w:rPr>
          <w:rFonts w:ascii="Consolas" w:eastAsia="Times New Roman" w:hAnsi="Consolas" w:cs="Times New Roman"/>
          <w:color w:val="D4D4D4"/>
          <w:sz w:val="12"/>
          <w:szCs w:val="12"/>
        </w:rPr>
        <w:t xml:space="preserve">        </w:t>
      </w:r>
      <w:proofErr w:type="spellStart"/>
      <w:proofErr w:type="gramStart"/>
      <w:r w:rsidRPr="00441546">
        <w:rPr>
          <w:rFonts w:ascii="Consolas" w:eastAsia="Times New Roman" w:hAnsi="Consolas" w:cs="Times New Roman"/>
          <w:color w:val="9CDCFE"/>
          <w:sz w:val="12"/>
          <w:szCs w:val="12"/>
        </w:rPr>
        <w:t>collection</w:t>
      </w:r>
      <w:r w:rsidRPr="00441546">
        <w:rPr>
          <w:rFonts w:ascii="Consolas" w:eastAsia="Times New Roman" w:hAnsi="Consolas" w:cs="Times New Roman"/>
          <w:color w:val="D4D4D4"/>
          <w:sz w:val="12"/>
          <w:szCs w:val="12"/>
        </w:rPr>
        <w:t>.</w:t>
      </w:r>
      <w:r w:rsidRPr="00441546">
        <w:rPr>
          <w:rFonts w:ascii="Consolas" w:eastAsia="Times New Roman" w:hAnsi="Consolas" w:cs="Times New Roman"/>
          <w:color w:val="DCDCAA"/>
          <w:sz w:val="12"/>
          <w:szCs w:val="12"/>
        </w:rPr>
        <w:t>findOne</w:t>
      </w:r>
      <w:proofErr w:type="spellEnd"/>
      <w:proofErr w:type="gramEnd"/>
      <w:r w:rsidRPr="00441546">
        <w:rPr>
          <w:rFonts w:ascii="Consolas" w:eastAsia="Times New Roman" w:hAnsi="Consolas" w:cs="Times New Roman"/>
          <w:color w:val="D4D4D4"/>
          <w:sz w:val="12"/>
          <w:szCs w:val="12"/>
        </w:rPr>
        <w:t xml:space="preserve">({ </w:t>
      </w:r>
      <w:r w:rsidRPr="00441546">
        <w:rPr>
          <w:rFonts w:ascii="Consolas" w:eastAsia="Times New Roman" w:hAnsi="Consolas" w:cs="Times New Roman"/>
          <w:color w:val="9CDCFE"/>
          <w:sz w:val="12"/>
          <w:szCs w:val="12"/>
        </w:rPr>
        <w:t>_id:</w:t>
      </w:r>
      <w:r w:rsidRPr="00441546">
        <w:rPr>
          <w:rFonts w:ascii="Consolas" w:eastAsia="Times New Roman" w:hAnsi="Consolas" w:cs="Times New Roman"/>
          <w:color w:val="D4D4D4"/>
          <w:sz w:val="12"/>
          <w:szCs w:val="12"/>
        </w:rPr>
        <w:t xml:space="preserve"> </w:t>
      </w:r>
      <w:proofErr w:type="spellStart"/>
      <w:r w:rsidRPr="00441546">
        <w:rPr>
          <w:rFonts w:ascii="Consolas" w:eastAsia="Times New Roman" w:hAnsi="Consolas" w:cs="Times New Roman"/>
          <w:color w:val="9CDCFE"/>
          <w:sz w:val="12"/>
          <w:szCs w:val="12"/>
        </w:rPr>
        <w:t>dbUtils</w:t>
      </w:r>
      <w:r w:rsidRPr="00441546">
        <w:rPr>
          <w:rFonts w:ascii="Consolas" w:eastAsia="Times New Roman" w:hAnsi="Consolas" w:cs="Times New Roman"/>
          <w:color w:val="D4D4D4"/>
          <w:sz w:val="12"/>
          <w:szCs w:val="12"/>
        </w:rPr>
        <w:t>.</w:t>
      </w:r>
      <w:r w:rsidRPr="00441546">
        <w:rPr>
          <w:rFonts w:ascii="Consolas" w:eastAsia="Times New Roman" w:hAnsi="Consolas" w:cs="Times New Roman"/>
          <w:color w:val="DCDCAA"/>
          <w:sz w:val="12"/>
          <w:szCs w:val="12"/>
        </w:rPr>
        <w:t>stringToObjectId</w:t>
      </w:r>
      <w:proofErr w:type="spellEnd"/>
      <w:r w:rsidRPr="00441546">
        <w:rPr>
          <w:rFonts w:ascii="Consolas" w:eastAsia="Times New Roman" w:hAnsi="Consolas" w:cs="Times New Roman"/>
          <w:color w:val="D4D4D4"/>
          <w:sz w:val="12"/>
          <w:szCs w:val="12"/>
        </w:rPr>
        <w:t>(</w:t>
      </w:r>
      <w:r w:rsidRPr="00441546">
        <w:rPr>
          <w:rFonts w:ascii="Consolas" w:eastAsia="Times New Roman" w:hAnsi="Consolas" w:cs="Times New Roman"/>
          <w:color w:val="9CDCFE"/>
          <w:sz w:val="12"/>
          <w:szCs w:val="12"/>
        </w:rPr>
        <w:t>id</w:t>
      </w:r>
      <w:r w:rsidRPr="00441546">
        <w:rPr>
          <w:rFonts w:ascii="Consolas" w:eastAsia="Times New Roman" w:hAnsi="Consolas" w:cs="Times New Roman"/>
          <w:color w:val="D4D4D4"/>
          <w:sz w:val="12"/>
          <w:szCs w:val="12"/>
        </w:rPr>
        <w:t>) }, (</w:t>
      </w:r>
      <w:r w:rsidRPr="00441546">
        <w:rPr>
          <w:rFonts w:ascii="Consolas" w:eastAsia="Times New Roman" w:hAnsi="Consolas" w:cs="Times New Roman"/>
          <w:color w:val="9CDCFE"/>
          <w:sz w:val="12"/>
          <w:szCs w:val="12"/>
        </w:rPr>
        <w:t>err</w:t>
      </w:r>
      <w:r w:rsidRPr="00441546">
        <w:rPr>
          <w:rFonts w:ascii="Consolas" w:eastAsia="Times New Roman" w:hAnsi="Consolas" w:cs="Times New Roman"/>
          <w:color w:val="D4D4D4"/>
          <w:sz w:val="12"/>
          <w:szCs w:val="12"/>
        </w:rPr>
        <w:t xml:space="preserve">, </w:t>
      </w:r>
      <w:r w:rsidRPr="00441546">
        <w:rPr>
          <w:rFonts w:ascii="Consolas" w:eastAsia="Times New Roman" w:hAnsi="Consolas" w:cs="Times New Roman"/>
          <w:color w:val="9CDCFE"/>
          <w:sz w:val="12"/>
          <w:szCs w:val="12"/>
        </w:rPr>
        <w:t>doc</w:t>
      </w:r>
      <w:r w:rsidRPr="00441546">
        <w:rPr>
          <w:rFonts w:ascii="Consolas" w:eastAsia="Times New Roman" w:hAnsi="Consolas" w:cs="Times New Roman"/>
          <w:color w:val="D4D4D4"/>
          <w:sz w:val="12"/>
          <w:szCs w:val="12"/>
        </w:rPr>
        <w:t xml:space="preserve">) </w:t>
      </w:r>
      <w:r w:rsidRPr="00441546">
        <w:rPr>
          <w:rFonts w:ascii="Consolas" w:eastAsia="Times New Roman" w:hAnsi="Consolas" w:cs="Times New Roman"/>
          <w:color w:val="569CD6"/>
          <w:sz w:val="12"/>
          <w:szCs w:val="12"/>
        </w:rPr>
        <w:t>=&gt;</w:t>
      </w:r>
      <w:r w:rsidRPr="00441546">
        <w:rPr>
          <w:rFonts w:ascii="Consolas" w:eastAsia="Times New Roman" w:hAnsi="Consolas" w:cs="Times New Roman"/>
          <w:color w:val="D4D4D4"/>
          <w:sz w:val="12"/>
          <w:szCs w:val="12"/>
        </w:rPr>
        <w:t xml:space="preserve"> {</w:t>
      </w:r>
    </w:p>
    <w:p w:rsidR="00ED2DF7" w:rsidRPr="00441546" w:rsidRDefault="00ED2DF7" w:rsidP="00ED2DF7">
      <w:pPr>
        <w:shd w:val="clear" w:color="auto" w:fill="1E1E1E"/>
        <w:spacing w:after="0" w:line="285" w:lineRule="atLeast"/>
        <w:rPr>
          <w:rFonts w:ascii="Consolas" w:eastAsia="Times New Roman" w:hAnsi="Consolas" w:cs="Times New Roman"/>
          <w:color w:val="D4D4D4"/>
          <w:sz w:val="12"/>
          <w:szCs w:val="12"/>
        </w:rPr>
      </w:pPr>
      <w:r w:rsidRPr="00441546">
        <w:rPr>
          <w:rFonts w:ascii="Consolas" w:eastAsia="Times New Roman" w:hAnsi="Consolas" w:cs="Times New Roman"/>
          <w:color w:val="D4D4D4"/>
          <w:sz w:val="12"/>
          <w:szCs w:val="12"/>
        </w:rPr>
        <w:t xml:space="preserve">            </w:t>
      </w:r>
      <w:r w:rsidRPr="00441546">
        <w:rPr>
          <w:rFonts w:ascii="Consolas" w:eastAsia="Times New Roman" w:hAnsi="Consolas" w:cs="Times New Roman"/>
          <w:color w:val="C586C0"/>
          <w:sz w:val="12"/>
          <w:szCs w:val="12"/>
        </w:rPr>
        <w:t>if</w:t>
      </w:r>
      <w:r w:rsidRPr="00441546">
        <w:rPr>
          <w:rFonts w:ascii="Consolas" w:eastAsia="Times New Roman" w:hAnsi="Consolas" w:cs="Times New Roman"/>
          <w:color w:val="D4D4D4"/>
          <w:sz w:val="12"/>
          <w:szCs w:val="12"/>
        </w:rPr>
        <w:t>(</w:t>
      </w:r>
      <w:r w:rsidRPr="00441546">
        <w:rPr>
          <w:rFonts w:ascii="Consolas" w:eastAsia="Times New Roman" w:hAnsi="Consolas" w:cs="Times New Roman"/>
          <w:color w:val="9CDCFE"/>
          <w:sz w:val="12"/>
          <w:szCs w:val="12"/>
        </w:rPr>
        <w:t>err</w:t>
      </w:r>
      <w:proofErr w:type="gramStart"/>
      <w:r w:rsidRPr="00441546">
        <w:rPr>
          <w:rFonts w:ascii="Consolas" w:eastAsia="Times New Roman" w:hAnsi="Consolas" w:cs="Times New Roman"/>
          <w:color w:val="D4D4D4"/>
          <w:sz w:val="12"/>
          <w:szCs w:val="12"/>
        </w:rPr>
        <w:t>){</w:t>
      </w:r>
      <w:proofErr w:type="gramEnd"/>
    </w:p>
    <w:p w:rsidR="00ED2DF7" w:rsidRPr="00441546" w:rsidRDefault="00ED2DF7" w:rsidP="00ED2DF7">
      <w:pPr>
        <w:shd w:val="clear" w:color="auto" w:fill="1E1E1E"/>
        <w:spacing w:after="0" w:line="285" w:lineRule="atLeast"/>
        <w:rPr>
          <w:rFonts w:ascii="Consolas" w:eastAsia="Times New Roman" w:hAnsi="Consolas" w:cs="Times New Roman"/>
          <w:color w:val="D4D4D4"/>
          <w:sz w:val="12"/>
          <w:szCs w:val="12"/>
        </w:rPr>
      </w:pPr>
      <w:r w:rsidRPr="00441546">
        <w:rPr>
          <w:rFonts w:ascii="Consolas" w:eastAsia="Times New Roman" w:hAnsi="Consolas" w:cs="Times New Roman"/>
          <w:color w:val="D4D4D4"/>
          <w:sz w:val="12"/>
          <w:szCs w:val="12"/>
        </w:rPr>
        <w:t xml:space="preserve">                </w:t>
      </w:r>
      <w:r w:rsidRPr="00441546">
        <w:rPr>
          <w:rFonts w:ascii="Consolas" w:eastAsia="Times New Roman" w:hAnsi="Consolas" w:cs="Times New Roman"/>
          <w:color w:val="DCDCAA"/>
          <w:sz w:val="12"/>
          <w:szCs w:val="12"/>
        </w:rPr>
        <w:t>reject</w:t>
      </w:r>
      <w:r w:rsidRPr="00441546">
        <w:rPr>
          <w:rFonts w:ascii="Consolas" w:eastAsia="Times New Roman" w:hAnsi="Consolas" w:cs="Times New Roman"/>
          <w:color w:val="D4D4D4"/>
          <w:sz w:val="12"/>
          <w:szCs w:val="12"/>
        </w:rPr>
        <w:t>(</w:t>
      </w:r>
      <w:r w:rsidRPr="00441546">
        <w:rPr>
          <w:rFonts w:ascii="Consolas" w:eastAsia="Times New Roman" w:hAnsi="Consolas" w:cs="Times New Roman"/>
          <w:color w:val="9CDCFE"/>
          <w:sz w:val="12"/>
          <w:szCs w:val="12"/>
        </w:rPr>
        <w:t>err</w:t>
      </w:r>
      <w:r w:rsidRPr="00441546">
        <w:rPr>
          <w:rFonts w:ascii="Consolas" w:eastAsia="Times New Roman" w:hAnsi="Consolas" w:cs="Times New Roman"/>
          <w:color w:val="D4D4D4"/>
          <w:sz w:val="12"/>
          <w:szCs w:val="12"/>
        </w:rPr>
        <w:t>);</w:t>
      </w:r>
    </w:p>
    <w:p w:rsidR="00ED2DF7" w:rsidRPr="00441546" w:rsidRDefault="00ED2DF7" w:rsidP="00ED2DF7">
      <w:pPr>
        <w:shd w:val="clear" w:color="auto" w:fill="1E1E1E"/>
        <w:spacing w:after="0" w:line="285" w:lineRule="atLeast"/>
        <w:rPr>
          <w:rFonts w:ascii="Consolas" w:eastAsia="Times New Roman" w:hAnsi="Consolas" w:cs="Times New Roman"/>
          <w:color w:val="D4D4D4"/>
          <w:sz w:val="12"/>
          <w:szCs w:val="12"/>
        </w:rPr>
      </w:pPr>
      <w:r w:rsidRPr="00441546">
        <w:rPr>
          <w:rFonts w:ascii="Consolas" w:eastAsia="Times New Roman" w:hAnsi="Consolas" w:cs="Times New Roman"/>
          <w:color w:val="D4D4D4"/>
          <w:sz w:val="12"/>
          <w:szCs w:val="12"/>
        </w:rPr>
        <w:t xml:space="preserve">            }</w:t>
      </w:r>
    </w:p>
    <w:p w:rsidR="00ED2DF7" w:rsidRPr="00441546" w:rsidRDefault="00ED2DF7" w:rsidP="00ED2DF7">
      <w:pPr>
        <w:shd w:val="clear" w:color="auto" w:fill="1E1E1E"/>
        <w:spacing w:after="0" w:line="285" w:lineRule="atLeast"/>
        <w:rPr>
          <w:rFonts w:ascii="Consolas" w:eastAsia="Times New Roman" w:hAnsi="Consolas" w:cs="Times New Roman"/>
          <w:color w:val="D4D4D4"/>
          <w:sz w:val="12"/>
          <w:szCs w:val="12"/>
        </w:rPr>
      </w:pPr>
      <w:r w:rsidRPr="00441546">
        <w:rPr>
          <w:rFonts w:ascii="Consolas" w:eastAsia="Times New Roman" w:hAnsi="Consolas" w:cs="Times New Roman"/>
          <w:color w:val="D4D4D4"/>
          <w:sz w:val="12"/>
          <w:szCs w:val="12"/>
        </w:rPr>
        <w:t xml:space="preserve">            </w:t>
      </w:r>
      <w:proofErr w:type="gramStart"/>
      <w:r w:rsidRPr="00441546">
        <w:rPr>
          <w:rFonts w:ascii="Consolas" w:eastAsia="Times New Roman" w:hAnsi="Consolas" w:cs="Times New Roman"/>
          <w:color w:val="C586C0"/>
          <w:sz w:val="12"/>
          <w:szCs w:val="12"/>
        </w:rPr>
        <w:t>else</w:t>
      </w:r>
      <w:r w:rsidRPr="00441546">
        <w:rPr>
          <w:rFonts w:ascii="Consolas" w:eastAsia="Times New Roman" w:hAnsi="Consolas" w:cs="Times New Roman"/>
          <w:color w:val="D4D4D4"/>
          <w:sz w:val="12"/>
          <w:szCs w:val="12"/>
        </w:rPr>
        <w:t>{</w:t>
      </w:r>
      <w:proofErr w:type="gramEnd"/>
    </w:p>
    <w:p w:rsidR="00ED2DF7" w:rsidRPr="00441546" w:rsidRDefault="00ED2DF7" w:rsidP="00ED2DF7">
      <w:pPr>
        <w:shd w:val="clear" w:color="auto" w:fill="1E1E1E"/>
        <w:spacing w:after="0" w:line="285" w:lineRule="atLeast"/>
        <w:rPr>
          <w:rFonts w:ascii="Consolas" w:eastAsia="Times New Roman" w:hAnsi="Consolas" w:cs="Times New Roman"/>
          <w:color w:val="D4D4D4"/>
          <w:sz w:val="12"/>
          <w:szCs w:val="12"/>
        </w:rPr>
      </w:pPr>
      <w:r w:rsidRPr="00441546">
        <w:rPr>
          <w:rFonts w:ascii="Consolas" w:eastAsia="Times New Roman" w:hAnsi="Consolas" w:cs="Times New Roman"/>
          <w:color w:val="D4D4D4"/>
          <w:sz w:val="12"/>
          <w:szCs w:val="12"/>
        </w:rPr>
        <w:t xml:space="preserve">                </w:t>
      </w:r>
      <w:proofErr w:type="gramStart"/>
      <w:r w:rsidRPr="00441546">
        <w:rPr>
          <w:rFonts w:ascii="Consolas" w:eastAsia="Times New Roman" w:hAnsi="Consolas" w:cs="Times New Roman"/>
          <w:color w:val="C586C0"/>
          <w:sz w:val="12"/>
          <w:szCs w:val="12"/>
        </w:rPr>
        <w:t>if</w:t>
      </w:r>
      <w:r w:rsidRPr="00441546">
        <w:rPr>
          <w:rFonts w:ascii="Consolas" w:eastAsia="Times New Roman" w:hAnsi="Consolas" w:cs="Times New Roman"/>
          <w:color w:val="D4D4D4"/>
          <w:sz w:val="12"/>
          <w:szCs w:val="12"/>
        </w:rPr>
        <w:t>(</w:t>
      </w:r>
      <w:proofErr w:type="gramEnd"/>
      <w:r w:rsidRPr="00441546">
        <w:rPr>
          <w:rFonts w:ascii="Consolas" w:eastAsia="Times New Roman" w:hAnsi="Consolas" w:cs="Times New Roman"/>
          <w:color w:val="9CDCFE"/>
          <w:sz w:val="12"/>
          <w:szCs w:val="12"/>
        </w:rPr>
        <w:t>doc</w:t>
      </w:r>
      <w:r w:rsidRPr="00441546">
        <w:rPr>
          <w:rFonts w:ascii="Consolas" w:eastAsia="Times New Roman" w:hAnsi="Consolas" w:cs="Times New Roman"/>
          <w:color w:val="D4D4D4"/>
          <w:sz w:val="12"/>
          <w:szCs w:val="12"/>
        </w:rPr>
        <w:t xml:space="preserve"> === </w:t>
      </w:r>
      <w:r w:rsidRPr="00441546">
        <w:rPr>
          <w:rFonts w:ascii="Consolas" w:eastAsia="Times New Roman" w:hAnsi="Consolas" w:cs="Times New Roman"/>
          <w:color w:val="569CD6"/>
          <w:sz w:val="12"/>
          <w:szCs w:val="12"/>
        </w:rPr>
        <w:t>null</w:t>
      </w:r>
      <w:r w:rsidRPr="00441546">
        <w:rPr>
          <w:rFonts w:ascii="Consolas" w:eastAsia="Times New Roman" w:hAnsi="Consolas" w:cs="Times New Roman"/>
          <w:color w:val="D4D4D4"/>
          <w:sz w:val="12"/>
          <w:szCs w:val="12"/>
        </w:rPr>
        <w:t>){</w:t>
      </w:r>
    </w:p>
    <w:p w:rsidR="00ED2DF7" w:rsidRPr="00441546" w:rsidRDefault="00ED2DF7" w:rsidP="00ED2DF7">
      <w:pPr>
        <w:shd w:val="clear" w:color="auto" w:fill="1E1E1E"/>
        <w:spacing w:after="0" w:line="285" w:lineRule="atLeast"/>
        <w:rPr>
          <w:rFonts w:ascii="Consolas" w:eastAsia="Times New Roman" w:hAnsi="Consolas" w:cs="Times New Roman"/>
          <w:color w:val="D4D4D4"/>
          <w:sz w:val="12"/>
          <w:szCs w:val="12"/>
        </w:rPr>
      </w:pPr>
      <w:r w:rsidRPr="00441546">
        <w:rPr>
          <w:rFonts w:ascii="Consolas" w:eastAsia="Times New Roman" w:hAnsi="Consolas" w:cs="Times New Roman"/>
          <w:color w:val="D4D4D4"/>
          <w:sz w:val="12"/>
          <w:szCs w:val="12"/>
        </w:rPr>
        <w:t xml:space="preserve">                    </w:t>
      </w:r>
      <w:proofErr w:type="gramStart"/>
      <w:r w:rsidRPr="00441546">
        <w:rPr>
          <w:rFonts w:ascii="Consolas" w:eastAsia="Times New Roman" w:hAnsi="Consolas" w:cs="Times New Roman"/>
          <w:color w:val="DCDCAA"/>
          <w:sz w:val="12"/>
          <w:szCs w:val="12"/>
        </w:rPr>
        <w:t>reject</w:t>
      </w:r>
      <w:r w:rsidRPr="00441546">
        <w:rPr>
          <w:rFonts w:ascii="Consolas" w:eastAsia="Times New Roman" w:hAnsi="Consolas" w:cs="Times New Roman"/>
          <w:color w:val="D4D4D4"/>
          <w:sz w:val="12"/>
          <w:szCs w:val="12"/>
        </w:rPr>
        <w:t>(</w:t>
      </w:r>
      <w:proofErr w:type="gramEnd"/>
      <w:r w:rsidRPr="00441546">
        <w:rPr>
          <w:rFonts w:ascii="Consolas" w:eastAsia="Times New Roman" w:hAnsi="Consolas" w:cs="Times New Roman"/>
          <w:color w:val="569CD6"/>
          <w:sz w:val="12"/>
          <w:szCs w:val="12"/>
        </w:rPr>
        <w:t>new</w:t>
      </w:r>
      <w:r w:rsidRPr="00441546">
        <w:rPr>
          <w:rFonts w:ascii="Consolas" w:eastAsia="Times New Roman" w:hAnsi="Consolas" w:cs="Times New Roman"/>
          <w:color w:val="D4D4D4"/>
          <w:sz w:val="12"/>
          <w:szCs w:val="12"/>
        </w:rPr>
        <w:t xml:space="preserve"> </w:t>
      </w:r>
      <w:proofErr w:type="spellStart"/>
      <w:r w:rsidRPr="00441546">
        <w:rPr>
          <w:rFonts w:ascii="Consolas" w:eastAsia="Times New Roman" w:hAnsi="Consolas" w:cs="Times New Roman"/>
          <w:color w:val="4EC9B0"/>
          <w:sz w:val="12"/>
          <w:szCs w:val="12"/>
        </w:rPr>
        <w:t>ApiError</w:t>
      </w:r>
      <w:proofErr w:type="spellEnd"/>
      <w:r w:rsidRPr="00441546">
        <w:rPr>
          <w:rFonts w:ascii="Consolas" w:eastAsia="Times New Roman" w:hAnsi="Consolas" w:cs="Times New Roman"/>
          <w:color w:val="D4D4D4"/>
          <w:sz w:val="12"/>
          <w:szCs w:val="12"/>
        </w:rPr>
        <w:t>(</w:t>
      </w:r>
      <w:r w:rsidRPr="00441546">
        <w:rPr>
          <w:rFonts w:ascii="Consolas" w:eastAsia="Times New Roman" w:hAnsi="Consolas" w:cs="Times New Roman"/>
          <w:color w:val="CE9178"/>
          <w:sz w:val="12"/>
          <w:szCs w:val="12"/>
        </w:rPr>
        <w:t xml:space="preserve">'The server </w:t>
      </w:r>
      <w:proofErr w:type="spellStart"/>
      <w:r w:rsidRPr="00441546">
        <w:rPr>
          <w:rFonts w:ascii="Consolas" w:eastAsia="Times New Roman" w:hAnsi="Consolas" w:cs="Times New Roman"/>
          <w:color w:val="CE9178"/>
          <w:sz w:val="12"/>
          <w:szCs w:val="12"/>
        </w:rPr>
        <w:t>can not</w:t>
      </w:r>
      <w:proofErr w:type="spellEnd"/>
      <w:r w:rsidRPr="00441546">
        <w:rPr>
          <w:rFonts w:ascii="Consolas" w:eastAsia="Times New Roman" w:hAnsi="Consolas" w:cs="Times New Roman"/>
          <w:color w:val="CE9178"/>
          <w:sz w:val="12"/>
          <w:szCs w:val="12"/>
        </w:rPr>
        <w:t xml:space="preserve"> find requested resource'</w:t>
      </w:r>
      <w:r w:rsidRPr="00441546">
        <w:rPr>
          <w:rFonts w:ascii="Consolas" w:eastAsia="Times New Roman" w:hAnsi="Consolas" w:cs="Times New Roman"/>
          <w:color w:val="D4D4D4"/>
          <w:sz w:val="12"/>
          <w:szCs w:val="12"/>
        </w:rPr>
        <w:t xml:space="preserve">, </w:t>
      </w:r>
      <w:r w:rsidRPr="00441546">
        <w:rPr>
          <w:rFonts w:ascii="Consolas" w:eastAsia="Times New Roman" w:hAnsi="Consolas" w:cs="Times New Roman"/>
          <w:color w:val="B5CEA8"/>
          <w:sz w:val="12"/>
          <w:szCs w:val="12"/>
        </w:rPr>
        <w:t>404</w:t>
      </w:r>
      <w:r w:rsidRPr="00441546">
        <w:rPr>
          <w:rFonts w:ascii="Consolas" w:eastAsia="Times New Roman" w:hAnsi="Consolas" w:cs="Times New Roman"/>
          <w:color w:val="D4D4D4"/>
          <w:sz w:val="12"/>
          <w:szCs w:val="12"/>
        </w:rPr>
        <w:t>));</w:t>
      </w:r>
    </w:p>
    <w:p w:rsidR="00ED2DF7" w:rsidRPr="00441546" w:rsidRDefault="00ED2DF7" w:rsidP="00ED2DF7">
      <w:pPr>
        <w:shd w:val="clear" w:color="auto" w:fill="1E1E1E"/>
        <w:spacing w:after="0" w:line="285" w:lineRule="atLeast"/>
        <w:rPr>
          <w:rFonts w:ascii="Consolas" w:eastAsia="Times New Roman" w:hAnsi="Consolas" w:cs="Times New Roman"/>
          <w:color w:val="D4D4D4"/>
          <w:sz w:val="12"/>
          <w:szCs w:val="12"/>
        </w:rPr>
      </w:pPr>
      <w:r w:rsidRPr="00441546">
        <w:rPr>
          <w:rFonts w:ascii="Consolas" w:eastAsia="Times New Roman" w:hAnsi="Consolas" w:cs="Times New Roman"/>
          <w:color w:val="D4D4D4"/>
          <w:sz w:val="12"/>
          <w:szCs w:val="12"/>
        </w:rPr>
        <w:t xml:space="preserve">                }</w:t>
      </w:r>
    </w:p>
    <w:p w:rsidR="00ED2DF7" w:rsidRPr="00441546" w:rsidRDefault="00ED2DF7" w:rsidP="00ED2DF7">
      <w:pPr>
        <w:shd w:val="clear" w:color="auto" w:fill="1E1E1E"/>
        <w:spacing w:after="0" w:line="285" w:lineRule="atLeast"/>
        <w:rPr>
          <w:rFonts w:ascii="Consolas" w:eastAsia="Times New Roman" w:hAnsi="Consolas" w:cs="Times New Roman"/>
          <w:color w:val="D4D4D4"/>
          <w:sz w:val="12"/>
          <w:szCs w:val="12"/>
        </w:rPr>
      </w:pPr>
      <w:r w:rsidRPr="00441546">
        <w:rPr>
          <w:rFonts w:ascii="Consolas" w:eastAsia="Times New Roman" w:hAnsi="Consolas" w:cs="Times New Roman"/>
          <w:color w:val="D4D4D4"/>
          <w:sz w:val="12"/>
          <w:szCs w:val="12"/>
        </w:rPr>
        <w:lastRenderedPageBreak/>
        <w:t xml:space="preserve">                </w:t>
      </w:r>
      <w:proofErr w:type="gramStart"/>
      <w:r w:rsidRPr="00441546">
        <w:rPr>
          <w:rFonts w:ascii="Consolas" w:eastAsia="Times New Roman" w:hAnsi="Consolas" w:cs="Times New Roman"/>
          <w:color w:val="C586C0"/>
          <w:sz w:val="12"/>
          <w:szCs w:val="12"/>
        </w:rPr>
        <w:t>else</w:t>
      </w:r>
      <w:r w:rsidRPr="00441546">
        <w:rPr>
          <w:rFonts w:ascii="Consolas" w:eastAsia="Times New Roman" w:hAnsi="Consolas" w:cs="Times New Roman"/>
          <w:color w:val="D4D4D4"/>
          <w:sz w:val="12"/>
          <w:szCs w:val="12"/>
        </w:rPr>
        <w:t>{</w:t>
      </w:r>
      <w:proofErr w:type="gramEnd"/>
    </w:p>
    <w:p w:rsidR="00ED2DF7" w:rsidRPr="00441546" w:rsidRDefault="00ED2DF7" w:rsidP="00ED2DF7">
      <w:pPr>
        <w:shd w:val="clear" w:color="auto" w:fill="1E1E1E"/>
        <w:spacing w:after="0" w:line="285" w:lineRule="atLeast"/>
        <w:rPr>
          <w:rFonts w:ascii="Consolas" w:eastAsia="Times New Roman" w:hAnsi="Consolas" w:cs="Times New Roman"/>
          <w:color w:val="D4D4D4"/>
          <w:sz w:val="12"/>
          <w:szCs w:val="12"/>
        </w:rPr>
      </w:pPr>
      <w:r w:rsidRPr="00441546">
        <w:rPr>
          <w:rFonts w:ascii="Consolas" w:eastAsia="Times New Roman" w:hAnsi="Consolas" w:cs="Times New Roman"/>
          <w:color w:val="D4D4D4"/>
          <w:sz w:val="12"/>
          <w:szCs w:val="12"/>
        </w:rPr>
        <w:t xml:space="preserve">                    </w:t>
      </w:r>
      <w:r w:rsidRPr="00441546">
        <w:rPr>
          <w:rFonts w:ascii="Consolas" w:eastAsia="Times New Roman" w:hAnsi="Consolas" w:cs="Times New Roman"/>
          <w:color w:val="DCDCAA"/>
          <w:sz w:val="12"/>
          <w:szCs w:val="12"/>
        </w:rPr>
        <w:t>resolve</w:t>
      </w:r>
      <w:r w:rsidRPr="00441546">
        <w:rPr>
          <w:rFonts w:ascii="Consolas" w:eastAsia="Times New Roman" w:hAnsi="Consolas" w:cs="Times New Roman"/>
          <w:color w:val="D4D4D4"/>
          <w:sz w:val="12"/>
          <w:szCs w:val="12"/>
        </w:rPr>
        <w:t>(</w:t>
      </w:r>
      <w:r w:rsidRPr="00441546">
        <w:rPr>
          <w:rFonts w:ascii="Consolas" w:eastAsia="Times New Roman" w:hAnsi="Consolas" w:cs="Times New Roman"/>
          <w:color w:val="9CDCFE"/>
          <w:sz w:val="12"/>
          <w:szCs w:val="12"/>
        </w:rPr>
        <w:t>doc</w:t>
      </w:r>
      <w:r w:rsidRPr="00441546">
        <w:rPr>
          <w:rFonts w:ascii="Consolas" w:eastAsia="Times New Roman" w:hAnsi="Consolas" w:cs="Times New Roman"/>
          <w:color w:val="D4D4D4"/>
          <w:sz w:val="12"/>
          <w:szCs w:val="12"/>
        </w:rPr>
        <w:t>);</w:t>
      </w:r>
    </w:p>
    <w:p w:rsidR="00ED2DF7" w:rsidRPr="00441546" w:rsidRDefault="00ED2DF7" w:rsidP="00ED2DF7">
      <w:pPr>
        <w:shd w:val="clear" w:color="auto" w:fill="1E1E1E"/>
        <w:spacing w:after="0" w:line="285" w:lineRule="atLeast"/>
        <w:rPr>
          <w:rFonts w:ascii="Consolas" w:eastAsia="Times New Roman" w:hAnsi="Consolas" w:cs="Times New Roman"/>
          <w:color w:val="D4D4D4"/>
          <w:sz w:val="12"/>
          <w:szCs w:val="12"/>
        </w:rPr>
      </w:pPr>
      <w:r w:rsidRPr="00441546">
        <w:rPr>
          <w:rFonts w:ascii="Consolas" w:eastAsia="Times New Roman" w:hAnsi="Consolas" w:cs="Times New Roman"/>
          <w:color w:val="D4D4D4"/>
          <w:sz w:val="12"/>
          <w:szCs w:val="12"/>
        </w:rPr>
        <w:t xml:space="preserve">                }             </w:t>
      </w:r>
    </w:p>
    <w:p w:rsidR="00ED2DF7" w:rsidRPr="00441546" w:rsidRDefault="00ED2DF7" w:rsidP="00ED2DF7">
      <w:pPr>
        <w:shd w:val="clear" w:color="auto" w:fill="1E1E1E"/>
        <w:spacing w:after="0" w:line="285" w:lineRule="atLeast"/>
        <w:rPr>
          <w:rFonts w:ascii="Consolas" w:eastAsia="Times New Roman" w:hAnsi="Consolas" w:cs="Times New Roman"/>
          <w:color w:val="D4D4D4"/>
          <w:sz w:val="12"/>
          <w:szCs w:val="12"/>
        </w:rPr>
      </w:pPr>
      <w:r w:rsidRPr="00441546">
        <w:rPr>
          <w:rFonts w:ascii="Consolas" w:eastAsia="Times New Roman" w:hAnsi="Consolas" w:cs="Times New Roman"/>
          <w:color w:val="D4D4D4"/>
          <w:sz w:val="12"/>
          <w:szCs w:val="12"/>
        </w:rPr>
        <w:t xml:space="preserve">            }</w:t>
      </w:r>
    </w:p>
    <w:p w:rsidR="00ED2DF7" w:rsidRPr="00441546" w:rsidRDefault="00ED2DF7" w:rsidP="00ED2DF7">
      <w:pPr>
        <w:shd w:val="clear" w:color="auto" w:fill="1E1E1E"/>
        <w:spacing w:after="0" w:line="285" w:lineRule="atLeast"/>
        <w:rPr>
          <w:rFonts w:ascii="Consolas" w:eastAsia="Times New Roman" w:hAnsi="Consolas" w:cs="Times New Roman"/>
          <w:color w:val="D4D4D4"/>
          <w:sz w:val="12"/>
          <w:szCs w:val="12"/>
        </w:rPr>
      </w:pPr>
      <w:r w:rsidRPr="00441546">
        <w:rPr>
          <w:rFonts w:ascii="Consolas" w:eastAsia="Times New Roman" w:hAnsi="Consolas" w:cs="Times New Roman"/>
          <w:color w:val="D4D4D4"/>
          <w:sz w:val="12"/>
          <w:szCs w:val="12"/>
        </w:rPr>
        <w:t xml:space="preserve">        });</w:t>
      </w:r>
    </w:p>
    <w:p w:rsidR="00ED2DF7" w:rsidRPr="00441546" w:rsidRDefault="00ED2DF7" w:rsidP="00ED2DF7">
      <w:pPr>
        <w:shd w:val="clear" w:color="auto" w:fill="1E1E1E"/>
        <w:spacing w:after="0" w:line="285" w:lineRule="atLeast"/>
        <w:rPr>
          <w:rFonts w:ascii="Consolas" w:eastAsia="Times New Roman" w:hAnsi="Consolas" w:cs="Times New Roman"/>
          <w:color w:val="D4D4D4"/>
          <w:sz w:val="12"/>
          <w:szCs w:val="12"/>
        </w:rPr>
      </w:pPr>
      <w:r w:rsidRPr="00441546">
        <w:rPr>
          <w:rFonts w:ascii="Consolas" w:eastAsia="Times New Roman" w:hAnsi="Consolas" w:cs="Times New Roman"/>
          <w:color w:val="D4D4D4"/>
          <w:sz w:val="12"/>
          <w:szCs w:val="12"/>
        </w:rPr>
        <w:t xml:space="preserve">    })</w:t>
      </w:r>
    </w:p>
    <w:p w:rsidR="00ED2DF7" w:rsidRDefault="00ED2DF7" w:rsidP="00ED2DF7">
      <w:pPr>
        <w:shd w:val="clear" w:color="auto" w:fill="1E1E1E"/>
        <w:spacing w:after="0" w:line="285" w:lineRule="atLeast"/>
        <w:rPr>
          <w:rFonts w:ascii="Consolas" w:eastAsia="Times New Roman" w:hAnsi="Consolas" w:cs="Times New Roman"/>
          <w:color w:val="D4D4D4"/>
          <w:sz w:val="12"/>
          <w:szCs w:val="12"/>
        </w:rPr>
      </w:pPr>
      <w:r w:rsidRPr="00441546">
        <w:rPr>
          <w:rFonts w:ascii="Consolas" w:eastAsia="Times New Roman" w:hAnsi="Consolas" w:cs="Times New Roman"/>
          <w:color w:val="D4D4D4"/>
          <w:sz w:val="12"/>
          <w:szCs w:val="12"/>
        </w:rPr>
        <w:t>}</w:t>
      </w:r>
    </w:p>
    <w:p w:rsidR="00ED2DF7" w:rsidRPr="002068F9" w:rsidRDefault="00ED2DF7" w:rsidP="00ED2DF7">
      <w:pPr>
        <w:shd w:val="clear" w:color="auto" w:fill="1E1E1E"/>
        <w:spacing w:after="0" w:line="285" w:lineRule="atLeast"/>
        <w:rPr>
          <w:rFonts w:ascii="Consolas" w:eastAsia="Times New Roman" w:hAnsi="Consolas" w:cs="Times New Roman"/>
          <w:color w:val="D4D4D4"/>
          <w:sz w:val="12"/>
          <w:szCs w:val="12"/>
        </w:rPr>
      </w:pPr>
      <w:proofErr w:type="spellStart"/>
      <w:proofErr w:type="gramStart"/>
      <w:r w:rsidRPr="002068F9">
        <w:rPr>
          <w:rFonts w:ascii="Consolas" w:eastAsia="Times New Roman" w:hAnsi="Consolas" w:cs="Times New Roman"/>
          <w:color w:val="4EC9B0"/>
          <w:sz w:val="12"/>
          <w:szCs w:val="12"/>
        </w:rPr>
        <w:t>exports</w:t>
      </w:r>
      <w:r w:rsidRPr="002068F9">
        <w:rPr>
          <w:rFonts w:ascii="Consolas" w:eastAsia="Times New Roman" w:hAnsi="Consolas" w:cs="Times New Roman"/>
          <w:color w:val="D4D4D4"/>
          <w:sz w:val="12"/>
          <w:szCs w:val="12"/>
        </w:rPr>
        <w:t>.</w:t>
      </w:r>
      <w:r w:rsidRPr="002068F9">
        <w:rPr>
          <w:rFonts w:ascii="Consolas" w:eastAsia="Times New Roman" w:hAnsi="Consolas" w:cs="Times New Roman"/>
          <w:color w:val="DCDCAA"/>
          <w:sz w:val="12"/>
          <w:szCs w:val="12"/>
        </w:rPr>
        <w:t>drop</w:t>
      </w:r>
      <w:proofErr w:type="spellEnd"/>
      <w:proofErr w:type="gramEnd"/>
      <w:r w:rsidRPr="002068F9">
        <w:rPr>
          <w:rFonts w:ascii="Consolas" w:eastAsia="Times New Roman" w:hAnsi="Consolas" w:cs="Times New Roman"/>
          <w:color w:val="D4D4D4"/>
          <w:sz w:val="12"/>
          <w:szCs w:val="12"/>
        </w:rPr>
        <w:t xml:space="preserve"> = (</w:t>
      </w:r>
      <w:proofErr w:type="spellStart"/>
      <w:r w:rsidRPr="002068F9">
        <w:rPr>
          <w:rFonts w:ascii="Consolas" w:eastAsia="Times New Roman" w:hAnsi="Consolas" w:cs="Times New Roman"/>
          <w:color w:val="9CDCFE"/>
          <w:sz w:val="12"/>
          <w:szCs w:val="12"/>
        </w:rPr>
        <w:t>collectionName</w:t>
      </w:r>
      <w:proofErr w:type="spellEnd"/>
      <w:r w:rsidRPr="002068F9">
        <w:rPr>
          <w:rFonts w:ascii="Consolas" w:eastAsia="Times New Roman" w:hAnsi="Consolas" w:cs="Times New Roman"/>
          <w:color w:val="D4D4D4"/>
          <w:sz w:val="12"/>
          <w:szCs w:val="12"/>
        </w:rPr>
        <w:t xml:space="preserve">) </w:t>
      </w:r>
      <w:r w:rsidRPr="002068F9">
        <w:rPr>
          <w:rFonts w:ascii="Consolas" w:eastAsia="Times New Roman" w:hAnsi="Consolas" w:cs="Times New Roman"/>
          <w:color w:val="569CD6"/>
          <w:sz w:val="12"/>
          <w:szCs w:val="12"/>
        </w:rPr>
        <w:t>=&gt;</w:t>
      </w:r>
      <w:r w:rsidRPr="002068F9">
        <w:rPr>
          <w:rFonts w:ascii="Consolas" w:eastAsia="Times New Roman" w:hAnsi="Consolas" w:cs="Times New Roman"/>
          <w:color w:val="D4D4D4"/>
          <w:sz w:val="12"/>
          <w:szCs w:val="12"/>
        </w:rPr>
        <w:t xml:space="preserve"> {</w:t>
      </w:r>
    </w:p>
    <w:p w:rsidR="00ED2DF7" w:rsidRPr="002068F9" w:rsidRDefault="00ED2DF7" w:rsidP="00ED2DF7">
      <w:pPr>
        <w:shd w:val="clear" w:color="auto" w:fill="1E1E1E"/>
        <w:spacing w:after="0" w:line="285" w:lineRule="atLeast"/>
        <w:rPr>
          <w:rFonts w:ascii="Consolas" w:eastAsia="Times New Roman" w:hAnsi="Consolas" w:cs="Times New Roman"/>
          <w:color w:val="D4D4D4"/>
          <w:sz w:val="12"/>
          <w:szCs w:val="12"/>
        </w:rPr>
      </w:pPr>
      <w:r w:rsidRPr="002068F9">
        <w:rPr>
          <w:rFonts w:ascii="Consolas" w:eastAsia="Times New Roman" w:hAnsi="Consolas" w:cs="Times New Roman"/>
          <w:color w:val="D4D4D4"/>
          <w:sz w:val="12"/>
          <w:szCs w:val="12"/>
        </w:rPr>
        <w:t xml:space="preserve">    </w:t>
      </w:r>
      <w:proofErr w:type="spellStart"/>
      <w:r w:rsidRPr="002068F9">
        <w:rPr>
          <w:rFonts w:ascii="Consolas" w:eastAsia="Times New Roman" w:hAnsi="Consolas" w:cs="Times New Roman"/>
          <w:color w:val="569CD6"/>
          <w:sz w:val="12"/>
          <w:szCs w:val="12"/>
        </w:rPr>
        <w:t>const</w:t>
      </w:r>
      <w:proofErr w:type="spellEnd"/>
      <w:r w:rsidRPr="002068F9">
        <w:rPr>
          <w:rFonts w:ascii="Consolas" w:eastAsia="Times New Roman" w:hAnsi="Consolas" w:cs="Times New Roman"/>
          <w:color w:val="D4D4D4"/>
          <w:sz w:val="12"/>
          <w:szCs w:val="12"/>
        </w:rPr>
        <w:t xml:space="preserve"> </w:t>
      </w:r>
      <w:r w:rsidRPr="002068F9">
        <w:rPr>
          <w:rFonts w:ascii="Consolas" w:eastAsia="Times New Roman" w:hAnsi="Consolas" w:cs="Times New Roman"/>
          <w:color w:val="9CDCFE"/>
          <w:sz w:val="12"/>
          <w:szCs w:val="12"/>
        </w:rPr>
        <w:t>collection</w:t>
      </w:r>
      <w:r w:rsidRPr="002068F9">
        <w:rPr>
          <w:rFonts w:ascii="Consolas" w:eastAsia="Times New Roman" w:hAnsi="Consolas" w:cs="Times New Roman"/>
          <w:color w:val="D4D4D4"/>
          <w:sz w:val="12"/>
          <w:szCs w:val="12"/>
        </w:rPr>
        <w:t xml:space="preserve"> = </w:t>
      </w:r>
      <w:proofErr w:type="spellStart"/>
      <w:proofErr w:type="gramStart"/>
      <w:r w:rsidRPr="002068F9">
        <w:rPr>
          <w:rFonts w:ascii="Consolas" w:eastAsia="Times New Roman" w:hAnsi="Consolas" w:cs="Times New Roman"/>
          <w:color w:val="9CDCFE"/>
          <w:sz w:val="12"/>
          <w:szCs w:val="12"/>
        </w:rPr>
        <w:t>mongoDB</w:t>
      </w:r>
      <w:r w:rsidRPr="002068F9">
        <w:rPr>
          <w:rFonts w:ascii="Consolas" w:eastAsia="Times New Roman" w:hAnsi="Consolas" w:cs="Times New Roman"/>
          <w:color w:val="D4D4D4"/>
          <w:sz w:val="12"/>
          <w:szCs w:val="12"/>
        </w:rPr>
        <w:t>.</w:t>
      </w:r>
      <w:r w:rsidRPr="002068F9">
        <w:rPr>
          <w:rFonts w:ascii="Consolas" w:eastAsia="Times New Roman" w:hAnsi="Consolas" w:cs="Times New Roman"/>
          <w:color w:val="9CDCFE"/>
          <w:sz w:val="12"/>
          <w:szCs w:val="12"/>
        </w:rPr>
        <w:t>db</w:t>
      </w:r>
      <w:r w:rsidRPr="002068F9">
        <w:rPr>
          <w:rFonts w:ascii="Consolas" w:eastAsia="Times New Roman" w:hAnsi="Consolas" w:cs="Times New Roman"/>
          <w:color w:val="D4D4D4"/>
          <w:sz w:val="12"/>
          <w:szCs w:val="12"/>
        </w:rPr>
        <w:t>.</w:t>
      </w:r>
      <w:r w:rsidRPr="002068F9">
        <w:rPr>
          <w:rFonts w:ascii="Consolas" w:eastAsia="Times New Roman" w:hAnsi="Consolas" w:cs="Times New Roman"/>
          <w:color w:val="DCDCAA"/>
          <w:sz w:val="12"/>
          <w:szCs w:val="12"/>
        </w:rPr>
        <w:t>collection</w:t>
      </w:r>
      <w:proofErr w:type="spellEnd"/>
      <w:proofErr w:type="gramEnd"/>
      <w:r w:rsidRPr="002068F9">
        <w:rPr>
          <w:rFonts w:ascii="Consolas" w:eastAsia="Times New Roman" w:hAnsi="Consolas" w:cs="Times New Roman"/>
          <w:color w:val="D4D4D4"/>
          <w:sz w:val="12"/>
          <w:szCs w:val="12"/>
        </w:rPr>
        <w:t>(</w:t>
      </w:r>
      <w:proofErr w:type="spellStart"/>
      <w:r w:rsidRPr="002068F9">
        <w:rPr>
          <w:rFonts w:ascii="Consolas" w:eastAsia="Times New Roman" w:hAnsi="Consolas" w:cs="Times New Roman"/>
          <w:color w:val="9CDCFE"/>
          <w:sz w:val="12"/>
          <w:szCs w:val="12"/>
        </w:rPr>
        <w:t>collectionName</w:t>
      </w:r>
      <w:proofErr w:type="spellEnd"/>
      <w:r w:rsidRPr="002068F9">
        <w:rPr>
          <w:rFonts w:ascii="Consolas" w:eastAsia="Times New Roman" w:hAnsi="Consolas" w:cs="Times New Roman"/>
          <w:color w:val="D4D4D4"/>
          <w:sz w:val="12"/>
          <w:szCs w:val="12"/>
        </w:rPr>
        <w:t>);</w:t>
      </w:r>
    </w:p>
    <w:p w:rsidR="00ED2DF7" w:rsidRPr="002068F9" w:rsidRDefault="00ED2DF7" w:rsidP="00ED2DF7">
      <w:pPr>
        <w:shd w:val="clear" w:color="auto" w:fill="1E1E1E"/>
        <w:spacing w:after="0" w:line="285" w:lineRule="atLeast"/>
        <w:rPr>
          <w:rFonts w:ascii="Consolas" w:eastAsia="Times New Roman" w:hAnsi="Consolas" w:cs="Times New Roman"/>
          <w:color w:val="D4D4D4"/>
          <w:sz w:val="12"/>
          <w:szCs w:val="12"/>
        </w:rPr>
      </w:pPr>
      <w:r w:rsidRPr="002068F9">
        <w:rPr>
          <w:rFonts w:ascii="Consolas" w:eastAsia="Times New Roman" w:hAnsi="Consolas" w:cs="Times New Roman"/>
          <w:color w:val="D4D4D4"/>
          <w:sz w:val="12"/>
          <w:szCs w:val="12"/>
        </w:rPr>
        <w:t xml:space="preserve">    </w:t>
      </w:r>
      <w:r w:rsidRPr="002068F9">
        <w:rPr>
          <w:rFonts w:ascii="Consolas" w:eastAsia="Times New Roman" w:hAnsi="Consolas" w:cs="Times New Roman"/>
          <w:color w:val="C586C0"/>
          <w:sz w:val="12"/>
          <w:szCs w:val="12"/>
        </w:rPr>
        <w:t>return</w:t>
      </w:r>
      <w:r w:rsidRPr="002068F9">
        <w:rPr>
          <w:rFonts w:ascii="Consolas" w:eastAsia="Times New Roman" w:hAnsi="Consolas" w:cs="Times New Roman"/>
          <w:color w:val="D4D4D4"/>
          <w:sz w:val="12"/>
          <w:szCs w:val="12"/>
        </w:rPr>
        <w:t xml:space="preserve"> </w:t>
      </w:r>
      <w:proofErr w:type="spellStart"/>
      <w:proofErr w:type="gramStart"/>
      <w:r w:rsidRPr="002068F9">
        <w:rPr>
          <w:rFonts w:ascii="Consolas" w:eastAsia="Times New Roman" w:hAnsi="Consolas" w:cs="Times New Roman"/>
          <w:color w:val="9CDCFE"/>
          <w:sz w:val="12"/>
          <w:szCs w:val="12"/>
        </w:rPr>
        <w:t>collection</w:t>
      </w:r>
      <w:r w:rsidRPr="002068F9">
        <w:rPr>
          <w:rFonts w:ascii="Consolas" w:eastAsia="Times New Roman" w:hAnsi="Consolas" w:cs="Times New Roman"/>
          <w:color w:val="D4D4D4"/>
          <w:sz w:val="12"/>
          <w:szCs w:val="12"/>
        </w:rPr>
        <w:t>.</w:t>
      </w:r>
      <w:r w:rsidRPr="002068F9">
        <w:rPr>
          <w:rFonts w:ascii="Consolas" w:eastAsia="Times New Roman" w:hAnsi="Consolas" w:cs="Times New Roman"/>
          <w:color w:val="DCDCAA"/>
          <w:sz w:val="12"/>
          <w:szCs w:val="12"/>
        </w:rPr>
        <w:t>drop</w:t>
      </w:r>
      <w:proofErr w:type="spellEnd"/>
      <w:proofErr w:type="gramEnd"/>
      <w:r w:rsidRPr="002068F9">
        <w:rPr>
          <w:rFonts w:ascii="Consolas" w:eastAsia="Times New Roman" w:hAnsi="Consolas" w:cs="Times New Roman"/>
          <w:color w:val="D4D4D4"/>
          <w:sz w:val="12"/>
          <w:szCs w:val="12"/>
        </w:rPr>
        <w:t>();</w:t>
      </w:r>
    </w:p>
    <w:p w:rsidR="00ED2DF7" w:rsidRPr="00441546" w:rsidRDefault="00ED2DF7" w:rsidP="00ED2DF7">
      <w:pPr>
        <w:shd w:val="clear" w:color="auto" w:fill="1E1E1E"/>
        <w:spacing w:after="0" w:line="285" w:lineRule="atLeast"/>
        <w:rPr>
          <w:rFonts w:ascii="Consolas" w:eastAsia="Times New Roman" w:hAnsi="Consolas" w:cs="Times New Roman"/>
          <w:color w:val="D4D4D4"/>
          <w:sz w:val="12"/>
          <w:szCs w:val="12"/>
        </w:rPr>
      </w:pPr>
      <w:r w:rsidRPr="002068F9">
        <w:rPr>
          <w:rFonts w:ascii="Consolas" w:eastAsia="Times New Roman" w:hAnsi="Consolas" w:cs="Times New Roman"/>
          <w:color w:val="D4D4D4"/>
          <w:sz w:val="12"/>
          <w:szCs w:val="12"/>
        </w:rPr>
        <w:t>}</w:t>
      </w:r>
    </w:p>
    <w:p w:rsidR="00ED2DF7" w:rsidRDefault="00ED2DF7" w:rsidP="00ED2DF7">
      <w:pPr>
        <w:pStyle w:val="ListParagraph"/>
        <w:spacing w:before="100" w:beforeAutospacing="1" w:after="100" w:afterAutospacing="1" w:line="240" w:lineRule="auto"/>
        <w:outlineLvl w:val="1"/>
        <w:rPr>
          <w:sz w:val="18"/>
          <w:szCs w:val="18"/>
        </w:rPr>
      </w:pPr>
    </w:p>
    <w:p w:rsidR="00ED2DF7" w:rsidRDefault="00ED2DF7" w:rsidP="00ED2DF7">
      <w:pPr>
        <w:pStyle w:val="ListParagraph"/>
        <w:spacing w:before="100" w:beforeAutospacing="1" w:after="100" w:afterAutospacing="1" w:line="240" w:lineRule="auto"/>
        <w:outlineLvl w:val="1"/>
        <w:rPr>
          <w:sz w:val="18"/>
          <w:szCs w:val="18"/>
        </w:rPr>
      </w:pPr>
    </w:p>
    <w:p w:rsidR="00ED2DF7" w:rsidRDefault="00ED2DF7" w:rsidP="00ED2DF7">
      <w:pPr>
        <w:pStyle w:val="ListParagraph"/>
        <w:spacing w:before="100" w:beforeAutospacing="1" w:after="100" w:afterAutospacing="1" w:line="240" w:lineRule="auto"/>
        <w:outlineLvl w:val="1"/>
        <w:rPr>
          <w:sz w:val="18"/>
          <w:szCs w:val="18"/>
        </w:rPr>
      </w:pPr>
    </w:p>
    <w:p w:rsidR="00ED2DF7" w:rsidRDefault="00ED2DF7" w:rsidP="00ED2DF7">
      <w:pPr>
        <w:pStyle w:val="ListParagraph"/>
        <w:spacing w:before="100" w:beforeAutospacing="1" w:after="100" w:afterAutospacing="1" w:line="240" w:lineRule="auto"/>
        <w:outlineLvl w:val="1"/>
        <w:rPr>
          <w:sz w:val="18"/>
          <w:szCs w:val="18"/>
        </w:rPr>
      </w:pPr>
    </w:p>
    <w:p w:rsidR="00ED2DF7" w:rsidRPr="0083586C" w:rsidRDefault="00ED2DF7" w:rsidP="00ED2DF7">
      <w:pPr>
        <w:pStyle w:val="ListParagraph"/>
        <w:bidi w:val="0"/>
        <w:spacing w:before="100" w:beforeAutospacing="1" w:after="100" w:afterAutospacing="1" w:line="240" w:lineRule="auto"/>
        <w:ind w:left="0"/>
        <w:outlineLvl w:val="1"/>
        <w:rPr>
          <w:color w:val="099BDD" w:themeColor="text2"/>
          <w:sz w:val="18"/>
          <w:szCs w:val="18"/>
          <w:u w:val="single"/>
        </w:rPr>
      </w:pPr>
      <w:r w:rsidRPr="0083586C">
        <w:rPr>
          <w:color w:val="099BDD" w:themeColor="text2"/>
          <w:sz w:val="18"/>
          <w:szCs w:val="18"/>
          <w:u w:val="single"/>
        </w:rPr>
        <w:t xml:space="preserve">Create a questionService.js in </w:t>
      </w:r>
      <w:proofErr w:type="spellStart"/>
      <w:r w:rsidRPr="0083586C">
        <w:rPr>
          <w:color w:val="099BDD" w:themeColor="text2"/>
          <w:sz w:val="18"/>
          <w:szCs w:val="18"/>
          <w:u w:val="single"/>
        </w:rPr>
        <w:t>dbServices</w:t>
      </w:r>
      <w:proofErr w:type="spellEnd"/>
      <w:r w:rsidRPr="0083586C">
        <w:rPr>
          <w:color w:val="099BDD" w:themeColor="text2"/>
          <w:sz w:val="18"/>
          <w:szCs w:val="18"/>
          <w:u w:val="single"/>
        </w:rPr>
        <w:t xml:space="preserve"> folder.</w:t>
      </w:r>
    </w:p>
    <w:p w:rsidR="00ED2DF7" w:rsidRPr="001329A0" w:rsidRDefault="00ED2DF7" w:rsidP="00ED2DF7">
      <w:pPr>
        <w:pStyle w:val="ListParagraph"/>
        <w:bidi w:val="0"/>
        <w:spacing w:before="100" w:beforeAutospacing="1" w:after="100" w:afterAutospacing="1" w:line="240" w:lineRule="auto"/>
        <w:ind w:left="0"/>
        <w:outlineLvl w:val="1"/>
        <w:rPr>
          <w:sz w:val="18"/>
          <w:szCs w:val="18"/>
        </w:rPr>
      </w:pPr>
    </w:p>
    <w:p w:rsidR="00ED2DF7" w:rsidRDefault="00ED2DF7" w:rsidP="00ED2DF7">
      <w:pPr>
        <w:pStyle w:val="ListParagraph"/>
        <w:bidi w:val="0"/>
        <w:spacing w:before="100" w:beforeAutospacing="1" w:after="100" w:afterAutospacing="1" w:line="240" w:lineRule="auto"/>
        <w:ind w:left="0"/>
        <w:outlineLvl w:val="1"/>
        <w:rPr>
          <w:sz w:val="18"/>
          <w:szCs w:val="18"/>
        </w:rPr>
      </w:pPr>
      <w:r w:rsidRPr="001329A0">
        <w:rPr>
          <w:sz w:val="18"/>
          <w:szCs w:val="18"/>
        </w:rPr>
        <w:t xml:space="preserve">Add the following code to </w:t>
      </w:r>
      <w:r w:rsidRPr="001D4E4C">
        <w:rPr>
          <w:sz w:val="18"/>
          <w:szCs w:val="18"/>
        </w:rPr>
        <w:t>questionService</w:t>
      </w:r>
      <w:r w:rsidRPr="001329A0">
        <w:rPr>
          <w:sz w:val="18"/>
          <w:szCs w:val="18"/>
        </w:rPr>
        <w:t>.js</w:t>
      </w:r>
    </w:p>
    <w:p w:rsidR="00ED2DF7" w:rsidRDefault="00ED2DF7" w:rsidP="00ED2DF7">
      <w:pPr>
        <w:pStyle w:val="ListParagraph"/>
        <w:spacing w:before="100" w:beforeAutospacing="1" w:after="100" w:afterAutospacing="1" w:line="240" w:lineRule="auto"/>
        <w:outlineLvl w:val="1"/>
        <w:rPr>
          <w:sz w:val="18"/>
          <w:szCs w:val="18"/>
        </w:rPr>
      </w:pPr>
    </w:p>
    <w:p w:rsidR="00ED2DF7" w:rsidRPr="001D4E4C" w:rsidRDefault="00ED2DF7" w:rsidP="00ED2DF7">
      <w:pPr>
        <w:shd w:val="clear" w:color="auto" w:fill="1E1E1E"/>
        <w:spacing w:after="0" w:line="285" w:lineRule="atLeast"/>
        <w:rPr>
          <w:rFonts w:ascii="Consolas" w:eastAsia="Times New Roman" w:hAnsi="Consolas" w:cs="Times New Roman"/>
          <w:color w:val="D4D4D4"/>
          <w:sz w:val="12"/>
          <w:szCs w:val="12"/>
        </w:rPr>
      </w:pPr>
      <w:proofErr w:type="spellStart"/>
      <w:r w:rsidRPr="001D4E4C">
        <w:rPr>
          <w:rFonts w:ascii="Consolas" w:eastAsia="Times New Roman" w:hAnsi="Consolas" w:cs="Times New Roman"/>
          <w:color w:val="569CD6"/>
          <w:sz w:val="12"/>
          <w:szCs w:val="12"/>
        </w:rPr>
        <w:t>const</w:t>
      </w:r>
      <w:proofErr w:type="spellEnd"/>
      <w:r w:rsidRPr="001D4E4C">
        <w:rPr>
          <w:rFonts w:ascii="Consolas" w:eastAsia="Times New Roman" w:hAnsi="Consolas" w:cs="Times New Roman"/>
          <w:color w:val="D4D4D4"/>
          <w:sz w:val="12"/>
          <w:szCs w:val="12"/>
        </w:rPr>
        <w:t xml:space="preserve"> </w:t>
      </w:r>
      <w:proofErr w:type="spellStart"/>
      <w:r w:rsidRPr="001D4E4C">
        <w:rPr>
          <w:rFonts w:ascii="Consolas" w:eastAsia="Times New Roman" w:hAnsi="Consolas" w:cs="Times New Roman"/>
          <w:color w:val="9CDCFE"/>
          <w:sz w:val="12"/>
          <w:szCs w:val="12"/>
        </w:rPr>
        <w:t>mongoService</w:t>
      </w:r>
      <w:proofErr w:type="spellEnd"/>
      <w:r w:rsidRPr="001D4E4C">
        <w:rPr>
          <w:rFonts w:ascii="Consolas" w:eastAsia="Times New Roman" w:hAnsi="Consolas" w:cs="Times New Roman"/>
          <w:color w:val="D4D4D4"/>
          <w:sz w:val="12"/>
          <w:szCs w:val="12"/>
        </w:rPr>
        <w:t xml:space="preserve"> = </w:t>
      </w:r>
      <w:r w:rsidRPr="001D4E4C">
        <w:rPr>
          <w:rFonts w:ascii="Consolas" w:eastAsia="Times New Roman" w:hAnsi="Consolas" w:cs="Times New Roman"/>
          <w:color w:val="DCDCAA"/>
          <w:sz w:val="12"/>
          <w:szCs w:val="12"/>
        </w:rPr>
        <w:t>require</w:t>
      </w:r>
      <w:r w:rsidRPr="001D4E4C">
        <w:rPr>
          <w:rFonts w:ascii="Consolas" w:eastAsia="Times New Roman" w:hAnsi="Consolas" w:cs="Times New Roman"/>
          <w:color w:val="D4D4D4"/>
          <w:sz w:val="12"/>
          <w:szCs w:val="12"/>
        </w:rPr>
        <w:t>(</w:t>
      </w:r>
      <w:proofErr w:type="gramStart"/>
      <w:r w:rsidRPr="001D4E4C">
        <w:rPr>
          <w:rFonts w:ascii="Consolas" w:eastAsia="Times New Roman" w:hAnsi="Consolas" w:cs="Times New Roman"/>
          <w:color w:val="CE9178"/>
          <w:sz w:val="12"/>
          <w:szCs w:val="12"/>
        </w:rPr>
        <w:t>'./</w:t>
      </w:r>
      <w:proofErr w:type="spellStart"/>
      <w:proofErr w:type="gramEnd"/>
      <w:r w:rsidRPr="001D4E4C">
        <w:rPr>
          <w:rFonts w:ascii="Consolas" w:eastAsia="Times New Roman" w:hAnsi="Consolas" w:cs="Times New Roman"/>
          <w:color w:val="CE9178"/>
          <w:sz w:val="12"/>
          <w:szCs w:val="12"/>
        </w:rPr>
        <w:t>mongoService</w:t>
      </w:r>
      <w:proofErr w:type="spellEnd"/>
      <w:r w:rsidRPr="001D4E4C">
        <w:rPr>
          <w:rFonts w:ascii="Consolas" w:eastAsia="Times New Roman" w:hAnsi="Consolas" w:cs="Times New Roman"/>
          <w:color w:val="CE9178"/>
          <w:sz w:val="12"/>
          <w:szCs w:val="12"/>
        </w:rPr>
        <w:t>'</w:t>
      </w:r>
      <w:r w:rsidRPr="001D4E4C">
        <w:rPr>
          <w:rFonts w:ascii="Consolas" w:eastAsia="Times New Roman" w:hAnsi="Consolas" w:cs="Times New Roman"/>
          <w:color w:val="D4D4D4"/>
          <w:sz w:val="12"/>
          <w:szCs w:val="12"/>
        </w:rPr>
        <w:t>)</w:t>
      </w:r>
    </w:p>
    <w:p w:rsidR="00ED2DF7" w:rsidRPr="001D4E4C" w:rsidRDefault="00ED2DF7" w:rsidP="00ED2DF7">
      <w:pPr>
        <w:shd w:val="clear" w:color="auto" w:fill="1E1E1E"/>
        <w:spacing w:after="0" w:line="285" w:lineRule="atLeast"/>
        <w:rPr>
          <w:rFonts w:ascii="Consolas" w:eastAsia="Times New Roman" w:hAnsi="Consolas" w:cs="Times New Roman"/>
          <w:color w:val="D4D4D4"/>
          <w:sz w:val="12"/>
          <w:szCs w:val="12"/>
        </w:rPr>
      </w:pPr>
      <w:proofErr w:type="spellStart"/>
      <w:r w:rsidRPr="001D4E4C">
        <w:rPr>
          <w:rFonts w:ascii="Consolas" w:eastAsia="Times New Roman" w:hAnsi="Consolas" w:cs="Times New Roman"/>
          <w:color w:val="569CD6"/>
          <w:sz w:val="12"/>
          <w:szCs w:val="12"/>
        </w:rPr>
        <w:t>const</w:t>
      </w:r>
      <w:proofErr w:type="spellEnd"/>
      <w:r w:rsidRPr="001D4E4C">
        <w:rPr>
          <w:rFonts w:ascii="Consolas" w:eastAsia="Times New Roman" w:hAnsi="Consolas" w:cs="Times New Roman"/>
          <w:color w:val="D4D4D4"/>
          <w:sz w:val="12"/>
          <w:szCs w:val="12"/>
        </w:rPr>
        <w:t xml:space="preserve"> </w:t>
      </w:r>
      <w:proofErr w:type="spellStart"/>
      <w:r w:rsidRPr="001D4E4C">
        <w:rPr>
          <w:rFonts w:ascii="Consolas" w:eastAsia="Times New Roman" w:hAnsi="Consolas" w:cs="Times New Roman"/>
          <w:color w:val="9CDCFE"/>
          <w:sz w:val="12"/>
          <w:szCs w:val="12"/>
        </w:rPr>
        <w:t>dbUtils</w:t>
      </w:r>
      <w:proofErr w:type="spellEnd"/>
      <w:r w:rsidRPr="001D4E4C">
        <w:rPr>
          <w:rFonts w:ascii="Consolas" w:eastAsia="Times New Roman" w:hAnsi="Consolas" w:cs="Times New Roman"/>
          <w:color w:val="D4D4D4"/>
          <w:sz w:val="12"/>
          <w:szCs w:val="12"/>
        </w:rPr>
        <w:t xml:space="preserve"> = </w:t>
      </w:r>
      <w:r w:rsidRPr="001D4E4C">
        <w:rPr>
          <w:rFonts w:ascii="Consolas" w:eastAsia="Times New Roman" w:hAnsi="Consolas" w:cs="Times New Roman"/>
          <w:color w:val="DCDCAA"/>
          <w:sz w:val="12"/>
          <w:szCs w:val="12"/>
        </w:rPr>
        <w:t>require</w:t>
      </w:r>
      <w:r w:rsidRPr="001D4E4C">
        <w:rPr>
          <w:rFonts w:ascii="Consolas" w:eastAsia="Times New Roman" w:hAnsi="Consolas" w:cs="Times New Roman"/>
          <w:color w:val="D4D4D4"/>
          <w:sz w:val="12"/>
          <w:szCs w:val="12"/>
        </w:rPr>
        <w:t>(</w:t>
      </w:r>
      <w:proofErr w:type="gramStart"/>
      <w:r w:rsidRPr="001D4E4C">
        <w:rPr>
          <w:rFonts w:ascii="Consolas" w:eastAsia="Times New Roman" w:hAnsi="Consolas" w:cs="Times New Roman"/>
          <w:color w:val="CE9178"/>
          <w:sz w:val="12"/>
          <w:szCs w:val="12"/>
        </w:rPr>
        <w:t>'..</w:t>
      </w:r>
      <w:proofErr w:type="gramEnd"/>
      <w:r w:rsidRPr="001D4E4C">
        <w:rPr>
          <w:rFonts w:ascii="Consolas" w:eastAsia="Times New Roman" w:hAnsi="Consolas" w:cs="Times New Roman"/>
          <w:color w:val="CE9178"/>
          <w:sz w:val="12"/>
          <w:szCs w:val="12"/>
        </w:rPr>
        <w:t>/helpers/</w:t>
      </w:r>
      <w:proofErr w:type="spellStart"/>
      <w:r w:rsidRPr="001D4E4C">
        <w:rPr>
          <w:rFonts w:ascii="Consolas" w:eastAsia="Times New Roman" w:hAnsi="Consolas" w:cs="Times New Roman"/>
          <w:color w:val="CE9178"/>
          <w:sz w:val="12"/>
          <w:szCs w:val="12"/>
        </w:rPr>
        <w:t>dbUtils</w:t>
      </w:r>
      <w:proofErr w:type="spellEnd"/>
      <w:r w:rsidRPr="001D4E4C">
        <w:rPr>
          <w:rFonts w:ascii="Consolas" w:eastAsia="Times New Roman" w:hAnsi="Consolas" w:cs="Times New Roman"/>
          <w:color w:val="CE9178"/>
          <w:sz w:val="12"/>
          <w:szCs w:val="12"/>
        </w:rPr>
        <w:t>'</w:t>
      </w:r>
      <w:r w:rsidRPr="001D4E4C">
        <w:rPr>
          <w:rFonts w:ascii="Consolas" w:eastAsia="Times New Roman" w:hAnsi="Consolas" w:cs="Times New Roman"/>
          <w:color w:val="D4D4D4"/>
          <w:sz w:val="12"/>
          <w:szCs w:val="12"/>
        </w:rPr>
        <w:t>)</w:t>
      </w:r>
    </w:p>
    <w:p w:rsidR="00ED2DF7" w:rsidRPr="001D4E4C" w:rsidRDefault="00ED2DF7" w:rsidP="00ED2DF7">
      <w:pPr>
        <w:shd w:val="clear" w:color="auto" w:fill="1E1E1E"/>
        <w:spacing w:after="0" w:line="285" w:lineRule="atLeast"/>
        <w:rPr>
          <w:rFonts w:ascii="Consolas" w:eastAsia="Times New Roman" w:hAnsi="Consolas" w:cs="Times New Roman"/>
          <w:color w:val="D4D4D4"/>
          <w:sz w:val="12"/>
          <w:szCs w:val="12"/>
        </w:rPr>
      </w:pPr>
      <w:proofErr w:type="spellStart"/>
      <w:r w:rsidRPr="001D4E4C">
        <w:rPr>
          <w:rFonts w:ascii="Consolas" w:eastAsia="Times New Roman" w:hAnsi="Consolas" w:cs="Times New Roman"/>
          <w:color w:val="569CD6"/>
          <w:sz w:val="12"/>
          <w:szCs w:val="12"/>
        </w:rPr>
        <w:t>const</w:t>
      </w:r>
      <w:proofErr w:type="spellEnd"/>
      <w:r w:rsidRPr="001D4E4C">
        <w:rPr>
          <w:rFonts w:ascii="Consolas" w:eastAsia="Times New Roman" w:hAnsi="Consolas" w:cs="Times New Roman"/>
          <w:color w:val="D4D4D4"/>
          <w:sz w:val="12"/>
          <w:szCs w:val="12"/>
        </w:rPr>
        <w:t xml:space="preserve"> </w:t>
      </w:r>
      <w:r w:rsidRPr="001D4E4C">
        <w:rPr>
          <w:rFonts w:ascii="Consolas" w:eastAsia="Times New Roman" w:hAnsi="Consolas" w:cs="Times New Roman"/>
          <w:color w:val="9CDCFE"/>
          <w:sz w:val="12"/>
          <w:szCs w:val="12"/>
        </w:rPr>
        <w:t>collection</w:t>
      </w:r>
      <w:r w:rsidRPr="001D4E4C">
        <w:rPr>
          <w:rFonts w:ascii="Consolas" w:eastAsia="Times New Roman" w:hAnsi="Consolas" w:cs="Times New Roman"/>
          <w:color w:val="D4D4D4"/>
          <w:sz w:val="12"/>
          <w:szCs w:val="12"/>
        </w:rPr>
        <w:t xml:space="preserve"> = </w:t>
      </w:r>
      <w:r w:rsidRPr="001D4E4C">
        <w:rPr>
          <w:rFonts w:ascii="Consolas" w:eastAsia="Times New Roman" w:hAnsi="Consolas" w:cs="Times New Roman"/>
          <w:color w:val="CE9178"/>
          <w:sz w:val="12"/>
          <w:szCs w:val="12"/>
        </w:rPr>
        <w:t>"questions"</w:t>
      </w:r>
      <w:r w:rsidRPr="001D4E4C">
        <w:rPr>
          <w:rFonts w:ascii="Consolas" w:eastAsia="Times New Roman" w:hAnsi="Consolas" w:cs="Times New Roman"/>
          <w:color w:val="D4D4D4"/>
          <w:sz w:val="12"/>
          <w:szCs w:val="12"/>
        </w:rPr>
        <w:t>;</w:t>
      </w:r>
    </w:p>
    <w:p w:rsidR="00ED2DF7" w:rsidRPr="001D4E4C" w:rsidRDefault="00ED2DF7" w:rsidP="00ED2DF7">
      <w:pPr>
        <w:shd w:val="clear" w:color="auto" w:fill="1E1E1E"/>
        <w:spacing w:after="0" w:line="285" w:lineRule="atLeast"/>
        <w:rPr>
          <w:rFonts w:ascii="Consolas" w:eastAsia="Times New Roman" w:hAnsi="Consolas" w:cs="Times New Roman"/>
          <w:color w:val="D4D4D4"/>
          <w:sz w:val="12"/>
          <w:szCs w:val="12"/>
        </w:rPr>
      </w:pPr>
      <w:proofErr w:type="spellStart"/>
      <w:proofErr w:type="gramStart"/>
      <w:r w:rsidRPr="001D4E4C">
        <w:rPr>
          <w:rFonts w:ascii="Consolas" w:eastAsia="Times New Roman" w:hAnsi="Consolas" w:cs="Times New Roman"/>
          <w:color w:val="4EC9B0"/>
          <w:sz w:val="12"/>
          <w:szCs w:val="12"/>
        </w:rPr>
        <w:t>exports</w:t>
      </w:r>
      <w:r w:rsidRPr="001D4E4C">
        <w:rPr>
          <w:rFonts w:ascii="Consolas" w:eastAsia="Times New Roman" w:hAnsi="Consolas" w:cs="Times New Roman"/>
          <w:color w:val="D4D4D4"/>
          <w:sz w:val="12"/>
          <w:szCs w:val="12"/>
        </w:rPr>
        <w:t>.</w:t>
      </w:r>
      <w:r w:rsidRPr="001D4E4C">
        <w:rPr>
          <w:rFonts w:ascii="Consolas" w:eastAsia="Times New Roman" w:hAnsi="Consolas" w:cs="Times New Roman"/>
          <w:color w:val="DCDCAA"/>
          <w:sz w:val="12"/>
          <w:szCs w:val="12"/>
        </w:rPr>
        <w:t>getByQuizId</w:t>
      </w:r>
      <w:proofErr w:type="spellEnd"/>
      <w:proofErr w:type="gramEnd"/>
      <w:r w:rsidRPr="001D4E4C">
        <w:rPr>
          <w:rFonts w:ascii="Consolas" w:eastAsia="Times New Roman" w:hAnsi="Consolas" w:cs="Times New Roman"/>
          <w:color w:val="D4D4D4"/>
          <w:sz w:val="12"/>
          <w:szCs w:val="12"/>
        </w:rPr>
        <w:t xml:space="preserve"> = (</w:t>
      </w:r>
      <w:proofErr w:type="spellStart"/>
      <w:r w:rsidRPr="001D4E4C">
        <w:rPr>
          <w:rFonts w:ascii="Consolas" w:eastAsia="Times New Roman" w:hAnsi="Consolas" w:cs="Times New Roman"/>
          <w:color w:val="9CDCFE"/>
          <w:sz w:val="12"/>
          <w:szCs w:val="12"/>
        </w:rPr>
        <w:t>quizId</w:t>
      </w:r>
      <w:proofErr w:type="spellEnd"/>
      <w:r w:rsidRPr="001D4E4C">
        <w:rPr>
          <w:rFonts w:ascii="Consolas" w:eastAsia="Times New Roman" w:hAnsi="Consolas" w:cs="Times New Roman"/>
          <w:color w:val="D4D4D4"/>
          <w:sz w:val="12"/>
          <w:szCs w:val="12"/>
        </w:rPr>
        <w:t xml:space="preserve">) </w:t>
      </w:r>
      <w:r w:rsidRPr="001D4E4C">
        <w:rPr>
          <w:rFonts w:ascii="Consolas" w:eastAsia="Times New Roman" w:hAnsi="Consolas" w:cs="Times New Roman"/>
          <w:color w:val="569CD6"/>
          <w:sz w:val="12"/>
          <w:szCs w:val="12"/>
        </w:rPr>
        <w:t>=&gt;</w:t>
      </w:r>
      <w:r w:rsidRPr="001D4E4C">
        <w:rPr>
          <w:rFonts w:ascii="Consolas" w:eastAsia="Times New Roman" w:hAnsi="Consolas" w:cs="Times New Roman"/>
          <w:color w:val="D4D4D4"/>
          <w:sz w:val="12"/>
          <w:szCs w:val="12"/>
        </w:rPr>
        <w:t xml:space="preserve"> {</w:t>
      </w:r>
    </w:p>
    <w:p w:rsidR="00ED2DF7" w:rsidRPr="001D4E4C" w:rsidRDefault="00ED2DF7" w:rsidP="00ED2DF7">
      <w:pPr>
        <w:shd w:val="clear" w:color="auto" w:fill="1E1E1E"/>
        <w:spacing w:after="0" w:line="285" w:lineRule="atLeast"/>
        <w:rPr>
          <w:rFonts w:ascii="Consolas" w:eastAsia="Times New Roman" w:hAnsi="Consolas" w:cs="Times New Roman"/>
          <w:color w:val="D4D4D4"/>
          <w:sz w:val="12"/>
          <w:szCs w:val="12"/>
        </w:rPr>
      </w:pPr>
      <w:r w:rsidRPr="001D4E4C">
        <w:rPr>
          <w:rFonts w:ascii="Consolas" w:eastAsia="Times New Roman" w:hAnsi="Consolas" w:cs="Times New Roman"/>
          <w:color w:val="D4D4D4"/>
          <w:sz w:val="12"/>
          <w:szCs w:val="12"/>
        </w:rPr>
        <w:t xml:space="preserve">    </w:t>
      </w:r>
      <w:r w:rsidRPr="001D4E4C">
        <w:rPr>
          <w:rFonts w:ascii="Consolas" w:eastAsia="Times New Roman" w:hAnsi="Consolas" w:cs="Times New Roman"/>
          <w:color w:val="C586C0"/>
          <w:sz w:val="12"/>
          <w:szCs w:val="12"/>
        </w:rPr>
        <w:t>return</w:t>
      </w:r>
      <w:r w:rsidRPr="001D4E4C">
        <w:rPr>
          <w:rFonts w:ascii="Consolas" w:eastAsia="Times New Roman" w:hAnsi="Consolas" w:cs="Times New Roman"/>
          <w:color w:val="D4D4D4"/>
          <w:sz w:val="12"/>
          <w:szCs w:val="12"/>
        </w:rPr>
        <w:t xml:space="preserve"> </w:t>
      </w:r>
      <w:proofErr w:type="spellStart"/>
      <w:r w:rsidRPr="001D4E4C">
        <w:rPr>
          <w:rFonts w:ascii="Consolas" w:eastAsia="Times New Roman" w:hAnsi="Consolas" w:cs="Times New Roman"/>
          <w:color w:val="9CDCFE"/>
          <w:sz w:val="12"/>
          <w:szCs w:val="12"/>
        </w:rPr>
        <w:t>mongoService</w:t>
      </w:r>
      <w:r w:rsidRPr="001D4E4C">
        <w:rPr>
          <w:rFonts w:ascii="Consolas" w:eastAsia="Times New Roman" w:hAnsi="Consolas" w:cs="Times New Roman"/>
          <w:color w:val="D4D4D4"/>
          <w:sz w:val="12"/>
          <w:szCs w:val="12"/>
        </w:rPr>
        <w:t>.</w:t>
      </w:r>
      <w:r w:rsidRPr="001D4E4C">
        <w:rPr>
          <w:rFonts w:ascii="Consolas" w:eastAsia="Times New Roman" w:hAnsi="Consolas" w:cs="Times New Roman"/>
          <w:color w:val="DCDCAA"/>
          <w:sz w:val="12"/>
          <w:szCs w:val="12"/>
        </w:rPr>
        <w:t>findByConditions</w:t>
      </w:r>
      <w:proofErr w:type="spellEnd"/>
      <w:r w:rsidRPr="001D4E4C">
        <w:rPr>
          <w:rFonts w:ascii="Consolas" w:eastAsia="Times New Roman" w:hAnsi="Consolas" w:cs="Times New Roman"/>
          <w:color w:val="D4D4D4"/>
          <w:sz w:val="12"/>
          <w:szCs w:val="12"/>
        </w:rPr>
        <w:t>(</w:t>
      </w:r>
      <w:r w:rsidRPr="001D4E4C">
        <w:rPr>
          <w:rFonts w:ascii="Consolas" w:eastAsia="Times New Roman" w:hAnsi="Consolas" w:cs="Times New Roman"/>
          <w:color w:val="9CDCFE"/>
          <w:sz w:val="12"/>
          <w:szCs w:val="12"/>
        </w:rPr>
        <w:t>collection</w:t>
      </w:r>
      <w:r w:rsidRPr="001D4E4C">
        <w:rPr>
          <w:rFonts w:ascii="Consolas" w:eastAsia="Times New Roman" w:hAnsi="Consolas" w:cs="Times New Roman"/>
          <w:color w:val="D4D4D4"/>
          <w:sz w:val="12"/>
          <w:szCs w:val="12"/>
        </w:rPr>
        <w:t>, {</w:t>
      </w:r>
      <w:proofErr w:type="spellStart"/>
      <w:r w:rsidRPr="001D4E4C">
        <w:rPr>
          <w:rFonts w:ascii="Consolas" w:eastAsia="Times New Roman" w:hAnsi="Consolas" w:cs="Times New Roman"/>
          <w:color w:val="9CDCFE"/>
          <w:sz w:val="12"/>
          <w:szCs w:val="12"/>
        </w:rPr>
        <w:t>quiz_id</w:t>
      </w:r>
      <w:proofErr w:type="spellEnd"/>
      <w:r w:rsidRPr="001D4E4C">
        <w:rPr>
          <w:rFonts w:ascii="Consolas" w:eastAsia="Times New Roman" w:hAnsi="Consolas" w:cs="Times New Roman"/>
          <w:color w:val="9CDCFE"/>
          <w:sz w:val="12"/>
          <w:szCs w:val="12"/>
        </w:rPr>
        <w:t>:</w:t>
      </w:r>
      <w:r w:rsidRPr="001D4E4C">
        <w:rPr>
          <w:rFonts w:ascii="Consolas" w:eastAsia="Times New Roman" w:hAnsi="Consolas" w:cs="Times New Roman"/>
          <w:color w:val="D4D4D4"/>
          <w:sz w:val="12"/>
          <w:szCs w:val="12"/>
        </w:rPr>
        <w:t xml:space="preserve"> </w:t>
      </w:r>
      <w:proofErr w:type="spellStart"/>
      <w:r w:rsidRPr="001D4E4C">
        <w:rPr>
          <w:rFonts w:ascii="Consolas" w:eastAsia="Times New Roman" w:hAnsi="Consolas" w:cs="Times New Roman"/>
          <w:color w:val="9CDCFE"/>
          <w:sz w:val="12"/>
          <w:szCs w:val="12"/>
        </w:rPr>
        <w:t>dbUtils</w:t>
      </w:r>
      <w:r w:rsidRPr="001D4E4C">
        <w:rPr>
          <w:rFonts w:ascii="Consolas" w:eastAsia="Times New Roman" w:hAnsi="Consolas" w:cs="Times New Roman"/>
          <w:color w:val="D4D4D4"/>
          <w:sz w:val="12"/>
          <w:szCs w:val="12"/>
        </w:rPr>
        <w:t>.</w:t>
      </w:r>
      <w:r w:rsidRPr="001D4E4C">
        <w:rPr>
          <w:rFonts w:ascii="Consolas" w:eastAsia="Times New Roman" w:hAnsi="Consolas" w:cs="Times New Roman"/>
          <w:color w:val="DCDCAA"/>
          <w:sz w:val="12"/>
          <w:szCs w:val="12"/>
        </w:rPr>
        <w:t>stringToObjectId</w:t>
      </w:r>
      <w:proofErr w:type="spellEnd"/>
      <w:r w:rsidRPr="001D4E4C">
        <w:rPr>
          <w:rFonts w:ascii="Consolas" w:eastAsia="Times New Roman" w:hAnsi="Consolas" w:cs="Times New Roman"/>
          <w:color w:val="D4D4D4"/>
          <w:sz w:val="12"/>
          <w:szCs w:val="12"/>
        </w:rPr>
        <w:t>(</w:t>
      </w:r>
      <w:proofErr w:type="spellStart"/>
      <w:r w:rsidRPr="001D4E4C">
        <w:rPr>
          <w:rFonts w:ascii="Consolas" w:eastAsia="Times New Roman" w:hAnsi="Consolas" w:cs="Times New Roman"/>
          <w:color w:val="9CDCFE"/>
          <w:sz w:val="12"/>
          <w:szCs w:val="12"/>
        </w:rPr>
        <w:t>quizId</w:t>
      </w:r>
      <w:proofErr w:type="spellEnd"/>
      <w:r w:rsidRPr="001D4E4C">
        <w:rPr>
          <w:rFonts w:ascii="Consolas" w:eastAsia="Times New Roman" w:hAnsi="Consolas" w:cs="Times New Roman"/>
          <w:color w:val="D4D4D4"/>
          <w:sz w:val="12"/>
          <w:szCs w:val="12"/>
        </w:rPr>
        <w:t xml:space="preserve">)});    </w:t>
      </w:r>
    </w:p>
    <w:p w:rsidR="00ED2DF7" w:rsidRPr="001D4E4C" w:rsidRDefault="00ED2DF7" w:rsidP="00ED2DF7">
      <w:pPr>
        <w:shd w:val="clear" w:color="auto" w:fill="1E1E1E"/>
        <w:spacing w:after="0" w:line="285" w:lineRule="atLeast"/>
        <w:rPr>
          <w:rFonts w:ascii="Consolas" w:eastAsia="Times New Roman" w:hAnsi="Consolas" w:cs="Times New Roman"/>
          <w:color w:val="D4D4D4"/>
          <w:sz w:val="12"/>
          <w:szCs w:val="12"/>
        </w:rPr>
      </w:pPr>
      <w:r w:rsidRPr="001D4E4C">
        <w:rPr>
          <w:rFonts w:ascii="Consolas" w:eastAsia="Times New Roman" w:hAnsi="Consolas" w:cs="Times New Roman"/>
          <w:color w:val="D4D4D4"/>
          <w:sz w:val="12"/>
          <w:szCs w:val="12"/>
        </w:rPr>
        <w:t>}</w:t>
      </w:r>
    </w:p>
    <w:p w:rsidR="00ED2DF7" w:rsidRDefault="00ED2DF7" w:rsidP="00ED2DF7">
      <w:pPr>
        <w:pStyle w:val="ListParagraph"/>
        <w:bidi w:val="0"/>
        <w:spacing w:before="100" w:beforeAutospacing="1" w:after="100" w:afterAutospacing="1" w:line="240" w:lineRule="auto"/>
        <w:ind w:left="0"/>
        <w:outlineLvl w:val="1"/>
        <w:rPr>
          <w:sz w:val="18"/>
          <w:szCs w:val="18"/>
        </w:rPr>
      </w:pPr>
      <w:proofErr w:type="spellStart"/>
      <w:proofErr w:type="gramStart"/>
      <w:r w:rsidRPr="00441546">
        <w:rPr>
          <w:sz w:val="18"/>
          <w:szCs w:val="18"/>
        </w:rPr>
        <w:t>getByQuizId</w:t>
      </w:r>
      <w:proofErr w:type="spellEnd"/>
      <w:r>
        <w:rPr>
          <w:sz w:val="18"/>
          <w:szCs w:val="18"/>
        </w:rPr>
        <w:t>(</w:t>
      </w:r>
      <w:proofErr w:type="gramEnd"/>
      <w:r>
        <w:rPr>
          <w:sz w:val="18"/>
          <w:szCs w:val="18"/>
        </w:rPr>
        <w:t xml:space="preserve">) – get all the </w:t>
      </w:r>
      <w:r w:rsidRPr="001D4E4C">
        <w:rPr>
          <w:sz w:val="18"/>
          <w:szCs w:val="18"/>
        </w:rPr>
        <w:t>question</w:t>
      </w:r>
      <w:r>
        <w:rPr>
          <w:sz w:val="18"/>
          <w:szCs w:val="18"/>
        </w:rPr>
        <w:t xml:space="preserve">s were </w:t>
      </w:r>
      <w:proofErr w:type="spellStart"/>
      <w:r>
        <w:rPr>
          <w:sz w:val="18"/>
          <w:szCs w:val="18"/>
        </w:rPr>
        <w:t>question.quiz_id</w:t>
      </w:r>
      <w:proofErr w:type="spellEnd"/>
      <w:r>
        <w:rPr>
          <w:sz w:val="18"/>
          <w:szCs w:val="18"/>
        </w:rPr>
        <w:t xml:space="preserve"> = </w:t>
      </w:r>
      <w:proofErr w:type="spellStart"/>
      <w:r>
        <w:rPr>
          <w:sz w:val="18"/>
          <w:szCs w:val="18"/>
        </w:rPr>
        <w:t>quizId</w:t>
      </w:r>
      <w:proofErr w:type="spellEnd"/>
    </w:p>
    <w:p w:rsidR="00ED2DF7" w:rsidRDefault="00ED2DF7" w:rsidP="00ED2DF7">
      <w:pPr>
        <w:pStyle w:val="ListParagraph"/>
        <w:bidi w:val="0"/>
        <w:spacing w:before="100" w:beforeAutospacing="1" w:after="100" w:afterAutospacing="1" w:line="240" w:lineRule="auto"/>
        <w:ind w:left="0"/>
        <w:outlineLvl w:val="1"/>
        <w:rPr>
          <w:sz w:val="18"/>
          <w:szCs w:val="18"/>
        </w:rPr>
      </w:pPr>
    </w:p>
    <w:p w:rsidR="00ED2DF7" w:rsidRDefault="00ED2DF7" w:rsidP="00ED2DF7">
      <w:pPr>
        <w:pStyle w:val="ListParagraph"/>
        <w:bidi w:val="0"/>
        <w:spacing w:before="100" w:beforeAutospacing="1" w:after="100" w:afterAutospacing="1" w:line="240" w:lineRule="auto"/>
        <w:ind w:left="0"/>
        <w:outlineLvl w:val="1"/>
        <w:rPr>
          <w:sz w:val="18"/>
          <w:szCs w:val="18"/>
        </w:rPr>
      </w:pPr>
    </w:p>
    <w:p w:rsidR="00ED2DF7" w:rsidRDefault="00ED2DF7" w:rsidP="00ED2DF7">
      <w:pPr>
        <w:pStyle w:val="ListParagraph"/>
        <w:bidi w:val="0"/>
        <w:spacing w:before="100" w:beforeAutospacing="1" w:after="100" w:afterAutospacing="1" w:line="240" w:lineRule="auto"/>
        <w:ind w:left="0"/>
        <w:outlineLvl w:val="1"/>
        <w:rPr>
          <w:sz w:val="18"/>
          <w:szCs w:val="18"/>
        </w:rPr>
      </w:pPr>
      <w:r w:rsidRPr="001329A0">
        <w:rPr>
          <w:sz w:val="18"/>
          <w:szCs w:val="18"/>
        </w:rPr>
        <w:t xml:space="preserve">Add the following code to </w:t>
      </w:r>
      <w:r w:rsidRPr="001D4E4C">
        <w:rPr>
          <w:sz w:val="18"/>
          <w:szCs w:val="18"/>
        </w:rPr>
        <w:t>questionService</w:t>
      </w:r>
      <w:r w:rsidRPr="001329A0">
        <w:rPr>
          <w:sz w:val="18"/>
          <w:szCs w:val="18"/>
        </w:rPr>
        <w:t>.js</w:t>
      </w:r>
    </w:p>
    <w:p w:rsidR="00ED2DF7" w:rsidRDefault="00ED2DF7" w:rsidP="00ED2DF7">
      <w:pPr>
        <w:pStyle w:val="ListParagraph"/>
        <w:spacing w:before="100" w:beforeAutospacing="1" w:after="100" w:afterAutospacing="1" w:line="240" w:lineRule="auto"/>
        <w:outlineLvl w:val="1"/>
        <w:rPr>
          <w:sz w:val="18"/>
          <w:szCs w:val="18"/>
        </w:rPr>
      </w:pPr>
    </w:p>
    <w:p w:rsidR="00ED2DF7" w:rsidRPr="00441546" w:rsidRDefault="00ED2DF7" w:rsidP="00ED2DF7">
      <w:pPr>
        <w:shd w:val="clear" w:color="auto" w:fill="1E1E1E"/>
        <w:spacing w:after="0" w:line="285" w:lineRule="atLeast"/>
        <w:rPr>
          <w:rFonts w:ascii="Consolas" w:eastAsia="Times New Roman" w:hAnsi="Consolas" w:cs="Times New Roman"/>
          <w:color w:val="D4D4D4"/>
          <w:sz w:val="12"/>
          <w:szCs w:val="12"/>
        </w:rPr>
      </w:pPr>
      <w:proofErr w:type="spellStart"/>
      <w:proofErr w:type="gramStart"/>
      <w:r w:rsidRPr="00441546">
        <w:rPr>
          <w:rFonts w:ascii="Consolas" w:eastAsia="Times New Roman" w:hAnsi="Consolas" w:cs="Times New Roman"/>
          <w:color w:val="4EC9B0"/>
          <w:sz w:val="12"/>
          <w:szCs w:val="12"/>
        </w:rPr>
        <w:t>exports</w:t>
      </w:r>
      <w:r w:rsidRPr="00441546">
        <w:rPr>
          <w:rFonts w:ascii="Consolas" w:eastAsia="Times New Roman" w:hAnsi="Consolas" w:cs="Times New Roman"/>
          <w:color w:val="D4D4D4"/>
          <w:sz w:val="12"/>
          <w:szCs w:val="12"/>
        </w:rPr>
        <w:t>.</w:t>
      </w:r>
      <w:r w:rsidRPr="00441546">
        <w:rPr>
          <w:rFonts w:ascii="Consolas" w:eastAsia="Times New Roman" w:hAnsi="Consolas" w:cs="Times New Roman"/>
          <w:color w:val="DCDCAA"/>
          <w:sz w:val="12"/>
          <w:szCs w:val="12"/>
        </w:rPr>
        <w:t>getById</w:t>
      </w:r>
      <w:proofErr w:type="spellEnd"/>
      <w:proofErr w:type="gramEnd"/>
      <w:r w:rsidRPr="00441546">
        <w:rPr>
          <w:rFonts w:ascii="Consolas" w:eastAsia="Times New Roman" w:hAnsi="Consolas" w:cs="Times New Roman"/>
          <w:color w:val="D4D4D4"/>
          <w:sz w:val="12"/>
          <w:szCs w:val="12"/>
        </w:rPr>
        <w:t xml:space="preserve"> = (</w:t>
      </w:r>
      <w:r w:rsidRPr="00441546">
        <w:rPr>
          <w:rFonts w:ascii="Consolas" w:eastAsia="Times New Roman" w:hAnsi="Consolas" w:cs="Times New Roman"/>
          <w:color w:val="9CDCFE"/>
          <w:sz w:val="12"/>
          <w:szCs w:val="12"/>
        </w:rPr>
        <w:t>id</w:t>
      </w:r>
      <w:r w:rsidRPr="00441546">
        <w:rPr>
          <w:rFonts w:ascii="Consolas" w:eastAsia="Times New Roman" w:hAnsi="Consolas" w:cs="Times New Roman"/>
          <w:color w:val="D4D4D4"/>
          <w:sz w:val="12"/>
          <w:szCs w:val="12"/>
        </w:rPr>
        <w:t xml:space="preserve">) </w:t>
      </w:r>
      <w:r w:rsidRPr="00441546">
        <w:rPr>
          <w:rFonts w:ascii="Consolas" w:eastAsia="Times New Roman" w:hAnsi="Consolas" w:cs="Times New Roman"/>
          <w:color w:val="569CD6"/>
          <w:sz w:val="12"/>
          <w:szCs w:val="12"/>
        </w:rPr>
        <w:t>=&gt;</w:t>
      </w:r>
      <w:r w:rsidRPr="00441546">
        <w:rPr>
          <w:rFonts w:ascii="Consolas" w:eastAsia="Times New Roman" w:hAnsi="Consolas" w:cs="Times New Roman"/>
          <w:color w:val="D4D4D4"/>
          <w:sz w:val="12"/>
          <w:szCs w:val="12"/>
        </w:rPr>
        <w:t xml:space="preserve"> {</w:t>
      </w:r>
    </w:p>
    <w:p w:rsidR="00ED2DF7" w:rsidRPr="00441546" w:rsidRDefault="00ED2DF7" w:rsidP="00ED2DF7">
      <w:pPr>
        <w:shd w:val="clear" w:color="auto" w:fill="1E1E1E"/>
        <w:spacing w:after="0" w:line="285" w:lineRule="atLeast"/>
        <w:rPr>
          <w:rFonts w:ascii="Consolas" w:eastAsia="Times New Roman" w:hAnsi="Consolas" w:cs="Times New Roman"/>
          <w:color w:val="D4D4D4"/>
          <w:sz w:val="12"/>
          <w:szCs w:val="12"/>
        </w:rPr>
      </w:pPr>
      <w:r w:rsidRPr="00441546">
        <w:rPr>
          <w:rFonts w:ascii="Consolas" w:eastAsia="Times New Roman" w:hAnsi="Consolas" w:cs="Times New Roman"/>
          <w:color w:val="D4D4D4"/>
          <w:sz w:val="12"/>
          <w:szCs w:val="12"/>
        </w:rPr>
        <w:t xml:space="preserve">    </w:t>
      </w:r>
      <w:r w:rsidRPr="00441546">
        <w:rPr>
          <w:rFonts w:ascii="Consolas" w:eastAsia="Times New Roman" w:hAnsi="Consolas" w:cs="Times New Roman"/>
          <w:color w:val="C586C0"/>
          <w:sz w:val="12"/>
          <w:szCs w:val="12"/>
        </w:rPr>
        <w:t>return</w:t>
      </w:r>
      <w:r w:rsidRPr="00441546">
        <w:rPr>
          <w:rFonts w:ascii="Consolas" w:eastAsia="Times New Roman" w:hAnsi="Consolas" w:cs="Times New Roman"/>
          <w:color w:val="D4D4D4"/>
          <w:sz w:val="12"/>
          <w:szCs w:val="12"/>
        </w:rPr>
        <w:t xml:space="preserve"> </w:t>
      </w:r>
      <w:proofErr w:type="spellStart"/>
      <w:r w:rsidRPr="00441546">
        <w:rPr>
          <w:rFonts w:ascii="Consolas" w:eastAsia="Times New Roman" w:hAnsi="Consolas" w:cs="Times New Roman"/>
          <w:color w:val="9CDCFE"/>
          <w:sz w:val="12"/>
          <w:szCs w:val="12"/>
        </w:rPr>
        <w:t>mongoService</w:t>
      </w:r>
      <w:r w:rsidRPr="00441546">
        <w:rPr>
          <w:rFonts w:ascii="Consolas" w:eastAsia="Times New Roman" w:hAnsi="Consolas" w:cs="Times New Roman"/>
          <w:color w:val="D4D4D4"/>
          <w:sz w:val="12"/>
          <w:szCs w:val="12"/>
        </w:rPr>
        <w:t>.</w:t>
      </w:r>
      <w:r w:rsidRPr="00441546">
        <w:rPr>
          <w:rFonts w:ascii="Consolas" w:eastAsia="Times New Roman" w:hAnsi="Consolas" w:cs="Times New Roman"/>
          <w:color w:val="DCDCAA"/>
          <w:sz w:val="12"/>
          <w:szCs w:val="12"/>
        </w:rPr>
        <w:t>getById</w:t>
      </w:r>
      <w:proofErr w:type="spellEnd"/>
      <w:r w:rsidRPr="00441546">
        <w:rPr>
          <w:rFonts w:ascii="Consolas" w:eastAsia="Times New Roman" w:hAnsi="Consolas" w:cs="Times New Roman"/>
          <w:color w:val="D4D4D4"/>
          <w:sz w:val="12"/>
          <w:szCs w:val="12"/>
        </w:rPr>
        <w:t>(</w:t>
      </w:r>
      <w:r w:rsidRPr="00441546">
        <w:rPr>
          <w:rFonts w:ascii="Consolas" w:eastAsia="Times New Roman" w:hAnsi="Consolas" w:cs="Times New Roman"/>
          <w:color w:val="9CDCFE"/>
          <w:sz w:val="12"/>
          <w:szCs w:val="12"/>
        </w:rPr>
        <w:t>collection</w:t>
      </w:r>
      <w:r w:rsidRPr="00441546">
        <w:rPr>
          <w:rFonts w:ascii="Consolas" w:eastAsia="Times New Roman" w:hAnsi="Consolas" w:cs="Times New Roman"/>
          <w:color w:val="D4D4D4"/>
          <w:sz w:val="12"/>
          <w:szCs w:val="12"/>
        </w:rPr>
        <w:t xml:space="preserve">, </w:t>
      </w:r>
      <w:r w:rsidRPr="00441546">
        <w:rPr>
          <w:rFonts w:ascii="Consolas" w:eastAsia="Times New Roman" w:hAnsi="Consolas" w:cs="Times New Roman"/>
          <w:color w:val="9CDCFE"/>
          <w:sz w:val="12"/>
          <w:szCs w:val="12"/>
        </w:rPr>
        <w:t>id</w:t>
      </w:r>
      <w:r w:rsidRPr="00441546">
        <w:rPr>
          <w:rFonts w:ascii="Consolas" w:eastAsia="Times New Roman" w:hAnsi="Consolas" w:cs="Times New Roman"/>
          <w:color w:val="D4D4D4"/>
          <w:sz w:val="12"/>
          <w:szCs w:val="12"/>
        </w:rPr>
        <w:t xml:space="preserve">);    </w:t>
      </w:r>
    </w:p>
    <w:p w:rsidR="00ED2DF7" w:rsidRPr="00441546" w:rsidRDefault="00ED2DF7" w:rsidP="00ED2DF7">
      <w:pPr>
        <w:shd w:val="clear" w:color="auto" w:fill="1E1E1E"/>
        <w:spacing w:after="0" w:line="285" w:lineRule="atLeast"/>
        <w:rPr>
          <w:rFonts w:ascii="Consolas" w:eastAsia="Times New Roman" w:hAnsi="Consolas" w:cs="Times New Roman"/>
          <w:color w:val="D4D4D4"/>
          <w:sz w:val="12"/>
          <w:szCs w:val="12"/>
        </w:rPr>
      </w:pPr>
      <w:r w:rsidRPr="00441546">
        <w:rPr>
          <w:rFonts w:ascii="Consolas" w:eastAsia="Times New Roman" w:hAnsi="Consolas" w:cs="Times New Roman"/>
          <w:color w:val="D4D4D4"/>
          <w:sz w:val="12"/>
          <w:szCs w:val="12"/>
        </w:rPr>
        <w:t>}</w:t>
      </w:r>
    </w:p>
    <w:p w:rsidR="00ED2DF7" w:rsidRPr="00441546" w:rsidRDefault="00ED2DF7" w:rsidP="00ED2DF7">
      <w:pPr>
        <w:shd w:val="clear" w:color="auto" w:fill="1E1E1E"/>
        <w:spacing w:after="0" w:line="285" w:lineRule="atLeast"/>
        <w:rPr>
          <w:rFonts w:ascii="Consolas" w:eastAsia="Times New Roman" w:hAnsi="Consolas" w:cs="Times New Roman"/>
          <w:color w:val="D4D4D4"/>
          <w:sz w:val="12"/>
          <w:szCs w:val="12"/>
        </w:rPr>
      </w:pPr>
      <w:proofErr w:type="spellStart"/>
      <w:proofErr w:type="gramStart"/>
      <w:r w:rsidRPr="00441546">
        <w:rPr>
          <w:rFonts w:ascii="Consolas" w:eastAsia="Times New Roman" w:hAnsi="Consolas" w:cs="Times New Roman"/>
          <w:color w:val="4EC9B0"/>
          <w:sz w:val="12"/>
          <w:szCs w:val="12"/>
        </w:rPr>
        <w:t>exports</w:t>
      </w:r>
      <w:r w:rsidRPr="00441546">
        <w:rPr>
          <w:rFonts w:ascii="Consolas" w:eastAsia="Times New Roman" w:hAnsi="Consolas" w:cs="Times New Roman"/>
          <w:color w:val="D4D4D4"/>
          <w:sz w:val="12"/>
          <w:szCs w:val="12"/>
        </w:rPr>
        <w:t>.</w:t>
      </w:r>
      <w:r w:rsidRPr="00441546">
        <w:rPr>
          <w:rFonts w:ascii="Consolas" w:eastAsia="Times New Roman" w:hAnsi="Consolas" w:cs="Times New Roman"/>
          <w:color w:val="DCDCAA"/>
          <w:sz w:val="12"/>
          <w:szCs w:val="12"/>
        </w:rPr>
        <w:t>create</w:t>
      </w:r>
      <w:proofErr w:type="spellEnd"/>
      <w:proofErr w:type="gramEnd"/>
      <w:r w:rsidRPr="00441546">
        <w:rPr>
          <w:rFonts w:ascii="Consolas" w:eastAsia="Times New Roman" w:hAnsi="Consolas" w:cs="Times New Roman"/>
          <w:color w:val="D4D4D4"/>
          <w:sz w:val="12"/>
          <w:szCs w:val="12"/>
        </w:rPr>
        <w:t xml:space="preserve"> = (</w:t>
      </w:r>
      <w:r w:rsidRPr="00441546">
        <w:rPr>
          <w:rFonts w:ascii="Consolas" w:eastAsia="Times New Roman" w:hAnsi="Consolas" w:cs="Times New Roman"/>
          <w:color w:val="9CDCFE"/>
          <w:sz w:val="12"/>
          <w:szCs w:val="12"/>
        </w:rPr>
        <w:t>docs</w:t>
      </w:r>
      <w:r w:rsidRPr="00441546">
        <w:rPr>
          <w:rFonts w:ascii="Consolas" w:eastAsia="Times New Roman" w:hAnsi="Consolas" w:cs="Times New Roman"/>
          <w:color w:val="D4D4D4"/>
          <w:sz w:val="12"/>
          <w:szCs w:val="12"/>
        </w:rPr>
        <w:t xml:space="preserve">) </w:t>
      </w:r>
      <w:r w:rsidRPr="00441546">
        <w:rPr>
          <w:rFonts w:ascii="Consolas" w:eastAsia="Times New Roman" w:hAnsi="Consolas" w:cs="Times New Roman"/>
          <w:color w:val="569CD6"/>
          <w:sz w:val="12"/>
          <w:szCs w:val="12"/>
        </w:rPr>
        <w:t>=&gt;</w:t>
      </w:r>
      <w:r w:rsidRPr="00441546">
        <w:rPr>
          <w:rFonts w:ascii="Consolas" w:eastAsia="Times New Roman" w:hAnsi="Consolas" w:cs="Times New Roman"/>
          <w:color w:val="D4D4D4"/>
          <w:sz w:val="12"/>
          <w:szCs w:val="12"/>
        </w:rPr>
        <w:t xml:space="preserve"> {</w:t>
      </w:r>
    </w:p>
    <w:p w:rsidR="00ED2DF7" w:rsidRPr="00441546" w:rsidRDefault="00ED2DF7" w:rsidP="00ED2DF7">
      <w:pPr>
        <w:shd w:val="clear" w:color="auto" w:fill="1E1E1E"/>
        <w:spacing w:after="0" w:line="285" w:lineRule="atLeast"/>
        <w:rPr>
          <w:rFonts w:ascii="Consolas" w:eastAsia="Times New Roman" w:hAnsi="Consolas" w:cs="Times New Roman"/>
          <w:color w:val="D4D4D4"/>
          <w:sz w:val="12"/>
          <w:szCs w:val="12"/>
        </w:rPr>
      </w:pPr>
      <w:r w:rsidRPr="00441546">
        <w:rPr>
          <w:rFonts w:ascii="Consolas" w:eastAsia="Times New Roman" w:hAnsi="Consolas" w:cs="Times New Roman"/>
          <w:color w:val="D4D4D4"/>
          <w:sz w:val="12"/>
          <w:szCs w:val="12"/>
        </w:rPr>
        <w:t xml:space="preserve">    </w:t>
      </w:r>
      <w:r w:rsidRPr="00441546">
        <w:rPr>
          <w:rFonts w:ascii="Consolas" w:eastAsia="Times New Roman" w:hAnsi="Consolas" w:cs="Times New Roman"/>
          <w:color w:val="C586C0"/>
          <w:sz w:val="12"/>
          <w:szCs w:val="12"/>
        </w:rPr>
        <w:t>return</w:t>
      </w:r>
      <w:r w:rsidRPr="00441546">
        <w:rPr>
          <w:rFonts w:ascii="Consolas" w:eastAsia="Times New Roman" w:hAnsi="Consolas" w:cs="Times New Roman"/>
          <w:color w:val="D4D4D4"/>
          <w:sz w:val="12"/>
          <w:szCs w:val="12"/>
        </w:rPr>
        <w:t xml:space="preserve"> </w:t>
      </w:r>
      <w:proofErr w:type="spellStart"/>
      <w:r w:rsidRPr="00441546">
        <w:rPr>
          <w:rFonts w:ascii="Consolas" w:eastAsia="Times New Roman" w:hAnsi="Consolas" w:cs="Times New Roman"/>
          <w:color w:val="9CDCFE"/>
          <w:sz w:val="12"/>
          <w:szCs w:val="12"/>
        </w:rPr>
        <w:t>mongoService</w:t>
      </w:r>
      <w:r w:rsidRPr="00441546">
        <w:rPr>
          <w:rFonts w:ascii="Consolas" w:eastAsia="Times New Roman" w:hAnsi="Consolas" w:cs="Times New Roman"/>
          <w:color w:val="D4D4D4"/>
          <w:sz w:val="12"/>
          <w:szCs w:val="12"/>
        </w:rPr>
        <w:t>.</w:t>
      </w:r>
      <w:r w:rsidRPr="00441546">
        <w:rPr>
          <w:rFonts w:ascii="Consolas" w:eastAsia="Times New Roman" w:hAnsi="Consolas" w:cs="Times New Roman"/>
          <w:color w:val="DCDCAA"/>
          <w:sz w:val="12"/>
          <w:szCs w:val="12"/>
        </w:rPr>
        <w:t>insertMany</w:t>
      </w:r>
      <w:proofErr w:type="spellEnd"/>
      <w:r w:rsidRPr="00441546">
        <w:rPr>
          <w:rFonts w:ascii="Consolas" w:eastAsia="Times New Roman" w:hAnsi="Consolas" w:cs="Times New Roman"/>
          <w:color w:val="D4D4D4"/>
          <w:sz w:val="12"/>
          <w:szCs w:val="12"/>
        </w:rPr>
        <w:t>(</w:t>
      </w:r>
      <w:r w:rsidRPr="00441546">
        <w:rPr>
          <w:rFonts w:ascii="Consolas" w:eastAsia="Times New Roman" w:hAnsi="Consolas" w:cs="Times New Roman"/>
          <w:color w:val="9CDCFE"/>
          <w:sz w:val="12"/>
          <w:szCs w:val="12"/>
        </w:rPr>
        <w:t>collection</w:t>
      </w:r>
      <w:r w:rsidRPr="00441546">
        <w:rPr>
          <w:rFonts w:ascii="Consolas" w:eastAsia="Times New Roman" w:hAnsi="Consolas" w:cs="Times New Roman"/>
          <w:color w:val="D4D4D4"/>
          <w:sz w:val="12"/>
          <w:szCs w:val="12"/>
        </w:rPr>
        <w:t xml:space="preserve">, </w:t>
      </w:r>
      <w:proofErr w:type="spellStart"/>
      <w:r w:rsidRPr="00441546">
        <w:rPr>
          <w:rFonts w:ascii="Consolas" w:eastAsia="Times New Roman" w:hAnsi="Consolas" w:cs="Times New Roman"/>
          <w:color w:val="9CDCFE"/>
          <w:sz w:val="12"/>
          <w:szCs w:val="12"/>
        </w:rPr>
        <w:t>dbUtils</w:t>
      </w:r>
      <w:r w:rsidRPr="00441546">
        <w:rPr>
          <w:rFonts w:ascii="Consolas" w:eastAsia="Times New Roman" w:hAnsi="Consolas" w:cs="Times New Roman"/>
          <w:color w:val="D4D4D4"/>
          <w:sz w:val="12"/>
          <w:szCs w:val="12"/>
        </w:rPr>
        <w:t>.</w:t>
      </w:r>
      <w:r w:rsidRPr="00441546">
        <w:rPr>
          <w:rFonts w:ascii="Consolas" w:eastAsia="Times New Roman" w:hAnsi="Consolas" w:cs="Times New Roman"/>
          <w:color w:val="DCDCAA"/>
          <w:sz w:val="12"/>
          <w:szCs w:val="12"/>
        </w:rPr>
        <w:t>stringIDToObjectId</w:t>
      </w:r>
      <w:proofErr w:type="spellEnd"/>
      <w:r w:rsidRPr="00441546">
        <w:rPr>
          <w:rFonts w:ascii="Consolas" w:eastAsia="Times New Roman" w:hAnsi="Consolas" w:cs="Times New Roman"/>
          <w:color w:val="D4D4D4"/>
          <w:sz w:val="12"/>
          <w:szCs w:val="12"/>
        </w:rPr>
        <w:t>(</w:t>
      </w:r>
      <w:r w:rsidRPr="00441546">
        <w:rPr>
          <w:rFonts w:ascii="Consolas" w:eastAsia="Times New Roman" w:hAnsi="Consolas" w:cs="Times New Roman"/>
          <w:color w:val="9CDCFE"/>
          <w:sz w:val="12"/>
          <w:szCs w:val="12"/>
        </w:rPr>
        <w:t>docs</w:t>
      </w:r>
      <w:r w:rsidRPr="00441546">
        <w:rPr>
          <w:rFonts w:ascii="Consolas" w:eastAsia="Times New Roman" w:hAnsi="Consolas" w:cs="Times New Roman"/>
          <w:color w:val="D4D4D4"/>
          <w:sz w:val="12"/>
          <w:szCs w:val="12"/>
        </w:rPr>
        <w:t xml:space="preserve">, </w:t>
      </w:r>
      <w:r w:rsidRPr="00441546">
        <w:rPr>
          <w:rFonts w:ascii="Consolas" w:eastAsia="Times New Roman" w:hAnsi="Consolas" w:cs="Times New Roman"/>
          <w:color w:val="CE9178"/>
          <w:sz w:val="12"/>
          <w:szCs w:val="12"/>
        </w:rPr>
        <w:t>'</w:t>
      </w:r>
      <w:proofErr w:type="spellStart"/>
      <w:r w:rsidRPr="00441546">
        <w:rPr>
          <w:rFonts w:ascii="Consolas" w:eastAsia="Times New Roman" w:hAnsi="Consolas" w:cs="Times New Roman"/>
          <w:color w:val="CE9178"/>
          <w:sz w:val="12"/>
          <w:szCs w:val="12"/>
        </w:rPr>
        <w:t>quiz_id</w:t>
      </w:r>
      <w:proofErr w:type="spellEnd"/>
      <w:r w:rsidRPr="00441546">
        <w:rPr>
          <w:rFonts w:ascii="Consolas" w:eastAsia="Times New Roman" w:hAnsi="Consolas" w:cs="Times New Roman"/>
          <w:color w:val="CE9178"/>
          <w:sz w:val="12"/>
          <w:szCs w:val="12"/>
        </w:rPr>
        <w:t>'</w:t>
      </w:r>
      <w:r w:rsidRPr="00441546">
        <w:rPr>
          <w:rFonts w:ascii="Consolas" w:eastAsia="Times New Roman" w:hAnsi="Consolas" w:cs="Times New Roman"/>
          <w:color w:val="D4D4D4"/>
          <w:sz w:val="12"/>
          <w:szCs w:val="12"/>
        </w:rPr>
        <w:t xml:space="preserve">));    </w:t>
      </w:r>
    </w:p>
    <w:p w:rsidR="00ED2DF7" w:rsidRPr="00441546" w:rsidRDefault="00ED2DF7" w:rsidP="00ED2DF7">
      <w:pPr>
        <w:shd w:val="clear" w:color="auto" w:fill="1E1E1E"/>
        <w:spacing w:after="0" w:line="285" w:lineRule="atLeast"/>
        <w:rPr>
          <w:rFonts w:ascii="Consolas" w:eastAsia="Times New Roman" w:hAnsi="Consolas" w:cs="Times New Roman"/>
          <w:color w:val="D4D4D4"/>
          <w:sz w:val="12"/>
          <w:szCs w:val="12"/>
        </w:rPr>
      </w:pPr>
      <w:r w:rsidRPr="00441546">
        <w:rPr>
          <w:rFonts w:ascii="Consolas" w:eastAsia="Times New Roman" w:hAnsi="Consolas" w:cs="Times New Roman"/>
          <w:color w:val="D4D4D4"/>
          <w:sz w:val="12"/>
          <w:szCs w:val="12"/>
        </w:rPr>
        <w:t>}</w:t>
      </w:r>
    </w:p>
    <w:p w:rsidR="00ED2DF7" w:rsidRPr="00441546" w:rsidRDefault="00ED2DF7" w:rsidP="00ED2DF7">
      <w:pPr>
        <w:shd w:val="clear" w:color="auto" w:fill="1E1E1E"/>
        <w:spacing w:after="0" w:line="285" w:lineRule="atLeast"/>
        <w:rPr>
          <w:rFonts w:ascii="Consolas" w:eastAsia="Times New Roman" w:hAnsi="Consolas" w:cs="Times New Roman"/>
          <w:color w:val="D4D4D4"/>
          <w:sz w:val="12"/>
          <w:szCs w:val="12"/>
        </w:rPr>
      </w:pPr>
      <w:proofErr w:type="spellStart"/>
      <w:r w:rsidRPr="00441546">
        <w:rPr>
          <w:rFonts w:ascii="Consolas" w:eastAsia="Times New Roman" w:hAnsi="Consolas" w:cs="Times New Roman"/>
          <w:color w:val="4EC9B0"/>
          <w:sz w:val="12"/>
          <w:szCs w:val="12"/>
        </w:rPr>
        <w:lastRenderedPageBreak/>
        <w:t>exports</w:t>
      </w:r>
      <w:r w:rsidRPr="00441546">
        <w:rPr>
          <w:rFonts w:ascii="Consolas" w:eastAsia="Times New Roman" w:hAnsi="Consolas" w:cs="Times New Roman"/>
          <w:color w:val="D4D4D4"/>
          <w:sz w:val="12"/>
          <w:szCs w:val="12"/>
        </w:rPr>
        <w:t>.</w:t>
      </w:r>
      <w:r w:rsidRPr="00441546">
        <w:rPr>
          <w:rFonts w:ascii="Consolas" w:eastAsia="Times New Roman" w:hAnsi="Consolas" w:cs="Times New Roman"/>
          <w:color w:val="9CDCFE"/>
          <w:sz w:val="12"/>
          <w:szCs w:val="12"/>
        </w:rPr>
        <w:t>all</w:t>
      </w:r>
      <w:proofErr w:type="spellEnd"/>
      <w:r w:rsidRPr="00441546">
        <w:rPr>
          <w:rFonts w:ascii="Consolas" w:eastAsia="Times New Roman" w:hAnsi="Consolas" w:cs="Times New Roman"/>
          <w:color w:val="D4D4D4"/>
          <w:sz w:val="12"/>
          <w:szCs w:val="12"/>
        </w:rPr>
        <w:t xml:space="preserve"> = () </w:t>
      </w:r>
      <w:r w:rsidRPr="00441546">
        <w:rPr>
          <w:rFonts w:ascii="Consolas" w:eastAsia="Times New Roman" w:hAnsi="Consolas" w:cs="Times New Roman"/>
          <w:color w:val="569CD6"/>
          <w:sz w:val="12"/>
          <w:szCs w:val="12"/>
        </w:rPr>
        <w:t>=&gt;</w:t>
      </w:r>
      <w:r w:rsidRPr="00441546">
        <w:rPr>
          <w:rFonts w:ascii="Consolas" w:eastAsia="Times New Roman" w:hAnsi="Consolas" w:cs="Times New Roman"/>
          <w:color w:val="D4D4D4"/>
          <w:sz w:val="12"/>
          <w:szCs w:val="12"/>
        </w:rPr>
        <w:t xml:space="preserve"> {</w:t>
      </w:r>
    </w:p>
    <w:p w:rsidR="00ED2DF7" w:rsidRPr="00441546" w:rsidRDefault="00ED2DF7" w:rsidP="00ED2DF7">
      <w:pPr>
        <w:shd w:val="clear" w:color="auto" w:fill="1E1E1E"/>
        <w:spacing w:after="0" w:line="285" w:lineRule="atLeast"/>
        <w:rPr>
          <w:rFonts w:ascii="Consolas" w:eastAsia="Times New Roman" w:hAnsi="Consolas" w:cs="Times New Roman"/>
          <w:color w:val="D4D4D4"/>
          <w:sz w:val="12"/>
          <w:szCs w:val="12"/>
        </w:rPr>
      </w:pPr>
      <w:r w:rsidRPr="00441546">
        <w:rPr>
          <w:rFonts w:ascii="Consolas" w:eastAsia="Times New Roman" w:hAnsi="Consolas" w:cs="Times New Roman"/>
          <w:color w:val="D4D4D4"/>
          <w:sz w:val="12"/>
          <w:szCs w:val="12"/>
        </w:rPr>
        <w:t xml:space="preserve">    </w:t>
      </w:r>
      <w:r w:rsidRPr="00441546">
        <w:rPr>
          <w:rFonts w:ascii="Consolas" w:eastAsia="Times New Roman" w:hAnsi="Consolas" w:cs="Times New Roman"/>
          <w:color w:val="C586C0"/>
          <w:sz w:val="12"/>
          <w:szCs w:val="12"/>
        </w:rPr>
        <w:t>return</w:t>
      </w:r>
      <w:r w:rsidRPr="00441546">
        <w:rPr>
          <w:rFonts w:ascii="Consolas" w:eastAsia="Times New Roman" w:hAnsi="Consolas" w:cs="Times New Roman"/>
          <w:color w:val="D4D4D4"/>
          <w:sz w:val="12"/>
          <w:szCs w:val="12"/>
        </w:rPr>
        <w:t xml:space="preserve"> </w:t>
      </w:r>
      <w:proofErr w:type="spellStart"/>
      <w:r w:rsidRPr="00441546">
        <w:rPr>
          <w:rFonts w:ascii="Consolas" w:eastAsia="Times New Roman" w:hAnsi="Consolas" w:cs="Times New Roman"/>
          <w:color w:val="9CDCFE"/>
          <w:sz w:val="12"/>
          <w:szCs w:val="12"/>
        </w:rPr>
        <w:t>mongoService</w:t>
      </w:r>
      <w:r w:rsidRPr="00441546">
        <w:rPr>
          <w:rFonts w:ascii="Consolas" w:eastAsia="Times New Roman" w:hAnsi="Consolas" w:cs="Times New Roman"/>
          <w:color w:val="D4D4D4"/>
          <w:sz w:val="12"/>
          <w:szCs w:val="12"/>
        </w:rPr>
        <w:t>.</w:t>
      </w:r>
      <w:r w:rsidRPr="00441546">
        <w:rPr>
          <w:rFonts w:ascii="Consolas" w:eastAsia="Times New Roman" w:hAnsi="Consolas" w:cs="Times New Roman"/>
          <w:color w:val="DCDCAA"/>
          <w:sz w:val="12"/>
          <w:szCs w:val="12"/>
        </w:rPr>
        <w:t>findAll</w:t>
      </w:r>
      <w:proofErr w:type="spellEnd"/>
      <w:r w:rsidRPr="00441546">
        <w:rPr>
          <w:rFonts w:ascii="Consolas" w:eastAsia="Times New Roman" w:hAnsi="Consolas" w:cs="Times New Roman"/>
          <w:color w:val="D4D4D4"/>
          <w:sz w:val="12"/>
          <w:szCs w:val="12"/>
        </w:rPr>
        <w:t>(</w:t>
      </w:r>
      <w:r w:rsidRPr="00441546">
        <w:rPr>
          <w:rFonts w:ascii="Consolas" w:eastAsia="Times New Roman" w:hAnsi="Consolas" w:cs="Times New Roman"/>
          <w:color w:val="9CDCFE"/>
          <w:sz w:val="12"/>
          <w:szCs w:val="12"/>
        </w:rPr>
        <w:t>collection</w:t>
      </w:r>
      <w:r w:rsidRPr="00441546">
        <w:rPr>
          <w:rFonts w:ascii="Consolas" w:eastAsia="Times New Roman" w:hAnsi="Consolas" w:cs="Times New Roman"/>
          <w:color w:val="D4D4D4"/>
          <w:sz w:val="12"/>
          <w:szCs w:val="12"/>
        </w:rPr>
        <w:t xml:space="preserve">);    </w:t>
      </w:r>
    </w:p>
    <w:p w:rsidR="00ED2DF7" w:rsidRDefault="00ED2DF7" w:rsidP="00ED2DF7">
      <w:pPr>
        <w:shd w:val="clear" w:color="auto" w:fill="1E1E1E"/>
        <w:spacing w:after="0" w:line="285" w:lineRule="atLeast"/>
        <w:rPr>
          <w:rFonts w:ascii="Consolas" w:eastAsia="Times New Roman" w:hAnsi="Consolas" w:cs="Times New Roman"/>
          <w:color w:val="D4D4D4"/>
          <w:sz w:val="12"/>
          <w:szCs w:val="12"/>
        </w:rPr>
      </w:pPr>
      <w:r w:rsidRPr="00441546">
        <w:rPr>
          <w:rFonts w:ascii="Consolas" w:eastAsia="Times New Roman" w:hAnsi="Consolas" w:cs="Times New Roman"/>
          <w:color w:val="D4D4D4"/>
          <w:sz w:val="12"/>
          <w:szCs w:val="12"/>
        </w:rPr>
        <w:t>}</w:t>
      </w:r>
    </w:p>
    <w:p w:rsidR="00ED2DF7" w:rsidRPr="002068F9" w:rsidRDefault="00ED2DF7" w:rsidP="00ED2DF7">
      <w:pPr>
        <w:shd w:val="clear" w:color="auto" w:fill="1E1E1E"/>
        <w:spacing w:after="0" w:line="285" w:lineRule="atLeast"/>
        <w:rPr>
          <w:rFonts w:ascii="Consolas" w:eastAsia="Times New Roman" w:hAnsi="Consolas" w:cs="Times New Roman"/>
          <w:color w:val="D4D4D4"/>
          <w:sz w:val="12"/>
          <w:szCs w:val="12"/>
        </w:rPr>
      </w:pPr>
      <w:proofErr w:type="spellStart"/>
      <w:proofErr w:type="gramStart"/>
      <w:r w:rsidRPr="002068F9">
        <w:rPr>
          <w:rFonts w:ascii="Consolas" w:eastAsia="Times New Roman" w:hAnsi="Consolas" w:cs="Times New Roman"/>
          <w:color w:val="4EC9B0"/>
          <w:sz w:val="12"/>
          <w:szCs w:val="12"/>
        </w:rPr>
        <w:t>exports</w:t>
      </w:r>
      <w:r w:rsidRPr="002068F9">
        <w:rPr>
          <w:rFonts w:ascii="Consolas" w:eastAsia="Times New Roman" w:hAnsi="Consolas" w:cs="Times New Roman"/>
          <w:color w:val="D4D4D4"/>
          <w:sz w:val="12"/>
          <w:szCs w:val="12"/>
        </w:rPr>
        <w:t>.</w:t>
      </w:r>
      <w:r w:rsidRPr="002068F9">
        <w:rPr>
          <w:rFonts w:ascii="Consolas" w:eastAsia="Times New Roman" w:hAnsi="Consolas" w:cs="Times New Roman"/>
          <w:color w:val="DCDCAA"/>
          <w:sz w:val="12"/>
          <w:szCs w:val="12"/>
        </w:rPr>
        <w:t>drop</w:t>
      </w:r>
      <w:proofErr w:type="spellEnd"/>
      <w:proofErr w:type="gramEnd"/>
      <w:r w:rsidRPr="002068F9">
        <w:rPr>
          <w:rFonts w:ascii="Consolas" w:eastAsia="Times New Roman" w:hAnsi="Consolas" w:cs="Times New Roman"/>
          <w:color w:val="D4D4D4"/>
          <w:sz w:val="12"/>
          <w:szCs w:val="12"/>
        </w:rPr>
        <w:t xml:space="preserve"> = () </w:t>
      </w:r>
      <w:r w:rsidRPr="002068F9">
        <w:rPr>
          <w:rFonts w:ascii="Consolas" w:eastAsia="Times New Roman" w:hAnsi="Consolas" w:cs="Times New Roman"/>
          <w:color w:val="569CD6"/>
          <w:sz w:val="12"/>
          <w:szCs w:val="12"/>
        </w:rPr>
        <w:t>=&gt;</w:t>
      </w:r>
      <w:r w:rsidRPr="002068F9">
        <w:rPr>
          <w:rFonts w:ascii="Consolas" w:eastAsia="Times New Roman" w:hAnsi="Consolas" w:cs="Times New Roman"/>
          <w:color w:val="D4D4D4"/>
          <w:sz w:val="12"/>
          <w:szCs w:val="12"/>
        </w:rPr>
        <w:t xml:space="preserve"> {</w:t>
      </w:r>
    </w:p>
    <w:p w:rsidR="00ED2DF7" w:rsidRPr="002068F9" w:rsidRDefault="00ED2DF7" w:rsidP="00ED2DF7">
      <w:pPr>
        <w:shd w:val="clear" w:color="auto" w:fill="1E1E1E"/>
        <w:spacing w:after="0" w:line="285" w:lineRule="atLeast"/>
        <w:rPr>
          <w:rFonts w:ascii="Consolas" w:eastAsia="Times New Roman" w:hAnsi="Consolas" w:cs="Times New Roman"/>
          <w:color w:val="D4D4D4"/>
          <w:sz w:val="12"/>
          <w:szCs w:val="12"/>
        </w:rPr>
      </w:pPr>
      <w:r w:rsidRPr="002068F9">
        <w:rPr>
          <w:rFonts w:ascii="Consolas" w:eastAsia="Times New Roman" w:hAnsi="Consolas" w:cs="Times New Roman"/>
          <w:color w:val="D4D4D4"/>
          <w:sz w:val="12"/>
          <w:szCs w:val="12"/>
        </w:rPr>
        <w:t xml:space="preserve">    </w:t>
      </w:r>
      <w:r w:rsidRPr="002068F9">
        <w:rPr>
          <w:rFonts w:ascii="Consolas" w:eastAsia="Times New Roman" w:hAnsi="Consolas" w:cs="Times New Roman"/>
          <w:color w:val="C586C0"/>
          <w:sz w:val="12"/>
          <w:szCs w:val="12"/>
        </w:rPr>
        <w:t>return</w:t>
      </w:r>
      <w:r w:rsidRPr="002068F9">
        <w:rPr>
          <w:rFonts w:ascii="Consolas" w:eastAsia="Times New Roman" w:hAnsi="Consolas" w:cs="Times New Roman"/>
          <w:color w:val="D4D4D4"/>
          <w:sz w:val="12"/>
          <w:szCs w:val="12"/>
        </w:rPr>
        <w:t xml:space="preserve"> </w:t>
      </w:r>
      <w:proofErr w:type="spellStart"/>
      <w:r w:rsidRPr="002068F9">
        <w:rPr>
          <w:rFonts w:ascii="Consolas" w:eastAsia="Times New Roman" w:hAnsi="Consolas" w:cs="Times New Roman"/>
          <w:color w:val="9CDCFE"/>
          <w:sz w:val="12"/>
          <w:szCs w:val="12"/>
        </w:rPr>
        <w:t>mongoService</w:t>
      </w:r>
      <w:r w:rsidRPr="002068F9">
        <w:rPr>
          <w:rFonts w:ascii="Consolas" w:eastAsia="Times New Roman" w:hAnsi="Consolas" w:cs="Times New Roman"/>
          <w:color w:val="D4D4D4"/>
          <w:sz w:val="12"/>
          <w:szCs w:val="12"/>
        </w:rPr>
        <w:t>.</w:t>
      </w:r>
      <w:r w:rsidRPr="002068F9">
        <w:rPr>
          <w:rFonts w:ascii="Consolas" w:eastAsia="Times New Roman" w:hAnsi="Consolas" w:cs="Times New Roman"/>
          <w:color w:val="DCDCAA"/>
          <w:sz w:val="12"/>
          <w:szCs w:val="12"/>
        </w:rPr>
        <w:t>drop</w:t>
      </w:r>
      <w:proofErr w:type="spellEnd"/>
      <w:r w:rsidRPr="002068F9">
        <w:rPr>
          <w:rFonts w:ascii="Consolas" w:eastAsia="Times New Roman" w:hAnsi="Consolas" w:cs="Times New Roman"/>
          <w:color w:val="D4D4D4"/>
          <w:sz w:val="12"/>
          <w:szCs w:val="12"/>
        </w:rPr>
        <w:t>(</w:t>
      </w:r>
      <w:r w:rsidRPr="002068F9">
        <w:rPr>
          <w:rFonts w:ascii="Consolas" w:eastAsia="Times New Roman" w:hAnsi="Consolas" w:cs="Times New Roman"/>
          <w:color w:val="9CDCFE"/>
          <w:sz w:val="12"/>
          <w:szCs w:val="12"/>
        </w:rPr>
        <w:t>collection</w:t>
      </w:r>
      <w:r w:rsidRPr="002068F9">
        <w:rPr>
          <w:rFonts w:ascii="Consolas" w:eastAsia="Times New Roman" w:hAnsi="Consolas" w:cs="Times New Roman"/>
          <w:color w:val="D4D4D4"/>
          <w:sz w:val="12"/>
          <w:szCs w:val="12"/>
        </w:rPr>
        <w:t>);</w:t>
      </w:r>
    </w:p>
    <w:p w:rsidR="00ED2DF7" w:rsidRPr="002068F9" w:rsidRDefault="00ED2DF7" w:rsidP="00ED2DF7">
      <w:pPr>
        <w:shd w:val="clear" w:color="auto" w:fill="1E1E1E"/>
        <w:spacing w:after="0" w:line="285" w:lineRule="atLeast"/>
        <w:rPr>
          <w:rFonts w:ascii="Consolas" w:eastAsia="Times New Roman" w:hAnsi="Consolas" w:cs="Times New Roman"/>
          <w:color w:val="D4D4D4"/>
          <w:sz w:val="21"/>
          <w:szCs w:val="21"/>
        </w:rPr>
      </w:pPr>
      <w:r w:rsidRPr="002068F9">
        <w:rPr>
          <w:rFonts w:ascii="Consolas" w:eastAsia="Times New Roman" w:hAnsi="Consolas" w:cs="Times New Roman"/>
          <w:color w:val="D4D4D4"/>
          <w:sz w:val="12"/>
          <w:szCs w:val="12"/>
        </w:rPr>
        <w:t>}</w:t>
      </w:r>
    </w:p>
    <w:p w:rsidR="00ED2DF7" w:rsidRPr="00441546" w:rsidRDefault="00ED2DF7" w:rsidP="00ED2DF7">
      <w:pPr>
        <w:shd w:val="clear" w:color="auto" w:fill="1E1E1E"/>
        <w:spacing w:after="0" w:line="285" w:lineRule="atLeast"/>
        <w:rPr>
          <w:rFonts w:ascii="Consolas" w:eastAsia="Times New Roman" w:hAnsi="Consolas" w:cs="Times New Roman"/>
          <w:color w:val="D4D4D4"/>
          <w:sz w:val="12"/>
          <w:szCs w:val="12"/>
        </w:rPr>
      </w:pPr>
    </w:p>
    <w:p w:rsidR="00ED2DF7" w:rsidRDefault="00ED2DF7" w:rsidP="00ED2DF7">
      <w:pPr>
        <w:pStyle w:val="ListParagraph"/>
        <w:spacing w:before="100" w:beforeAutospacing="1" w:after="100" w:afterAutospacing="1" w:line="240" w:lineRule="auto"/>
        <w:outlineLvl w:val="1"/>
        <w:rPr>
          <w:sz w:val="18"/>
          <w:szCs w:val="18"/>
        </w:rPr>
      </w:pPr>
    </w:p>
    <w:p w:rsidR="00ED2DF7" w:rsidRDefault="00ED2DF7" w:rsidP="00ED2DF7">
      <w:pPr>
        <w:pStyle w:val="ListParagraph"/>
        <w:spacing w:before="100" w:beforeAutospacing="1" w:after="100" w:afterAutospacing="1" w:line="240" w:lineRule="auto"/>
        <w:outlineLvl w:val="1"/>
        <w:rPr>
          <w:sz w:val="18"/>
          <w:szCs w:val="18"/>
        </w:rPr>
      </w:pPr>
    </w:p>
    <w:p w:rsidR="00ED2DF7" w:rsidRPr="0083586C" w:rsidRDefault="00ED2DF7" w:rsidP="00ED2DF7">
      <w:pPr>
        <w:pStyle w:val="ListParagraph"/>
        <w:bidi w:val="0"/>
        <w:spacing w:before="100" w:beforeAutospacing="1" w:after="100" w:afterAutospacing="1" w:line="240" w:lineRule="auto"/>
        <w:ind w:left="0"/>
        <w:outlineLvl w:val="1"/>
        <w:rPr>
          <w:sz w:val="18"/>
          <w:szCs w:val="18"/>
          <w:u w:val="single"/>
        </w:rPr>
      </w:pPr>
      <w:r w:rsidRPr="0083586C">
        <w:rPr>
          <w:color w:val="099BDD" w:themeColor="text2"/>
          <w:sz w:val="18"/>
          <w:szCs w:val="18"/>
          <w:u w:val="single"/>
        </w:rPr>
        <w:t xml:space="preserve">Create a quizService.js in </w:t>
      </w:r>
      <w:proofErr w:type="spellStart"/>
      <w:r w:rsidRPr="0083586C">
        <w:rPr>
          <w:color w:val="099BDD" w:themeColor="text2"/>
          <w:sz w:val="18"/>
          <w:szCs w:val="18"/>
          <w:u w:val="single"/>
        </w:rPr>
        <w:t>dbServices</w:t>
      </w:r>
      <w:proofErr w:type="spellEnd"/>
      <w:r w:rsidRPr="0083586C">
        <w:rPr>
          <w:color w:val="099BDD" w:themeColor="text2"/>
          <w:sz w:val="18"/>
          <w:szCs w:val="18"/>
          <w:u w:val="single"/>
        </w:rPr>
        <w:t xml:space="preserve"> folder.</w:t>
      </w:r>
    </w:p>
    <w:p w:rsidR="00ED2DF7" w:rsidRPr="001329A0" w:rsidRDefault="00ED2DF7" w:rsidP="00ED2DF7">
      <w:pPr>
        <w:pStyle w:val="ListParagraph"/>
        <w:bidi w:val="0"/>
        <w:spacing w:before="100" w:beforeAutospacing="1" w:after="100" w:afterAutospacing="1" w:line="240" w:lineRule="auto"/>
        <w:ind w:left="0"/>
        <w:outlineLvl w:val="1"/>
        <w:rPr>
          <w:sz w:val="18"/>
          <w:szCs w:val="18"/>
        </w:rPr>
      </w:pPr>
    </w:p>
    <w:p w:rsidR="00ED2DF7" w:rsidRDefault="00ED2DF7" w:rsidP="00ED2DF7">
      <w:pPr>
        <w:pStyle w:val="ListParagraph"/>
        <w:bidi w:val="0"/>
        <w:spacing w:before="100" w:beforeAutospacing="1" w:after="100" w:afterAutospacing="1" w:line="240" w:lineRule="auto"/>
        <w:ind w:left="0"/>
        <w:outlineLvl w:val="1"/>
        <w:rPr>
          <w:sz w:val="18"/>
          <w:szCs w:val="18"/>
        </w:rPr>
      </w:pPr>
      <w:r w:rsidRPr="001329A0">
        <w:rPr>
          <w:sz w:val="18"/>
          <w:szCs w:val="18"/>
        </w:rPr>
        <w:t xml:space="preserve">Add the following code to </w:t>
      </w:r>
      <w:r w:rsidRPr="001D4E4C">
        <w:rPr>
          <w:sz w:val="18"/>
          <w:szCs w:val="18"/>
        </w:rPr>
        <w:t>quizService</w:t>
      </w:r>
      <w:r w:rsidRPr="001329A0">
        <w:rPr>
          <w:sz w:val="18"/>
          <w:szCs w:val="18"/>
        </w:rPr>
        <w:t>.js</w:t>
      </w:r>
    </w:p>
    <w:p w:rsidR="00ED2DF7" w:rsidRDefault="00ED2DF7" w:rsidP="00ED2DF7">
      <w:pPr>
        <w:pStyle w:val="ListParagraph"/>
        <w:spacing w:before="100" w:beforeAutospacing="1" w:after="100" w:afterAutospacing="1" w:line="240" w:lineRule="auto"/>
        <w:outlineLvl w:val="1"/>
        <w:rPr>
          <w:sz w:val="18"/>
          <w:szCs w:val="18"/>
        </w:rPr>
      </w:pPr>
    </w:p>
    <w:p w:rsidR="00ED2DF7" w:rsidRPr="001D4E4C" w:rsidRDefault="00ED2DF7" w:rsidP="00ED2DF7">
      <w:pPr>
        <w:shd w:val="clear" w:color="auto" w:fill="1E1E1E"/>
        <w:spacing w:after="0" w:line="285" w:lineRule="atLeast"/>
        <w:rPr>
          <w:rFonts w:ascii="Consolas" w:eastAsia="Times New Roman" w:hAnsi="Consolas" w:cs="Times New Roman"/>
          <w:color w:val="D4D4D4"/>
          <w:sz w:val="12"/>
          <w:szCs w:val="12"/>
        </w:rPr>
      </w:pPr>
      <w:proofErr w:type="spellStart"/>
      <w:r w:rsidRPr="001D4E4C">
        <w:rPr>
          <w:rFonts w:ascii="Consolas" w:eastAsia="Times New Roman" w:hAnsi="Consolas" w:cs="Times New Roman"/>
          <w:color w:val="569CD6"/>
          <w:sz w:val="12"/>
          <w:szCs w:val="12"/>
        </w:rPr>
        <w:t>const</w:t>
      </w:r>
      <w:proofErr w:type="spellEnd"/>
      <w:r w:rsidRPr="001D4E4C">
        <w:rPr>
          <w:rFonts w:ascii="Consolas" w:eastAsia="Times New Roman" w:hAnsi="Consolas" w:cs="Times New Roman"/>
          <w:color w:val="D4D4D4"/>
          <w:sz w:val="12"/>
          <w:szCs w:val="12"/>
        </w:rPr>
        <w:t xml:space="preserve"> </w:t>
      </w:r>
      <w:proofErr w:type="spellStart"/>
      <w:r w:rsidRPr="001D4E4C">
        <w:rPr>
          <w:rFonts w:ascii="Consolas" w:eastAsia="Times New Roman" w:hAnsi="Consolas" w:cs="Times New Roman"/>
          <w:color w:val="9CDCFE"/>
          <w:sz w:val="12"/>
          <w:szCs w:val="12"/>
        </w:rPr>
        <w:t>mongoService</w:t>
      </w:r>
      <w:proofErr w:type="spellEnd"/>
      <w:r w:rsidRPr="001D4E4C">
        <w:rPr>
          <w:rFonts w:ascii="Consolas" w:eastAsia="Times New Roman" w:hAnsi="Consolas" w:cs="Times New Roman"/>
          <w:color w:val="D4D4D4"/>
          <w:sz w:val="12"/>
          <w:szCs w:val="12"/>
        </w:rPr>
        <w:t xml:space="preserve"> = </w:t>
      </w:r>
      <w:r w:rsidRPr="001D4E4C">
        <w:rPr>
          <w:rFonts w:ascii="Consolas" w:eastAsia="Times New Roman" w:hAnsi="Consolas" w:cs="Times New Roman"/>
          <w:color w:val="DCDCAA"/>
          <w:sz w:val="12"/>
          <w:szCs w:val="12"/>
        </w:rPr>
        <w:t>require</w:t>
      </w:r>
      <w:r w:rsidRPr="001D4E4C">
        <w:rPr>
          <w:rFonts w:ascii="Consolas" w:eastAsia="Times New Roman" w:hAnsi="Consolas" w:cs="Times New Roman"/>
          <w:color w:val="D4D4D4"/>
          <w:sz w:val="12"/>
          <w:szCs w:val="12"/>
        </w:rPr>
        <w:t>(</w:t>
      </w:r>
      <w:proofErr w:type="gramStart"/>
      <w:r w:rsidRPr="001D4E4C">
        <w:rPr>
          <w:rFonts w:ascii="Consolas" w:eastAsia="Times New Roman" w:hAnsi="Consolas" w:cs="Times New Roman"/>
          <w:color w:val="CE9178"/>
          <w:sz w:val="12"/>
          <w:szCs w:val="12"/>
        </w:rPr>
        <w:t>'./</w:t>
      </w:r>
      <w:proofErr w:type="spellStart"/>
      <w:proofErr w:type="gramEnd"/>
      <w:r w:rsidRPr="001D4E4C">
        <w:rPr>
          <w:rFonts w:ascii="Consolas" w:eastAsia="Times New Roman" w:hAnsi="Consolas" w:cs="Times New Roman"/>
          <w:color w:val="CE9178"/>
          <w:sz w:val="12"/>
          <w:szCs w:val="12"/>
        </w:rPr>
        <w:t>mongoService</w:t>
      </w:r>
      <w:proofErr w:type="spellEnd"/>
      <w:r w:rsidRPr="001D4E4C">
        <w:rPr>
          <w:rFonts w:ascii="Consolas" w:eastAsia="Times New Roman" w:hAnsi="Consolas" w:cs="Times New Roman"/>
          <w:color w:val="CE9178"/>
          <w:sz w:val="12"/>
          <w:szCs w:val="12"/>
        </w:rPr>
        <w:t>'</w:t>
      </w:r>
      <w:r w:rsidRPr="001D4E4C">
        <w:rPr>
          <w:rFonts w:ascii="Consolas" w:eastAsia="Times New Roman" w:hAnsi="Consolas" w:cs="Times New Roman"/>
          <w:color w:val="D4D4D4"/>
          <w:sz w:val="12"/>
          <w:szCs w:val="12"/>
        </w:rPr>
        <w:t>)</w:t>
      </w:r>
    </w:p>
    <w:p w:rsidR="00ED2DF7" w:rsidRPr="001D4E4C" w:rsidRDefault="00ED2DF7" w:rsidP="00ED2DF7">
      <w:pPr>
        <w:shd w:val="clear" w:color="auto" w:fill="1E1E1E"/>
        <w:spacing w:after="0" w:line="285" w:lineRule="atLeast"/>
        <w:rPr>
          <w:rFonts w:ascii="Consolas" w:eastAsia="Times New Roman" w:hAnsi="Consolas" w:cs="Times New Roman"/>
          <w:color w:val="D4D4D4"/>
          <w:sz w:val="12"/>
          <w:szCs w:val="12"/>
        </w:rPr>
      </w:pPr>
      <w:proofErr w:type="spellStart"/>
      <w:r w:rsidRPr="001D4E4C">
        <w:rPr>
          <w:rFonts w:ascii="Consolas" w:eastAsia="Times New Roman" w:hAnsi="Consolas" w:cs="Times New Roman"/>
          <w:color w:val="569CD6"/>
          <w:sz w:val="12"/>
          <w:szCs w:val="12"/>
        </w:rPr>
        <w:t>const</w:t>
      </w:r>
      <w:proofErr w:type="spellEnd"/>
      <w:r w:rsidRPr="001D4E4C">
        <w:rPr>
          <w:rFonts w:ascii="Consolas" w:eastAsia="Times New Roman" w:hAnsi="Consolas" w:cs="Times New Roman"/>
          <w:color w:val="D4D4D4"/>
          <w:sz w:val="12"/>
          <w:szCs w:val="12"/>
        </w:rPr>
        <w:t xml:space="preserve"> </w:t>
      </w:r>
      <w:proofErr w:type="spellStart"/>
      <w:r w:rsidRPr="001D4E4C">
        <w:rPr>
          <w:rFonts w:ascii="Consolas" w:eastAsia="Times New Roman" w:hAnsi="Consolas" w:cs="Times New Roman"/>
          <w:color w:val="9CDCFE"/>
          <w:sz w:val="12"/>
          <w:szCs w:val="12"/>
        </w:rPr>
        <w:t>dbUtils</w:t>
      </w:r>
      <w:proofErr w:type="spellEnd"/>
      <w:r w:rsidRPr="001D4E4C">
        <w:rPr>
          <w:rFonts w:ascii="Consolas" w:eastAsia="Times New Roman" w:hAnsi="Consolas" w:cs="Times New Roman"/>
          <w:color w:val="D4D4D4"/>
          <w:sz w:val="12"/>
          <w:szCs w:val="12"/>
        </w:rPr>
        <w:t xml:space="preserve"> = </w:t>
      </w:r>
      <w:r w:rsidRPr="001D4E4C">
        <w:rPr>
          <w:rFonts w:ascii="Consolas" w:eastAsia="Times New Roman" w:hAnsi="Consolas" w:cs="Times New Roman"/>
          <w:color w:val="DCDCAA"/>
          <w:sz w:val="12"/>
          <w:szCs w:val="12"/>
        </w:rPr>
        <w:t>require</w:t>
      </w:r>
      <w:r w:rsidRPr="001D4E4C">
        <w:rPr>
          <w:rFonts w:ascii="Consolas" w:eastAsia="Times New Roman" w:hAnsi="Consolas" w:cs="Times New Roman"/>
          <w:color w:val="D4D4D4"/>
          <w:sz w:val="12"/>
          <w:szCs w:val="12"/>
        </w:rPr>
        <w:t>(</w:t>
      </w:r>
      <w:proofErr w:type="gramStart"/>
      <w:r w:rsidRPr="001D4E4C">
        <w:rPr>
          <w:rFonts w:ascii="Consolas" w:eastAsia="Times New Roman" w:hAnsi="Consolas" w:cs="Times New Roman"/>
          <w:color w:val="CE9178"/>
          <w:sz w:val="12"/>
          <w:szCs w:val="12"/>
        </w:rPr>
        <w:t>'..</w:t>
      </w:r>
      <w:proofErr w:type="gramEnd"/>
      <w:r w:rsidRPr="001D4E4C">
        <w:rPr>
          <w:rFonts w:ascii="Consolas" w:eastAsia="Times New Roman" w:hAnsi="Consolas" w:cs="Times New Roman"/>
          <w:color w:val="CE9178"/>
          <w:sz w:val="12"/>
          <w:szCs w:val="12"/>
        </w:rPr>
        <w:t>/helpers/</w:t>
      </w:r>
      <w:proofErr w:type="spellStart"/>
      <w:r w:rsidRPr="001D4E4C">
        <w:rPr>
          <w:rFonts w:ascii="Consolas" w:eastAsia="Times New Roman" w:hAnsi="Consolas" w:cs="Times New Roman"/>
          <w:color w:val="CE9178"/>
          <w:sz w:val="12"/>
          <w:szCs w:val="12"/>
        </w:rPr>
        <w:t>dbUtils</w:t>
      </w:r>
      <w:proofErr w:type="spellEnd"/>
      <w:r w:rsidRPr="001D4E4C">
        <w:rPr>
          <w:rFonts w:ascii="Consolas" w:eastAsia="Times New Roman" w:hAnsi="Consolas" w:cs="Times New Roman"/>
          <w:color w:val="CE9178"/>
          <w:sz w:val="12"/>
          <w:szCs w:val="12"/>
        </w:rPr>
        <w:t>'</w:t>
      </w:r>
      <w:r w:rsidRPr="001D4E4C">
        <w:rPr>
          <w:rFonts w:ascii="Consolas" w:eastAsia="Times New Roman" w:hAnsi="Consolas" w:cs="Times New Roman"/>
          <w:color w:val="D4D4D4"/>
          <w:sz w:val="12"/>
          <w:szCs w:val="12"/>
        </w:rPr>
        <w:t>)</w:t>
      </w:r>
    </w:p>
    <w:p w:rsidR="00ED2DF7" w:rsidRPr="001D4E4C" w:rsidRDefault="00ED2DF7" w:rsidP="00ED2DF7">
      <w:pPr>
        <w:shd w:val="clear" w:color="auto" w:fill="1E1E1E"/>
        <w:spacing w:after="0" w:line="285" w:lineRule="atLeast"/>
        <w:rPr>
          <w:rFonts w:ascii="Consolas" w:eastAsia="Times New Roman" w:hAnsi="Consolas" w:cs="Times New Roman"/>
          <w:color w:val="D4D4D4"/>
          <w:sz w:val="12"/>
          <w:szCs w:val="12"/>
        </w:rPr>
      </w:pPr>
      <w:proofErr w:type="spellStart"/>
      <w:r w:rsidRPr="001D4E4C">
        <w:rPr>
          <w:rFonts w:ascii="Consolas" w:eastAsia="Times New Roman" w:hAnsi="Consolas" w:cs="Times New Roman"/>
          <w:color w:val="569CD6"/>
          <w:sz w:val="12"/>
          <w:szCs w:val="12"/>
        </w:rPr>
        <w:t>const</w:t>
      </w:r>
      <w:proofErr w:type="spellEnd"/>
      <w:r w:rsidRPr="001D4E4C">
        <w:rPr>
          <w:rFonts w:ascii="Consolas" w:eastAsia="Times New Roman" w:hAnsi="Consolas" w:cs="Times New Roman"/>
          <w:color w:val="D4D4D4"/>
          <w:sz w:val="12"/>
          <w:szCs w:val="12"/>
        </w:rPr>
        <w:t xml:space="preserve"> </w:t>
      </w:r>
      <w:r w:rsidRPr="001D4E4C">
        <w:rPr>
          <w:rFonts w:ascii="Consolas" w:eastAsia="Times New Roman" w:hAnsi="Consolas" w:cs="Times New Roman"/>
          <w:color w:val="9CDCFE"/>
          <w:sz w:val="12"/>
          <w:szCs w:val="12"/>
        </w:rPr>
        <w:t>collection</w:t>
      </w:r>
      <w:r w:rsidRPr="001D4E4C">
        <w:rPr>
          <w:rFonts w:ascii="Consolas" w:eastAsia="Times New Roman" w:hAnsi="Consolas" w:cs="Times New Roman"/>
          <w:color w:val="D4D4D4"/>
          <w:sz w:val="12"/>
          <w:szCs w:val="12"/>
        </w:rPr>
        <w:t xml:space="preserve"> = </w:t>
      </w:r>
      <w:r w:rsidRPr="001D4E4C">
        <w:rPr>
          <w:rFonts w:ascii="Consolas" w:eastAsia="Times New Roman" w:hAnsi="Consolas" w:cs="Times New Roman"/>
          <w:color w:val="CE9178"/>
          <w:sz w:val="12"/>
          <w:szCs w:val="12"/>
        </w:rPr>
        <w:t>"quizzes"</w:t>
      </w:r>
      <w:r w:rsidRPr="001D4E4C">
        <w:rPr>
          <w:rFonts w:ascii="Consolas" w:eastAsia="Times New Roman" w:hAnsi="Consolas" w:cs="Times New Roman"/>
          <w:color w:val="D4D4D4"/>
          <w:sz w:val="12"/>
          <w:szCs w:val="12"/>
        </w:rPr>
        <w:t>;</w:t>
      </w:r>
    </w:p>
    <w:p w:rsidR="00ED2DF7" w:rsidRPr="001D4E4C" w:rsidRDefault="00ED2DF7" w:rsidP="00ED2DF7">
      <w:pPr>
        <w:shd w:val="clear" w:color="auto" w:fill="1E1E1E"/>
        <w:spacing w:after="0" w:line="285" w:lineRule="atLeast"/>
        <w:rPr>
          <w:rFonts w:ascii="Consolas" w:eastAsia="Times New Roman" w:hAnsi="Consolas" w:cs="Times New Roman"/>
          <w:color w:val="D4D4D4"/>
          <w:sz w:val="12"/>
          <w:szCs w:val="12"/>
        </w:rPr>
      </w:pPr>
      <w:proofErr w:type="spellStart"/>
      <w:r w:rsidRPr="001D4E4C">
        <w:rPr>
          <w:rFonts w:ascii="Consolas" w:eastAsia="Times New Roman" w:hAnsi="Consolas" w:cs="Times New Roman"/>
          <w:color w:val="4EC9B0"/>
          <w:sz w:val="12"/>
          <w:szCs w:val="12"/>
        </w:rPr>
        <w:t>exports</w:t>
      </w:r>
      <w:r w:rsidRPr="001D4E4C">
        <w:rPr>
          <w:rFonts w:ascii="Consolas" w:eastAsia="Times New Roman" w:hAnsi="Consolas" w:cs="Times New Roman"/>
          <w:color w:val="D4D4D4"/>
          <w:sz w:val="12"/>
          <w:szCs w:val="12"/>
        </w:rPr>
        <w:t>.</w:t>
      </w:r>
      <w:r w:rsidRPr="001D4E4C">
        <w:rPr>
          <w:rFonts w:ascii="Consolas" w:eastAsia="Times New Roman" w:hAnsi="Consolas" w:cs="Times New Roman"/>
          <w:color w:val="9CDCFE"/>
          <w:sz w:val="12"/>
          <w:szCs w:val="12"/>
        </w:rPr>
        <w:t>all</w:t>
      </w:r>
      <w:proofErr w:type="spellEnd"/>
      <w:r w:rsidRPr="001D4E4C">
        <w:rPr>
          <w:rFonts w:ascii="Consolas" w:eastAsia="Times New Roman" w:hAnsi="Consolas" w:cs="Times New Roman"/>
          <w:color w:val="D4D4D4"/>
          <w:sz w:val="12"/>
          <w:szCs w:val="12"/>
        </w:rPr>
        <w:t xml:space="preserve"> = () </w:t>
      </w:r>
      <w:r w:rsidRPr="001D4E4C">
        <w:rPr>
          <w:rFonts w:ascii="Consolas" w:eastAsia="Times New Roman" w:hAnsi="Consolas" w:cs="Times New Roman"/>
          <w:color w:val="569CD6"/>
          <w:sz w:val="12"/>
          <w:szCs w:val="12"/>
        </w:rPr>
        <w:t>=&gt;</w:t>
      </w:r>
      <w:r w:rsidRPr="001D4E4C">
        <w:rPr>
          <w:rFonts w:ascii="Consolas" w:eastAsia="Times New Roman" w:hAnsi="Consolas" w:cs="Times New Roman"/>
          <w:color w:val="D4D4D4"/>
          <w:sz w:val="12"/>
          <w:szCs w:val="12"/>
        </w:rPr>
        <w:t xml:space="preserve"> {</w:t>
      </w:r>
    </w:p>
    <w:p w:rsidR="00ED2DF7" w:rsidRPr="001D4E4C" w:rsidRDefault="00ED2DF7" w:rsidP="00ED2DF7">
      <w:pPr>
        <w:shd w:val="clear" w:color="auto" w:fill="1E1E1E"/>
        <w:spacing w:after="0" w:line="285" w:lineRule="atLeast"/>
        <w:rPr>
          <w:rFonts w:ascii="Consolas" w:eastAsia="Times New Roman" w:hAnsi="Consolas" w:cs="Times New Roman"/>
          <w:color w:val="D4D4D4"/>
          <w:sz w:val="12"/>
          <w:szCs w:val="12"/>
        </w:rPr>
      </w:pPr>
      <w:r w:rsidRPr="001D4E4C">
        <w:rPr>
          <w:rFonts w:ascii="Consolas" w:eastAsia="Times New Roman" w:hAnsi="Consolas" w:cs="Times New Roman"/>
          <w:color w:val="D4D4D4"/>
          <w:sz w:val="12"/>
          <w:szCs w:val="12"/>
        </w:rPr>
        <w:t xml:space="preserve">    </w:t>
      </w:r>
      <w:r w:rsidRPr="001D4E4C">
        <w:rPr>
          <w:rFonts w:ascii="Consolas" w:eastAsia="Times New Roman" w:hAnsi="Consolas" w:cs="Times New Roman"/>
          <w:color w:val="C586C0"/>
          <w:sz w:val="12"/>
          <w:szCs w:val="12"/>
        </w:rPr>
        <w:t>return</w:t>
      </w:r>
      <w:r w:rsidRPr="001D4E4C">
        <w:rPr>
          <w:rFonts w:ascii="Consolas" w:eastAsia="Times New Roman" w:hAnsi="Consolas" w:cs="Times New Roman"/>
          <w:color w:val="D4D4D4"/>
          <w:sz w:val="12"/>
          <w:szCs w:val="12"/>
        </w:rPr>
        <w:t xml:space="preserve"> </w:t>
      </w:r>
      <w:proofErr w:type="spellStart"/>
      <w:r w:rsidRPr="001D4E4C">
        <w:rPr>
          <w:rFonts w:ascii="Consolas" w:eastAsia="Times New Roman" w:hAnsi="Consolas" w:cs="Times New Roman"/>
          <w:color w:val="9CDCFE"/>
          <w:sz w:val="12"/>
          <w:szCs w:val="12"/>
        </w:rPr>
        <w:t>mongoService</w:t>
      </w:r>
      <w:r w:rsidRPr="001D4E4C">
        <w:rPr>
          <w:rFonts w:ascii="Consolas" w:eastAsia="Times New Roman" w:hAnsi="Consolas" w:cs="Times New Roman"/>
          <w:color w:val="D4D4D4"/>
          <w:sz w:val="12"/>
          <w:szCs w:val="12"/>
        </w:rPr>
        <w:t>.</w:t>
      </w:r>
      <w:r w:rsidRPr="001D4E4C">
        <w:rPr>
          <w:rFonts w:ascii="Consolas" w:eastAsia="Times New Roman" w:hAnsi="Consolas" w:cs="Times New Roman"/>
          <w:color w:val="DCDCAA"/>
          <w:sz w:val="12"/>
          <w:szCs w:val="12"/>
        </w:rPr>
        <w:t>findAll</w:t>
      </w:r>
      <w:proofErr w:type="spellEnd"/>
      <w:r w:rsidRPr="001D4E4C">
        <w:rPr>
          <w:rFonts w:ascii="Consolas" w:eastAsia="Times New Roman" w:hAnsi="Consolas" w:cs="Times New Roman"/>
          <w:color w:val="D4D4D4"/>
          <w:sz w:val="12"/>
          <w:szCs w:val="12"/>
        </w:rPr>
        <w:t>(</w:t>
      </w:r>
      <w:r w:rsidRPr="001D4E4C">
        <w:rPr>
          <w:rFonts w:ascii="Consolas" w:eastAsia="Times New Roman" w:hAnsi="Consolas" w:cs="Times New Roman"/>
          <w:color w:val="9CDCFE"/>
          <w:sz w:val="12"/>
          <w:szCs w:val="12"/>
        </w:rPr>
        <w:t>collection</w:t>
      </w:r>
      <w:r w:rsidRPr="001D4E4C">
        <w:rPr>
          <w:rFonts w:ascii="Consolas" w:eastAsia="Times New Roman" w:hAnsi="Consolas" w:cs="Times New Roman"/>
          <w:color w:val="D4D4D4"/>
          <w:sz w:val="12"/>
          <w:szCs w:val="12"/>
        </w:rPr>
        <w:t xml:space="preserve">);    </w:t>
      </w:r>
    </w:p>
    <w:p w:rsidR="00ED2DF7" w:rsidRPr="001D4E4C" w:rsidRDefault="00ED2DF7" w:rsidP="00ED2DF7">
      <w:pPr>
        <w:shd w:val="clear" w:color="auto" w:fill="1E1E1E"/>
        <w:spacing w:after="0" w:line="285" w:lineRule="atLeast"/>
        <w:rPr>
          <w:rFonts w:ascii="Consolas" w:eastAsia="Times New Roman" w:hAnsi="Consolas" w:cs="Times New Roman"/>
          <w:color w:val="D4D4D4"/>
          <w:sz w:val="12"/>
          <w:szCs w:val="12"/>
        </w:rPr>
      </w:pPr>
      <w:r w:rsidRPr="001D4E4C">
        <w:rPr>
          <w:rFonts w:ascii="Consolas" w:eastAsia="Times New Roman" w:hAnsi="Consolas" w:cs="Times New Roman"/>
          <w:color w:val="D4D4D4"/>
          <w:sz w:val="12"/>
          <w:szCs w:val="12"/>
        </w:rPr>
        <w:t>}</w:t>
      </w:r>
    </w:p>
    <w:p w:rsidR="00ED2DF7" w:rsidRPr="001D4E4C" w:rsidRDefault="00ED2DF7" w:rsidP="00ED2DF7">
      <w:pPr>
        <w:shd w:val="clear" w:color="auto" w:fill="1E1E1E"/>
        <w:spacing w:after="0" w:line="285" w:lineRule="atLeast"/>
        <w:rPr>
          <w:rFonts w:ascii="Consolas" w:eastAsia="Times New Roman" w:hAnsi="Consolas" w:cs="Times New Roman"/>
          <w:color w:val="D4D4D4"/>
          <w:sz w:val="12"/>
          <w:szCs w:val="12"/>
        </w:rPr>
      </w:pPr>
      <w:proofErr w:type="spellStart"/>
      <w:proofErr w:type="gramStart"/>
      <w:r w:rsidRPr="001D4E4C">
        <w:rPr>
          <w:rFonts w:ascii="Consolas" w:eastAsia="Times New Roman" w:hAnsi="Consolas" w:cs="Times New Roman"/>
          <w:color w:val="4EC9B0"/>
          <w:sz w:val="12"/>
          <w:szCs w:val="12"/>
        </w:rPr>
        <w:t>exports</w:t>
      </w:r>
      <w:r w:rsidRPr="001D4E4C">
        <w:rPr>
          <w:rFonts w:ascii="Consolas" w:eastAsia="Times New Roman" w:hAnsi="Consolas" w:cs="Times New Roman"/>
          <w:color w:val="D4D4D4"/>
          <w:sz w:val="12"/>
          <w:szCs w:val="12"/>
        </w:rPr>
        <w:t>.</w:t>
      </w:r>
      <w:r w:rsidRPr="001D4E4C">
        <w:rPr>
          <w:rFonts w:ascii="Consolas" w:eastAsia="Times New Roman" w:hAnsi="Consolas" w:cs="Times New Roman"/>
          <w:color w:val="DCDCAA"/>
          <w:sz w:val="12"/>
          <w:szCs w:val="12"/>
        </w:rPr>
        <w:t>getById</w:t>
      </w:r>
      <w:proofErr w:type="spellEnd"/>
      <w:proofErr w:type="gramEnd"/>
      <w:r w:rsidRPr="001D4E4C">
        <w:rPr>
          <w:rFonts w:ascii="Consolas" w:eastAsia="Times New Roman" w:hAnsi="Consolas" w:cs="Times New Roman"/>
          <w:color w:val="D4D4D4"/>
          <w:sz w:val="12"/>
          <w:szCs w:val="12"/>
        </w:rPr>
        <w:t xml:space="preserve"> = (</w:t>
      </w:r>
      <w:r w:rsidRPr="001D4E4C">
        <w:rPr>
          <w:rFonts w:ascii="Consolas" w:eastAsia="Times New Roman" w:hAnsi="Consolas" w:cs="Times New Roman"/>
          <w:color w:val="9CDCFE"/>
          <w:sz w:val="12"/>
          <w:szCs w:val="12"/>
        </w:rPr>
        <w:t>id</w:t>
      </w:r>
      <w:r w:rsidRPr="001D4E4C">
        <w:rPr>
          <w:rFonts w:ascii="Consolas" w:eastAsia="Times New Roman" w:hAnsi="Consolas" w:cs="Times New Roman"/>
          <w:color w:val="D4D4D4"/>
          <w:sz w:val="12"/>
          <w:szCs w:val="12"/>
        </w:rPr>
        <w:t xml:space="preserve">) </w:t>
      </w:r>
      <w:r w:rsidRPr="001D4E4C">
        <w:rPr>
          <w:rFonts w:ascii="Consolas" w:eastAsia="Times New Roman" w:hAnsi="Consolas" w:cs="Times New Roman"/>
          <w:color w:val="569CD6"/>
          <w:sz w:val="12"/>
          <w:szCs w:val="12"/>
        </w:rPr>
        <w:t>=&gt;</w:t>
      </w:r>
      <w:r w:rsidRPr="001D4E4C">
        <w:rPr>
          <w:rFonts w:ascii="Consolas" w:eastAsia="Times New Roman" w:hAnsi="Consolas" w:cs="Times New Roman"/>
          <w:color w:val="D4D4D4"/>
          <w:sz w:val="12"/>
          <w:szCs w:val="12"/>
        </w:rPr>
        <w:t xml:space="preserve"> {</w:t>
      </w:r>
    </w:p>
    <w:p w:rsidR="00ED2DF7" w:rsidRPr="001D4E4C" w:rsidRDefault="00ED2DF7" w:rsidP="00ED2DF7">
      <w:pPr>
        <w:shd w:val="clear" w:color="auto" w:fill="1E1E1E"/>
        <w:spacing w:after="0" w:line="285" w:lineRule="atLeast"/>
        <w:rPr>
          <w:rFonts w:ascii="Consolas" w:eastAsia="Times New Roman" w:hAnsi="Consolas" w:cs="Times New Roman"/>
          <w:color w:val="D4D4D4"/>
          <w:sz w:val="12"/>
          <w:szCs w:val="12"/>
        </w:rPr>
      </w:pPr>
      <w:r w:rsidRPr="001D4E4C">
        <w:rPr>
          <w:rFonts w:ascii="Consolas" w:eastAsia="Times New Roman" w:hAnsi="Consolas" w:cs="Times New Roman"/>
          <w:color w:val="D4D4D4"/>
          <w:sz w:val="12"/>
          <w:szCs w:val="12"/>
        </w:rPr>
        <w:t xml:space="preserve">    </w:t>
      </w:r>
      <w:r w:rsidRPr="001D4E4C">
        <w:rPr>
          <w:rFonts w:ascii="Consolas" w:eastAsia="Times New Roman" w:hAnsi="Consolas" w:cs="Times New Roman"/>
          <w:color w:val="C586C0"/>
          <w:sz w:val="12"/>
          <w:szCs w:val="12"/>
        </w:rPr>
        <w:t>return</w:t>
      </w:r>
      <w:r w:rsidRPr="001D4E4C">
        <w:rPr>
          <w:rFonts w:ascii="Consolas" w:eastAsia="Times New Roman" w:hAnsi="Consolas" w:cs="Times New Roman"/>
          <w:color w:val="D4D4D4"/>
          <w:sz w:val="12"/>
          <w:szCs w:val="12"/>
        </w:rPr>
        <w:t xml:space="preserve"> </w:t>
      </w:r>
      <w:proofErr w:type="spellStart"/>
      <w:r w:rsidRPr="001D4E4C">
        <w:rPr>
          <w:rFonts w:ascii="Consolas" w:eastAsia="Times New Roman" w:hAnsi="Consolas" w:cs="Times New Roman"/>
          <w:color w:val="9CDCFE"/>
          <w:sz w:val="12"/>
          <w:szCs w:val="12"/>
        </w:rPr>
        <w:t>mongoService</w:t>
      </w:r>
      <w:r w:rsidRPr="001D4E4C">
        <w:rPr>
          <w:rFonts w:ascii="Consolas" w:eastAsia="Times New Roman" w:hAnsi="Consolas" w:cs="Times New Roman"/>
          <w:color w:val="D4D4D4"/>
          <w:sz w:val="12"/>
          <w:szCs w:val="12"/>
        </w:rPr>
        <w:t>.</w:t>
      </w:r>
      <w:r w:rsidRPr="001D4E4C">
        <w:rPr>
          <w:rFonts w:ascii="Consolas" w:eastAsia="Times New Roman" w:hAnsi="Consolas" w:cs="Times New Roman"/>
          <w:color w:val="DCDCAA"/>
          <w:sz w:val="12"/>
          <w:szCs w:val="12"/>
        </w:rPr>
        <w:t>getById</w:t>
      </w:r>
      <w:proofErr w:type="spellEnd"/>
      <w:r w:rsidRPr="001D4E4C">
        <w:rPr>
          <w:rFonts w:ascii="Consolas" w:eastAsia="Times New Roman" w:hAnsi="Consolas" w:cs="Times New Roman"/>
          <w:color w:val="D4D4D4"/>
          <w:sz w:val="12"/>
          <w:szCs w:val="12"/>
        </w:rPr>
        <w:t>(</w:t>
      </w:r>
      <w:r w:rsidRPr="001D4E4C">
        <w:rPr>
          <w:rFonts w:ascii="Consolas" w:eastAsia="Times New Roman" w:hAnsi="Consolas" w:cs="Times New Roman"/>
          <w:color w:val="9CDCFE"/>
          <w:sz w:val="12"/>
          <w:szCs w:val="12"/>
        </w:rPr>
        <w:t>collection</w:t>
      </w:r>
      <w:r w:rsidRPr="001D4E4C">
        <w:rPr>
          <w:rFonts w:ascii="Consolas" w:eastAsia="Times New Roman" w:hAnsi="Consolas" w:cs="Times New Roman"/>
          <w:color w:val="D4D4D4"/>
          <w:sz w:val="12"/>
          <w:szCs w:val="12"/>
        </w:rPr>
        <w:t xml:space="preserve">, </w:t>
      </w:r>
      <w:r w:rsidRPr="001D4E4C">
        <w:rPr>
          <w:rFonts w:ascii="Consolas" w:eastAsia="Times New Roman" w:hAnsi="Consolas" w:cs="Times New Roman"/>
          <w:color w:val="9CDCFE"/>
          <w:sz w:val="12"/>
          <w:szCs w:val="12"/>
        </w:rPr>
        <w:t>id</w:t>
      </w:r>
      <w:r w:rsidRPr="001D4E4C">
        <w:rPr>
          <w:rFonts w:ascii="Consolas" w:eastAsia="Times New Roman" w:hAnsi="Consolas" w:cs="Times New Roman"/>
          <w:color w:val="D4D4D4"/>
          <w:sz w:val="12"/>
          <w:szCs w:val="12"/>
        </w:rPr>
        <w:t xml:space="preserve">);    </w:t>
      </w:r>
    </w:p>
    <w:p w:rsidR="00ED2DF7" w:rsidRPr="001D4E4C" w:rsidRDefault="00ED2DF7" w:rsidP="00ED2DF7">
      <w:pPr>
        <w:shd w:val="clear" w:color="auto" w:fill="1E1E1E"/>
        <w:spacing w:after="0" w:line="285" w:lineRule="atLeast"/>
        <w:rPr>
          <w:rFonts w:ascii="Consolas" w:eastAsia="Times New Roman" w:hAnsi="Consolas" w:cs="Times New Roman"/>
          <w:color w:val="D4D4D4"/>
          <w:sz w:val="12"/>
          <w:szCs w:val="12"/>
        </w:rPr>
      </w:pPr>
      <w:r w:rsidRPr="001D4E4C">
        <w:rPr>
          <w:rFonts w:ascii="Consolas" w:eastAsia="Times New Roman" w:hAnsi="Consolas" w:cs="Times New Roman"/>
          <w:color w:val="D4D4D4"/>
          <w:sz w:val="12"/>
          <w:szCs w:val="12"/>
        </w:rPr>
        <w:t>}</w:t>
      </w:r>
    </w:p>
    <w:p w:rsidR="00ED2DF7" w:rsidRPr="001D4E4C" w:rsidRDefault="00ED2DF7" w:rsidP="00ED2DF7">
      <w:pPr>
        <w:shd w:val="clear" w:color="auto" w:fill="1E1E1E"/>
        <w:spacing w:after="0" w:line="285" w:lineRule="atLeast"/>
        <w:rPr>
          <w:rFonts w:ascii="Consolas" w:eastAsia="Times New Roman" w:hAnsi="Consolas" w:cs="Times New Roman"/>
          <w:color w:val="D4D4D4"/>
          <w:sz w:val="12"/>
          <w:szCs w:val="12"/>
        </w:rPr>
      </w:pPr>
      <w:proofErr w:type="spellStart"/>
      <w:proofErr w:type="gramStart"/>
      <w:r w:rsidRPr="001D4E4C">
        <w:rPr>
          <w:rFonts w:ascii="Consolas" w:eastAsia="Times New Roman" w:hAnsi="Consolas" w:cs="Times New Roman"/>
          <w:color w:val="4EC9B0"/>
          <w:sz w:val="12"/>
          <w:szCs w:val="12"/>
        </w:rPr>
        <w:t>exports</w:t>
      </w:r>
      <w:r w:rsidRPr="001D4E4C">
        <w:rPr>
          <w:rFonts w:ascii="Consolas" w:eastAsia="Times New Roman" w:hAnsi="Consolas" w:cs="Times New Roman"/>
          <w:color w:val="D4D4D4"/>
          <w:sz w:val="12"/>
          <w:szCs w:val="12"/>
        </w:rPr>
        <w:t>.</w:t>
      </w:r>
      <w:r w:rsidRPr="001D4E4C">
        <w:rPr>
          <w:rFonts w:ascii="Consolas" w:eastAsia="Times New Roman" w:hAnsi="Consolas" w:cs="Times New Roman"/>
          <w:color w:val="DCDCAA"/>
          <w:sz w:val="12"/>
          <w:szCs w:val="12"/>
        </w:rPr>
        <w:t>updateQuizResults</w:t>
      </w:r>
      <w:proofErr w:type="spellEnd"/>
      <w:proofErr w:type="gramEnd"/>
      <w:r w:rsidRPr="001D4E4C">
        <w:rPr>
          <w:rFonts w:ascii="Consolas" w:eastAsia="Times New Roman" w:hAnsi="Consolas" w:cs="Times New Roman"/>
          <w:color w:val="D4D4D4"/>
          <w:sz w:val="12"/>
          <w:szCs w:val="12"/>
        </w:rPr>
        <w:t xml:space="preserve"> = (</w:t>
      </w:r>
      <w:r w:rsidRPr="001D4E4C">
        <w:rPr>
          <w:rFonts w:ascii="Consolas" w:eastAsia="Times New Roman" w:hAnsi="Consolas" w:cs="Times New Roman"/>
          <w:color w:val="9CDCFE"/>
          <w:sz w:val="12"/>
          <w:szCs w:val="12"/>
        </w:rPr>
        <w:t>id</w:t>
      </w:r>
      <w:r w:rsidRPr="001D4E4C">
        <w:rPr>
          <w:rFonts w:ascii="Consolas" w:eastAsia="Times New Roman" w:hAnsi="Consolas" w:cs="Times New Roman"/>
          <w:color w:val="D4D4D4"/>
          <w:sz w:val="12"/>
          <w:szCs w:val="12"/>
        </w:rPr>
        <w:t xml:space="preserve">, </w:t>
      </w:r>
      <w:r w:rsidRPr="001D4E4C">
        <w:rPr>
          <w:rFonts w:ascii="Consolas" w:eastAsia="Times New Roman" w:hAnsi="Consolas" w:cs="Times New Roman"/>
          <w:color w:val="9CDCFE"/>
          <w:sz w:val="12"/>
          <w:szCs w:val="12"/>
        </w:rPr>
        <w:t>score</w:t>
      </w:r>
      <w:r w:rsidRPr="001D4E4C">
        <w:rPr>
          <w:rFonts w:ascii="Consolas" w:eastAsia="Times New Roman" w:hAnsi="Consolas" w:cs="Times New Roman"/>
          <w:color w:val="D4D4D4"/>
          <w:sz w:val="12"/>
          <w:szCs w:val="12"/>
        </w:rPr>
        <w:t xml:space="preserve">) </w:t>
      </w:r>
      <w:r w:rsidRPr="001D4E4C">
        <w:rPr>
          <w:rFonts w:ascii="Consolas" w:eastAsia="Times New Roman" w:hAnsi="Consolas" w:cs="Times New Roman"/>
          <w:color w:val="569CD6"/>
          <w:sz w:val="12"/>
          <w:szCs w:val="12"/>
        </w:rPr>
        <w:t>=&gt;</w:t>
      </w:r>
      <w:r w:rsidRPr="001D4E4C">
        <w:rPr>
          <w:rFonts w:ascii="Consolas" w:eastAsia="Times New Roman" w:hAnsi="Consolas" w:cs="Times New Roman"/>
          <w:color w:val="D4D4D4"/>
          <w:sz w:val="12"/>
          <w:szCs w:val="12"/>
        </w:rPr>
        <w:t xml:space="preserve"> {</w:t>
      </w:r>
    </w:p>
    <w:p w:rsidR="00ED2DF7" w:rsidRPr="001D4E4C" w:rsidRDefault="00ED2DF7" w:rsidP="00ED2DF7">
      <w:pPr>
        <w:shd w:val="clear" w:color="auto" w:fill="1E1E1E"/>
        <w:spacing w:after="0" w:line="285" w:lineRule="atLeast"/>
        <w:rPr>
          <w:rFonts w:ascii="Consolas" w:eastAsia="Times New Roman" w:hAnsi="Consolas" w:cs="Times New Roman"/>
          <w:color w:val="D4D4D4"/>
          <w:sz w:val="12"/>
          <w:szCs w:val="12"/>
        </w:rPr>
      </w:pPr>
      <w:r w:rsidRPr="001D4E4C">
        <w:rPr>
          <w:rFonts w:ascii="Consolas" w:eastAsia="Times New Roman" w:hAnsi="Consolas" w:cs="Times New Roman"/>
          <w:color w:val="D4D4D4"/>
          <w:sz w:val="12"/>
          <w:szCs w:val="12"/>
        </w:rPr>
        <w:t xml:space="preserve">    </w:t>
      </w:r>
      <w:proofErr w:type="spellStart"/>
      <w:r w:rsidRPr="001D4E4C">
        <w:rPr>
          <w:rFonts w:ascii="Consolas" w:eastAsia="Times New Roman" w:hAnsi="Consolas" w:cs="Times New Roman"/>
          <w:color w:val="569CD6"/>
          <w:sz w:val="12"/>
          <w:szCs w:val="12"/>
        </w:rPr>
        <w:t>const</w:t>
      </w:r>
      <w:proofErr w:type="spellEnd"/>
      <w:r w:rsidRPr="001D4E4C">
        <w:rPr>
          <w:rFonts w:ascii="Consolas" w:eastAsia="Times New Roman" w:hAnsi="Consolas" w:cs="Times New Roman"/>
          <w:color w:val="D4D4D4"/>
          <w:sz w:val="12"/>
          <w:szCs w:val="12"/>
        </w:rPr>
        <w:t xml:space="preserve"> </w:t>
      </w:r>
      <w:r w:rsidRPr="001D4E4C">
        <w:rPr>
          <w:rFonts w:ascii="Consolas" w:eastAsia="Times New Roman" w:hAnsi="Consolas" w:cs="Times New Roman"/>
          <w:color w:val="9CDCFE"/>
          <w:sz w:val="12"/>
          <w:szCs w:val="12"/>
        </w:rPr>
        <w:t>filter</w:t>
      </w:r>
      <w:r w:rsidRPr="001D4E4C">
        <w:rPr>
          <w:rFonts w:ascii="Consolas" w:eastAsia="Times New Roman" w:hAnsi="Consolas" w:cs="Times New Roman"/>
          <w:color w:val="D4D4D4"/>
          <w:sz w:val="12"/>
          <w:szCs w:val="12"/>
        </w:rPr>
        <w:t xml:space="preserve"> = </w:t>
      </w:r>
      <w:proofErr w:type="gramStart"/>
      <w:r w:rsidRPr="001D4E4C">
        <w:rPr>
          <w:rFonts w:ascii="Consolas" w:eastAsia="Times New Roman" w:hAnsi="Consolas" w:cs="Times New Roman"/>
          <w:color w:val="D4D4D4"/>
          <w:sz w:val="12"/>
          <w:szCs w:val="12"/>
        </w:rPr>
        <w:t xml:space="preserve">{ </w:t>
      </w:r>
      <w:r w:rsidRPr="001D4E4C">
        <w:rPr>
          <w:rFonts w:ascii="Consolas" w:eastAsia="Times New Roman" w:hAnsi="Consolas" w:cs="Times New Roman"/>
          <w:color w:val="9CDCFE"/>
          <w:sz w:val="12"/>
          <w:szCs w:val="12"/>
        </w:rPr>
        <w:t>_</w:t>
      </w:r>
      <w:proofErr w:type="gramEnd"/>
      <w:r w:rsidRPr="001D4E4C">
        <w:rPr>
          <w:rFonts w:ascii="Consolas" w:eastAsia="Times New Roman" w:hAnsi="Consolas" w:cs="Times New Roman"/>
          <w:color w:val="9CDCFE"/>
          <w:sz w:val="12"/>
          <w:szCs w:val="12"/>
        </w:rPr>
        <w:t>id:</w:t>
      </w:r>
      <w:r w:rsidRPr="001D4E4C">
        <w:rPr>
          <w:rFonts w:ascii="Consolas" w:eastAsia="Times New Roman" w:hAnsi="Consolas" w:cs="Times New Roman"/>
          <w:color w:val="D4D4D4"/>
          <w:sz w:val="12"/>
          <w:szCs w:val="12"/>
        </w:rPr>
        <w:t xml:space="preserve"> </w:t>
      </w:r>
      <w:proofErr w:type="spellStart"/>
      <w:r w:rsidRPr="001D4E4C">
        <w:rPr>
          <w:rFonts w:ascii="Consolas" w:eastAsia="Times New Roman" w:hAnsi="Consolas" w:cs="Times New Roman"/>
          <w:color w:val="9CDCFE"/>
          <w:sz w:val="12"/>
          <w:szCs w:val="12"/>
        </w:rPr>
        <w:t>dbUtils</w:t>
      </w:r>
      <w:r w:rsidRPr="001D4E4C">
        <w:rPr>
          <w:rFonts w:ascii="Consolas" w:eastAsia="Times New Roman" w:hAnsi="Consolas" w:cs="Times New Roman"/>
          <w:color w:val="D4D4D4"/>
          <w:sz w:val="12"/>
          <w:szCs w:val="12"/>
        </w:rPr>
        <w:t>.</w:t>
      </w:r>
      <w:r w:rsidRPr="001D4E4C">
        <w:rPr>
          <w:rFonts w:ascii="Consolas" w:eastAsia="Times New Roman" w:hAnsi="Consolas" w:cs="Times New Roman"/>
          <w:color w:val="DCDCAA"/>
          <w:sz w:val="12"/>
          <w:szCs w:val="12"/>
        </w:rPr>
        <w:t>stringToObjectId</w:t>
      </w:r>
      <w:proofErr w:type="spellEnd"/>
      <w:r w:rsidRPr="001D4E4C">
        <w:rPr>
          <w:rFonts w:ascii="Consolas" w:eastAsia="Times New Roman" w:hAnsi="Consolas" w:cs="Times New Roman"/>
          <w:color w:val="D4D4D4"/>
          <w:sz w:val="12"/>
          <w:szCs w:val="12"/>
        </w:rPr>
        <w:t>(</w:t>
      </w:r>
      <w:r w:rsidRPr="001D4E4C">
        <w:rPr>
          <w:rFonts w:ascii="Consolas" w:eastAsia="Times New Roman" w:hAnsi="Consolas" w:cs="Times New Roman"/>
          <w:color w:val="9CDCFE"/>
          <w:sz w:val="12"/>
          <w:szCs w:val="12"/>
        </w:rPr>
        <w:t>id</w:t>
      </w:r>
      <w:r w:rsidRPr="001D4E4C">
        <w:rPr>
          <w:rFonts w:ascii="Consolas" w:eastAsia="Times New Roman" w:hAnsi="Consolas" w:cs="Times New Roman"/>
          <w:color w:val="D4D4D4"/>
          <w:sz w:val="12"/>
          <w:szCs w:val="12"/>
        </w:rPr>
        <w:t>) };</w:t>
      </w:r>
    </w:p>
    <w:p w:rsidR="00ED2DF7" w:rsidRPr="001D4E4C" w:rsidRDefault="00ED2DF7" w:rsidP="00ED2DF7">
      <w:pPr>
        <w:shd w:val="clear" w:color="auto" w:fill="1E1E1E"/>
        <w:spacing w:after="0" w:line="285" w:lineRule="atLeast"/>
        <w:rPr>
          <w:rFonts w:ascii="Consolas" w:eastAsia="Times New Roman" w:hAnsi="Consolas" w:cs="Times New Roman"/>
          <w:color w:val="D4D4D4"/>
          <w:sz w:val="12"/>
          <w:szCs w:val="12"/>
        </w:rPr>
      </w:pPr>
      <w:r w:rsidRPr="001D4E4C">
        <w:rPr>
          <w:rFonts w:ascii="Consolas" w:eastAsia="Times New Roman" w:hAnsi="Consolas" w:cs="Times New Roman"/>
          <w:color w:val="D4D4D4"/>
          <w:sz w:val="12"/>
          <w:szCs w:val="12"/>
        </w:rPr>
        <w:t xml:space="preserve">    </w:t>
      </w:r>
      <w:proofErr w:type="spellStart"/>
      <w:r w:rsidRPr="001D4E4C">
        <w:rPr>
          <w:rFonts w:ascii="Consolas" w:eastAsia="Times New Roman" w:hAnsi="Consolas" w:cs="Times New Roman"/>
          <w:color w:val="569CD6"/>
          <w:sz w:val="12"/>
          <w:szCs w:val="12"/>
        </w:rPr>
        <w:t>const</w:t>
      </w:r>
      <w:proofErr w:type="spellEnd"/>
      <w:r w:rsidRPr="001D4E4C">
        <w:rPr>
          <w:rFonts w:ascii="Consolas" w:eastAsia="Times New Roman" w:hAnsi="Consolas" w:cs="Times New Roman"/>
          <w:color w:val="D4D4D4"/>
          <w:sz w:val="12"/>
          <w:szCs w:val="12"/>
        </w:rPr>
        <w:t xml:space="preserve"> </w:t>
      </w:r>
      <w:r w:rsidRPr="001D4E4C">
        <w:rPr>
          <w:rFonts w:ascii="Consolas" w:eastAsia="Times New Roman" w:hAnsi="Consolas" w:cs="Times New Roman"/>
          <w:color w:val="9CDCFE"/>
          <w:sz w:val="12"/>
          <w:szCs w:val="12"/>
        </w:rPr>
        <w:t>update</w:t>
      </w:r>
      <w:r w:rsidRPr="001D4E4C">
        <w:rPr>
          <w:rFonts w:ascii="Consolas" w:eastAsia="Times New Roman" w:hAnsi="Consolas" w:cs="Times New Roman"/>
          <w:color w:val="D4D4D4"/>
          <w:sz w:val="12"/>
          <w:szCs w:val="12"/>
        </w:rPr>
        <w:t xml:space="preserve"> = </w:t>
      </w:r>
      <w:proofErr w:type="gramStart"/>
      <w:r w:rsidRPr="001D4E4C">
        <w:rPr>
          <w:rFonts w:ascii="Consolas" w:eastAsia="Times New Roman" w:hAnsi="Consolas" w:cs="Times New Roman"/>
          <w:color w:val="D4D4D4"/>
          <w:sz w:val="12"/>
          <w:szCs w:val="12"/>
        </w:rPr>
        <w:t xml:space="preserve">{ </w:t>
      </w:r>
      <w:r w:rsidRPr="001D4E4C">
        <w:rPr>
          <w:rFonts w:ascii="Consolas" w:eastAsia="Times New Roman" w:hAnsi="Consolas" w:cs="Times New Roman"/>
          <w:color w:val="9CDCFE"/>
          <w:sz w:val="12"/>
          <w:szCs w:val="12"/>
        </w:rPr>
        <w:t>$</w:t>
      </w:r>
      <w:proofErr w:type="spellStart"/>
      <w:proofErr w:type="gramEnd"/>
      <w:r w:rsidRPr="001D4E4C">
        <w:rPr>
          <w:rFonts w:ascii="Consolas" w:eastAsia="Times New Roman" w:hAnsi="Consolas" w:cs="Times New Roman"/>
          <w:color w:val="9CDCFE"/>
          <w:sz w:val="12"/>
          <w:szCs w:val="12"/>
        </w:rPr>
        <w:t>inc</w:t>
      </w:r>
      <w:proofErr w:type="spellEnd"/>
      <w:r w:rsidRPr="001D4E4C">
        <w:rPr>
          <w:rFonts w:ascii="Consolas" w:eastAsia="Times New Roman" w:hAnsi="Consolas" w:cs="Times New Roman"/>
          <w:color w:val="9CDCFE"/>
          <w:sz w:val="12"/>
          <w:szCs w:val="12"/>
        </w:rPr>
        <w:t>:</w:t>
      </w:r>
      <w:r w:rsidRPr="001D4E4C">
        <w:rPr>
          <w:rFonts w:ascii="Consolas" w:eastAsia="Times New Roman" w:hAnsi="Consolas" w:cs="Times New Roman"/>
          <w:color w:val="D4D4D4"/>
          <w:sz w:val="12"/>
          <w:szCs w:val="12"/>
        </w:rPr>
        <w:t xml:space="preserve"> { </w:t>
      </w:r>
      <w:proofErr w:type="spellStart"/>
      <w:r w:rsidRPr="001D4E4C">
        <w:rPr>
          <w:rFonts w:ascii="Consolas" w:eastAsia="Times New Roman" w:hAnsi="Consolas" w:cs="Times New Roman"/>
          <w:color w:val="9CDCFE"/>
          <w:sz w:val="12"/>
          <w:szCs w:val="12"/>
        </w:rPr>
        <w:t>aggregatedScore</w:t>
      </w:r>
      <w:proofErr w:type="spellEnd"/>
      <w:r w:rsidRPr="001D4E4C">
        <w:rPr>
          <w:rFonts w:ascii="Consolas" w:eastAsia="Times New Roman" w:hAnsi="Consolas" w:cs="Times New Roman"/>
          <w:color w:val="9CDCFE"/>
          <w:sz w:val="12"/>
          <w:szCs w:val="12"/>
        </w:rPr>
        <w:t>:</w:t>
      </w:r>
      <w:r w:rsidRPr="001D4E4C">
        <w:rPr>
          <w:rFonts w:ascii="Consolas" w:eastAsia="Times New Roman" w:hAnsi="Consolas" w:cs="Times New Roman"/>
          <w:color w:val="D4D4D4"/>
          <w:sz w:val="12"/>
          <w:szCs w:val="12"/>
        </w:rPr>
        <w:t xml:space="preserve"> </w:t>
      </w:r>
      <w:r w:rsidRPr="001D4E4C">
        <w:rPr>
          <w:rFonts w:ascii="Consolas" w:eastAsia="Times New Roman" w:hAnsi="Consolas" w:cs="Times New Roman"/>
          <w:color w:val="9CDCFE"/>
          <w:sz w:val="12"/>
          <w:szCs w:val="12"/>
        </w:rPr>
        <w:t>score</w:t>
      </w:r>
      <w:r w:rsidRPr="001D4E4C">
        <w:rPr>
          <w:rFonts w:ascii="Consolas" w:eastAsia="Times New Roman" w:hAnsi="Consolas" w:cs="Times New Roman"/>
          <w:color w:val="D4D4D4"/>
          <w:sz w:val="12"/>
          <w:szCs w:val="12"/>
        </w:rPr>
        <w:t xml:space="preserve">, </w:t>
      </w:r>
      <w:proofErr w:type="spellStart"/>
      <w:r w:rsidRPr="001D4E4C">
        <w:rPr>
          <w:rFonts w:ascii="Consolas" w:eastAsia="Times New Roman" w:hAnsi="Consolas" w:cs="Times New Roman"/>
          <w:color w:val="9CDCFE"/>
          <w:sz w:val="12"/>
          <w:szCs w:val="12"/>
        </w:rPr>
        <w:t>gameCounter</w:t>
      </w:r>
      <w:proofErr w:type="spellEnd"/>
      <w:r w:rsidRPr="001D4E4C">
        <w:rPr>
          <w:rFonts w:ascii="Consolas" w:eastAsia="Times New Roman" w:hAnsi="Consolas" w:cs="Times New Roman"/>
          <w:color w:val="9CDCFE"/>
          <w:sz w:val="12"/>
          <w:szCs w:val="12"/>
        </w:rPr>
        <w:t>:</w:t>
      </w:r>
      <w:r w:rsidRPr="001D4E4C">
        <w:rPr>
          <w:rFonts w:ascii="Consolas" w:eastAsia="Times New Roman" w:hAnsi="Consolas" w:cs="Times New Roman"/>
          <w:color w:val="D4D4D4"/>
          <w:sz w:val="12"/>
          <w:szCs w:val="12"/>
        </w:rPr>
        <w:t xml:space="preserve"> </w:t>
      </w:r>
      <w:r w:rsidRPr="001D4E4C">
        <w:rPr>
          <w:rFonts w:ascii="Consolas" w:eastAsia="Times New Roman" w:hAnsi="Consolas" w:cs="Times New Roman"/>
          <w:color w:val="B5CEA8"/>
          <w:sz w:val="12"/>
          <w:szCs w:val="12"/>
        </w:rPr>
        <w:t>1</w:t>
      </w:r>
      <w:r w:rsidRPr="001D4E4C">
        <w:rPr>
          <w:rFonts w:ascii="Consolas" w:eastAsia="Times New Roman" w:hAnsi="Consolas" w:cs="Times New Roman"/>
          <w:color w:val="D4D4D4"/>
          <w:sz w:val="12"/>
          <w:szCs w:val="12"/>
        </w:rPr>
        <w:t xml:space="preserve"> } };</w:t>
      </w:r>
    </w:p>
    <w:p w:rsidR="00ED2DF7" w:rsidRPr="001D4E4C" w:rsidRDefault="00ED2DF7" w:rsidP="00ED2DF7">
      <w:pPr>
        <w:shd w:val="clear" w:color="auto" w:fill="1E1E1E"/>
        <w:spacing w:after="0" w:line="285" w:lineRule="atLeast"/>
        <w:rPr>
          <w:rFonts w:ascii="Consolas" w:eastAsia="Times New Roman" w:hAnsi="Consolas" w:cs="Times New Roman"/>
          <w:color w:val="D4D4D4"/>
          <w:sz w:val="12"/>
          <w:szCs w:val="12"/>
        </w:rPr>
      </w:pPr>
      <w:r w:rsidRPr="001D4E4C">
        <w:rPr>
          <w:rFonts w:ascii="Consolas" w:eastAsia="Times New Roman" w:hAnsi="Consolas" w:cs="Times New Roman"/>
          <w:color w:val="D4D4D4"/>
          <w:sz w:val="12"/>
          <w:szCs w:val="12"/>
        </w:rPr>
        <w:t xml:space="preserve">    </w:t>
      </w:r>
      <w:r w:rsidRPr="001D4E4C">
        <w:rPr>
          <w:rFonts w:ascii="Consolas" w:eastAsia="Times New Roman" w:hAnsi="Consolas" w:cs="Times New Roman"/>
          <w:color w:val="C586C0"/>
          <w:sz w:val="12"/>
          <w:szCs w:val="12"/>
        </w:rPr>
        <w:t>return</w:t>
      </w:r>
      <w:r w:rsidRPr="001D4E4C">
        <w:rPr>
          <w:rFonts w:ascii="Consolas" w:eastAsia="Times New Roman" w:hAnsi="Consolas" w:cs="Times New Roman"/>
          <w:color w:val="D4D4D4"/>
          <w:sz w:val="12"/>
          <w:szCs w:val="12"/>
        </w:rPr>
        <w:t xml:space="preserve"> </w:t>
      </w:r>
      <w:proofErr w:type="spellStart"/>
      <w:r w:rsidRPr="001D4E4C">
        <w:rPr>
          <w:rFonts w:ascii="Consolas" w:eastAsia="Times New Roman" w:hAnsi="Consolas" w:cs="Times New Roman"/>
          <w:color w:val="9CDCFE"/>
          <w:sz w:val="12"/>
          <w:szCs w:val="12"/>
        </w:rPr>
        <w:t>mongoService</w:t>
      </w:r>
      <w:r w:rsidRPr="001D4E4C">
        <w:rPr>
          <w:rFonts w:ascii="Consolas" w:eastAsia="Times New Roman" w:hAnsi="Consolas" w:cs="Times New Roman"/>
          <w:color w:val="D4D4D4"/>
          <w:sz w:val="12"/>
          <w:szCs w:val="12"/>
        </w:rPr>
        <w:t>.</w:t>
      </w:r>
      <w:r w:rsidRPr="001D4E4C">
        <w:rPr>
          <w:rFonts w:ascii="Consolas" w:eastAsia="Times New Roman" w:hAnsi="Consolas" w:cs="Times New Roman"/>
          <w:color w:val="DCDCAA"/>
          <w:sz w:val="12"/>
          <w:szCs w:val="12"/>
        </w:rPr>
        <w:t>findOneAndUpdate</w:t>
      </w:r>
      <w:proofErr w:type="spellEnd"/>
      <w:r w:rsidRPr="001D4E4C">
        <w:rPr>
          <w:rFonts w:ascii="Consolas" w:eastAsia="Times New Roman" w:hAnsi="Consolas" w:cs="Times New Roman"/>
          <w:color w:val="D4D4D4"/>
          <w:sz w:val="12"/>
          <w:szCs w:val="12"/>
        </w:rPr>
        <w:t>(</w:t>
      </w:r>
      <w:r w:rsidRPr="001D4E4C">
        <w:rPr>
          <w:rFonts w:ascii="Consolas" w:eastAsia="Times New Roman" w:hAnsi="Consolas" w:cs="Times New Roman"/>
          <w:color w:val="9CDCFE"/>
          <w:sz w:val="12"/>
          <w:szCs w:val="12"/>
        </w:rPr>
        <w:t>collection</w:t>
      </w:r>
      <w:r w:rsidRPr="001D4E4C">
        <w:rPr>
          <w:rFonts w:ascii="Consolas" w:eastAsia="Times New Roman" w:hAnsi="Consolas" w:cs="Times New Roman"/>
          <w:color w:val="D4D4D4"/>
          <w:sz w:val="12"/>
          <w:szCs w:val="12"/>
        </w:rPr>
        <w:t xml:space="preserve">, </w:t>
      </w:r>
      <w:r w:rsidRPr="001D4E4C">
        <w:rPr>
          <w:rFonts w:ascii="Consolas" w:eastAsia="Times New Roman" w:hAnsi="Consolas" w:cs="Times New Roman"/>
          <w:color w:val="9CDCFE"/>
          <w:sz w:val="12"/>
          <w:szCs w:val="12"/>
        </w:rPr>
        <w:t>filter</w:t>
      </w:r>
      <w:r w:rsidRPr="001D4E4C">
        <w:rPr>
          <w:rFonts w:ascii="Consolas" w:eastAsia="Times New Roman" w:hAnsi="Consolas" w:cs="Times New Roman"/>
          <w:color w:val="D4D4D4"/>
          <w:sz w:val="12"/>
          <w:szCs w:val="12"/>
        </w:rPr>
        <w:t xml:space="preserve">, </w:t>
      </w:r>
      <w:r w:rsidRPr="001D4E4C">
        <w:rPr>
          <w:rFonts w:ascii="Consolas" w:eastAsia="Times New Roman" w:hAnsi="Consolas" w:cs="Times New Roman"/>
          <w:color w:val="9CDCFE"/>
          <w:sz w:val="12"/>
          <w:szCs w:val="12"/>
        </w:rPr>
        <w:t>update</w:t>
      </w:r>
      <w:r w:rsidRPr="001D4E4C">
        <w:rPr>
          <w:rFonts w:ascii="Consolas" w:eastAsia="Times New Roman" w:hAnsi="Consolas" w:cs="Times New Roman"/>
          <w:color w:val="D4D4D4"/>
          <w:sz w:val="12"/>
          <w:szCs w:val="12"/>
        </w:rPr>
        <w:t xml:space="preserve">, {});   </w:t>
      </w:r>
    </w:p>
    <w:p w:rsidR="00ED2DF7" w:rsidRPr="001D4E4C" w:rsidRDefault="00ED2DF7" w:rsidP="0083586C">
      <w:pPr>
        <w:shd w:val="clear" w:color="auto" w:fill="1E1E1E"/>
        <w:spacing w:after="0" w:line="285" w:lineRule="atLeast"/>
        <w:rPr>
          <w:rFonts w:ascii="Consolas" w:eastAsia="Times New Roman" w:hAnsi="Consolas" w:cs="Times New Roman"/>
          <w:color w:val="D4D4D4"/>
          <w:sz w:val="12"/>
          <w:szCs w:val="12"/>
        </w:rPr>
      </w:pPr>
      <w:r w:rsidRPr="001D4E4C">
        <w:rPr>
          <w:rFonts w:ascii="Consolas" w:eastAsia="Times New Roman" w:hAnsi="Consolas" w:cs="Times New Roman"/>
          <w:color w:val="D4D4D4"/>
          <w:sz w:val="12"/>
          <w:szCs w:val="12"/>
        </w:rPr>
        <w:t>}</w:t>
      </w:r>
    </w:p>
    <w:p w:rsidR="00ED2DF7" w:rsidRPr="001D4E4C" w:rsidRDefault="00ED2DF7" w:rsidP="00ED2DF7">
      <w:pPr>
        <w:shd w:val="clear" w:color="auto" w:fill="1E1E1E"/>
        <w:spacing w:after="0" w:line="285" w:lineRule="atLeast"/>
        <w:rPr>
          <w:rFonts w:ascii="Consolas" w:eastAsia="Times New Roman" w:hAnsi="Consolas" w:cs="Times New Roman"/>
          <w:color w:val="D4D4D4"/>
          <w:sz w:val="12"/>
          <w:szCs w:val="12"/>
        </w:rPr>
      </w:pPr>
      <w:proofErr w:type="spellStart"/>
      <w:proofErr w:type="gramStart"/>
      <w:r w:rsidRPr="001D4E4C">
        <w:rPr>
          <w:rFonts w:ascii="Consolas" w:eastAsia="Times New Roman" w:hAnsi="Consolas" w:cs="Times New Roman"/>
          <w:color w:val="4EC9B0"/>
          <w:sz w:val="12"/>
          <w:szCs w:val="12"/>
        </w:rPr>
        <w:t>exports</w:t>
      </w:r>
      <w:r w:rsidRPr="001D4E4C">
        <w:rPr>
          <w:rFonts w:ascii="Consolas" w:eastAsia="Times New Roman" w:hAnsi="Consolas" w:cs="Times New Roman"/>
          <w:color w:val="D4D4D4"/>
          <w:sz w:val="12"/>
          <w:szCs w:val="12"/>
        </w:rPr>
        <w:t>.</w:t>
      </w:r>
      <w:r w:rsidRPr="001D4E4C">
        <w:rPr>
          <w:rFonts w:ascii="Consolas" w:eastAsia="Times New Roman" w:hAnsi="Consolas" w:cs="Times New Roman"/>
          <w:color w:val="DCDCAA"/>
          <w:sz w:val="12"/>
          <w:szCs w:val="12"/>
        </w:rPr>
        <w:t>create</w:t>
      </w:r>
      <w:proofErr w:type="spellEnd"/>
      <w:proofErr w:type="gramEnd"/>
      <w:r w:rsidRPr="001D4E4C">
        <w:rPr>
          <w:rFonts w:ascii="Consolas" w:eastAsia="Times New Roman" w:hAnsi="Consolas" w:cs="Times New Roman"/>
          <w:color w:val="D4D4D4"/>
          <w:sz w:val="12"/>
          <w:szCs w:val="12"/>
        </w:rPr>
        <w:t xml:space="preserve"> = (</w:t>
      </w:r>
      <w:r w:rsidRPr="001D4E4C">
        <w:rPr>
          <w:rFonts w:ascii="Consolas" w:eastAsia="Times New Roman" w:hAnsi="Consolas" w:cs="Times New Roman"/>
          <w:color w:val="9CDCFE"/>
          <w:sz w:val="12"/>
          <w:szCs w:val="12"/>
        </w:rPr>
        <w:t>docs</w:t>
      </w:r>
      <w:r w:rsidRPr="001D4E4C">
        <w:rPr>
          <w:rFonts w:ascii="Consolas" w:eastAsia="Times New Roman" w:hAnsi="Consolas" w:cs="Times New Roman"/>
          <w:color w:val="D4D4D4"/>
          <w:sz w:val="12"/>
          <w:szCs w:val="12"/>
        </w:rPr>
        <w:t xml:space="preserve">) </w:t>
      </w:r>
      <w:r w:rsidRPr="001D4E4C">
        <w:rPr>
          <w:rFonts w:ascii="Consolas" w:eastAsia="Times New Roman" w:hAnsi="Consolas" w:cs="Times New Roman"/>
          <w:color w:val="569CD6"/>
          <w:sz w:val="12"/>
          <w:szCs w:val="12"/>
        </w:rPr>
        <w:t>=&gt;</w:t>
      </w:r>
      <w:r w:rsidRPr="001D4E4C">
        <w:rPr>
          <w:rFonts w:ascii="Consolas" w:eastAsia="Times New Roman" w:hAnsi="Consolas" w:cs="Times New Roman"/>
          <w:color w:val="D4D4D4"/>
          <w:sz w:val="12"/>
          <w:szCs w:val="12"/>
        </w:rPr>
        <w:t xml:space="preserve"> {</w:t>
      </w:r>
    </w:p>
    <w:p w:rsidR="00ED2DF7" w:rsidRPr="001D4E4C" w:rsidRDefault="00ED2DF7" w:rsidP="00ED2DF7">
      <w:pPr>
        <w:shd w:val="clear" w:color="auto" w:fill="1E1E1E"/>
        <w:spacing w:after="0" w:line="285" w:lineRule="atLeast"/>
        <w:rPr>
          <w:rFonts w:ascii="Consolas" w:eastAsia="Times New Roman" w:hAnsi="Consolas" w:cs="Times New Roman"/>
          <w:color w:val="D4D4D4"/>
          <w:sz w:val="12"/>
          <w:szCs w:val="12"/>
        </w:rPr>
      </w:pPr>
      <w:r w:rsidRPr="001D4E4C">
        <w:rPr>
          <w:rFonts w:ascii="Consolas" w:eastAsia="Times New Roman" w:hAnsi="Consolas" w:cs="Times New Roman"/>
          <w:color w:val="D4D4D4"/>
          <w:sz w:val="12"/>
          <w:szCs w:val="12"/>
        </w:rPr>
        <w:t xml:space="preserve">    </w:t>
      </w:r>
      <w:r w:rsidRPr="001D4E4C">
        <w:rPr>
          <w:rFonts w:ascii="Consolas" w:eastAsia="Times New Roman" w:hAnsi="Consolas" w:cs="Times New Roman"/>
          <w:color w:val="C586C0"/>
          <w:sz w:val="12"/>
          <w:szCs w:val="12"/>
        </w:rPr>
        <w:t>return</w:t>
      </w:r>
      <w:r w:rsidRPr="001D4E4C">
        <w:rPr>
          <w:rFonts w:ascii="Consolas" w:eastAsia="Times New Roman" w:hAnsi="Consolas" w:cs="Times New Roman"/>
          <w:color w:val="D4D4D4"/>
          <w:sz w:val="12"/>
          <w:szCs w:val="12"/>
        </w:rPr>
        <w:t xml:space="preserve"> </w:t>
      </w:r>
      <w:proofErr w:type="spellStart"/>
      <w:r w:rsidRPr="001D4E4C">
        <w:rPr>
          <w:rFonts w:ascii="Consolas" w:eastAsia="Times New Roman" w:hAnsi="Consolas" w:cs="Times New Roman"/>
          <w:color w:val="9CDCFE"/>
          <w:sz w:val="12"/>
          <w:szCs w:val="12"/>
        </w:rPr>
        <w:t>mongoService</w:t>
      </w:r>
      <w:r w:rsidRPr="001D4E4C">
        <w:rPr>
          <w:rFonts w:ascii="Consolas" w:eastAsia="Times New Roman" w:hAnsi="Consolas" w:cs="Times New Roman"/>
          <w:color w:val="D4D4D4"/>
          <w:sz w:val="12"/>
          <w:szCs w:val="12"/>
        </w:rPr>
        <w:t>.</w:t>
      </w:r>
      <w:r w:rsidRPr="001D4E4C">
        <w:rPr>
          <w:rFonts w:ascii="Consolas" w:eastAsia="Times New Roman" w:hAnsi="Consolas" w:cs="Times New Roman"/>
          <w:color w:val="DCDCAA"/>
          <w:sz w:val="12"/>
          <w:szCs w:val="12"/>
        </w:rPr>
        <w:t>insertMany</w:t>
      </w:r>
      <w:proofErr w:type="spellEnd"/>
      <w:r w:rsidRPr="001D4E4C">
        <w:rPr>
          <w:rFonts w:ascii="Consolas" w:eastAsia="Times New Roman" w:hAnsi="Consolas" w:cs="Times New Roman"/>
          <w:color w:val="D4D4D4"/>
          <w:sz w:val="12"/>
          <w:szCs w:val="12"/>
        </w:rPr>
        <w:t>(</w:t>
      </w:r>
      <w:r w:rsidRPr="001D4E4C">
        <w:rPr>
          <w:rFonts w:ascii="Consolas" w:eastAsia="Times New Roman" w:hAnsi="Consolas" w:cs="Times New Roman"/>
          <w:color w:val="9CDCFE"/>
          <w:sz w:val="12"/>
          <w:szCs w:val="12"/>
        </w:rPr>
        <w:t>collection</w:t>
      </w:r>
      <w:r w:rsidRPr="001D4E4C">
        <w:rPr>
          <w:rFonts w:ascii="Consolas" w:eastAsia="Times New Roman" w:hAnsi="Consolas" w:cs="Times New Roman"/>
          <w:color w:val="D4D4D4"/>
          <w:sz w:val="12"/>
          <w:szCs w:val="12"/>
        </w:rPr>
        <w:t xml:space="preserve">, </w:t>
      </w:r>
      <w:r w:rsidRPr="001D4E4C">
        <w:rPr>
          <w:rFonts w:ascii="Consolas" w:eastAsia="Times New Roman" w:hAnsi="Consolas" w:cs="Times New Roman"/>
          <w:color w:val="9CDCFE"/>
          <w:sz w:val="12"/>
          <w:szCs w:val="12"/>
        </w:rPr>
        <w:t>docs</w:t>
      </w:r>
      <w:r w:rsidRPr="001D4E4C">
        <w:rPr>
          <w:rFonts w:ascii="Consolas" w:eastAsia="Times New Roman" w:hAnsi="Consolas" w:cs="Times New Roman"/>
          <w:color w:val="D4D4D4"/>
          <w:sz w:val="12"/>
          <w:szCs w:val="12"/>
        </w:rPr>
        <w:t xml:space="preserve">);    </w:t>
      </w:r>
    </w:p>
    <w:p w:rsidR="00ED2DF7" w:rsidRDefault="00ED2DF7" w:rsidP="00ED2DF7">
      <w:pPr>
        <w:shd w:val="clear" w:color="auto" w:fill="1E1E1E"/>
        <w:spacing w:after="0" w:line="285" w:lineRule="atLeast"/>
        <w:rPr>
          <w:rFonts w:ascii="Consolas" w:eastAsia="Times New Roman" w:hAnsi="Consolas" w:cs="Times New Roman"/>
          <w:color w:val="D4D4D4"/>
          <w:sz w:val="12"/>
          <w:szCs w:val="12"/>
        </w:rPr>
      </w:pPr>
      <w:r w:rsidRPr="001D4E4C">
        <w:rPr>
          <w:rFonts w:ascii="Consolas" w:eastAsia="Times New Roman" w:hAnsi="Consolas" w:cs="Times New Roman"/>
          <w:color w:val="D4D4D4"/>
          <w:sz w:val="12"/>
          <w:szCs w:val="12"/>
        </w:rPr>
        <w:t>}</w:t>
      </w:r>
    </w:p>
    <w:p w:rsidR="00ED2DF7" w:rsidRPr="002068F9" w:rsidRDefault="00ED2DF7" w:rsidP="00ED2DF7">
      <w:pPr>
        <w:shd w:val="clear" w:color="auto" w:fill="1E1E1E"/>
        <w:spacing w:after="0" w:line="285" w:lineRule="atLeast"/>
        <w:rPr>
          <w:rFonts w:ascii="Consolas" w:eastAsia="Times New Roman" w:hAnsi="Consolas" w:cs="Times New Roman"/>
          <w:color w:val="D4D4D4"/>
          <w:sz w:val="12"/>
          <w:szCs w:val="12"/>
        </w:rPr>
      </w:pPr>
      <w:proofErr w:type="spellStart"/>
      <w:proofErr w:type="gramStart"/>
      <w:r w:rsidRPr="002068F9">
        <w:rPr>
          <w:rFonts w:ascii="Consolas" w:eastAsia="Times New Roman" w:hAnsi="Consolas" w:cs="Times New Roman"/>
          <w:color w:val="4EC9B0"/>
          <w:sz w:val="12"/>
          <w:szCs w:val="12"/>
        </w:rPr>
        <w:t>exports</w:t>
      </w:r>
      <w:r w:rsidRPr="002068F9">
        <w:rPr>
          <w:rFonts w:ascii="Consolas" w:eastAsia="Times New Roman" w:hAnsi="Consolas" w:cs="Times New Roman"/>
          <w:color w:val="D4D4D4"/>
          <w:sz w:val="12"/>
          <w:szCs w:val="12"/>
        </w:rPr>
        <w:t>.</w:t>
      </w:r>
      <w:r w:rsidRPr="002068F9">
        <w:rPr>
          <w:rFonts w:ascii="Consolas" w:eastAsia="Times New Roman" w:hAnsi="Consolas" w:cs="Times New Roman"/>
          <w:color w:val="DCDCAA"/>
          <w:sz w:val="12"/>
          <w:szCs w:val="12"/>
        </w:rPr>
        <w:t>drop</w:t>
      </w:r>
      <w:proofErr w:type="spellEnd"/>
      <w:proofErr w:type="gramEnd"/>
      <w:r w:rsidRPr="002068F9">
        <w:rPr>
          <w:rFonts w:ascii="Consolas" w:eastAsia="Times New Roman" w:hAnsi="Consolas" w:cs="Times New Roman"/>
          <w:color w:val="D4D4D4"/>
          <w:sz w:val="12"/>
          <w:szCs w:val="12"/>
        </w:rPr>
        <w:t xml:space="preserve"> = () </w:t>
      </w:r>
      <w:r w:rsidRPr="002068F9">
        <w:rPr>
          <w:rFonts w:ascii="Consolas" w:eastAsia="Times New Roman" w:hAnsi="Consolas" w:cs="Times New Roman"/>
          <w:color w:val="569CD6"/>
          <w:sz w:val="12"/>
          <w:szCs w:val="12"/>
        </w:rPr>
        <w:t>=&gt;</w:t>
      </w:r>
      <w:r w:rsidRPr="002068F9">
        <w:rPr>
          <w:rFonts w:ascii="Consolas" w:eastAsia="Times New Roman" w:hAnsi="Consolas" w:cs="Times New Roman"/>
          <w:color w:val="D4D4D4"/>
          <w:sz w:val="12"/>
          <w:szCs w:val="12"/>
        </w:rPr>
        <w:t xml:space="preserve"> {</w:t>
      </w:r>
    </w:p>
    <w:p w:rsidR="00ED2DF7" w:rsidRPr="002068F9" w:rsidRDefault="00ED2DF7" w:rsidP="00ED2DF7">
      <w:pPr>
        <w:shd w:val="clear" w:color="auto" w:fill="1E1E1E"/>
        <w:spacing w:after="0" w:line="285" w:lineRule="atLeast"/>
        <w:rPr>
          <w:rFonts w:ascii="Consolas" w:eastAsia="Times New Roman" w:hAnsi="Consolas" w:cs="Times New Roman"/>
          <w:color w:val="D4D4D4"/>
          <w:sz w:val="12"/>
          <w:szCs w:val="12"/>
        </w:rPr>
      </w:pPr>
      <w:r w:rsidRPr="002068F9">
        <w:rPr>
          <w:rFonts w:ascii="Consolas" w:eastAsia="Times New Roman" w:hAnsi="Consolas" w:cs="Times New Roman"/>
          <w:color w:val="D4D4D4"/>
          <w:sz w:val="12"/>
          <w:szCs w:val="12"/>
        </w:rPr>
        <w:t xml:space="preserve">    </w:t>
      </w:r>
      <w:r w:rsidRPr="002068F9">
        <w:rPr>
          <w:rFonts w:ascii="Consolas" w:eastAsia="Times New Roman" w:hAnsi="Consolas" w:cs="Times New Roman"/>
          <w:color w:val="C586C0"/>
          <w:sz w:val="12"/>
          <w:szCs w:val="12"/>
        </w:rPr>
        <w:t>return</w:t>
      </w:r>
      <w:r w:rsidRPr="002068F9">
        <w:rPr>
          <w:rFonts w:ascii="Consolas" w:eastAsia="Times New Roman" w:hAnsi="Consolas" w:cs="Times New Roman"/>
          <w:color w:val="D4D4D4"/>
          <w:sz w:val="12"/>
          <w:szCs w:val="12"/>
        </w:rPr>
        <w:t xml:space="preserve"> </w:t>
      </w:r>
      <w:proofErr w:type="spellStart"/>
      <w:r w:rsidRPr="002068F9">
        <w:rPr>
          <w:rFonts w:ascii="Consolas" w:eastAsia="Times New Roman" w:hAnsi="Consolas" w:cs="Times New Roman"/>
          <w:color w:val="9CDCFE"/>
          <w:sz w:val="12"/>
          <w:szCs w:val="12"/>
        </w:rPr>
        <w:t>mongoService</w:t>
      </w:r>
      <w:r w:rsidRPr="002068F9">
        <w:rPr>
          <w:rFonts w:ascii="Consolas" w:eastAsia="Times New Roman" w:hAnsi="Consolas" w:cs="Times New Roman"/>
          <w:color w:val="D4D4D4"/>
          <w:sz w:val="12"/>
          <w:szCs w:val="12"/>
        </w:rPr>
        <w:t>.</w:t>
      </w:r>
      <w:r w:rsidRPr="002068F9">
        <w:rPr>
          <w:rFonts w:ascii="Consolas" w:eastAsia="Times New Roman" w:hAnsi="Consolas" w:cs="Times New Roman"/>
          <w:color w:val="DCDCAA"/>
          <w:sz w:val="12"/>
          <w:szCs w:val="12"/>
        </w:rPr>
        <w:t>drop</w:t>
      </w:r>
      <w:proofErr w:type="spellEnd"/>
      <w:r w:rsidRPr="002068F9">
        <w:rPr>
          <w:rFonts w:ascii="Consolas" w:eastAsia="Times New Roman" w:hAnsi="Consolas" w:cs="Times New Roman"/>
          <w:color w:val="D4D4D4"/>
          <w:sz w:val="12"/>
          <w:szCs w:val="12"/>
        </w:rPr>
        <w:t>(</w:t>
      </w:r>
      <w:r w:rsidRPr="002068F9">
        <w:rPr>
          <w:rFonts w:ascii="Consolas" w:eastAsia="Times New Roman" w:hAnsi="Consolas" w:cs="Times New Roman"/>
          <w:color w:val="9CDCFE"/>
          <w:sz w:val="12"/>
          <w:szCs w:val="12"/>
        </w:rPr>
        <w:t>collection</w:t>
      </w:r>
      <w:r w:rsidRPr="002068F9">
        <w:rPr>
          <w:rFonts w:ascii="Consolas" w:eastAsia="Times New Roman" w:hAnsi="Consolas" w:cs="Times New Roman"/>
          <w:color w:val="D4D4D4"/>
          <w:sz w:val="12"/>
          <w:szCs w:val="12"/>
        </w:rPr>
        <w:t>);</w:t>
      </w:r>
    </w:p>
    <w:p w:rsidR="00ED2DF7" w:rsidRPr="001D4E4C" w:rsidRDefault="00ED2DF7" w:rsidP="00ED2DF7">
      <w:pPr>
        <w:shd w:val="clear" w:color="auto" w:fill="1E1E1E"/>
        <w:spacing w:after="0" w:line="285" w:lineRule="atLeast"/>
        <w:rPr>
          <w:rFonts w:ascii="Consolas" w:eastAsia="Times New Roman" w:hAnsi="Consolas" w:cs="Times New Roman"/>
          <w:color w:val="D4D4D4"/>
          <w:sz w:val="12"/>
          <w:szCs w:val="12"/>
        </w:rPr>
      </w:pPr>
      <w:r w:rsidRPr="002068F9">
        <w:rPr>
          <w:rFonts w:ascii="Consolas" w:eastAsia="Times New Roman" w:hAnsi="Consolas" w:cs="Times New Roman"/>
          <w:color w:val="D4D4D4"/>
          <w:sz w:val="12"/>
          <w:szCs w:val="12"/>
        </w:rPr>
        <w:t>}</w:t>
      </w:r>
    </w:p>
    <w:p w:rsidR="00805147" w:rsidRPr="00805147" w:rsidRDefault="00805147" w:rsidP="00EE327D">
      <w:pPr>
        <w:spacing w:before="0" w:after="160" w:line="259" w:lineRule="auto"/>
        <w:jc w:val="both"/>
        <w:rPr>
          <w:rFonts w:ascii="Calibri" w:eastAsia="Calibri" w:hAnsi="Calibri" w:cs="Arial"/>
          <w:lang w:eastAsia="en-US" w:bidi="he-IL"/>
        </w:rPr>
      </w:pPr>
    </w:p>
    <w:p w:rsidR="0013706D" w:rsidRDefault="0083586C" w:rsidP="00EE327D">
      <w:pPr>
        <w:pStyle w:val="Heading1"/>
        <w:jc w:val="both"/>
      </w:pPr>
      <w:r>
        <w:lastRenderedPageBreak/>
        <w:t>Models</w:t>
      </w:r>
    </w:p>
    <w:p w:rsidR="0083586C" w:rsidRDefault="0083586C" w:rsidP="0083586C">
      <w:pPr>
        <w:pStyle w:val="ListParagraph"/>
        <w:bidi w:val="0"/>
        <w:spacing w:before="100" w:beforeAutospacing="1" w:after="100" w:afterAutospacing="1" w:line="240" w:lineRule="auto"/>
        <w:ind w:left="0"/>
        <w:outlineLvl w:val="1"/>
        <w:rPr>
          <w:sz w:val="18"/>
          <w:szCs w:val="18"/>
        </w:rPr>
      </w:pPr>
      <w:r w:rsidRPr="002B7606">
        <w:rPr>
          <w:sz w:val="18"/>
          <w:szCs w:val="18"/>
        </w:rPr>
        <w:t xml:space="preserve">Models are the files where you interact with your </w:t>
      </w:r>
      <w:r>
        <w:rPr>
          <w:sz w:val="18"/>
          <w:szCs w:val="18"/>
        </w:rPr>
        <w:t>data</w:t>
      </w:r>
      <w:r w:rsidRPr="002B7606">
        <w:rPr>
          <w:sz w:val="18"/>
          <w:szCs w:val="18"/>
        </w:rPr>
        <w:t>.</w:t>
      </w:r>
    </w:p>
    <w:p w:rsidR="0083586C" w:rsidRDefault="0083586C" w:rsidP="0083586C">
      <w:pPr>
        <w:pStyle w:val="ListParagraph"/>
        <w:bidi w:val="0"/>
        <w:spacing w:before="100" w:beforeAutospacing="1" w:after="100" w:afterAutospacing="1" w:line="240" w:lineRule="auto"/>
        <w:ind w:left="0"/>
        <w:outlineLvl w:val="1"/>
        <w:rPr>
          <w:sz w:val="18"/>
          <w:szCs w:val="18"/>
        </w:rPr>
      </w:pPr>
      <w:r w:rsidRPr="002B7606">
        <w:rPr>
          <w:sz w:val="18"/>
          <w:szCs w:val="18"/>
        </w:rPr>
        <w:t>They contain all the methods and functions which will handle your data.</w:t>
      </w:r>
    </w:p>
    <w:p w:rsidR="0083586C" w:rsidRDefault="0083586C" w:rsidP="0083586C">
      <w:pPr>
        <w:pStyle w:val="ListParagraph"/>
        <w:bidi w:val="0"/>
        <w:spacing w:before="100" w:beforeAutospacing="1" w:after="100" w:afterAutospacing="1" w:line="240" w:lineRule="auto"/>
        <w:ind w:left="0"/>
        <w:outlineLvl w:val="1"/>
        <w:rPr>
          <w:sz w:val="18"/>
          <w:szCs w:val="18"/>
        </w:rPr>
      </w:pPr>
      <w:r w:rsidRPr="002B7606">
        <w:rPr>
          <w:sz w:val="18"/>
          <w:szCs w:val="18"/>
        </w:rPr>
        <w:t>This includes not only the methods for creating, reading, updating and deleting items, but also any additional business logic. </w:t>
      </w:r>
    </w:p>
    <w:p w:rsidR="0083586C" w:rsidRDefault="0083586C" w:rsidP="0083586C">
      <w:pPr>
        <w:pStyle w:val="ListParagraph"/>
        <w:bidi w:val="0"/>
        <w:spacing w:before="100" w:beforeAutospacing="1" w:after="100" w:afterAutospacing="1" w:line="240" w:lineRule="auto"/>
        <w:ind w:left="0"/>
        <w:outlineLvl w:val="1"/>
        <w:rPr>
          <w:sz w:val="18"/>
          <w:szCs w:val="18"/>
        </w:rPr>
      </w:pPr>
    </w:p>
    <w:p w:rsidR="0083586C" w:rsidRDefault="0083586C" w:rsidP="0083586C">
      <w:pPr>
        <w:pStyle w:val="ListParagraph"/>
        <w:bidi w:val="0"/>
        <w:spacing w:before="100" w:beforeAutospacing="1" w:after="100" w:afterAutospacing="1" w:line="240" w:lineRule="auto"/>
        <w:ind w:left="0"/>
        <w:outlineLvl w:val="1"/>
        <w:rPr>
          <w:sz w:val="18"/>
          <w:szCs w:val="18"/>
        </w:rPr>
      </w:pPr>
    </w:p>
    <w:p w:rsidR="0083586C" w:rsidRPr="0083586C" w:rsidRDefault="0083586C" w:rsidP="0083586C">
      <w:pPr>
        <w:pStyle w:val="ListParagraph"/>
        <w:bidi w:val="0"/>
        <w:spacing w:before="100" w:beforeAutospacing="1" w:after="100" w:afterAutospacing="1" w:line="240" w:lineRule="auto"/>
        <w:ind w:left="0"/>
        <w:outlineLvl w:val="1"/>
        <w:rPr>
          <w:color w:val="099BDD" w:themeColor="text2"/>
          <w:sz w:val="18"/>
          <w:szCs w:val="18"/>
          <w:u w:val="single"/>
        </w:rPr>
      </w:pPr>
      <w:r w:rsidRPr="0083586C">
        <w:rPr>
          <w:color w:val="099BDD" w:themeColor="text2"/>
          <w:sz w:val="18"/>
          <w:szCs w:val="18"/>
          <w:u w:val="single"/>
        </w:rPr>
        <w:t>Create a question.js in models folder.</w:t>
      </w:r>
    </w:p>
    <w:p w:rsidR="0083586C" w:rsidRPr="001329A0" w:rsidRDefault="0083586C" w:rsidP="0083586C">
      <w:pPr>
        <w:pStyle w:val="ListParagraph"/>
        <w:bidi w:val="0"/>
        <w:spacing w:before="100" w:beforeAutospacing="1" w:after="100" w:afterAutospacing="1" w:line="240" w:lineRule="auto"/>
        <w:ind w:left="0"/>
        <w:outlineLvl w:val="1"/>
        <w:rPr>
          <w:sz w:val="18"/>
          <w:szCs w:val="18"/>
        </w:rPr>
      </w:pPr>
    </w:p>
    <w:p w:rsidR="0083586C" w:rsidRDefault="0083586C" w:rsidP="0083586C">
      <w:pPr>
        <w:pStyle w:val="ListParagraph"/>
        <w:bidi w:val="0"/>
        <w:spacing w:before="100" w:beforeAutospacing="1" w:after="100" w:afterAutospacing="1" w:line="240" w:lineRule="auto"/>
        <w:ind w:left="0"/>
        <w:outlineLvl w:val="1"/>
        <w:rPr>
          <w:sz w:val="18"/>
          <w:szCs w:val="18"/>
        </w:rPr>
      </w:pPr>
      <w:r w:rsidRPr="001329A0">
        <w:rPr>
          <w:sz w:val="18"/>
          <w:szCs w:val="18"/>
        </w:rPr>
        <w:t xml:space="preserve">Add the following code to </w:t>
      </w:r>
      <w:r w:rsidRPr="002B7606">
        <w:rPr>
          <w:sz w:val="18"/>
          <w:szCs w:val="18"/>
        </w:rPr>
        <w:t>question</w:t>
      </w:r>
      <w:r w:rsidRPr="001329A0">
        <w:rPr>
          <w:sz w:val="18"/>
          <w:szCs w:val="18"/>
        </w:rPr>
        <w:t>.js</w:t>
      </w:r>
    </w:p>
    <w:p w:rsidR="0083586C" w:rsidRDefault="0083586C" w:rsidP="0083586C">
      <w:pPr>
        <w:pStyle w:val="ListParagraph"/>
        <w:spacing w:before="100" w:beforeAutospacing="1" w:after="100" w:afterAutospacing="1" w:line="240" w:lineRule="auto"/>
        <w:outlineLvl w:val="1"/>
        <w:rPr>
          <w:sz w:val="18"/>
          <w:szCs w:val="18"/>
        </w:rPr>
      </w:pPr>
    </w:p>
    <w:p w:rsidR="0083586C" w:rsidRPr="002B7606" w:rsidRDefault="0083586C" w:rsidP="0083586C">
      <w:pPr>
        <w:shd w:val="clear" w:color="auto" w:fill="1E1E1E"/>
        <w:spacing w:after="0" w:line="285" w:lineRule="atLeast"/>
        <w:rPr>
          <w:rFonts w:ascii="Consolas" w:eastAsia="Times New Roman" w:hAnsi="Consolas" w:cs="Times New Roman"/>
          <w:color w:val="D4D4D4"/>
          <w:sz w:val="12"/>
          <w:szCs w:val="12"/>
        </w:rPr>
      </w:pPr>
      <w:proofErr w:type="spellStart"/>
      <w:r w:rsidRPr="002B7606">
        <w:rPr>
          <w:rFonts w:ascii="Consolas" w:eastAsia="Times New Roman" w:hAnsi="Consolas" w:cs="Times New Roman"/>
          <w:color w:val="569CD6"/>
          <w:sz w:val="12"/>
          <w:szCs w:val="12"/>
        </w:rPr>
        <w:t>const</w:t>
      </w:r>
      <w:proofErr w:type="spellEnd"/>
      <w:r w:rsidRPr="002B7606">
        <w:rPr>
          <w:rFonts w:ascii="Consolas" w:eastAsia="Times New Roman" w:hAnsi="Consolas" w:cs="Times New Roman"/>
          <w:color w:val="D4D4D4"/>
          <w:sz w:val="12"/>
          <w:szCs w:val="12"/>
        </w:rPr>
        <w:t xml:space="preserve"> </w:t>
      </w:r>
      <w:proofErr w:type="spellStart"/>
      <w:r w:rsidRPr="002B7606">
        <w:rPr>
          <w:rFonts w:ascii="Consolas" w:eastAsia="Times New Roman" w:hAnsi="Consolas" w:cs="Times New Roman"/>
          <w:color w:val="9CDCFE"/>
          <w:sz w:val="12"/>
          <w:szCs w:val="12"/>
        </w:rPr>
        <w:t>questionService</w:t>
      </w:r>
      <w:proofErr w:type="spellEnd"/>
      <w:r w:rsidRPr="002B7606">
        <w:rPr>
          <w:rFonts w:ascii="Consolas" w:eastAsia="Times New Roman" w:hAnsi="Consolas" w:cs="Times New Roman"/>
          <w:color w:val="D4D4D4"/>
          <w:sz w:val="12"/>
          <w:szCs w:val="12"/>
        </w:rPr>
        <w:t xml:space="preserve"> = </w:t>
      </w:r>
      <w:r w:rsidRPr="002B7606">
        <w:rPr>
          <w:rFonts w:ascii="Consolas" w:eastAsia="Times New Roman" w:hAnsi="Consolas" w:cs="Times New Roman"/>
          <w:color w:val="DCDCAA"/>
          <w:sz w:val="12"/>
          <w:szCs w:val="12"/>
        </w:rPr>
        <w:t>require</w:t>
      </w:r>
      <w:r w:rsidRPr="002B7606">
        <w:rPr>
          <w:rFonts w:ascii="Consolas" w:eastAsia="Times New Roman" w:hAnsi="Consolas" w:cs="Times New Roman"/>
          <w:color w:val="D4D4D4"/>
          <w:sz w:val="12"/>
          <w:szCs w:val="12"/>
        </w:rPr>
        <w:t>(</w:t>
      </w:r>
      <w:proofErr w:type="gramStart"/>
      <w:r w:rsidRPr="002B7606">
        <w:rPr>
          <w:rFonts w:ascii="Consolas" w:eastAsia="Times New Roman" w:hAnsi="Consolas" w:cs="Times New Roman"/>
          <w:color w:val="CE9178"/>
          <w:sz w:val="12"/>
          <w:szCs w:val="12"/>
        </w:rPr>
        <w:t>'..</w:t>
      </w:r>
      <w:proofErr w:type="gramEnd"/>
      <w:r w:rsidRPr="002B7606">
        <w:rPr>
          <w:rFonts w:ascii="Consolas" w:eastAsia="Times New Roman" w:hAnsi="Consolas" w:cs="Times New Roman"/>
          <w:color w:val="CE9178"/>
          <w:sz w:val="12"/>
          <w:szCs w:val="12"/>
        </w:rPr>
        <w:t>/</w:t>
      </w:r>
      <w:proofErr w:type="spellStart"/>
      <w:r w:rsidRPr="002B7606">
        <w:rPr>
          <w:rFonts w:ascii="Consolas" w:eastAsia="Times New Roman" w:hAnsi="Consolas" w:cs="Times New Roman"/>
          <w:color w:val="CE9178"/>
          <w:sz w:val="12"/>
          <w:szCs w:val="12"/>
        </w:rPr>
        <w:t>dbServices</w:t>
      </w:r>
      <w:proofErr w:type="spellEnd"/>
      <w:r w:rsidRPr="002B7606">
        <w:rPr>
          <w:rFonts w:ascii="Consolas" w:eastAsia="Times New Roman" w:hAnsi="Consolas" w:cs="Times New Roman"/>
          <w:color w:val="CE9178"/>
          <w:sz w:val="12"/>
          <w:szCs w:val="12"/>
        </w:rPr>
        <w:t>/</w:t>
      </w:r>
      <w:proofErr w:type="spellStart"/>
      <w:r w:rsidRPr="002B7606">
        <w:rPr>
          <w:rFonts w:ascii="Consolas" w:eastAsia="Times New Roman" w:hAnsi="Consolas" w:cs="Times New Roman"/>
          <w:color w:val="CE9178"/>
          <w:sz w:val="12"/>
          <w:szCs w:val="12"/>
        </w:rPr>
        <w:t>questionService</w:t>
      </w:r>
      <w:proofErr w:type="spellEnd"/>
      <w:r w:rsidRPr="002B7606">
        <w:rPr>
          <w:rFonts w:ascii="Consolas" w:eastAsia="Times New Roman" w:hAnsi="Consolas" w:cs="Times New Roman"/>
          <w:color w:val="CE9178"/>
          <w:sz w:val="12"/>
          <w:szCs w:val="12"/>
        </w:rPr>
        <w:t>'</w:t>
      </w:r>
      <w:r w:rsidRPr="002B7606">
        <w:rPr>
          <w:rFonts w:ascii="Consolas" w:eastAsia="Times New Roman" w:hAnsi="Consolas" w:cs="Times New Roman"/>
          <w:color w:val="D4D4D4"/>
          <w:sz w:val="12"/>
          <w:szCs w:val="12"/>
        </w:rPr>
        <w:t>)</w:t>
      </w:r>
    </w:p>
    <w:p w:rsidR="0083586C" w:rsidRPr="002B7606" w:rsidRDefault="0083586C" w:rsidP="0083586C">
      <w:pPr>
        <w:shd w:val="clear" w:color="auto" w:fill="1E1E1E"/>
        <w:spacing w:after="0" w:line="285" w:lineRule="atLeast"/>
        <w:rPr>
          <w:rFonts w:ascii="Consolas" w:eastAsia="Times New Roman" w:hAnsi="Consolas" w:cs="Times New Roman"/>
          <w:color w:val="D4D4D4"/>
          <w:sz w:val="12"/>
          <w:szCs w:val="12"/>
        </w:rPr>
      </w:pPr>
      <w:proofErr w:type="spellStart"/>
      <w:proofErr w:type="gramStart"/>
      <w:r w:rsidRPr="002B7606">
        <w:rPr>
          <w:rFonts w:ascii="Consolas" w:eastAsia="Times New Roman" w:hAnsi="Consolas" w:cs="Times New Roman"/>
          <w:color w:val="4EC9B0"/>
          <w:sz w:val="12"/>
          <w:szCs w:val="12"/>
        </w:rPr>
        <w:t>exports</w:t>
      </w:r>
      <w:r w:rsidRPr="002B7606">
        <w:rPr>
          <w:rFonts w:ascii="Consolas" w:eastAsia="Times New Roman" w:hAnsi="Consolas" w:cs="Times New Roman"/>
          <w:color w:val="D4D4D4"/>
          <w:sz w:val="12"/>
          <w:szCs w:val="12"/>
        </w:rPr>
        <w:t>.</w:t>
      </w:r>
      <w:r w:rsidRPr="002B7606">
        <w:rPr>
          <w:rFonts w:ascii="Consolas" w:eastAsia="Times New Roman" w:hAnsi="Consolas" w:cs="Times New Roman"/>
          <w:color w:val="DCDCAA"/>
          <w:sz w:val="12"/>
          <w:szCs w:val="12"/>
        </w:rPr>
        <w:t>getByQuizId</w:t>
      </w:r>
      <w:proofErr w:type="spellEnd"/>
      <w:proofErr w:type="gramEnd"/>
      <w:r w:rsidRPr="002B7606">
        <w:rPr>
          <w:rFonts w:ascii="Consolas" w:eastAsia="Times New Roman" w:hAnsi="Consolas" w:cs="Times New Roman"/>
          <w:color w:val="D4D4D4"/>
          <w:sz w:val="12"/>
          <w:szCs w:val="12"/>
        </w:rPr>
        <w:t xml:space="preserve"> = (</w:t>
      </w:r>
      <w:proofErr w:type="spellStart"/>
      <w:r w:rsidRPr="002B7606">
        <w:rPr>
          <w:rFonts w:ascii="Consolas" w:eastAsia="Times New Roman" w:hAnsi="Consolas" w:cs="Times New Roman"/>
          <w:color w:val="9CDCFE"/>
          <w:sz w:val="12"/>
          <w:szCs w:val="12"/>
        </w:rPr>
        <w:t>quizId</w:t>
      </w:r>
      <w:proofErr w:type="spellEnd"/>
      <w:r w:rsidRPr="002B7606">
        <w:rPr>
          <w:rFonts w:ascii="Consolas" w:eastAsia="Times New Roman" w:hAnsi="Consolas" w:cs="Times New Roman"/>
          <w:color w:val="D4D4D4"/>
          <w:sz w:val="12"/>
          <w:szCs w:val="12"/>
        </w:rPr>
        <w:t xml:space="preserve">) </w:t>
      </w:r>
      <w:r w:rsidRPr="002B7606">
        <w:rPr>
          <w:rFonts w:ascii="Consolas" w:eastAsia="Times New Roman" w:hAnsi="Consolas" w:cs="Times New Roman"/>
          <w:color w:val="569CD6"/>
          <w:sz w:val="12"/>
          <w:szCs w:val="12"/>
        </w:rPr>
        <w:t>=&gt;</w:t>
      </w:r>
      <w:r w:rsidRPr="002B7606">
        <w:rPr>
          <w:rFonts w:ascii="Consolas" w:eastAsia="Times New Roman" w:hAnsi="Consolas" w:cs="Times New Roman"/>
          <w:color w:val="D4D4D4"/>
          <w:sz w:val="12"/>
          <w:szCs w:val="12"/>
        </w:rPr>
        <w:t xml:space="preserve"> {</w:t>
      </w:r>
    </w:p>
    <w:p w:rsidR="0083586C" w:rsidRPr="002B7606" w:rsidRDefault="0083586C" w:rsidP="0083586C">
      <w:pPr>
        <w:shd w:val="clear" w:color="auto" w:fill="1E1E1E"/>
        <w:spacing w:after="0" w:line="285" w:lineRule="atLeast"/>
        <w:rPr>
          <w:rFonts w:ascii="Consolas" w:eastAsia="Times New Roman" w:hAnsi="Consolas" w:cs="Times New Roman"/>
          <w:color w:val="D4D4D4"/>
          <w:sz w:val="12"/>
          <w:szCs w:val="12"/>
        </w:rPr>
      </w:pPr>
      <w:r w:rsidRPr="002B7606">
        <w:rPr>
          <w:rFonts w:ascii="Consolas" w:eastAsia="Times New Roman" w:hAnsi="Consolas" w:cs="Times New Roman"/>
          <w:color w:val="D4D4D4"/>
          <w:sz w:val="12"/>
          <w:szCs w:val="12"/>
        </w:rPr>
        <w:t xml:space="preserve">  </w:t>
      </w:r>
      <w:r w:rsidRPr="002B7606">
        <w:rPr>
          <w:rFonts w:ascii="Consolas" w:eastAsia="Times New Roman" w:hAnsi="Consolas" w:cs="Times New Roman"/>
          <w:color w:val="C586C0"/>
          <w:sz w:val="12"/>
          <w:szCs w:val="12"/>
        </w:rPr>
        <w:t>return</w:t>
      </w:r>
      <w:r w:rsidRPr="002B7606">
        <w:rPr>
          <w:rFonts w:ascii="Consolas" w:eastAsia="Times New Roman" w:hAnsi="Consolas" w:cs="Times New Roman"/>
          <w:color w:val="D4D4D4"/>
          <w:sz w:val="12"/>
          <w:szCs w:val="12"/>
        </w:rPr>
        <w:t xml:space="preserve"> </w:t>
      </w:r>
      <w:proofErr w:type="spellStart"/>
      <w:r w:rsidRPr="002B7606">
        <w:rPr>
          <w:rFonts w:ascii="Consolas" w:eastAsia="Times New Roman" w:hAnsi="Consolas" w:cs="Times New Roman"/>
          <w:color w:val="9CDCFE"/>
          <w:sz w:val="12"/>
          <w:szCs w:val="12"/>
        </w:rPr>
        <w:t>questionService</w:t>
      </w:r>
      <w:r w:rsidRPr="002B7606">
        <w:rPr>
          <w:rFonts w:ascii="Consolas" w:eastAsia="Times New Roman" w:hAnsi="Consolas" w:cs="Times New Roman"/>
          <w:color w:val="D4D4D4"/>
          <w:sz w:val="12"/>
          <w:szCs w:val="12"/>
        </w:rPr>
        <w:t>.</w:t>
      </w:r>
      <w:r w:rsidRPr="002B7606">
        <w:rPr>
          <w:rFonts w:ascii="Consolas" w:eastAsia="Times New Roman" w:hAnsi="Consolas" w:cs="Times New Roman"/>
          <w:color w:val="DCDCAA"/>
          <w:sz w:val="12"/>
          <w:szCs w:val="12"/>
        </w:rPr>
        <w:t>getByQuizId</w:t>
      </w:r>
      <w:proofErr w:type="spellEnd"/>
      <w:r w:rsidRPr="002B7606">
        <w:rPr>
          <w:rFonts w:ascii="Consolas" w:eastAsia="Times New Roman" w:hAnsi="Consolas" w:cs="Times New Roman"/>
          <w:color w:val="D4D4D4"/>
          <w:sz w:val="12"/>
          <w:szCs w:val="12"/>
        </w:rPr>
        <w:t>(</w:t>
      </w:r>
      <w:proofErr w:type="spellStart"/>
      <w:r w:rsidRPr="002B7606">
        <w:rPr>
          <w:rFonts w:ascii="Consolas" w:eastAsia="Times New Roman" w:hAnsi="Consolas" w:cs="Times New Roman"/>
          <w:color w:val="9CDCFE"/>
          <w:sz w:val="12"/>
          <w:szCs w:val="12"/>
        </w:rPr>
        <w:t>quizId</w:t>
      </w:r>
      <w:proofErr w:type="spellEnd"/>
      <w:r w:rsidRPr="002B7606">
        <w:rPr>
          <w:rFonts w:ascii="Consolas" w:eastAsia="Times New Roman" w:hAnsi="Consolas" w:cs="Times New Roman"/>
          <w:color w:val="D4D4D4"/>
          <w:sz w:val="12"/>
          <w:szCs w:val="12"/>
        </w:rPr>
        <w:t>);</w:t>
      </w:r>
    </w:p>
    <w:p w:rsidR="0083586C" w:rsidRPr="002B7606" w:rsidRDefault="0083586C" w:rsidP="0083586C">
      <w:pPr>
        <w:shd w:val="clear" w:color="auto" w:fill="1E1E1E"/>
        <w:spacing w:after="0" w:line="285" w:lineRule="atLeast"/>
        <w:rPr>
          <w:rFonts w:ascii="Consolas" w:eastAsia="Times New Roman" w:hAnsi="Consolas" w:cs="Times New Roman"/>
          <w:color w:val="D4D4D4"/>
          <w:sz w:val="12"/>
          <w:szCs w:val="12"/>
        </w:rPr>
      </w:pPr>
      <w:r w:rsidRPr="002B7606">
        <w:rPr>
          <w:rFonts w:ascii="Consolas" w:eastAsia="Times New Roman" w:hAnsi="Consolas" w:cs="Times New Roman"/>
          <w:color w:val="D4D4D4"/>
          <w:sz w:val="12"/>
          <w:szCs w:val="12"/>
        </w:rPr>
        <w:t>}</w:t>
      </w:r>
    </w:p>
    <w:p w:rsidR="0083586C" w:rsidRPr="002B7606" w:rsidRDefault="0083586C" w:rsidP="0083586C">
      <w:pPr>
        <w:shd w:val="clear" w:color="auto" w:fill="1E1E1E"/>
        <w:spacing w:after="0" w:line="285" w:lineRule="atLeast"/>
        <w:rPr>
          <w:rFonts w:ascii="Consolas" w:eastAsia="Times New Roman" w:hAnsi="Consolas" w:cs="Times New Roman"/>
          <w:color w:val="D4D4D4"/>
          <w:sz w:val="12"/>
          <w:szCs w:val="12"/>
        </w:rPr>
      </w:pPr>
      <w:proofErr w:type="spellStart"/>
      <w:proofErr w:type="gramStart"/>
      <w:r w:rsidRPr="002B7606">
        <w:rPr>
          <w:rFonts w:ascii="Consolas" w:eastAsia="Times New Roman" w:hAnsi="Consolas" w:cs="Times New Roman"/>
          <w:color w:val="4EC9B0"/>
          <w:sz w:val="12"/>
          <w:szCs w:val="12"/>
        </w:rPr>
        <w:t>exports</w:t>
      </w:r>
      <w:r w:rsidRPr="002B7606">
        <w:rPr>
          <w:rFonts w:ascii="Consolas" w:eastAsia="Times New Roman" w:hAnsi="Consolas" w:cs="Times New Roman"/>
          <w:color w:val="D4D4D4"/>
          <w:sz w:val="12"/>
          <w:szCs w:val="12"/>
        </w:rPr>
        <w:t>.</w:t>
      </w:r>
      <w:r w:rsidRPr="002B7606">
        <w:rPr>
          <w:rFonts w:ascii="Consolas" w:eastAsia="Times New Roman" w:hAnsi="Consolas" w:cs="Times New Roman"/>
          <w:color w:val="DCDCAA"/>
          <w:sz w:val="12"/>
          <w:szCs w:val="12"/>
        </w:rPr>
        <w:t>getById</w:t>
      </w:r>
      <w:proofErr w:type="spellEnd"/>
      <w:proofErr w:type="gramEnd"/>
      <w:r w:rsidRPr="002B7606">
        <w:rPr>
          <w:rFonts w:ascii="Consolas" w:eastAsia="Times New Roman" w:hAnsi="Consolas" w:cs="Times New Roman"/>
          <w:color w:val="D4D4D4"/>
          <w:sz w:val="12"/>
          <w:szCs w:val="12"/>
        </w:rPr>
        <w:t xml:space="preserve"> = (</w:t>
      </w:r>
      <w:r w:rsidRPr="002B7606">
        <w:rPr>
          <w:rFonts w:ascii="Consolas" w:eastAsia="Times New Roman" w:hAnsi="Consolas" w:cs="Times New Roman"/>
          <w:color w:val="9CDCFE"/>
          <w:sz w:val="12"/>
          <w:szCs w:val="12"/>
        </w:rPr>
        <w:t>id</w:t>
      </w:r>
      <w:r w:rsidRPr="002B7606">
        <w:rPr>
          <w:rFonts w:ascii="Consolas" w:eastAsia="Times New Roman" w:hAnsi="Consolas" w:cs="Times New Roman"/>
          <w:color w:val="D4D4D4"/>
          <w:sz w:val="12"/>
          <w:szCs w:val="12"/>
        </w:rPr>
        <w:t xml:space="preserve">) </w:t>
      </w:r>
      <w:r w:rsidRPr="002B7606">
        <w:rPr>
          <w:rFonts w:ascii="Consolas" w:eastAsia="Times New Roman" w:hAnsi="Consolas" w:cs="Times New Roman"/>
          <w:color w:val="569CD6"/>
          <w:sz w:val="12"/>
          <w:szCs w:val="12"/>
        </w:rPr>
        <w:t>=&gt;</w:t>
      </w:r>
      <w:r w:rsidRPr="002B7606">
        <w:rPr>
          <w:rFonts w:ascii="Consolas" w:eastAsia="Times New Roman" w:hAnsi="Consolas" w:cs="Times New Roman"/>
          <w:color w:val="D4D4D4"/>
          <w:sz w:val="12"/>
          <w:szCs w:val="12"/>
        </w:rPr>
        <w:t xml:space="preserve"> {</w:t>
      </w:r>
    </w:p>
    <w:p w:rsidR="0083586C" w:rsidRPr="002B7606" w:rsidRDefault="0083586C" w:rsidP="0083586C">
      <w:pPr>
        <w:shd w:val="clear" w:color="auto" w:fill="1E1E1E"/>
        <w:spacing w:after="0" w:line="285" w:lineRule="atLeast"/>
        <w:rPr>
          <w:rFonts w:ascii="Consolas" w:eastAsia="Times New Roman" w:hAnsi="Consolas" w:cs="Times New Roman"/>
          <w:color w:val="D4D4D4"/>
          <w:sz w:val="12"/>
          <w:szCs w:val="12"/>
        </w:rPr>
      </w:pPr>
      <w:r w:rsidRPr="002B7606">
        <w:rPr>
          <w:rFonts w:ascii="Consolas" w:eastAsia="Times New Roman" w:hAnsi="Consolas" w:cs="Times New Roman"/>
          <w:color w:val="D4D4D4"/>
          <w:sz w:val="12"/>
          <w:szCs w:val="12"/>
        </w:rPr>
        <w:t xml:space="preserve">  </w:t>
      </w:r>
      <w:r w:rsidRPr="002B7606">
        <w:rPr>
          <w:rFonts w:ascii="Consolas" w:eastAsia="Times New Roman" w:hAnsi="Consolas" w:cs="Times New Roman"/>
          <w:color w:val="C586C0"/>
          <w:sz w:val="12"/>
          <w:szCs w:val="12"/>
        </w:rPr>
        <w:t>return</w:t>
      </w:r>
      <w:r w:rsidRPr="002B7606">
        <w:rPr>
          <w:rFonts w:ascii="Consolas" w:eastAsia="Times New Roman" w:hAnsi="Consolas" w:cs="Times New Roman"/>
          <w:color w:val="D4D4D4"/>
          <w:sz w:val="12"/>
          <w:szCs w:val="12"/>
        </w:rPr>
        <w:t xml:space="preserve"> </w:t>
      </w:r>
      <w:proofErr w:type="spellStart"/>
      <w:r w:rsidRPr="002B7606">
        <w:rPr>
          <w:rFonts w:ascii="Consolas" w:eastAsia="Times New Roman" w:hAnsi="Consolas" w:cs="Times New Roman"/>
          <w:color w:val="9CDCFE"/>
          <w:sz w:val="12"/>
          <w:szCs w:val="12"/>
        </w:rPr>
        <w:t>questionService</w:t>
      </w:r>
      <w:r w:rsidRPr="002B7606">
        <w:rPr>
          <w:rFonts w:ascii="Consolas" w:eastAsia="Times New Roman" w:hAnsi="Consolas" w:cs="Times New Roman"/>
          <w:color w:val="D4D4D4"/>
          <w:sz w:val="12"/>
          <w:szCs w:val="12"/>
        </w:rPr>
        <w:t>.</w:t>
      </w:r>
      <w:r w:rsidRPr="002B7606">
        <w:rPr>
          <w:rFonts w:ascii="Consolas" w:eastAsia="Times New Roman" w:hAnsi="Consolas" w:cs="Times New Roman"/>
          <w:color w:val="DCDCAA"/>
          <w:sz w:val="12"/>
          <w:szCs w:val="12"/>
        </w:rPr>
        <w:t>getById</w:t>
      </w:r>
      <w:proofErr w:type="spellEnd"/>
      <w:r w:rsidRPr="002B7606">
        <w:rPr>
          <w:rFonts w:ascii="Consolas" w:eastAsia="Times New Roman" w:hAnsi="Consolas" w:cs="Times New Roman"/>
          <w:color w:val="D4D4D4"/>
          <w:sz w:val="12"/>
          <w:szCs w:val="12"/>
        </w:rPr>
        <w:t>(</w:t>
      </w:r>
      <w:r w:rsidRPr="002B7606">
        <w:rPr>
          <w:rFonts w:ascii="Consolas" w:eastAsia="Times New Roman" w:hAnsi="Consolas" w:cs="Times New Roman"/>
          <w:color w:val="9CDCFE"/>
          <w:sz w:val="12"/>
          <w:szCs w:val="12"/>
        </w:rPr>
        <w:t>id</w:t>
      </w:r>
      <w:r w:rsidRPr="002B7606">
        <w:rPr>
          <w:rFonts w:ascii="Consolas" w:eastAsia="Times New Roman" w:hAnsi="Consolas" w:cs="Times New Roman"/>
          <w:color w:val="D4D4D4"/>
          <w:sz w:val="12"/>
          <w:szCs w:val="12"/>
        </w:rPr>
        <w:t>);</w:t>
      </w:r>
    </w:p>
    <w:p w:rsidR="0083586C" w:rsidRPr="002B7606" w:rsidRDefault="0083586C" w:rsidP="0083586C">
      <w:pPr>
        <w:shd w:val="clear" w:color="auto" w:fill="1E1E1E"/>
        <w:spacing w:after="0" w:line="285" w:lineRule="atLeast"/>
        <w:rPr>
          <w:rFonts w:ascii="Consolas" w:eastAsia="Times New Roman" w:hAnsi="Consolas" w:cs="Times New Roman"/>
          <w:color w:val="D4D4D4"/>
          <w:sz w:val="12"/>
          <w:szCs w:val="12"/>
        </w:rPr>
      </w:pPr>
      <w:r w:rsidRPr="002B7606">
        <w:rPr>
          <w:rFonts w:ascii="Consolas" w:eastAsia="Times New Roman" w:hAnsi="Consolas" w:cs="Times New Roman"/>
          <w:color w:val="D4D4D4"/>
          <w:sz w:val="12"/>
          <w:szCs w:val="12"/>
        </w:rPr>
        <w:t>}</w:t>
      </w:r>
    </w:p>
    <w:p w:rsidR="0083586C" w:rsidRPr="002B7606" w:rsidRDefault="0083586C" w:rsidP="0083586C">
      <w:pPr>
        <w:shd w:val="clear" w:color="auto" w:fill="1E1E1E"/>
        <w:spacing w:after="0" w:line="285" w:lineRule="atLeast"/>
        <w:rPr>
          <w:rFonts w:ascii="Consolas" w:eastAsia="Times New Roman" w:hAnsi="Consolas" w:cs="Times New Roman"/>
          <w:color w:val="D4D4D4"/>
          <w:sz w:val="12"/>
          <w:szCs w:val="12"/>
        </w:rPr>
      </w:pPr>
      <w:proofErr w:type="spellStart"/>
      <w:proofErr w:type="gramStart"/>
      <w:r w:rsidRPr="002B7606">
        <w:rPr>
          <w:rFonts w:ascii="Consolas" w:eastAsia="Times New Roman" w:hAnsi="Consolas" w:cs="Times New Roman"/>
          <w:color w:val="4EC9B0"/>
          <w:sz w:val="12"/>
          <w:szCs w:val="12"/>
        </w:rPr>
        <w:t>exports</w:t>
      </w:r>
      <w:r w:rsidRPr="002B7606">
        <w:rPr>
          <w:rFonts w:ascii="Consolas" w:eastAsia="Times New Roman" w:hAnsi="Consolas" w:cs="Times New Roman"/>
          <w:color w:val="D4D4D4"/>
          <w:sz w:val="12"/>
          <w:szCs w:val="12"/>
        </w:rPr>
        <w:t>.</w:t>
      </w:r>
      <w:r w:rsidRPr="002B7606">
        <w:rPr>
          <w:rFonts w:ascii="Consolas" w:eastAsia="Times New Roman" w:hAnsi="Consolas" w:cs="Times New Roman"/>
          <w:color w:val="DCDCAA"/>
          <w:sz w:val="12"/>
          <w:szCs w:val="12"/>
        </w:rPr>
        <w:t>create</w:t>
      </w:r>
      <w:proofErr w:type="spellEnd"/>
      <w:proofErr w:type="gramEnd"/>
      <w:r w:rsidRPr="002B7606">
        <w:rPr>
          <w:rFonts w:ascii="Consolas" w:eastAsia="Times New Roman" w:hAnsi="Consolas" w:cs="Times New Roman"/>
          <w:color w:val="D4D4D4"/>
          <w:sz w:val="12"/>
          <w:szCs w:val="12"/>
        </w:rPr>
        <w:t xml:space="preserve"> = (</w:t>
      </w:r>
      <w:r w:rsidRPr="002B7606">
        <w:rPr>
          <w:rFonts w:ascii="Consolas" w:eastAsia="Times New Roman" w:hAnsi="Consolas" w:cs="Times New Roman"/>
          <w:color w:val="9CDCFE"/>
          <w:sz w:val="12"/>
          <w:szCs w:val="12"/>
        </w:rPr>
        <w:t>docs</w:t>
      </w:r>
      <w:r w:rsidRPr="002B7606">
        <w:rPr>
          <w:rFonts w:ascii="Consolas" w:eastAsia="Times New Roman" w:hAnsi="Consolas" w:cs="Times New Roman"/>
          <w:color w:val="D4D4D4"/>
          <w:sz w:val="12"/>
          <w:szCs w:val="12"/>
        </w:rPr>
        <w:t xml:space="preserve">) </w:t>
      </w:r>
      <w:r w:rsidRPr="002B7606">
        <w:rPr>
          <w:rFonts w:ascii="Consolas" w:eastAsia="Times New Roman" w:hAnsi="Consolas" w:cs="Times New Roman"/>
          <w:color w:val="569CD6"/>
          <w:sz w:val="12"/>
          <w:szCs w:val="12"/>
        </w:rPr>
        <w:t>=&gt;</w:t>
      </w:r>
      <w:r w:rsidRPr="002B7606">
        <w:rPr>
          <w:rFonts w:ascii="Consolas" w:eastAsia="Times New Roman" w:hAnsi="Consolas" w:cs="Times New Roman"/>
          <w:color w:val="D4D4D4"/>
          <w:sz w:val="12"/>
          <w:szCs w:val="12"/>
        </w:rPr>
        <w:t xml:space="preserve"> {</w:t>
      </w:r>
    </w:p>
    <w:p w:rsidR="0083586C" w:rsidRPr="002B7606" w:rsidRDefault="0083586C" w:rsidP="0083586C">
      <w:pPr>
        <w:shd w:val="clear" w:color="auto" w:fill="1E1E1E"/>
        <w:spacing w:after="0" w:line="285" w:lineRule="atLeast"/>
        <w:rPr>
          <w:rFonts w:ascii="Consolas" w:eastAsia="Times New Roman" w:hAnsi="Consolas" w:cs="Times New Roman"/>
          <w:color w:val="D4D4D4"/>
          <w:sz w:val="12"/>
          <w:szCs w:val="12"/>
        </w:rPr>
      </w:pPr>
      <w:r w:rsidRPr="002B7606">
        <w:rPr>
          <w:rFonts w:ascii="Consolas" w:eastAsia="Times New Roman" w:hAnsi="Consolas" w:cs="Times New Roman"/>
          <w:color w:val="D4D4D4"/>
          <w:sz w:val="12"/>
          <w:szCs w:val="12"/>
        </w:rPr>
        <w:t xml:space="preserve">  </w:t>
      </w:r>
      <w:r w:rsidRPr="002B7606">
        <w:rPr>
          <w:rFonts w:ascii="Consolas" w:eastAsia="Times New Roman" w:hAnsi="Consolas" w:cs="Times New Roman"/>
          <w:color w:val="C586C0"/>
          <w:sz w:val="12"/>
          <w:szCs w:val="12"/>
        </w:rPr>
        <w:t>return</w:t>
      </w:r>
      <w:r w:rsidRPr="002B7606">
        <w:rPr>
          <w:rFonts w:ascii="Consolas" w:eastAsia="Times New Roman" w:hAnsi="Consolas" w:cs="Times New Roman"/>
          <w:color w:val="D4D4D4"/>
          <w:sz w:val="12"/>
          <w:szCs w:val="12"/>
        </w:rPr>
        <w:t xml:space="preserve"> </w:t>
      </w:r>
      <w:proofErr w:type="spellStart"/>
      <w:r w:rsidRPr="002B7606">
        <w:rPr>
          <w:rFonts w:ascii="Consolas" w:eastAsia="Times New Roman" w:hAnsi="Consolas" w:cs="Times New Roman"/>
          <w:color w:val="9CDCFE"/>
          <w:sz w:val="12"/>
          <w:szCs w:val="12"/>
        </w:rPr>
        <w:t>questionService</w:t>
      </w:r>
      <w:r w:rsidRPr="002B7606">
        <w:rPr>
          <w:rFonts w:ascii="Consolas" w:eastAsia="Times New Roman" w:hAnsi="Consolas" w:cs="Times New Roman"/>
          <w:color w:val="D4D4D4"/>
          <w:sz w:val="12"/>
          <w:szCs w:val="12"/>
        </w:rPr>
        <w:t>.</w:t>
      </w:r>
      <w:r w:rsidRPr="002B7606">
        <w:rPr>
          <w:rFonts w:ascii="Consolas" w:eastAsia="Times New Roman" w:hAnsi="Consolas" w:cs="Times New Roman"/>
          <w:color w:val="DCDCAA"/>
          <w:sz w:val="12"/>
          <w:szCs w:val="12"/>
        </w:rPr>
        <w:t>create</w:t>
      </w:r>
      <w:proofErr w:type="spellEnd"/>
      <w:r w:rsidRPr="002B7606">
        <w:rPr>
          <w:rFonts w:ascii="Consolas" w:eastAsia="Times New Roman" w:hAnsi="Consolas" w:cs="Times New Roman"/>
          <w:color w:val="D4D4D4"/>
          <w:sz w:val="12"/>
          <w:szCs w:val="12"/>
        </w:rPr>
        <w:t>(</w:t>
      </w:r>
      <w:r w:rsidRPr="002B7606">
        <w:rPr>
          <w:rFonts w:ascii="Consolas" w:eastAsia="Times New Roman" w:hAnsi="Consolas" w:cs="Times New Roman"/>
          <w:color w:val="9CDCFE"/>
          <w:sz w:val="12"/>
          <w:szCs w:val="12"/>
        </w:rPr>
        <w:t>docs</w:t>
      </w:r>
      <w:r w:rsidRPr="002B7606">
        <w:rPr>
          <w:rFonts w:ascii="Consolas" w:eastAsia="Times New Roman" w:hAnsi="Consolas" w:cs="Times New Roman"/>
          <w:color w:val="D4D4D4"/>
          <w:sz w:val="12"/>
          <w:szCs w:val="12"/>
        </w:rPr>
        <w:t>);</w:t>
      </w:r>
    </w:p>
    <w:p w:rsidR="0083586C" w:rsidRPr="002B7606" w:rsidRDefault="0083586C" w:rsidP="0083586C">
      <w:pPr>
        <w:shd w:val="clear" w:color="auto" w:fill="1E1E1E"/>
        <w:spacing w:after="0" w:line="285" w:lineRule="atLeast"/>
        <w:rPr>
          <w:rFonts w:ascii="Consolas" w:eastAsia="Times New Roman" w:hAnsi="Consolas" w:cs="Times New Roman"/>
          <w:color w:val="D4D4D4"/>
          <w:sz w:val="12"/>
          <w:szCs w:val="12"/>
        </w:rPr>
      </w:pPr>
      <w:r w:rsidRPr="002B7606">
        <w:rPr>
          <w:rFonts w:ascii="Consolas" w:eastAsia="Times New Roman" w:hAnsi="Consolas" w:cs="Times New Roman"/>
          <w:color w:val="D4D4D4"/>
          <w:sz w:val="12"/>
          <w:szCs w:val="12"/>
        </w:rPr>
        <w:t>}</w:t>
      </w:r>
    </w:p>
    <w:p w:rsidR="0083586C" w:rsidRPr="002B7606" w:rsidRDefault="0083586C" w:rsidP="0083586C">
      <w:pPr>
        <w:shd w:val="clear" w:color="auto" w:fill="1E1E1E"/>
        <w:spacing w:after="0" w:line="285" w:lineRule="atLeast"/>
        <w:rPr>
          <w:rFonts w:ascii="Consolas" w:eastAsia="Times New Roman" w:hAnsi="Consolas" w:cs="Times New Roman"/>
          <w:color w:val="D4D4D4"/>
          <w:sz w:val="21"/>
          <w:szCs w:val="21"/>
        </w:rPr>
      </w:pPr>
    </w:p>
    <w:p w:rsidR="0083586C" w:rsidRDefault="0083586C" w:rsidP="0083586C">
      <w:pPr>
        <w:pStyle w:val="ListParagraph"/>
        <w:spacing w:before="100" w:beforeAutospacing="1" w:after="100" w:afterAutospacing="1" w:line="240" w:lineRule="auto"/>
        <w:outlineLvl w:val="1"/>
        <w:rPr>
          <w:sz w:val="18"/>
          <w:szCs w:val="18"/>
        </w:rPr>
      </w:pPr>
    </w:p>
    <w:p w:rsidR="0083586C" w:rsidRDefault="0083586C" w:rsidP="0083586C">
      <w:pPr>
        <w:pStyle w:val="ListParagraph"/>
        <w:spacing w:before="100" w:beforeAutospacing="1" w:after="100" w:afterAutospacing="1" w:line="240" w:lineRule="auto"/>
        <w:outlineLvl w:val="1"/>
        <w:rPr>
          <w:sz w:val="18"/>
          <w:szCs w:val="18"/>
        </w:rPr>
      </w:pPr>
    </w:p>
    <w:p w:rsidR="0083586C" w:rsidRPr="0083586C" w:rsidRDefault="0083586C" w:rsidP="0083586C">
      <w:pPr>
        <w:pStyle w:val="ListParagraph"/>
        <w:bidi w:val="0"/>
        <w:spacing w:before="100" w:beforeAutospacing="1" w:after="100" w:afterAutospacing="1" w:line="240" w:lineRule="auto"/>
        <w:ind w:left="0"/>
        <w:outlineLvl w:val="1"/>
        <w:rPr>
          <w:color w:val="099BDD" w:themeColor="text2"/>
          <w:sz w:val="18"/>
          <w:szCs w:val="18"/>
          <w:u w:val="single"/>
        </w:rPr>
      </w:pPr>
      <w:r w:rsidRPr="0083586C">
        <w:rPr>
          <w:color w:val="099BDD" w:themeColor="text2"/>
          <w:sz w:val="18"/>
          <w:szCs w:val="18"/>
          <w:u w:val="single"/>
        </w:rPr>
        <w:t>Create a quiz.js in models folder.</w:t>
      </w:r>
    </w:p>
    <w:p w:rsidR="0083586C" w:rsidRPr="001329A0" w:rsidRDefault="0083586C" w:rsidP="0083586C">
      <w:pPr>
        <w:pStyle w:val="ListParagraph"/>
        <w:bidi w:val="0"/>
        <w:spacing w:before="100" w:beforeAutospacing="1" w:after="100" w:afterAutospacing="1" w:line="240" w:lineRule="auto"/>
        <w:ind w:left="0"/>
        <w:outlineLvl w:val="1"/>
        <w:rPr>
          <w:sz w:val="18"/>
          <w:szCs w:val="18"/>
        </w:rPr>
      </w:pPr>
    </w:p>
    <w:p w:rsidR="0083586C" w:rsidRDefault="0083586C" w:rsidP="0083586C">
      <w:pPr>
        <w:pStyle w:val="ListParagraph"/>
        <w:bidi w:val="0"/>
        <w:spacing w:before="100" w:beforeAutospacing="1" w:after="100" w:afterAutospacing="1" w:line="240" w:lineRule="auto"/>
        <w:ind w:left="0"/>
        <w:outlineLvl w:val="1"/>
        <w:rPr>
          <w:sz w:val="18"/>
          <w:szCs w:val="18"/>
        </w:rPr>
      </w:pPr>
      <w:r w:rsidRPr="001329A0">
        <w:rPr>
          <w:sz w:val="18"/>
          <w:szCs w:val="18"/>
        </w:rPr>
        <w:t xml:space="preserve">Add the following code to </w:t>
      </w:r>
      <w:r w:rsidRPr="002B7606">
        <w:rPr>
          <w:sz w:val="18"/>
          <w:szCs w:val="18"/>
        </w:rPr>
        <w:t>quiz</w:t>
      </w:r>
      <w:r w:rsidRPr="001329A0">
        <w:rPr>
          <w:sz w:val="18"/>
          <w:szCs w:val="18"/>
        </w:rPr>
        <w:t>.js</w:t>
      </w:r>
    </w:p>
    <w:p w:rsidR="0083586C" w:rsidRDefault="0083586C" w:rsidP="0083586C">
      <w:pPr>
        <w:pStyle w:val="ListParagraph"/>
        <w:spacing w:before="100" w:beforeAutospacing="1" w:after="100" w:afterAutospacing="1" w:line="240" w:lineRule="auto"/>
        <w:outlineLvl w:val="1"/>
        <w:rPr>
          <w:sz w:val="18"/>
          <w:szCs w:val="18"/>
        </w:rPr>
      </w:pPr>
    </w:p>
    <w:p w:rsidR="0083586C" w:rsidRPr="002B7606" w:rsidRDefault="0083586C" w:rsidP="0083586C">
      <w:pPr>
        <w:shd w:val="clear" w:color="auto" w:fill="1E1E1E"/>
        <w:spacing w:after="0" w:line="285" w:lineRule="atLeast"/>
        <w:rPr>
          <w:rFonts w:ascii="Consolas" w:eastAsia="Times New Roman" w:hAnsi="Consolas" w:cs="Times New Roman"/>
          <w:color w:val="D4D4D4"/>
          <w:sz w:val="12"/>
          <w:szCs w:val="12"/>
        </w:rPr>
      </w:pPr>
      <w:proofErr w:type="spellStart"/>
      <w:r w:rsidRPr="002B7606">
        <w:rPr>
          <w:rFonts w:ascii="Consolas" w:eastAsia="Times New Roman" w:hAnsi="Consolas" w:cs="Times New Roman"/>
          <w:color w:val="569CD6"/>
          <w:sz w:val="12"/>
          <w:szCs w:val="12"/>
        </w:rPr>
        <w:t>const</w:t>
      </w:r>
      <w:proofErr w:type="spellEnd"/>
      <w:r w:rsidRPr="002B7606">
        <w:rPr>
          <w:rFonts w:ascii="Consolas" w:eastAsia="Times New Roman" w:hAnsi="Consolas" w:cs="Times New Roman"/>
          <w:color w:val="D4D4D4"/>
          <w:sz w:val="12"/>
          <w:szCs w:val="12"/>
        </w:rPr>
        <w:t xml:space="preserve"> </w:t>
      </w:r>
      <w:proofErr w:type="spellStart"/>
      <w:r w:rsidRPr="002B7606">
        <w:rPr>
          <w:rFonts w:ascii="Consolas" w:eastAsia="Times New Roman" w:hAnsi="Consolas" w:cs="Times New Roman"/>
          <w:color w:val="9CDCFE"/>
          <w:sz w:val="12"/>
          <w:szCs w:val="12"/>
        </w:rPr>
        <w:t>quizService</w:t>
      </w:r>
      <w:proofErr w:type="spellEnd"/>
      <w:r w:rsidRPr="002B7606">
        <w:rPr>
          <w:rFonts w:ascii="Consolas" w:eastAsia="Times New Roman" w:hAnsi="Consolas" w:cs="Times New Roman"/>
          <w:color w:val="D4D4D4"/>
          <w:sz w:val="12"/>
          <w:szCs w:val="12"/>
        </w:rPr>
        <w:t xml:space="preserve"> = </w:t>
      </w:r>
      <w:r w:rsidRPr="002B7606">
        <w:rPr>
          <w:rFonts w:ascii="Consolas" w:eastAsia="Times New Roman" w:hAnsi="Consolas" w:cs="Times New Roman"/>
          <w:color w:val="DCDCAA"/>
          <w:sz w:val="12"/>
          <w:szCs w:val="12"/>
        </w:rPr>
        <w:t>require</w:t>
      </w:r>
      <w:r w:rsidRPr="002B7606">
        <w:rPr>
          <w:rFonts w:ascii="Consolas" w:eastAsia="Times New Roman" w:hAnsi="Consolas" w:cs="Times New Roman"/>
          <w:color w:val="D4D4D4"/>
          <w:sz w:val="12"/>
          <w:szCs w:val="12"/>
        </w:rPr>
        <w:t>(</w:t>
      </w:r>
      <w:proofErr w:type="gramStart"/>
      <w:r w:rsidRPr="002B7606">
        <w:rPr>
          <w:rFonts w:ascii="Consolas" w:eastAsia="Times New Roman" w:hAnsi="Consolas" w:cs="Times New Roman"/>
          <w:color w:val="CE9178"/>
          <w:sz w:val="12"/>
          <w:szCs w:val="12"/>
        </w:rPr>
        <w:t>'..</w:t>
      </w:r>
      <w:proofErr w:type="gramEnd"/>
      <w:r w:rsidRPr="002B7606">
        <w:rPr>
          <w:rFonts w:ascii="Consolas" w:eastAsia="Times New Roman" w:hAnsi="Consolas" w:cs="Times New Roman"/>
          <w:color w:val="CE9178"/>
          <w:sz w:val="12"/>
          <w:szCs w:val="12"/>
        </w:rPr>
        <w:t>/</w:t>
      </w:r>
      <w:proofErr w:type="spellStart"/>
      <w:r w:rsidRPr="002B7606">
        <w:rPr>
          <w:rFonts w:ascii="Consolas" w:eastAsia="Times New Roman" w:hAnsi="Consolas" w:cs="Times New Roman"/>
          <w:color w:val="CE9178"/>
          <w:sz w:val="12"/>
          <w:szCs w:val="12"/>
        </w:rPr>
        <w:t>dbServices</w:t>
      </w:r>
      <w:proofErr w:type="spellEnd"/>
      <w:r w:rsidRPr="002B7606">
        <w:rPr>
          <w:rFonts w:ascii="Consolas" w:eastAsia="Times New Roman" w:hAnsi="Consolas" w:cs="Times New Roman"/>
          <w:color w:val="CE9178"/>
          <w:sz w:val="12"/>
          <w:szCs w:val="12"/>
        </w:rPr>
        <w:t>/</w:t>
      </w:r>
      <w:proofErr w:type="spellStart"/>
      <w:r w:rsidRPr="002B7606">
        <w:rPr>
          <w:rFonts w:ascii="Consolas" w:eastAsia="Times New Roman" w:hAnsi="Consolas" w:cs="Times New Roman"/>
          <w:color w:val="CE9178"/>
          <w:sz w:val="12"/>
          <w:szCs w:val="12"/>
        </w:rPr>
        <w:t>quizService</w:t>
      </w:r>
      <w:proofErr w:type="spellEnd"/>
      <w:r w:rsidRPr="002B7606">
        <w:rPr>
          <w:rFonts w:ascii="Consolas" w:eastAsia="Times New Roman" w:hAnsi="Consolas" w:cs="Times New Roman"/>
          <w:color w:val="CE9178"/>
          <w:sz w:val="12"/>
          <w:szCs w:val="12"/>
        </w:rPr>
        <w:t>'</w:t>
      </w:r>
      <w:r w:rsidRPr="002B7606">
        <w:rPr>
          <w:rFonts w:ascii="Consolas" w:eastAsia="Times New Roman" w:hAnsi="Consolas" w:cs="Times New Roman"/>
          <w:color w:val="D4D4D4"/>
          <w:sz w:val="12"/>
          <w:szCs w:val="12"/>
        </w:rPr>
        <w:t>)</w:t>
      </w:r>
    </w:p>
    <w:p w:rsidR="0083586C" w:rsidRPr="002B7606" w:rsidRDefault="0083586C" w:rsidP="0083586C">
      <w:pPr>
        <w:shd w:val="clear" w:color="auto" w:fill="1E1E1E"/>
        <w:spacing w:after="0" w:line="285" w:lineRule="atLeast"/>
        <w:rPr>
          <w:rFonts w:ascii="Consolas" w:eastAsia="Times New Roman" w:hAnsi="Consolas" w:cs="Times New Roman"/>
          <w:color w:val="D4D4D4"/>
          <w:sz w:val="12"/>
          <w:szCs w:val="12"/>
        </w:rPr>
      </w:pPr>
      <w:proofErr w:type="spellStart"/>
      <w:r w:rsidRPr="002B7606">
        <w:rPr>
          <w:rFonts w:ascii="Consolas" w:eastAsia="Times New Roman" w:hAnsi="Consolas" w:cs="Times New Roman"/>
          <w:color w:val="4EC9B0"/>
          <w:sz w:val="12"/>
          <w:szCs w:val="12"/>
        </w:rPr>
        <w:t>exports</w:t>
      </w:r>
      <w:r w:rsidRPr="002B7606">
        <w:rPr>
          <w:rFonts w:ascii="Consolas" w:eastAsia="Times New Roman" w:hAnsi="Consolas" w:cs="Times New Roman"/>
          <w:color w:val="D4D4D4"/>
          <w:sz w:val="12"/>
          <w:szCs w:val="12"/>
        </w:rPr>
        <w:t>.</w:t>
      </w:r>
      <w:r w:rsidRPr="002B7606">
        <w:rPr>
          <w:rFonts w:ascii="Consolas" w:eastAsia="Times New Roman" w:hAnsi="Consolas" w:cs="Times New Roman"/>
          <w:color w:val="9CDCFE"/>
          <w:sz w:val="12"/>
          <w:szCs w:val="12"/>
        </w:rPr>
        <w:t>all</w:t>
      </w:r>
      <w:proofErr w:type="spellEnd"/>
      <w:r w:rsidRPr="002B7606">
        <w:rPr>
          <w:rFonts w:ascii="Consolas" w:eastAsia="Times New Roman" w:hAnsi="Consolas" w:cs="Times New Roman"/>
          <w:color w:val="D4D4D4"/>
          <w:sz w:val="12"/>
          <w:szCs w:val="12"/>
        </w:rPr>
        <w:t xml:space="preserve"> = () </w:t>
      </w:r>
      <w:r w:rsidRPr="002B7606">
        <w:rPr>
          <w:rFonts w:ascii="Consolas" w:eastAsia="Times New Roman" w:hAnsi="Consolas" w:cs="Times New Roman"/>
          <w:color w:val="569CD6"/>
          <w:sz w:val="12"/>
          <w:szCs w:val="12"/>
        </w:rPr>
        <w:t>=&gt;</w:t>
      </w:r>
      <w:r w:rsidRPr="002B7606">
        <w:rPr>
          <w:rFonts w:ascii="Consolas" w:eastAsia="Times New Roman" w:hAnsi="Consolas" w:cs="Times New Roman"/>
          <w:color w:val="D4D4D4"/>
          <w:sz w:val="12"/>
          <w:szCs w:val="12"/>
        </w:rPr>
        <w:t xml:space="preserve"> {</w:t>
      </w:r>
    </w:p>
    <w:p w:rsidR="0083586C" w:rsidRPr="002B7606" w:rsidRDefault="0083586C" w:rsidP="0083586C">
      <w:pPr>
        <w:shd w:val="clear" w:color="auto" w:fill="1E1E1E"/>
        <w:spacing w:after="0" w:line="285" w:lineRule="atLeast"/>
        <w:rPr>
          <w:rFonts w:ascii="Consolas" w:eastAsia="Times New Roman" w:hAnsi="Consolas" w:cs="Times New Roman"/>
          <w:color w:val="D4D4D4"/>
          <w:sz w:val="12"/>
          <w:szCs w:val="12"/>
        </w:rPr>
      </w:pPr>
      <w:r w:rsidRPr="002B7606">
        <w:rPr>
          <w:rFonts w:ascii="Consolas" w:eastAsia="Times New Roman" w:hAnsi="Consolas" w:cs="Times New Roman"/>
          <w:color w:val="D4D4D4"/>
          <w:sz w:val="12"/>
          <w:szCs w:val="12"/>
        </w:rPr>
        <w:t xml:space="preserve">  </w:t>
      </w:r>
      <w:r w:rsidRPr="002B7606">
        <w:rPr>
          <w:rFonts w:ascii="Consolas" w:eastAsia="Times New Roman" w:hAnsi="Consolas" w:cs="Times New Roman"/>
          <w:color w:val="C586C0"/>
          <w:sz w:val="12"/>
          <w:szCs w:val="12"/>
        </w:rPr>
        <w:t>return</w:t>
      </w:r>
      <w:r w:rsidRPr="002B7606">
        <w:rPr>
          <w:rFonts w:ascii="Consolas" w:eastAsia="Times New Roman" w:hAnsi="Consolas" w:cs="Times New Roman"/>
          <w:color w:val="D4D4D4"/>
          <w:sz w:val="12"/>
          <w:szCs w:val="12"/>
        </w:rPr>
        <w:t xml:space="preserve"> </w:t>
      </w:r>
      <w:proofErr w:type="spellStart"/>
      <w:proofErr w:type="gramStart"/>
      <w:r w:rsidRPr="002B7606">
        <w:rPr>
          <w:rFonts w:ascii="Consolas" w:eastAsia="Times New Roman" w:hAnsi="Consolas" w:cs="Times New Roman"/>
          <w:color w:val="9CDCFE"/>
          <w:sz w:val="12"/>
          <w:szCs w:val="12"/>
        </w:rPr>
        <w:t>quizService</w:t>
      </w:r>
      <w:r w:rsidRPr="002B7606">
        <w:rPr>
          <w:rFonts w:ascii="Consolas" w:eastAsia="Times New Roman" w:hAnsi="Consolas" w:cs="Times New Roman"/>
          <w:color w:val="D4D4D4"/>
          <w:sz w:val="12"/>
          <w:szCs w:val="12"/>
        </w:rPr>
        <w:t>.</w:t>
      </w:r>
      <w:r w:rsidRPr="002B7606">
        <w:rPr>
          <w:rFonts w:ascii="Consolas" w:eastAsia="Times New Roman" w:hAnsi="Consolas" w:cs="Times New Roman"/>
          <w:color w:val="DCDCAA"/>
          <w:sz w:val="12"/>
          <w:szCs w:val="12"/>
        </w:rPr>
        <w:t>all</w:t>
      </w:r>
      <w:proofErr w:type="spellEnd"/>
      <w:r w:rsidRPr="002B7606">
        <w:rPr>
          <w:rFonts w:ascii="Consolas" w:eastAsia="Times New Roman" w:hAnsi="Consolas" w:cs="Times New Roman"/>
          <w:color w:val="D4D4D4"/>
          <w:sz w:val="12"/>
          <w:szCs w:val="12"/>
        </w:rPr>
        <w:t>(</w:t>
      </w:r>
      <w:proofErr w:type="gramEnd"/>
      <w:r w:rsidRPr="002B7606">
        <w:rPr>
          <w:rFonts w:ascii="Consolas" w:eastAsia="Times New Roman" w:hAnsi="Consolas" w:cs="Times New Roman"/>
          <w:color w:val="D4D4D4"/>
          <w:sz w:val="12"/>
          <w:szCs w:val="12"/>
        </w:rPr>
        <w:t>);</w:t>
      </w:r>
    </w:p>
    <w:p w:rsidR="0083586C" w:rsidRPr="002B7606" w:rsidRDefault="0083586C" w:rsidP="0083586C">
      <w:pPr>
        <w:shd w:val="clear" w:color="auto" w:fill="1E1E1E"/>
        <w:spacing w:after="0" w:line="285" w:lineRule="atLeast"/>
        <w:rPr>
          <w:rFonts w:ascii="Consolas" w:eastAsia="Times New Roman" w:hAnsi="Consolas" w:cs="Times New Roman"/>
          <w:color w:val="D4D4D4"/>
          <w:sz w:val="12"/>
          <w:szCs w:val="12"/>
        </w:rPr>
      </w:pPr>
      <w:r w:rsidRPr="002B7606">
        <w:rPr>
          <w:rFonts w:ascii="Consolas" w:eastAsia="Times New Roman" w:hAnsi="Consolas" w:cs="Times New Roman"/>
          <w:color w:val="D4D4D4"/>
          <w:sz w:val="12"/>
          <w:szCs w:val="12"/>
        </w:rPr>
        <w:t>}</w:t>
      </w:r>
    </w:p>
    <w:p w:rsidR="0083586C" w:rsidRPr="002B7606" w:rsidRDefault="0083586C" w:rsidP="0083586C">
      <w:pPr>
        <w:shd w:val="clear" w:color="auto" w:fill="1E1E1E"/>
        <w:spacing w:after="0" w:line="285" w:lineRule="atLeast"/>
        <w:rPr>
          <w:rFonts w:ascii="Consolas" w:eastAsia="Times New Roman" w:hAnsi="Consolas" w:cs="Times New Roman"/>
          <w:color w:val="D4D4D4"/>
          <w:sz w:val="12"/>
          <w:szCs w:val="12"/>
        </w:rPr>
      </w:pPr>
      <w:proofErr w:type="spellStart"/>
      <w:proofErr w:type="gramStart"/>
      <w:r w:rsidRPr="002B7606">
        <w:rPr>
          <w:rFonts w:ascii="Consolas" w:eastAsia="Times New Roman" w:hAnsi="Consolas" w:cs="Times New Roman"/>
          <w:color w:val="4EC9B0"/>
          <w:sz w:val="12"/>
          <w:szCs w:val="12"/>
        </w:rPr>
        <w:t>exports</w:t>
      </w:r>
      <w:r w:rsidRPr="002B7606">
        <w:rPr>
          <w:rFonts w:ascii="Consolas" w:eastAsia="Times New Roman" w:hAnsi="Consolas" w:cs="Times New Roman"/>
          <w:color w:val="D4D4D4"/>
          <w:sz w:val="12"/>
          <w:szCs w:val="12"/>
        </w:rPr>
        <w:t>.</w:t>
      </w:r>
      <w:r w:rsidRPr="002B7606">
        <w:rPr>
          <w:rFonts w:ascii="Consolas" w:eastAsia="Times New Roman" w:hAnsi="Consolas" w:cs="Times New Roman"/>
          <w:color w:val="DCDCAA"/>
          <w:sz w:val="12"/>
          <w:szCs w:val="12"/>
        </w:rPr>
        <w:t>getById</w:t>
      </w:r>
      <w:proofErr w:type="spellEnd"/>
      <w:proofErr w:type="gramEnd"/>
      <w:r w:rsidRPr="002B7606">
        <w:rPr>
          <w:rFonts w:ascii="Consolas" w:eastAsia="Times New Roman" w:hAnsi="Consolas" w:cs="Times New Roman"/>
          <w:color w:val="D4D4D4"/>
          <w:sz w:val="12"/>
          <w:szCs w:val="12"/>
        </w:rPr>
        <w:t xml:space="preserve"> = (</w:t>
      </w:r>
      <w:r w:rsidRPr="002B7606">
        <w:rPr>
          <w:rFonts w:ascii="Consolas" w:eastAsia="Times New Roman" w:hAnsi="Consolas" w:cs="Times New Roman"/>
          <w:color w:val="9CDCFE"/>
          <w:sz w:val="12"/>
          <w:szCs w:val="12"/>
        </w:rPr>
        <w:t>id</w:t>
      </w:r>
      <w:r w:rsidRPr="002B7606">
        <w:rPr>
          <w:rFonts w:ascii="Consolas" w:eastAsia="Times New Roman" w:hAnsi="Consolas" w:cs="Times New Roman"/>
          <w:color w:val="D4D4D4"/>
          <w:sz w:val="12"/>
          <w:szCs w:val="12"/>
        </w:rPr>
        <w:t xml:space="preserve">) </w:t>
      </w:r>
      <w:r w:rsidRPr="002B7606">
        <w:rPr>
          <w:rFonts w:ascii="Consolas" w:eastAsia="Times New Roman" w:hAnsi="Consolas" w:cs="Times New Roman"/>
          <w:color w:val="569CD6"/>
          <w:sz w:val="12"/>
          <w:szCs w:val="12"/>
        </w:rPr>
        <w:t>=&gt;</w:t>
      </w:r>
      <w:r w:rsidRPr="002B7606">
        <w:rPr>
          <w:rFonts w:ascii="Consolas" w:eastAsia="Times New Roman" w:hAnsi="Consolas" w:cs="Times New Roman"/>
          <w:color w:val="D4D4D4"/>
          <w:sz w:val="12"/>
          <w:szCs w:val="12"/>
        </w:rPr>
        <w:t xml:space="preserve"> {</w:t>
      </w:r>
    </w:p>
    <w:p w:rsidR="0083586C" w:rsidRPr="002B7606" w:rsidRDefault="0083586C" w:rsidP="0083586C">
      <w:pPr>
        <w:shd w:val="clear" w:color="auto" w:fill="1E1E1E"/>
        <w:spacing w:after="0" w:line="285" w:lineRule="atLeast"/>
        <w:rPr>
          <w:rFonts w:ascii="Consolas" w:eastAsia="Times New Roman" w:hAnsi="Consolas" w:cs="Times New Roman"/>
          <w:color w:val="D4D4D4"/>
          <w:sz w:val="12"/>
          <w:szCs w:val="12"/>
        </w:rPr>
      </w:pPr>
      <w:r w:rsidRPr="002B7606">
        <w:rPr>
          <w:rFonts w:ascii="Consolas" w:eastAsia="Times New Roman" w:hAnsi="Consolas" w:cs="Times New Roman"/>
          <w:color w:val="D4D4D4"/>
          <w:sz w:val="12"/>
          <w:szCs w:val="12"/>
        </w:rPr>
        <w:t xml:space="preserve">  </w:t>
      </w:r>
      <w:r w:rsidRPr="002B7606">
        <w:rPr>
          <w:rFonts w:ascii="Consolas" w:eastAsia="Times New Roman" w:hAnsi="Consolas" w:cs="Times New Roman"/>
          <w:color w:val="C586C0"/>
          <w:sz w:val="12"/>
          <w:szCs w:val="12"/>
        </w:rPr>
        <w:t>return</w:t>
      </w:r>
      <w:r w:rsidRPr="002B7606">
        <w:rPr>
          <w:rFonts w:ascii="Consolas" w:eastAsia="Times New Roman" w:hAnsi="Consolas" w:cs="Times New Roman"/>
          <w:color w:val="D4D4D4"/>
          <w:sz w:val="12"/>
          <w:szCs w:val="12"/>
        </w:rPr>
        <w:t xml:space="preserve"> </w:t>
      </w:r>
      <w:proofErr w:type="spellStart"/>
      <w:r w:rsidRPr="002B7606">
        <w:rPr>
          <w:rFonts w:ascii="Consolas" w:eastAsia="Times New Roman" w:hAnsi="Consolas" w:cs="Times New Roman"/>
          <w:color w:val="9CDCFE"/>
          <w:sz w:val="12"/>
          <w:szCs w:val="12"/>
        </w:rPr>
        <w:t>quizService</w:t>
      </w:r>
      <w:r w:rsidRPr="002B7606">
        <w:rPr>
          <w:rFonts w:ascii="Consolas" w:eastAsia="Times New Roman" w:hAnsi="Consolas" w:cs="Times New Roman"/>
          <w:color w:val="D4D4D4"/>
          <w:sz w:val="12"/>
          <w:szCs w:val="12"/>
        </w:rPr>
        <w:t>.</w:t>
      </w:r>
      <w:r w:rsidRPr="002B7606">
        <w:rPr>
          <w:rFonts w:ascii="Consolas" w:eastAsia="Times New Roman" w:hAnsi="Consolas" w:cs="Times New Roman"/>
          <w:color w:val="DCDCAA"/>
          <w:sz w:val="12"/>
          <w:szCs w:val="12"/>
        </w:rPr>
        <w:t>getById</w:t>
      </w:r>
      <w:proofErr w:type="spellEnd"/>
      <w:r w:rsidRPr="002B7606">
        <w:rPr>
          <w:rFonts w:ascii="Consolas" w:eastAsia="Times New Roman" w:hAnsi="Consolas" w:cs="Times New Roman"/>
          <w:color w:val="D4D4D4"/>
          <w:sz w:val="12"/>
          <w:szCs w:val="12"/>
        </w:rPr>
        <w:t>(</w:t>
      </w:r>
      <w:r w:rsidRPr="002B7606">
        <w:rPr>
          <w:rFonts w:ascii="Consolas" w:eastAsia="Times New Roman" w:hAnsi="Consolas" w:cs="Times New Roman"/>
          <w:color w:val="9CDCFE"/>
          <w:sz w:val="12"/>
          <w:szCs w:val="12"/>
        </w:rPr>
        <w:t>id</w:t>
      </w:r>
      <w:r w:rsidRPr="002B7606">
        <w:rPr>
          <w:rFonts w:ascii="Consolas" w:eastAsia="Times New Roman" w:hAnsi="Consolas" w:cs="Times New Roman"/>
          <w:color w:val="D4D4D4"/>
          <w:sz w:val="12"/>
          <w:szCs w:val="12"/>
        </w:rPr>
        <w:t>);</w:t>
      </w:r>
    </w:p>
    <w:p w:rsidR="0083586C" w:rsidRPr="002B7606" w:rsidRDefault="0083586C" w:rsidP="0083586C">
      <w:pPr>
        <w:shd w:val="clear" w:color="auto" w:fill="1E1E1E"/>
        <w:spacing w:after="0" w:line="285" w:lineRule="atLeast"/>
        <w:rPr>
          <w:rFonts w:ascii="Consolas" w:eastAsia="Times New Roman" w:hAnsi="Consolas" w:cs="Times New Roman"/>
          <w:color w:val="D4D4D4"/>
          <w:sz w:val="12"/>
          <w:szCs w:val="12"/>
        </w:rPr>
      </w:pPr>
      <w:r w:rsidRPr="002B7606">
        <w:rPr>
          <w:rFonts w:ascii="Consolas" w:eastAsia="Times New Roman" w:hAnsi="Consolas" w:cs="Times New Roman"/>
          <w:color w:val="D4D4D4"/>
          <w:sz w:val="12"/>
          <w:szCs w:val="12"/>
        </w:rPr>
        <w:t>}</w:t>
      </w:r>
    </w:p>
    <w:p w:rsidR="0083586C" w:rsidRPr="002B7606" w:rsidRDefault="0083586C" w:rsidP="0083586C">
      <w:pPr>
        <w:shd w:val="clear" w:color="auto" w:fill="1E1E1E"/>
        <w:spacing w:after="0" w:line="285" w:lineRule="atLeast"/>
        <w:rPr>
          <w:rFonts w:ascii="Consolas" w:eastAsia="Times New Roman" w:hAnsi="Consolas" w:cs="Times New Roman"/>
          <w:color w:val="D4D4D4"/>
          <w:sz w:val="12"/>
          <w:szCs w:val="12"/>
        </w:rPr>
      </w:pPr>
      <w:proofErr w:type="spellStart"/>
      <w:proofErr w:type="gramStart"/>
      <w:r w:rsidRPr="002B7606">
        <w:rPr>
          <w:rFonts w:ascii="Consolas" w:eastAsia="Times New Roman" w:hAnsi="Consolas" w:cs="Times New Roman"/>
          <w:color w:val="4EC9B0"/>
          <w:sz w:val="12"/>
          <w:szCs w:val="12"/>
        </w:rPr>
        <w:t>exports</w:t>
      </w:r>
      <w:r w:rsidRPr="002B7606">
        <w:rPr>
          <w:rFonts w:ascii="Consolas" w:eastAsia="Times New Roman" w:hAnsi="Consolas" w:cs="Times New Roman"/>
          <w:color w:val="D4D4D4"/>
          <w:sz w:val="12"/>
          <w:szCs w:val="12"/>
        </w:rPr>
        <w:t>.</w:t>
      </w:r>
      <w:r w:rsidRPr="002B7606">
        <w:rPr>
          <w:rFonts w:ascii="Consolas" w:eastAsia="Times New Roman" w:hAnsi="Consolas" w:cs="Times New Roman"/>
          <w:color w:val="DCDCAA"/>
          <w:sz w:val="12"/>
          <w:szCs w:val="12"/>
        </w:rPr>
        <w:t>updateQuizResults</w:t>
      </w:r>
      <w:proofErr w:type="spellEnd"/>
      <w:proofErr w:type="gramEnd"/>
      <w:r w:rsidRPr="002B7606">
        <w:rPr>
          <w:rFonts w:ascii="Consolas" w:eastAsia="Times New Roman" w:hAnsi="Consolas" w:cs="Times New Roman"/>
          <w:color w:val="D4D4D4"/>
          <w:sz w:val="12"/>
          <w:szCs w:val="12"/>
        </w:rPr>
        <w:t xml:space="preserve"> = (</w:t>
      </w:r>
      <w:r w:rsidRPr="002B7606">
        <w:rPr>
          <w:rFonts w:ascii="Consolas" w:eastAsia="Times New Roman" w:hAnsi="Consolas" w:cs="Times New Roman"/>
          <w:color w:val="9CDCFE"/>
          <w:sz w:val="12"/>
          <w:szCs w:val="12"/>
        </w:rPr>
        <w:t>id</w:t>
      </w:r>
      <w:r w:rsidRPr="002B7606">
        <w:rPr>
          <w:rFonts w:ascii="Consolas" w:eastAsia="Times New Roman" w:hAnsi="Consolas" w:cs="Times New Roman"/>
          <w:color w:val="D4D4D4"/>
          <w:sz w:val="12"/>
          <w:szCs w:val="12"/>
        </w:rPr>
        <w:t xml:space="preserve">, </w:t>
      </w:r>
      <w:r w:rsidRPr="002B7606">
        <w:rPr>
          <w:rFonts w:ascii="Consolas" w:eastAsia="Times New Roman" w:hAnsi="Consolas" w:cs="Times New Roman"/>
          <w:color w:val="9CDCFE"/>
          <w:sz w:val="12"/>
          <w:szCs w:val="12"/>
        </w:rPr>
        <w:t>score</w:t>
      </w:r>
      <w:r w:rsidRPr="002B7606">
        <w:rPr>
          <w:rFonts w:ascii="Consolas" w:eastAsia="Times New Roman" w:hAnsi="Consolas" w:cs="Times New Roman"/>
          <w:color w:val="D4D4D4"/>
          <w:sz w:val="12"/>
          <w:szCs w:val="12"/>
        </w:rPr>
        <w:t xml:space="preserve">) </w:t>
      </w:r>
      <w:r w:rsidRPr="002B7606">
        <w:rPr>
          <w:rFonts w:ascii="Consolas" w:eastAsia="Times New Roman" w:hAnsi="Consolas" w:cs="Times New Roman"/>
          <w:color w:val="569CD6"/>
          <w:sz w:val="12"/>
          <w:szCs w:val="12"/>
        </w:rPr>
        <w:t>=&gt;</w:t>
      </w:r>
      <w:r w:rsidRPr="002B7606">
        <w:rPr>
          <w:rFonts w:ascii="Consolas" w:eastAsia="Times New Roman" w:hAnsi="Consolas" w:cs="Times New Roman"/>
          <w:color w:val="D4D4D4"/>
          <w:sz w:val="12"/>
          <w:szCs w:val="12"/>
        </w:rPr>
        <w:t xml:space="preserve"> {</w:t>
      </w:r>
    </w:p>
    <w:p w:rsidR="0083586C" w:rsidRPr="002B7606" w:rsidRDefault="0083586C" w:rsidP="0083586C">
      <w:pPr>
        <w:shd w:val="clear" w:color="auto" w:fill="1E1E1E"/>
        <w:spacing w:after="0" w:line="285" w:lineRule="atLeast"/>
        <w:rPr>
          <w:rFonts w:ascii="Consolas" w:eastAsia="Times New Roman" w:hAnsi="Consolas" w:cs="Times New Roman"/>
          <w:color w:val="D4D4D4"/>
          <w:sz w:val="12"/>
          <w:szCs w:val="12"/>
        </w:rPr>
      </w:pPr>
      <w:r>
        <w:rPr>
          <w:rFonts w:ascii="Consolas" w:eastAsia="Times New Roman" w:hAnsi="Consolas" w:cs="Times New Roman"/>
          <w:color w:val="C586C0"/>
          <w:sz w:val="12"/>
          <w:szCs w:val="12"/>
        </w:rPr>
        <w:t xml:space="preserve">  </w:t>
      </w:r>
      <w:r w:rsidRPr="002B7606">
        <w:rPr>
          <w:rFonts w:ascii="Consolas" w:eastAsia="Times New Roman" w:hAnsi="Consolas" w:cs="Times New Roman"/>
          <w:color w:val="C586C0"/>
          <w:sz w:val="12"/>
          <w:szCs w:val="12"/>
        </w:rPr>
        <w:t>return</w:t>
      </w:r>
      <w:r w:rsidRPr="002B7606">
        <w:rPr>
          <w:rFonts w:ascii="Consolas" w:eastAsia="Times New Roman" w:hAnsi="Consolas" w:cs="Times New Roman"/>
          <w:color w:val="D4D4D4"/>
          <w:sz w:val="12"/>
          <w:szCs w:val="12"/>
        </w:rPr>
        <w:t xml:space="preserve"> </w:t>
      </w:r>
      <w:proofErr w:type="spellStart"/>
      <w:r w:rsidRPr="002B7606">
        <w:rPr>
          <w:rFonts w:ascii="Consolas" w:eastAsia="Times New Roman" w:hAnsi="Consolas" w:cs="Times New Roman"/>
          <w:color w:val="9CDCFE"/>
          <w:sz w:val="12"/>
          <w:szCs w:val="12"/>
        </w:rPr>
        <w:t>quizService</w:t>
      </w:r>
      <w:r w:rsidRPr="002B7606">
        <w:rPr>
          <w:rFonts w:ascii="Consolas" w:eastAsia="Times New Roman" w:hAnsi="Consolas" w:cs="Times New Roman"/>
          <w:color w:val="D4D4D4"/>
          <w:sz w:val="12"/>
          <w:szCs w:val="12"/>
        </w:rPr>
        <w:t>.</w:t>
      </w:r>
      <w:r w:rsidRPr="002B7606">
        <w:rPr>
          <w:rFonts w:ascii="Consolas" w:eastAsia="Times New Roman" w:hAnsi="Consolas" w:cs="Times New Roman"/>
          <w:color w:val="DCDCAA"/>
          <w:sz w:val="12"/>
          <w:szCs w:val="12"/>
        </w:rPr>
        <w:t>updateQuizResults</w:t>
      </w:r>
      <w:proofErr w:type="spellEnd"/>
      <w:r w:rsidRPr="002B7606">
        <w:rPr>
          <w:rFonts w:ascii="Consolas" w:eastAsia="Times New Roman" w:hAnsi="Consolas" w:cs="Times New Roman"/>
          <w:color w:val="D4D4D4"/>
          <w:sz w:val="12"/>
          <w:szCs w:val="12"/>
        </w:rPr>
        <w:t>(</w:t>
      </w:r>
      <w:r w:rsidRPr="002B7606">
        <w:rPr>
          <w:rFonts w:ascii="Consolas" w:eastAsia="Times New Roman" w:hAnsi="Consolas" w:cs="Times New Roman"/>
          <w:color w:val="9CDCFE"/>
          <w:sz w:val="12"/>
          <w:szCs w:val="12"/>
        </w:rPr>
        <w:t>id</w:t>
      </w:r>
      <w:r w:rsidRPr="002B7606">
        <w:rPr>
          <w:rFonts w:ascii="Consolas" w:eastAsia="Times New Roman" w:hAnsi="Consolas" w:cs="Times New Roman"/>
          <w:color w:val="D4D4D4"/>
          <w:sz w:val="12"/>
          <w:szCs w:val="12"/>
        </w:rPr>
        <w:t xml:space="preserve">, </w:t>
      </w:r>
      <w:r w:rsidRPr="002B7606">
        <w:rPr>
          <w:rFonts w:ascii="Consolas" w:eastAsia="Times New Roman" w:hAnsi="Consolas" w:cs="Times New Roman"/>
          <w:color w:val="9CDCFE"/>
          <w:sz w:val="12"/>
          <w:szCs w:val="12"/>
        </w:rPr>
        <w:t>score</w:t>
      </w:r>
      <w:r w:rsidRPr="002B7606">
        <w:rPr>
          <w:rFonts w:ascii="Consolas" w:eastAsia="Times New Roman" w:hAnsi="Consolas" w:cs="Times New Roman"/>
          <w:color w:val="D4D4D4"/>
          <w:sz w:val="12"/>
          <w:szCs w:val="12"/>
        </w:rPr>
        <w:t>);</w:t>
      </w:r>
    </w:p>
    <w:p w:rsidR="0083586C" w:rsidRPr="002B7606" w:rsidRDefault="0083586C" w:rsidP="0083586C">
      <w:pPr>
        <w:shd w:val="clear" w:color="auto" w:fill="1E1E1E"/>
        <w:spacing w:after="0" w:line="285" w:lineRule="atLeast"/>
        <w:rPr>
          <w:rFonts w:ascii="Consolas" w:eastAsia="Times New Roman" w:hAnsi="Consolas" w:cs="Times New Roman"/>
          <w:color w:val="D4D4D4"/>
          <w:sz w:val="12"/>
          <w:szCs w:val="12"/>
        </w:rPr>
      </w:pPr>
      <w:r w:rsidRPr="002B7606">
        <w:rPr>
          <w:rFonts w:ascii="Consolas" w:eastAsia="Times New Roman" w:hAnsi="Consolas" w:cs="Times New Roman"/>
          <w:color w:val="D4D4D4"/>
          <w:sz w:val="12"/>
          <w:szCs w:val="12"/>
        </w:rPr>
        <w:lastRenderedPageBreak/>
        <w:t>}</w:t>
      </w:r>
    </w:p>
    <w:p w:rsidR="0083586C" w:rsidRPr="002B7606" w:rsidRDefault="0083586C" w:rsidP="0083586C">
      <w:pPr>
        <w:shd w:val="clear" w:color="auto" w:fill="1E1E1E"/>
        <w:spacing w:after="0" w:line="285" w:lineRule="atLeast"/>
        <w:rPr>
          <w:rFonts w:ascii="Consolas" w:eastAsia="Times New Roman" w:hAnsi="Consolas" w:cs="Times New Roman"/>
          <w:color w:val="D4D4D4"/>
          <w:sz w:val="12"/>
          <w:szCs w:val="12"/>
        </w:rPr>
      </w:pPr>
      <w:proofErr w:type="spellStart"/>
      <w:proofErr w:type="gramStart"/>
      <w:r w:rsidRPr="002B7606">
        <w:rPr>
          <w:rFonts w:ascii="Consolas" w:eastAsia="Times New Roman" w:hAnsi="Consolas" w:cs="Times New Roman"/>
          <w:color w:val="4EC9B0"/>
          <w:sz w:val="12"/>
          <w:szCs w:val="12"/>
        </w:rPr>
        <w:t>exports</w:t>
      </w:r>
      <w:r w:rsidRPr="002B7606">
        <w:rPr>
          <w:rFonts w:ascii="Consolas" w:eastAsia="Times New Roman" w:hAnsi="Consolas" w:cs="Times New Roman"/>
          <w:color w:val="D4D4D4"/>
          <w:sz w:val="12"/>
          <w:szCs w:val="12"/>
        </w:rPr>
        <w:t>.</w:t>
      </w:r>
      <w:r w:rsidRPr="002B7606">
        <w:rPr>
          <w:rFonts w:ascii="Consolas" w:eastAsia="Times New Roman" w:hAnsi="Consolas" w:cs="Times New Roman"/>
          <w:color w:val="DCDCAA"/>
          <w:sz w:val="12"/>
          <w:szCs w:val="12"/>
        </w:rPr>
        <w:t>create</w:t>
      </w:r>
      <w:proofErr w:type="spellEnd"/>
      <w:proofErr w:type="gramEnd"/>
      <w:r w:rsidRPr="002B7606">
        <w:rPr>
          <w:rFonts w:ascii="Consolas" w:eastAsia="Times New Roman" w:hAnsi="Consolas" w:cs="Times New Roman"/>
          <w:color w:val="D4D4D4"/>
          <w:sz w:val="12"/>
          <w:szCs w:val="12"/>
        </w:rPr>
        <w:t xml:space="preserve"> = (</w:t>
      </w:r>
      <w:r w:rsidRPr="002B7606">
        <w:rPr>
          <w:rFonts w:ascii="Consolas" w:eastAsia="Times New Roman" w:hAnsi="Consolas" w:cs="Times New Roman"/>
          <w:color w:val="9CDCFE"/>
          <w:sz w:val="12"/>
          <w:szCs w:val="12"/>
        </w:rPr>
        <w:t>docs</w:t>
      </w:r>
      <w:r w:rsidRPr="002B7606">
        <w:rPr>
          <w:rFonts w:ascii="Consolas" w:eastAsia="Times New Roman" w:hAnsi="Consolas" w:cs="Times New Roman"/>
          <w:color w:val="D4D4D4"/>
          <w:sz w:val="12"/>
          <w:szCs w:val="12"/>
        </w:rPr>
        <w:t xml:space="preserve">) </w:t>
      </w:r>
      <w:r w:rsidRPr="002B7606">
        <w:rPr>
          <w:rFonts w:ascii="Consolas" w:eastAsia="Times New Roman" w:hAnsi="Consolas" w:cs="Times New Roman"/>
          <w:color w:val="569CD6"/>
          <w:sz w:val="12"/>
          <w:szCs w:val="12"/>
        </w:rPr>
        <w:t>=&gt;</w:t>
      </w:r>
      <w:r w:rsidRPr="002B7606">
        <w:rPr>
          <w:rFonts w:ascii="Consolas" w:eastAsia="Times New Roman" w:hAnsi="Consolas" w:cs="Times New Roman"/>
          <w:color w:val="D4D4D4"/>
          <w:sz w:val="12"/>
          <w:szCs w:val="12"/>
        </w:rPr>
        <w:t xml:space="preserve"> {</w:t>
      </w:r>
    </w:p>
    <w:p w:rsidR="0083586C" w:rsidRPr="002B7606" w:rsidRDefault="0083586C" w:rsidP="0083586C">
      <w:pPr>
        <w:shd w:val="clear" w:color="auto" w:fill="1E1E1E"/>
        <w:spacing w:after="0" w:line="285" w:lineRule="atLeast"/>
        <w:rPr>
          <w:rFonts w:ascii="Consolas" w:eastAsia="Times New Roman" w:hAnsi="Consolas" w:cs="Times New Roman"/>
          <w:color w:val="D4D4D4"/>
          <w:sz w:val="12"/>
          <w:szCs w:val="12"/>
        </w:rPr>
      </w:pPr>
      <w:r w:rsidRPr="002B7606">
        <w:rPr>
          <w:rFonts w:ascii="Consolas" w:eastAsia="Times New Roman" w:hAnsi="Consolas" w:cs="Times New Roman"/>
          <w:color w:val="D4D4D4"/>
          <w:sz w:val="12"/>
          <w:szCs w:val="12"/>
        </w:rPr>
        <w:t xml:space="preserve">  </w:t>
      </w:r>
      <w:r w:rsidRPr="002B7606">
        <w:rPr>
          <w:rFonts w:ascii="Consolas" w:eastAsia="Times New Roman" w:hAnsi="Consolas" w:cs="Times New Roman"/>
          <w:color w:val="C586C0"/>
          <w:sz w:val="12"/>
          <w:szCs w:val="12"/>
        </w:rPr>
        <w:t>return</w:t>
      </w:r>
      <w:r w:rsidRPr="002B7606">
        <w:rPr>
          <w:rFonts w:ascii="Consolas" w:eastAsia="Times New Roman" w:hAnsi="Consolas" w:cs="Times New Roman"/>
          <w:color w:val="D4D4D4"/>
          <w:sz w:val="12"/>
          <w:szCs w:val="12"/>
        </w:rPr>
        <w:t xml:space="preserve"> </w:t>
      </w:r>
      <w:proofErr w:type="spellStart"/>
      <w:r w:rsidRPr="002B7606">
        <w:rPr>
          <w:rFonts w:ascii="Consolas" w:eastAsia="Times New Roman" w:hAnsi="Consolas" w:cs="Times New Roman"/>
          <w:color w:val="9CDCFE"/>
          <w:sz w:val="12"/>
          <w:szCs w:val="12"/>
        </w:rPr>
        <w:t>quizService</w:t>
      </w:r>
      <w:r w:rsidRPr="002B7606">
        <w:rPr>
          <w:rFonts w:ascii="Consolas" w:eastAsia="Times New Roman" w:hAnsi="Consolas" w:cs="Times New Roman"/>
          <w:color w:val="D4D4D4"/>
          <w:sz w:val="12"/>
          <w:szCs w:val="12"/>
        </w:rPr>
        <w:t>.</w:t>
      </w:r>
      <w:r w:rsidRPr="002B7606">
        <w:rPr>
          <w:rFonts w:ascii="Consolas" w:eastAsia="Times New Roman" w:hAnsi="Consolas" w:cs="Times New Roman"/>
          <w:color w:val="DCDCAA"/>
          <w:sz w:val="12"/>
          <w:szCs w:val="12"/>
        </w:rPr>
        <w:t>create</w:t>
      </w:r>
      <w:proofErr w:type="spellEnd"/>
      <w:r w:rsidRPr="002B7606">
        <w:rPr>
          <w:rFonts w:ascii="Consolas" w:eastAsia="Times New Roman" w:hAnsi="Consolas" w:cs="Times New Roman"/>
          <w:color w:val="D4D4D4"/>
          <w:sz w:val="12"/>
          <w:szCs w:val="12"/>
        </w:rPr>
        <w:t>(</w:t>
      </w:r>
      <w:r w:rsidRPr="002B7606">
        <w:rPr>
          <w:rFonts w:ascii="Consolas" w:eastAsia="Times New Roman" w:hAnsi="Consolas" w:cs="Times New Roman"/>
          <w:color w:val="9CDCFE"/>
          <w:sz w:val="12"/>
          <w:szCs w:val="12"/>
        </w:rPr>
        <w:t>docs</w:t>
      </w:r>
      <w:r w:rsidRPr="002B7606">
        <w:rPr>
          <w:rFonts w:ascii="Consolas" w:eastAsia="Times New Roman" w:hAnsi="Consolas" w:cs="Times New Roman"/>
          <w:color w:val="D4D4D4"/>
          <w:sz w:val="12"/>
          <w:szCs w:val="12"/>
        </w:rPr>
        <w:t>);</w:t>
      </w:r>
    </w:p>
    <w:p w:rsidR="0083586C" w:rsidRPr="002B7606" w:rsidRDefault="0083586C" w:rsidP="0083586C">
      <w:pPr>
        <w:shd w:val="clear" w:color="auto" w:fill="1E1E1E"/>
        <w:spacing w:after="0" w:line="285" w:lineRule="atLeast"/>
        <w:rPr>
          <w:rFonts w:ascii="Consolas" w:eastAsia="Times New Roman" w:hAnsi="Consolas" w:cs="Times New Roman"/>
          <w:color w:val="D4D4D4"/>
          <w:sz w:val="12"/>
          <w:szCs w:val="12"/>
        </w:rPr>
      </w:pPr>
      <w:r w:rsidRPr="002B7606">
        <w:rPr>
          <w:rFonts w:ascii="Consolas" w:eastAsia="Times New Roman" w:hAnsi="Consolas" w:cs="Times New Roman"/>
          <w:color w:val="D4D4D4"/>
          <w:sz w:val="12"/>
          <w:szCs w:val="12"/>
        </w:rPr>
        <w:t>}</w:t>
      </w:r>
    </w:p>
    <w:p w:rsidR="0083586C" w:rsidRDefault="0083586C" w:rsidP="0083586C">
      <w:pPr>
        <w:pStyle w:val="ListParagraph"/>
        <w:spacing w:before="100" w:beforeAutospacing="1" w:after="100" w:afterAutospacing="1" w:line="240" w:lineRule="auto"/>
        <w:outlineLvl w:val="1"/>
        <w:rPr>
          <w:sz w:val="18"/>
          <w:szCs w:val="18"/>
        </w:rPr>
      </w:pPr>
    </w:p>
    <w:p w:rsidR="0083586C" w:rsidRDefault="0083586C" w:rsidP="0083586C">
      <w:pPr>
        <w:pStyle w:val="ListParagraph"/>
        <w:spacing w:before="100" w:beforeAutospacing="1" w:after="100" w:afterAutospacing="1" w:line="240" w:lineRule="auto"/>
        <w:outlineLvl w:val="1"/>
        <w:rPr>
          <w:sz w:val="18"/>
          <w:szCs w:val="18"/>
        </w:rPr>
      </w:pPr>
    </w:p>
    <w:p w:rsidR="0083586C" w:rsidRDefault="0083586C" w:rsidP="0083586C">
      <w:pPr>
        <w:pStyle w:val="ListParagraph"/>
        <w:spacing w:before="100" w:beforeAutospacing="1" w:after="100" w:afterAutospacing="1" w:line="240" w:lineRule="auto"/>
        <w:outlineLvl w:val="1"/>
        <w:rPr>
          <w:sz w:val="18"/>
          <w:szCs w:val="18"/>
        </w:rPr>
      </w:pPr>
    </w:p>
    <w:p w:rsidR="0083586C" w:rsidRDefault="0083586C" w:rsidP="0083586C">
      <w:pPr>
        <w:pStyle w:val="ListParagraph"/>
        <w:spacing w:before="100" w:beforeAutospacing="1" w:after="100" w:afterAutospacing="1" w:line="240" w:lineRule="auto"/>
        <w:outlineLvl w:val="1"/>
        <w:rPr>
          <w:sz w:val="18"/>
          <w:szCs w:val="18"/>
        </w:rPr>
      </w:pPr>
    </w:p>
    <w:p w:rsidR="0083586C" w:rsidRDefault="0083586C" w:rsidP="0083586C">
      <w:pPr>
        <w:pStyle w:val="ListParagraph"/>
        <w:spacing w:before="100" w:beforeAutospacing="1" w:after="100" w:afterAutospacing="1" w:line="240" w:lineRule="auto"/>
        <w:outlineLvl w:val="1"/>
        <w:rPr>
          <w:sz w:val="18"/>
          <w:szCs w:val="18"/>
        </w:rPr>
      </w:pPr>
    </w:p>
    <w:p w:rsidR="0083586C" w:rsidRDefault="0083586C" w:rsidP="0083586C">
      <w:pPr>
        <w:pStyle w:val="ListParagraph"/>
        <w:spacing w:before="100" w:beforeAutospacing="1" w:after="100" w:afterAutospacing="1" w:line="240" w:lineRule="auto"/>
        <w:outlineLvl w:val="1"/>
        <w:rPr>
          <w:sz w:val="18"/>
          <w:szCs w:val="18"/>
        </w:rPr>
      </w:pPr>
    </w:p>
    <w:p w:rsidR="0083586C" w:rsidRDefault="0083586C" w:rsidP="0083586C">
      <w:pPr>
        <w:pStyle w:val="ListParagraph"/>
        <w:spacing w:before="100" w:beforeAutospacing="1" w:after="100" w:afterAutospacing="1" w:line="240" w:lineRule="auto"/>
        <w:outlineLvl w:val="1"/>
        <w:rPr>
          <w:sz w:val="18"/>
          <w:szCs w:val="18"/>
        </w:rPr>
      </w:pPr>
    </w:p>
    <w:p w:rsidR="0083586C" w:rsidRDefault="0083586C" w:rsidP="0083586C">
      <w:pPr>
        <w:pStyle w:val="ListParagraph"/>
        <w:spacing w:before="100" w:beforeAutospacing="1" w:after="100" w:afterAutospacing="1" w:line="240" w:lineRule="auto"/>
        <w:outlineLvl w:val="1"/>
        <w:rPr>
          <w:sz w:val="18"/>
          <w:szCs w:val="18"/>
        </w:rPr>
      </w:pPr>
    </w:p>
    <w:p w:rsidR="0083586C" w:rsidRDefault="0083586C" w:rsidP="0083586C">
      <w:pPr>
        <w:pStyle w:val="ListParagraph"/>
        <w:spacing w:before="100" w:beforeAutospacing="1" w:after="100" w:afterAutospacing="1" w:line="240" w:lineRule="auto"/>
        <w:outlineLvl w:val="1"/>
        <w:rPr>
          <w:sz w:val="18"/>
          <w:szCs w:val="18"/>
        </w:rPr>
      </w:pPr>
    </w:p>
    <w:p w:rsidR="0083586C" w:rsidRDefault="0083586C" w:rsidP="0083586C">
      <w:pPr>
        <w:pStyle w:val="ListParagraph"/>
        <w:spacing w:before="100" w:beforeAutospacing="1" w:after="100" w:afterAutospacing="1" w:line="240" w:lineRule="auto"/>
        <w:outlineLvl w:val="1"/>
        <w:rPr>
          <w:sz w:val="18"/>
          <w:szCs w:val="18"/>
        </w:rPr>
      </w:pPr>
    </w:p>
    <w:p w:rsidR="0083586C" w:rsidRPr="0083586C" w:rsidRDefault="0083586C" w:rsidP="0083586C">
      <w:pPr>
        <w:pStyle w:val="ListParagraph"/>
        <w:spacing w:before="100" w:beforeAutospacing="1" w:after="100" w:afterAutospacing="1" w:line="240" w:lineRule="auto"/>
        <w:outlineLvl w:val="1"/>
        <w:rPr>
          <w:sz w:val="18"/>
          <w:szCs w:val="18"/>
        </w:rPr>
      </w:pPr>
    </w:p>
    <w:p w:rsidR="00805147" w:rsidRDefault="0083586C" w:rsidP="00EE327D">
      <w:pPr>
        <w:pStyle w:val="Heading1"/>
        <w:jc w:val="both"/>
      </w:pPr>
      <w:r>
        <w:t>sample data</w:t>
      </w:r>
    </w:p>
    <w:p w:rsidR="0083586C" w:rsidRDefault="0083586C" w:rsidP="0083586C">
      <w:pPr>
        <w:pStyle w:val="ListParagraph"/>
        <w:bidi w:val="0"/>
        <w:spacing w:before="100" w:beforeAutospacing="1" w:after="100" w:afterAutospacing="1" w:line="240" w:lineRule="auto"/>
        <w:ind w:left="0"/>
        <w:outlineLvl w:val="1"/>
        <w:rPr>
          <w:sz w:val="18"/>
          <w:szCs w:val="18"/>
        </w:rPr>
      </w:pPr>
      <w:r>
        <w:rPr>
          <w:sz w:val="18"/>
          <w:szCs w:val="18"/>
        </w:rPr>
        <w:t xml:space="preserve">In order to start the server with some data we will create setup </w:t>
      </w:r>
      <w:proofErr w:type="spellStart"/>
      <w:r>
        <w:rPr>
          <w:sz w:val="18"/>
          <w:szCs w:val="18"/>
        </w:rPr>
        <w:t>api</w:t>
      </w:r>
      <w:proofErr w:type="spellEnd"/>
      <w:r>
        <w:rPr>
          <w:sz w:val="18"/>
          <w:szCs w:val="18"/>
        </w:rPr>
        <w:t xml:space="preserve"> that insert the sample data into </w:t>
      </w:r>
      <w:proofErr w:type="spellStart"/>
      <w:r>
        <w:rPr>
          <w:sz w:val="18"/>
          <w:szCs w:val="18"/>
        </w:rPr>
        <w:t>mongoDB</w:t>
      </w:r>
      <w:proofErr w:type="spellEnd"/>
      <w:r>
        <w:rPr>
          <w:sz w:val="18"/>
          <w:szCs w:val="18"/>
        </w:rPr>
        <w:t>.</w:t>
      </w:r>
    </w:p>
    <w:p w:rsidR="0083586C" w:rsidRDefault="0083586C" w:rsidP="0083586C">
      <w:pPr>
        <w:pStyle w:val="ListParagraph"/>
        <w:bidi w:val="0"/>
        <w:spacing w:before="100" w:beforeAutospacing="1" w:after="100" w:afterAutospacing="1" w:line="240" w:lineRule="auto"/>
        <w:ind w:left="0"/>
        <w:outlineLvl w:val="1"/>
        <w:rPr>
          <w:sz w:val="18"/>
          <w:szCs w:val="18"/>
        </w:rPr>
      </w:pPr>
    </w:p>
    <w:p w:rsidR="0055529F" w:rsidRDefault="0055529F" w:rsidP="0055529F">
      <w:pPr>
        <w:pStyle w:val="ListParagraph"/>
        <w:bidi w:val="0"/>
        <w:spacing w:before="100" w:beforeAutospacing="1" w:after="100" w:afterAutospacing="1" w:line="240" w:lineRule="auto"/>
        <w:ind w:left="0"/>
        <w:outlineLvl w:val="1"/>
        <w:rPr>
          <w:color w:val="099BDD" w:themeColor="text2"/>
          <w:sz w:val="18"/>
          <w:szCs w:val="18"/>
          <w:u w:val="single"/>
        </w:rPr>
      </w:pPr>
      <w:r w:rsidRPr="0083586C">
        <w:rPr>
          <w:color w:val="099BDD" w:themeColor="text2"/>
          <w:sz w:val="18"/>
          <w:szCs w:val="18"/>
          <w:u w:val="single"/>
        </w:rPr>
        <w:t xml:space="preserve">Create a </w:t>
      </w:r>
      <w:proofErr w:type="spellStart"/>
      <w:proofErr w:type="gramStart"/>
      <w:r>
        <w:rPr>
          <w:color w:val="099BDD" w:themeColor="text2"/>
          <w:sz w:val="18"/>
          <w:szCs w:val="18"/>
          <w:u w:val="single"/>
        </w:rPr>
        <w:t>data</w:t>
      </w:r>
      <w:r w:rsidRPr="0083586C">
        <w:rPr>
          <w:color w:val="099BDD" w:themeColor="text2"/>
          <w:sz w:val="18"/>
          <w:szCs w:val="18"/>
          <w:u w:val="single"/>
        </w:rPr>
        <w:t>.js</w:t>
      </w:r>
      <w:r>
        <w:rPr>
          <w:color w:val="099BDD" w:themeColor="text2"/>
          <w:sz w:val="18"/>
          <w:szCs w:val="18"/>
          <w:u w:val="single"/>
        </w:rPr>
        <w:t>on</w:t>
      </w:r>
      <w:proofErr w:type="spellEnd"/>
      <w:proofErr w:type="gramEnd"/>
      <w:r w:rsidRPr="0083586C">
        <w:rPr>
          <w:color w:val="099BDD" w:themeColor="text2"/>
          <w:sz w:val="18"/>
          <w:szCs w:val="18"/>
          <w:u w:val="single"/>
        </w:rPr>
        <w:t xml:space="preserve"> in </w:t>
      </w:r>
      <w:proofErr w:type="spellStart"/>
      <w:r>
        <w:rPr>
          <w:color w:val="099BDD" w:themeColor="text2"/>
          <w:sz w:val="18"/>
          <w:szCs w:val="18"/>
          <w:u w:val="single"/>
        </w:rPr>
        <w:t>sampleData</w:t>
      </w:r>
      <w:proofErr w:type="spellEnd"/>
      <w:r w:rsidRPr="0083586C">
        <w:rPr>
          <w:color w:val="099BDD" w:themeColor="text2"/>
          <w:sz w:val="18"/>
          <w:szCs w:val="18"/>
          <w:u w:val="single"/>
        </w:rPr>
        <w:t xml:space="preserve"> folder.</w:t>
      </w:r>
    </w:p>
    <w:p w:rsidR="0055529F" w:rsidRDefault="0055529F" w:rsidP="0055529F">
      <w:pPr>
        <w:pStyle w:val="ListParagraph"/>
        <w:bidi w:val="0"/>
        <w:spacing w:before="100" w:beforeAutospacing="1" w:after="100" w:afterAutospacing="1" w:line="240" w:lineRule="auto"/>
        <w:ind w:left="0"/>
        <w:outlineLvl w:val="1"/>
        <w:rPr>
          <w:color w:val="099BDD" w:themeColor="text2"/>
          <w:sz w:val="18"/>
          <w:szCs w:val="18"/>
          <w:u w:val="single"/>
        </w:rPr>
      </w:pPr>
    </w:p>
    <w:p w:rsidR="0055529F" w:rsidRDefault="0055529F" w:rsidP="0055529F">
      <w:pPr>
        <w:pStyle w:val="ListParagraph"/>
        <w:bidi w:val="0"/>
        <w:spacing w:before="100" w:beforeAutospacing="1" w:after="100" w:afterAutospacing="1" w:line="240" w:lineRule="auto"/>
        <w:ind w:left="0"/>
        <w:outlineLvl w:val="1"/>
        <w:rPr>
          <w:sz w:val="18"/>
          <w:szCs w:val="18"/>
        </w:rPr>
      </w:pPr>
      <w:r w:rsidRPr="001329A0">
        <w:rPr>
          <w:sz w:val="18"/>
          <w:szCs w:val="18"/>
        </w:rPr>
        <w:t xml:space="preserve">Add the following </w:t>
      </w:r>
      <w:r>
        <w:rPr>
          <w:sz w:val="18"/>
          <w:szCs w:val="18"/>
        </w:rPr>
        <w:t>data</w:t>
      </w:r>
      <w:r w:rsidRPr="001329A0">
        <w:rPr>
          <w:sz w:val="18"/>
          <w:szCs w:val="18"/>
        </w:rPr>
        <w:t xml:space="preserve"> to </w:t>
      </w:r>
      <w:proofErr w:type="spellStart"/>
      <w:proofErr w:type="gramStart"/>
      <w:r>
        <w:rPr>
          <w:sz w:val="18"/>
          <w:szCs w:val="18"/>
        </w:rPr>
        <w:t>data</w:t>
      </w:r>
      <w:r w:rsidRPr="001329A0">
        <w:rPr>
          <w:sz w:val="18"/>
          <w:szCs w:val="18"/>
        </w:rPr>
        <w:t>.js</w:t>
      </w:r>
      <w:r>
        <w:rPr>
          <w:sz w:val="18"/>
          <w:szCs w:val="18"/>
        </w:rPr>
        <w:t>on</w:t>
      </w:r>
      <w:proofErr w:type="spellEnd"/>
      <w:proofErr w:type="gramEnd"/>
    </w:p>
    <w:p w:rsidR="0055529F" w:rsidRDefault="0055529F" w:rsidP="0055529F">
      <w:pPr>
        <w:pStyle w:val="ListParagraph"/>
        <w:bidi w:val="0"/>
        <w:spacing w:before="100" w:beforeAutospacing="1" w:after="100" w:afterAutospacing="1" w:line="240" w:lineRule="auto"/>
        <w:ind w:left="0"/>
        <w:outlineLvl w:val="1"/>
        <w:rPr>
          <w:color w:val="099BDD" w:themeColor="text2"/>
          <w:sz w:val="18"/>
          <w:szCs w:val="18"/>
          <w:u w:val="single"/>
        </w:rPr>
      </w:pP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9CDCFE"/>
          <w:sz w:val="6"/>
          <w:szCs w:val="6"/>
          <w:lang w:eastAsia="en-US" w:bidi="he-IL"/>
        </w:rPr>
        <w:t>"quiz"</w:t>
      </w:r>
      <w:r w:rsidRPr="0055529F">
        <w:rPr>
          <w:rFonts w:ascii="Consolas" w:eastAsia="Times New Roman" w:hAnsi="Consolas" w:cs="Times New Roman"/>
          <w:color w:val="D4D4D4"/>
          <w:sz w:val="6"/>
          <w:szCs w:val="6"/>
          <w:lang w:eastAsia="en-US" w:bidi="he-IL"/>
        </w:rPr>
        <w:t>: {</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9CDCFE"/>
          <w:sz w:val="6"/>
          <w:szCs w:val="6"/>
          <w:lang w:eastAsia="en-US" w:bidi="he-IL"/>
        </w:rPr>
        <w:t>"name"</w:t>
      </w: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CE9178"/>
          <w:sz w:val="6"/>
          <w:szCs w:val="6"/>
          <w:lang w:eastAsia="en-US" w:bidi="he-IL"/>
        </w:rPr>
        <w:t>"History"</w:t>
      </w:r>
      <w:r w:rsidRPr="0055529F">
        <w:rPr>
          <w:rFonts w:ascii="Consolas" w:eastAsia="Times New Roman" w:hAnsi="Consolas" w:cs="Times New Roman"/>
          <w:color w:val="D4D4D4"/>
          <w:sz w:val="6"/>
          <w:szCs w:val="6"/>
          <w:lang w:eastAsia="en-US" w:bidi="he-IL"/>
        </w:rPr>
        <w:t>,</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9CDCFE"/>
          <w:sz w:val="6"/>
          <w:szCs w:val="6"/>
          <w:lang w:eastAsia="en-US" w:bidi="he-IL"/>
        </w:rPr>
        <w:t>"image"</w:t>
      </w: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CE9178"/>
          <w:sz w:val="6"/>
          <w:szCs w:val="6"/>
          <w:lang w:eastAsia="en-US" w:bidi="he-IL"/>
        </w:rPr>
        <w:t>"https://i.imgur.com/BEZRovh.png"</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9CDCFE"/>
          <w:sz w:val="6"/>
          <w:szCs w:val="6"/>
          <w:lang w:eastAsia="en-US" w:bidi="he-IL"/>
        </w:rPr>
        <w:t>"questions"</w:t>
      </w:r>
      <w:r w:rsidRPr="0055529F">
        <w:rPr>
          <w:rFonts w:ascii="Consolas" w:eastAsia="Times New Roman" w:hAnsi="Consolas" w:cs="Times New Roman"/>
          <w:color w:val="D4D4D4"/>
          <w:sz w:val="6"/>
          <w:szCs w:val="6"/>
          <w:lang w:eastAsia="en-US" w:bidi="he-IL"/>
        </w:rPr>
        <w:t>: [</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9CDCFE"/>
          <w:sz w:val="6"/>
          <w:szCs w:val="6"/>
          <w:lang w:eastAsia="en-US" w:bidi="he-IL"/>
        </w:rPr>
        <w:t>"</w:t>
      </w:r>
      <w:proofErr w:type="spellStart"/>
      <w:r w:rsidRPr="0055529F">
        <w:rPr>
          <w:rFonts w:ascii="Consolas" w:eastAsia="Times New Roman" w:hAnsi="Consolas" w:cs="Times New Roman"/>
          <w:color w:val="9CDCFE"/>
          <w:sz w:val="6"/>
          <w:szCs w:val="6"/>
          <w:lang w:eastAsia="en-US" w:bidi="he-IL"/>
        </w:rPr>
        <w:t>questionText</w:t>
      </w:r>
      <w:proofErr w:type="spellEnd"/>
      <w:r w:rsidRPr="0055529F">
        <w:rPr>
          <w:rFonts w:ascii="Consolas" w:eastAsia="Times New Roman" w:hAnsi="Consolas" w:cs="Times New Roman"/>
          <w:color w:val="9CDCFE"/>
          <w:sz w:val="6"/>
          <w:szCs w:val="6"/>
          <w:lang w:eastAsia="en-US" w:bidi="he-IL"/>
        </w:rPr>
        <w:t>"</w:t>
      </w: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CE9178"/>
          <w:sz w:val="6"/>
          <w:szCs w:val="6"/>
          <w:lang w:eastAsia="en-US" w:bidi="he-IL"/>
        </w:rPr>
        <w:t>"When did Christopher Columbus arrive in the 'New World'?"</w:t>
      </w:r>
      <w:r w:rsidRPr="0055529F">
        <w:rPr>
          <w:rFonts w:ascii="Consolas" w:eastAsia="Times New Roman" w:hAnsi="Consolas" w:cs="Times New Roman"/>
          <w:color w:val="D4D4D4"/>
          <w:sz w:val="6"/>
          <w:szCs w:val="6"/>
          <w:lang w:eastAsia="en-US" w:bidi="he-IL"/>
        </w:rPr>
        <w:t>,</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9CDCFE"/>
          <w:sz w:val="6"/>
          <w:szCs w:val="6"/>
          <w:lang w:eastAsia="en-US" w:bidi="he-IL"/>
        </w:rPr>
        <w:t>"</w:t>
      </w:r>
      <w:proofErr w:type="spellStart"/>
      <w:r w:rsidRPr="0055529F">
        <w:rPr>
          <w:rFonts w:ascii="Consolas" w:eastAsia="Times New Roman" w:hAnsi="Consolas" w:cs="Times New Roman"/>
          <w:color w:val="9CDCFE"/>
          <w:sz w:val="6"/>
          <w:szCs w:val="6"/>
          <w:lang w:eastAsia="en-US" w:bidi="he-IL"/>
        </w:rPr>
        <w:t>quiz_id</w:t>
      </w:r>
      <w:proofErr w:type="spellEnd"/>
      <w:r w:rsidRPr="0055529F">
        <w:rPr>
          <w:rFonts w:ascii="Consolas" w:eastAsia="Times New Roman" w:hAnsi="Consolas" w:cs="Times New Roman"/>
          <w:color w:val="9CDCFE"/>
          <w:sz w:val="6"/>
          <w:szCs w:val="6"/>
          <w:lang w:eastAsia="en-US" w:bidi="he-IL"/>
        </w:rPr>
        <w:t>"</w:t>
      </w: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CE9178"/>
          <w:sz w:val="6"/>
          <w:szCs w:val="6"/>
          <w:lang w:eastAsia="en-US" w:bidi="he-IL"/>
        </w:rPr>
        <w:t>"5a4cd2aae7a4152314648676"</w:t>
      </w:r>
      <w:r w:rsidRPr="0055529F">
        <w:rPr>
          <w:rFonts w:ascii="Consolas" w:eastAsia="Times New Roman" w:hAnsi="Consolas" w:cs="Times New Roman"/>
          <w:color w:val="D4D4D4"/>
          <w:sz w:val="6"/>
          <w:szCs w:val="6"/>
          <w:lang w:eastAsia="en-US" w:bidi="he-IL"/>
        </w:rPr>
        <w:t>,</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9CDCFE"/>
          <w:sz w:val="6"/>
          <w:szCs w:val="6"/>
          <w:lang w:eastAsia="en-US" w:bidi="he-IL"/>
        </w:rPr>
        <w:t>"answers"</w:t>
      </w:r>
      <w:r w:rsidRPr="0055529F">
        <w:rPr>
          <w:rFonts w:ascii="Consolas" w:eastAsia="Times New Roman" w:hAnsi="Consolas" w:cs="Times New Roman"/>
          <w:color w:val="D4D4D4"/>
          <w:sz w:val="6"/>
          <w:szCs w:val="6"/>
          <w:lang w:eastAsia="en-US" w:bidi="he-IL"/>
        </w:rPr>
        <w:t>: [</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CE9178"/>
          <w:sz w:val="6"/>
          <w:szCs w:val="6"/>
          <w:lang w:eastAsia="en-US" w:bidi="he-IL"/>
        </w:rPr>
        <w:t>"1211"</w:t>
      </w:r>
      <w:r w:rsidRPr="0055529F">
        <w:rPr>
          <w:rFonts w:ascii="Consolas" w:eastAsia="Times New Roman" w:hAnsi="Consolas" w:cs="Times New Roman"/>
          <w:color w:val="D4D4D4"/>
          <w:sz w:val="6"/>
          <w:szCs w:val="6"/>
          <w:lang w:eastAsia="en-US" w:bidi="he-IL"/>
        </w:rPr>
        <w:t>,</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CE9178"/>
          <w:sz w:val="6"/>
          <w:szCs w:val="6"/>
          <w:lang w:eastAsia="en-US" w:bidi="he-IL"/>
        </w:rPr>
        <w:t>"1492"</w:t>
      </w:r>
      <w:r w:rsidRPr="0055529F">
        <w:rPr>
          <w:rFonts w:ascii="Consolas" w:eastAsia="Times New Roman" w:hAnsi="Consolas" w:cs="Times New Roman"/>
          <w:color w:val="D4D4D4"/>
          <w:sz w:val="6"/>
          <w:szCs w:val="6"/>
          <w:lang w:eastAsia="en-US" w:bidi="he-IL"/>
        </w:rPr>
        <w:t>,</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CE9178"/>
          <w:sz w:val="6"/>
          <w:szCs w:val="6"/>
          <w:lang w:eastAsia="en-US" w:bidi="he-IL"/>
        </w:rPr>
        <w:t>"1650"</w:t>
      </w:r>
      <w:r w:rsidRPr="0055529F">
        <w:rPr>
          <w:rFonts w:ascii="Consolas" w:eastAsia="Times New Roman" w:hAnsi="Consolas" w:cs="Times New Roman"/>
          <w:color w:val="D4D4D4"/>
          <w:sz w:val="6"/>
          <w:szCs w:val="6"/>
          <w:lang w:eastAsia="en-US" w:bidi="he-IL"/>
        </w:rPr>
        <w:t>,</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CE9178"/>
          <w:sz w:val="6"/>
          <w:szCs w:val="6"/>
          <w:lang w:eastAsia="en-US" w:bidi="he-IL"/>
        </w:rPr>
        <w:t>"1962"</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9CDCFE"/>
          <w:sz w:val="6"/>
          <w:szCs w:val="6"/>
          <w:lang w:eastAsia="en-US" w:bidi="he-IL"/>
        </w:rPr>
        <w:t>"</w:t>
      </w:r>
      <w:proofErr w:type="spellStart"/>
      <w:r w:rsidRPr="0055529F">
        <w:rPr>
          <w:rFonts w:ascii="Consolas" w:eastAsia="Times New Roman" w:hAnsi="Consolas" w:cs="Times New Roman"/>
          <w:color w:val="9CDCFE"/>
          <w:sz w:val="6"/>
          <w:szCs w:val="6"/>
          <w:lang w:eastAsia="en-US" w:bidi="he-IL"/>
        </w:rPr>
        <w:t>correctAnswerIndex</w:t>
      </w:r>
      <w:proofErr w:type="spellEnd"/>
      <w:r w:rsidRPr="0055529F">
        <w:rPr>
          <w:rFonts w:ascii="Consolas" w:eastAsia="Times New Roman" w:hAnsi="Consolas" w:cs="Times New Roman"/>
          <w:color w:val="9CDCFE"/>
          <w:sz w:val="6"/>
          <w:szCs w:val="6"/>
          <w:lang w:eastAsia="en-US" w:bidi="he-IL"/>
        </w:rPr>
        <w:t>"</w:t>
      </w: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B5CEA8"/>
          <w:sz w:val="6"/>
          <w:szCs w:val="6"/>
          <w:lang w:eastAsia="en-US" w:bidi="he-IL"/>
        </w:rPr>
        <w:t>1</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9CDCFE"/>
          <w:sz w:val="6"/>
          <w:szCs w:val="6"/>
          <w:lang w:eastAsia="en-US" w:bidi="he-IL"/>
        </w:rPr>
        <w:t>"</w:t>
      </w:r>
      <w:proofErr w:type="spellStart"/>
      <w:r w:rsidRPr="0055529F">
        <w:rPr>
          <w:rFonts w:ascii="Consolas" w:eastAsia="Times New Roman" w:hAnsi="Consolas" w:cs="Times New Roman"/>
          <w:color w:val="9CDCFE"/>
          <w:sz w:val="6"/>
          <w:szCs w:val="6"/>
          <w:lang w:eastAsia="en-US" w:bidi="he-IL"/>
        </w:rPr>
        <w:t>questionText</w:t>
      </w:r>
      <w:proofErr w:type="spellEnd"/>
      <w:r w:rsidRPr="0055529F">
        <w:rPr>
          <w:rFonts w:ascii="Consolas" w:eastAsia="Times New Roman" w:hAnsi="Consolas" w:cs="Times New Roman"/>
          <w:color w:val="9CDCFE"/>
          <w:sz w:val="6"/>
          <w:szCs w:val="6"/>
          <w:lang w:eastAsia="en-US" w:bidi="he-IL"/>
        </w:rPr>
        <w:t>"</w:t>
      </w: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CE9178"/>
          <w:sz w:val="6"/>
          <w:szCs w:val="6"/>
          <w:lang w:eastAsia="en-US" w:bidi="he-IL"/>
        </w:rPr>
        <w:t>"When did India declare its independence from Britain?"</w:t>
      </w:r>
      <w:r w:rsidRPr="0055529F">
        <w:rPr>
          <w:rFonts w:ascii="Consolas" w:eastAsia="Times New Roman" w:hAnsi="Consolas" w:cs="Times New Roman"/>
          <w:color w:val="D4D4D4"/>
          <w:sz w:val="6"/>
          <w:szCs w:val="6"/>
          <w:lang w:eastAsia="en-US" w:bidi="he-IL"/>
        </w:rPr>
        <w:t>,</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9CDCFE"/>
          <w:sz w:val="6"/>
          <w:szCs w:val="6"/>
          <w:lang w:eastAsia="en-US" w:bidi="he-IL"/>
        </w:rPr>
        <w:t>"</w:t>
      </w:r>
      <w:proofErr w:type="spellStart"/>
      <w:r w:rsidRPr="0055529F">
        <w:rPr>
          <w:rFonts w:ascii="Consolas" w:eastAsia="Times New Roman" w:hAnsi="Consolas" w:cs="Times New Roman"/>
          <w:color w:val="9CDCFE"/>
          <w:sz w:val="6"/>
          <w:szCs w:val="6"/>
          <w:lang w:eastAsia="en-US" w:bidi="he-IL"/>
        </w:rPr>
        <w:t>quiz_id</w:t>
      </w:r>
      <w:proofErr w:type="spellEnd"/>
      <w:r w:rsidRPr="0055529F">
        <w:rPr>
          <w:rFonts w:ascii="Consolas" w:eastAsia="Times New Roman" w:hAnsi="Consolas" w:cs="Times New Roman"/>
          <w:color w:val="9CDCFE"/>
          <w:sz w:val="6"/>
          <w:szCs w:val="6"/>
          <w:lang w:eastAsia="en-US" w:bidi="he-IL"/>
        </w:rPr>
        <w:t>"</w:t>
      </w: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CE9178"/>
          <w:sz w:val="6"/>
          <w:szCs w:val="6"/>
          <w:lang w:eastAsia="en-US" w:bidi="he-IL"/>
        </w:rPr>
        <w:t>"5a4cd2aae7a4152314648676"</w:t>
      </w:r>
      <w:r w:rsidRPr="0055529F">
        <w:rPr>
          <w:rFonts w:ascii="Consolas" w:eastAsia="Times New Roman" w:hAnsi="Consolas" w:cs="Times New Roman"/>
          <w:color w:val="D4D4D4"/>
          <w:sz w:val="6"/>
          <w:szCs w:val="6"/>
          <w:lang w:eastAsia="en-US" w:bidi="he-IL"/>
        </w:rPr>
        <w:t>,</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lastRenderedPageBreak/>
        <w:t xml:space="preserve">                </w:t>
      </w:r>
      <w:r w:rsidRPr="0055529F">
        <w:rPr>
          <w:rFonts w:ascii="Consolas" w:eastAsia="Times New Roman" w:hAnsi="Consolas" w:cs="Times New Roman"/>
          <w:color w:val="9CDCFE"/>
          <w:sz w:val="6"/>
          <w:szCs w:val="6"/>
          <w:lang w:eastAsia="en-US" w:bidi="he-IL"/>
        </w:rPr>
        <w:t>"answers"</w:t>
      </w:r>
      <w:r w:rsidRPr="0055529F">
        <w:rPr>
          <w:rFonts w:ascii="Consolas" w:eastAsia="Times New Roman" w:hAnsi="Consolas" w:cs="Times New Roman"/>
          <w:color w:val="D4D4D4"/>
          <w:sz w:val="6"/>
          <w:szCs w:val="6"/>
          <w:lang w:eastAsia="en-US" w:bidi="he-IL"/>
        </w:rPr>
        <w:t>: [</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CE9178"/>
          <w:sz w:val="6"/>
          <w:szCs w:val="6"/>
          <w:lang w:eastAsia="en-US" w:bidi="he-IL"/>
        </w:rPr>
        <w:t>"1947"</w:t>
      </w:r>
      <w:r w:rsidRPr="0055529F">
        <w:rPr>
          <w:rFonts w:ascii="Consolas" w:eastAsia="Times New Roman" w:hAnsi="Consolas" w:cs="Times New Roman"/>
          <w:color w:val="D4D4D4"/>
          <w:sz w:val="6"/>
          <w:szCs w:val="6"/>
          <w:lang w:eastAsia="en-US" w:bidi="he-IL"/>
        </w:rPr>
        <w:t>,</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CE9178"/>
          <w:sz w:val="6"/>
          <w:szCs w:val="6"/>
          <w:lang w:eastAsia="en-US" w:bidi="he-IL"/>
        </w:rPr>
        <w:t>"1957"</w:t>
      </w:r>
      <w:r w:rsidRPr="0055529F">
        <w:rPr>
          <w:rFonts w:ascii="Consolas" w:eastAsia="Times New Roman" w:hAnsi="Consolas" w:cs="Times New Roman"/>
          <w:color w:val="D4D4D4"/>
          <w:sz w:val="6"/>
          <w:szCs w:val="6"/>
          <w:lang w:eastAsia="en-US" w:bidi="he-IL"/>
        </w:rPr>
        <w:t>,</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CE9178"/>
          <w:sz w:val="6"/>
          <w:szCs w:val="6"/>
          <w:lang w:eastAsia="en-US" w:bidi="he-IL"/>
        </w:rPr>
        <w:t>"1967"</w:t>
      </w:r>
      <w:r w:rsidRPr="0055529F">
        <w:rPr>
          <w:rFonts w:ascii="Consolas" w:eastAsia="Times New Roman" w:hAnsi="Consolas" w:cs="Times New Roman"/>
          <w:color w:val="D4D4D4"/>
          <w:sz w:val="6"/>
          <w:szCs w:val="6"/>
          <w:lang w:eastAsia="en-US" w:bidi="he-IL"/>
        </w:rPr>
        <w:t>,</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CE9178"/>
          <w:sz w:val="6"/>
          <w:szCs w:val="6"/>
          <w:lang w:eastAsia="en-US" w:bidi="he-IL"/>
        </w:rPr>
        <w:t>"1977"</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9CDCFE"/>
          <w:sz w:val="6"/>
          <w:szCs w:val="6"/>
          <w:lang w:eastAsia="en-US" w:bidi="he-IL"/>
        </w:rPr>
        <w:t>"</w:t>
      </w:r>
      <w:proofErr w:type="spellStart"/>
      <w:r w:rsidRPr="0055529F">
        <w:rPr>
          <w:rFonts w:ascii="Consolas" w:eastAsia="Times New Roman" w:hAnsi="Consolas" w:cs="Times New Roman"/>
          <w:color w:val="9CDCFE"/>
          <w:sz w:val="6"/>
          <w:szCs w:val="6"/>
          <w:lang w:eastAsia="en-US" w:bidi="he-IL"/>
        </w:rPr>
        <w:t>correctAnswerIndex</w:t>
      </w:r>
      <w:proofErr w:type="spellEnd"/>
      <w:r w:rsidRPr="0055529F">
        <w:rPr>
          <w:rFonts w:ascii="Consolas" w:eastAsia="Times New Roman" w:hAnsi="Consolas" w:cs="Times New Roman"/>
          <w:color w:val="9CDCFE"/>
          <w:sz w:val="6"/>
          <w:szCs w:val="6"/>
          <w:lang w:eastAsia="en-US" w:bidi="he-IL"/>
        </w:rPr>
        <w:t>"</w:t>
      </w: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B5CEA8"/>
          <w:sz w:val="6"/>
          <w:szCs w:val="6"/>
          <w:lang w:eastAsia="en-US" w:bidi="he-IL"/>
        </w:rPr>
        <w:t>0</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9CDCFE"/>
          <w:sz w:val="6"/>
          <w:szCs w:val="6"/>
          <w:lang w:eastAsia="en-US" w:bidi="he-IL"/>
        </w:rPr>
        <w:t>"quiz"</w:t>
      </w:r>
      <w:r w:rsidRPr="0055529F">
        <w:rPr>
          <w:rFonts w:ascii="Consolas" w:eastAsia="Times New Roman" w:hAnsi="Consolas" w:cs="Times New Roman"/>
          <w:color w:val="D4D4D4"/>
          <w:sz w:val="6"/>
          <w:szCs w:val="6"/>
          <w:lang w:eastAsia="en-US" w:bidi="he-IL"/>
        </w:rPr>
        <w:t>: {</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9CDCFE"/>
          <w:sz w:val="6"/>
          <w:szCs w:val="6"/>
          <w:lang w:eastAsia="en-US" w:bidi="he-IL"/>
        </w:rPr>
        <w:t>"name"</w:t>
      </w: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CE9178"/>
          <w:sz w:val="6"/>
          <w:szCs w:val="6"/>
          <w:lang w:eastAsia="en-US" w:bidi="he-IL"/>
        </w:rPr>
        <w:t>"Music"</w:t>
      </w:r>
      <w:r w:rsidRPr="0055529F">
        <w:rPr>
          <w:rFonts w:ascii="Consolas" w:eastAsia="Times New Roman" w:hAnsi="Consolas" w:cs="Times New Roman"/>
          <w:color w:val="D4D4D4"/>
          <w:sz w:val="6"/>
          <w:szCs w:val="6"/>
          <w:lang w:eastAsia="en-US" w:bidi="he-IL"/>
        </w:rPr>
        <w:t>,</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9CDCFE"/>
          <w:sz w:val="6"/>
          <w:szCs w:val="6"/>
          <w:lang w:eastAsia="en-US" w:bidi="he-IL"/>
        </w:rPr>
        <w:t>"image"</w:t>
      </w: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CE9178"/>
          <w:sz w:val="6"/>
          <w:szCs w:val="6"/>
          <w:lang w:eastAsia="en-US" w:bidi="he-IL"/>
        </w:rPr>
        <w:t>"https://i.imgur.com/SWbgdNB.png"</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9CDCFE"/>
          <w:sz w:val="6"/>
          <w:szCs w:val="6"/>
          <w:lang w:eastAsia="en-US" w:bidi="he-IL"/>
        </w:rPr>
        <w:t>"questions"</w:t>
      </w:r>
      <w:r w:rsidRPr="0055529F">
        <w:rPr>
          <w:rFonts w:ascii="Consolas" w:eastAsia="Times New Roman" w:hAnsi="Consolas" w:cs="Times New Roman"/>
          <w:color w:val="D4D4D4"/>
          <w:sz w:val="6"/>
          <w:szCs w:val="6"/>
          <w:lang w:eastAsia="en-US" w:bidi="he-IL"/>
        </w:rPr>
        <w:t>: [</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9CDCFE"/>
          <w:sz w:val="6"/>
          <w:szCs w:val="6"/>
          <w:lang w:eastAsia="en-US" w:bidi="he-IL"/>
        </w:rPr>
        <w:t>"</w:t>
      </w:r>
      <w:proofErr w:type="spellStart"/>
      <w:r w:rsidRPr="0055529F">
        <w:rPr>
          <w:rFonts w:ascii="Consolas" w:eastAsia="Times New Roman" w:hAnsi="Consolas" w:cs="Times New Roman"/>
          <w:color w:val="9CDCFE"/>
          <w:sz w:val="6"/>
          <w:szCs w:val="6"/>
          <w:lang w:eastAsia="en-US" w:bidi="he-IL"/>
        </w:rPr>
        <w:t>questionText</w:t>
      </w:r>
      <w:proofErr w:type="spellEnd"/>
      <w:r w:rsidRPr="0055529F">
        <w:rPr>
          <w:rFonts w:ascii="Consolas" w:eastAsia="Times New Roman" w:hAnsi="Consolas" w:cs="Times New Roman"/>
          <w:color w:val="9CDCFE"/>
          <w:sz w:val="6"/>
          <w:szCs w:val="6"/>
          <w:lang w:eastAsia="en-US" w:bidi="he-IL"/>
        </w:rPr>
        <w:t>"</w:t>
      </w: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CE9178"/>
          <w:sz w:val="6"/>
          <w:szCs w:val="6"/>
          <w:lang w:eastAsia="en-US" w:bidi="he-IL"/>
        </w:rPr>
        <w:t>"John Lennon was part of which band?"</w:t>
      </w:r>
      <w:r w:rsidRPr="0055529F">
        <w:rPr>
          <w:rFonts w:ascii="Consolas" w:eastAsia="Times New Roman" w:hAnsi="Consolas" w:cs="Times New Roman"/>
          <w:color w:val="D4D4D4"/>
          <w:sz w:val="6"/>
          <w:szCs w:val="6"/>
          <w:lang w:eastAsia="en-US" w:bidi="he-IL"/>
        </w:rPr>
        <w:t>,</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9CDCFE"/>
          <w:sz w:val="6"/>
          <w:szCs w:val="6"/>
          <w:lang w:eastAsia="en-US" w:bidi="he-IL"/>
        </w:rPr>
        <w:t>"</w:t>
      </w:r>
      <w:proofErr w:type="spellStart"/>
      <w:r w:rsidRPr="0055529F">
        <w:rPr>
          <w:rFonts w:ascii="Consolas" w:eastAsia="Times New Roman" w:hAnsi="Consolas" w:cs="Times New Roman"/>
          <w:color w:val="9CDCFE"/>
          <w:sz w:val="6"/>
          <w:szCs w:val="6"/>
          <w:lang w:eastAsia="en-US" w:bidi="he-IL"/>
        </w:rPr>
        <w:t>quiz_id</w:t>
      </w:r>
      <w:proofErr w:type="spellEnd"/>
      <w:r w:rsidRPr="0055529F">
        <w:rPr>
          <w:rFonts w:ascii="Consolas" w:eastAsia="Times New Roman" w:hAnsi="Consolas" w:cs="Times New Roman"/>
          <w:color w:val="9CDCFE"/>
          <w:sz w:val="6"/>
          <w:szCs w:val="6"/>
          <w:lang w:eastAsia="en-US" w:bidi="he-IL"/>
        </w:rPr>
        <w:t>"</w:t>
      </w: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CE9178"/>
          <w:sz w:val="6"/>
          <w:szCs w:val="6"/>
          <w:lang w:eastAsia="en-US" w:bidi="he-IL"/>
        </w:rPr>
        <w:t>"5a4cd2c0e7a4152314648677"</w:t>
      </w:r>
      <w:r w:rsidRPr="0055529F">
        <w:rPr>
          <w:rFonts w:ascii="Consolas" w:eastAsia="Times New Roman" w:hAnsi="Consolas" w:cs="Times New Roman"/>
          <w:color w:val="D4D4D4"/>
          <w:sz w:val="6"/>
          <w:szCs w:val="6"/>
          <w:lang w:eastAsia="en-US" w:bidi="he-IL"/>
        </w:rPr>
        <w:t>,</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9CDCFE"/>
          <w:sz w:val="6"/>
          <w:szCs w:val="6"/>
          <w:lang w:eastAsia="en-US" w:bidi="he-IL"/>
        </w:rPr>
        <w:t>"answers"</w:t>
      </w:r>
      <w:r w:rsidRPr="0055529F">
        <w:rPr>
          <w:rFonts w:ascii="Consolas" w:eastAsia="Times New Roman" w:hAnsi="Consolas" w:cs="Times New Roman"/>
          <w:color w:val="D4D4D4"/>
          <w:sz w:val="6"/>
          <w:szCs w:val="6"/>
          <w:lang w:eastAsia="en-US" w:bidi="he-IL"/>
        </w:rPr>
        <w:t>: [</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CE9178"/>
          <w:sz w:val="6"/>
          <w:szCs w:val="6"/>
          <w:lang w:eastAsia="en-US" w:bidi="he-IL"/>
        </w:rPr>
        <w:t>"The Rolling Stones"</w:t>
      </w:r>
      <w:r w:rsidRPr="0055529F">
        <w:rPr>
          <w:rFonts w:ascii="Consolas" w:eastAsia="Times New Roman" w:hAnsi="Consolas" w:cs="Times New Roman"/>
          <w:color w:val="D4D4D4"/>
          <w:sz w:val="6"/>
          <w:szCs w:val="6"/>
          <w:lang w:eastAsia="en-US" w:bidi="he-IL"/>
        </w:rPr>
        <w:t>,</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CE9178"/>
          <w:sz w:val="6"/>
          <w:szCs w:val="6"/>
          <w:lang w:eastAsia="en-US" w:bidi="he-IL"/>
        </w:rPr>
        <w:t>"The Monkeys"</w:t>
      </w:r>
      <w:r w:rsidRPr="0055529F">
        <w:rPr>
          <w:rFonts w:ascii="Consolas" w:eastAsia="Times New Roman" w:hAnsi="Consolas" w:cs="Times New Roman"/>
          <w:color w:val="D4D4D4"/>
          <w:sz w:val="6"/>
          <w:szCs w:val="6"/>
          <w:lang w:eastAsia="en-US" w:bidi="he-IL"/>
        </w:rPr>
        <w:t>,</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CE9178"/>
          <w:sz w:val="6"/>
          <w:szCs w:val="6"/>
          <w:lang w:eastAsia="en-US" w:bidi="he-IL"/>
        </w:rPr>
        <w:t>"The Beatles"</w:t>
      </w:r>
      <w:r w:rsidRPr="0055529F">
        <w:rPr>
          <w:rFonts w:ascii="Consolas" w:eastAsia="Times New Roman" w:hAnsi="Consolas" w:cs="Times New Roman"/>
          <w:color w:val="D4D4D4"/>
          <w:sz w:val="6"/>
          <w:szCs w:val="6"/>
          <w:lang w:eastAsia="en-US" w:bidi="he-IL"/>
        </w:rPr>
        <w:t>,</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CE9178"/>
          <w:sz w:val="6"/>
          <w:szCs w:val="6"/>
          <w:lang w:eastAsia="en-US" w:bidi="he-IL"/>
        </w:rPr>
        <w:t>"R.E.M."</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9CDCFE"/>
          <w:sz w:val="6"/>
          <w:szCs w:val="6"/>
          <w:lang w:eastAsia="en-US" w:bidi="he-IL"/>
        </w:rPr>
        <w:t>"</w:t>
      </w:r>
      <w:proofErr w:type="spellStart"/>
      <w:r w:rsidRPr="0055529F">
        <w:rPr>
          <w:rFonts w:ascii="Consolas" w:eastAsia="Times New Roman" w:hAnsi="Consolas" w:cs="Times New Roman"/>
          <w:color w:val="9CDCFE"/>
          <w:sz w:val="6"/>
          <w:szCs w:val="6"/>
          <w:lang w:eastAsia="en-US" w:bidi="he-IL"/>
        </w:rPr>
        <w:t>correctAnswerIndex</w:t>
      </w:r>
      <w:proofErr w:type="spellEnd"/>
      <w:r w:rsidRPr="0055529F">
        <w:rPr>
          <w:rFonts w:ascii="Consolas" w:eastAsia="Times New Roman" w:hAnsi="Consolas" w:cs="Times New Roman"/>
          <w:color w:val="9CDCFE"/>
          <w:sz w:val="6"/>
          <w:szCs w:val="6"/>
          <w:lang w:eastAsia="en-US" w:bidi="he-IL"/>
        </w:rPr>
        <w:t>"</w:t>
      </w: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B5CEA8"/>
          <w:sz w:val="6"/>
          <w:szCs w:val="6"/>
          <w:lang w:eastAsia="en-US" w:bidi="he-IL"/>
        </w:rPr>
        <w:t>2</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9CDCFE"/>
          <w:sz w:val="6"/>
          <w:szCs w:val="6"/>
          <w:lang w:eastAsia="en-US" w:bidi="he-IL"/>
        </w:rPr>
        <w:t>"</w:t>
      </w:r>
      <w:proofErr w:type="spellStart"/>
      <w:r w:rsidRPr="0055529F">
        <w:rPr>
          <w:rFonts w:ascii="Consolas" w:eastAsia="Times New Roman" w:hAnsi="Consolas" w:cs="Times New Roman"/>
          <w:color w:val="9CDCFE"/>
          <w:sz w:val="6"/>
          <w:szCs w:val="6"/>
          <w:lang w:eastAsia="en-US" w:bidi="he-IL"/>
        </w:rPr>
        <w:t>questionText</w:t>
      </w:r>
      <w:proofErr w:type="spellEnd"/>
      <w:r w:rsidRPr="0055529F">
        <w:rPr>
          <w:rFonts w:ascii="Consolas" w:eastAsia="Times New Roman" w:hAnsi="Consolas" w:cs="Times New Roman"/>
          <w:color w:val="9CDCFE"/>
          <w:sz w:val="6"/>
          <w:szCs w:val="6"/>
          <w:lang w:eastAsia="en-US" w:bidi="he-IL"/>
        </w:rPr>
        <w:t>"</w:t>
      </w: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CE9178"/>
          <w:sz w:val="6"/>
          <w:szCs w:val="6"/>
          <w:lang w:eastAsia="en-US" w:bidi="he-IL"/>
        </w:rPr>
        <w:t>"Which band is the most commercially successful band in the history of popular music?"</w:t>
      </w:r>
      <w:r w:rsidRPr="0055529F">
        <w:rPr>
          <w:rFonts w:ascii="Consolas" w:eastAsia="Times New Roman" w:hAnsi="Consolas" w:cs="Times New Roman"/>
          <w:color w:val="D4D4D4"/>
          <w:sz w:val="6"/>
          <w:szCs w:val="6"/>
          <w:lang w:eastAsia="en-US" w:bidi="he-IL"/>
        </w:rPr>
        <w:t>,</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9CDCFE"/>
          <w:sz w:val="6"/>
          <w:szCs w:val="6"/>
          <w:lang w:eastAsia="en-US" w:bidi="he-IL"/>
        </w:rPr>
        <w:t>"</w:t>
      </w:r>
      <w:proofErr w:type="spellStart"/>
      <w:r w:rsidRPr="0055529F">
        <w:rPr>
          <w:rFonts w:ascii="Consolas" w:eastAsia="Times New Roman" w:hAnsi="Consolas" w:cs="Times New Roman"/>
          <w:color w:val="9CDCFE"/>
          <w:sz w:val="6"/>
          <w:szCs w:val="6"/>
          <w:lang w:eastAsia="en-US" w:bidi="he-IL"/>
        </w:rPr>
        <w:t>quiz_id</w:t>
      </w:r>
      <w:proofErr w:type="spellEnd"/>
      <w:r w:rsidRPr="0055529F">
        <w:rPr>
          <w:rFonts w:ascii="Consolas" w:eastAsia="Times New Roman" w:hAnsi="Consolas" w:cs="Times New Roman"/>
          <w:color w:val="9CDCFE"/>
          <w:sz w:val="6"/>
          <w:szCs w:val="6"/>
          <w:lang w:eastAsia="en-US" w:bidi="he-IL"/>
        </w:rPr>
        <w:t>"</w:t>
      </w: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CE9178"/>
          <w:sz w:val="6"/>
          <w:szCs w:val="6"/>
          <w:lang w:eastAsia="en-US" w:bidi="he-IL"/>
        </w:rPr>
        <w:t>"5a4cd2c0e7a4152314648677"</w:t>
      </w:r>
      <w:r w:rsidRPr="0055529F">
        <w:rPr>
          <w:rFonts w:ascii="Consolas" w:eastAsia="Times New Roman" w:hAnsi="Consolas" w:cs="Times New Roman"/>
          <w:color w:val="D4D4D4"/>
          <w:sz w:val="6"/>
          <w:szCs w:val="6"/>
          <w:lang w:eastAsia="en-US" w:bidi="he-IL"/>
        </w:rPr>
        <w:t>,</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9CDCFE"/>
          <w:sz w:val="6"/>
          <w:szCs w:val="6"/>
          <w:lang w:eastAsia="en-US" w:bidi="he-IL"/>
        </w:rPr>
        <w:t>"answers"</w:t>
      </w:r>
      <w:r w:rsidRPr="0055529F">
        <w:rPr>
          <w:rFonts w:ascii="Consolas" w:eastAsia="Times New Roman" w:hAnsi="Consolas" w:cs="Times New Roman"/>
          <w:color w:val="D4D4D4"/>
          <w:sz w:val="6"/>
          <w:szCs w:val="6"/>
          <w:lang w:eastAsia="en-US" w:bidi="he-IL"/>
        </w:rPr>
        <w:t>: [</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CE9178"/>
          <w:sz w:val="6"/>
          <w:szCs w:val="6"/>
          <w:lang w:eastAsia="en-US" w:bidi="he-IL"/>
        </w:rPr>
        <w:t>"Coldplay"</w:t>
      </w:r>
      <w:r w:rsidRPr="0055529F">
        <w:rPr>
          <w:rFonts w:ascii="Consolas" w:eastAsia="Times New Roman" w:hAnsi="Consolas" w:cs="Times New Roman"/>
          <w:color w:val="D4D4D4"/>
          <w:sz w:val="6"/>
          <w:szCs w:val="6"/>
          <w:lang w:eastAsia="en-US" w:bidi="he-IL"/>
        </w:rPr>
        <w:t>,</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CE9178"/>
          <w:sz w:val="6"/>
          <w:szCs w:val="6"/>
          <w:lang w:eastAsia="en-US" w:bidi="he-IL"/>
        </w:rPr>
        <w:t>"The Monkeys"</w:t>
      </w:r>
      <w:r w:rsidRPr="0055529F">
        <w:rPr>
          <w:rFonts w:ascii="Consolas" w:eastAsia="Times New Roman" w:hAnsi="Consolas" w:cs="Times New Roman"/>
          <w:color w:val="D4D4D4"/>
          <w:sz w:val="6"/>
          <w:szCs w:val="6"/>
          <w:lang w:eastAsia="en-US" w:bidi="he-IL"/>
        </w:rPr>
        <w:t>,</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CE9178"/>
          <w:sz w:val="6"/>
          <w:szCs w:val="6"/>
          <w:lang w:eastAsia="en-US" w:bidi="he-IL"/>
        </w:rPr>
        <w:t>"The Beatles"</w:t>
      </w:r>
      <w:r w:rsidRPr="0055529F">
        <w:rPr>
          <w:rFonts w:ascii="Consolas" w:eastAsia="Times New Roman" w:hAnsi="Consolas" w:cs="Times New Roman"/>
          <w:color w:val="D4D4D4"/>
          <w:sz w:val="6"/>
          <w:szCs w:val="6"/>
          <w:lang w:eastAsia="en-US" w:bidi="he-IL"/>
        </w:rPr>
        <w:t>,</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CE9178"/>
          <w:sz w:val="6"/>
          <w:szCs w:val="6"/>
          <w:lang w:eastAsia="en-US" w:bidi="he-IL"/>
        </w:rPr>
        <w:t>"R.E.M."</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9CDCFE"/>
          <w:sz w:val="6"/>
          <w:szCs w:val="6"/>
          <w:lang w:eastAsia="en-US" w:bidi="he-IL"/>
        </w:rPr>
        <w:t>"</w:t>
      </w:r>
      <w:proofErr w:type="spellStart"/>
      <w:r w:rsidRPr="0055529F">
        <w:rPr>
          <w:rFonts w:ascii="Consolas" w:eastAsia="Times New Roman" w:hAnsi="Consolas" w:cs="Times New Roman"/>
          <w:color w:val="9CDCFE"/>
          <w:sz w:val="6"/>
          <w:szCs w:val="6"/>
          <w:lang w:eastAsia="en-US" w:bidi="he-IL"/>
        </w:rPr>
        <w:t>correctAnswerIndex</w:t>
      </w:r>
      <w:proofErr w:type="spellEnd"/>
      <w:r w:rsidRPr="0055529F">
        <w:rPr>
          <w:rFonts w:ascii="Consolas" w:eastAsia="Times New Roman" w:hAnsi="Consolas" w:cs="Times New Roman"/>
          <w:color w:val="9CDCFE"/>
          <w:sz w:val="6"/>
          <w:szCs w:val="6"/>
          <w:lang w:eastAsia="en-US" w:bidi="he-IL"/>
        </w:rPr>
        <w:t>"</w:t>
      </w: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B5CEA8"/>
          <w:sz w:val="6"/>
          <w:szCs w:val="6"/>
          <w:lang w:eastAsia="en-US" w:bidi="he-IL"/>
        </w:rPr>
        <w:t>2</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9CDCFE"/>
          <w:sz w:val="6"/>
          <w:szCs w:val="6"/>
          <w:lang w:eastAsia="en-US" w:bidi="he-IL"/>
        </w:rPr>
        <w:t>"</w:t>
      </w:r>
      <w:proofErr w:type="spellStart"/>
      <w:r w:rsidRPr="0055529F">
        <w:rPr>
          <w:rFonts w:ascii="Consolas" w:eastAsia="Times New Roman" w:hAnsi="Consolas" w:cs="Times New Roman"/>
          <w:color w:val="9CDCFE"/>
          <w:sz w:val="6"/>
          <w:szCs w:val="6"/>
          <w:lang w:eastAsia="en-US" w:bidi="he-IL"/>
        </w:rPr>
        <w:t>questionText</w:t>
      </w:r>
      <w:proofErr w:type="spellEnd"/>
      <w:r w:rsidRPr="0055529F">
        <w:rPr>
          <w:rFonts w:ascii="Consolas" w:eastAsia="Times New Roman" w:hAnsi="Consolas" w:cs="Times New Roman"/>
          <w:color w:val="9CDCFE"/>
          <w:sz w:val="6"/>
          <w:szCs w:val="6"/>
          <w:lang w:eastAsia="en-US" w:bidi="he-IL"/>
        </w:rPr>
        <w:t>"</w:t>
      </w: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CE9178"/>
          <w:sz w:val="6"/>
          <w:szCs w:val="6"/>
          <w:lang w:eastAsia="en-US" w:bidi="he-IL"/>
        </w:rPr>
        <w:t xml:space="preserve">"When did The </w:t>
      </w:r>
      <w:proofErr w:type="spellStart"/>
      <w:r w:rsidRPr="0055529F">
        <w:rPr>
          <w:rFonts w:ascii="Consolas" w:eastAsia="Times New Roman" w:hAnsi="Consolas" w:cs="Times New Roman"/>
          <w:color w:val="CE9178"/>
          <w:sz w:val="6"/>
          <w:szCs w:val="6"/>
          <w:lang w:eastAsia="en-US" w:bidi="he-IL"/>
        </w:rPr>
        <w:t>Rollings</w:t>
      </w:r>
      <w:proofErr w:type="spellEnd"/>
      <w:r w:rsidRPr="0055529F">
        <w:rPr>
          <w:rFonts w:ascii="Consolas" w:eastAsia="Times New Roman" w:hAnsi="Consolas" w:cs="Times New Roman"/>
          <w:color w:val="CE9178"/>
          <w:sz w:val="6"/>
          <w:szCs w:val="6"/>
          <w:lang w:eastAsia="en-US" w:bidi="he-IL"/>
        </w:rPr>
        <w:t xml:space="preserve"> Stones band formed?"</w:t>
      </w:r>
      <w:r w:rsidRPr="0055529F">
        <w:rPr>
          <w:rFonts w:ascii="Consolas" w:eastAsia="Times New Roman" w:hAnsi="Consolas" w:cs="Times New Roman"/>
          <w:color w:val="D4D4D4"/>
          <w:sz w:val="6"/>
          <w:szCs w:val="6"/>
          <w:lang w:eastAsia="en-US" w:bidi="he-IL"/>
        </w:rPr>
        <w:t>,</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9CDCFE"/>
          <w:sz w:val="6"/>
          <w:szCs w:val="6"/>
          <w:lang w:eastAsia="en-US" w:bidi="he-IL"/>
        </w:rPr>
        <w:t>"</w:t>
      </w:r>
      <w:proofErr w:type="spellStart"/>
      <w:r w:rsidRPr="0055529F">
        <w:rPr>
          <w:rFonts w:ascii="Consolas" w:eastAsia="Times New Roman" w:hAnsi="Consolas" w:cs="Times New Roman"/>
          <w:color w:val="9CDCFE"/>
          <w:sz w:val="6"/>
          <w:szCs w:val="6"/>
          <w:lang w:eastAsia="en-US" w:bidi="he-IL"/>
        </w:rPr>
        <w:t>quiz_id</w:t>
      </w:r>
      <w:proofErr w:type="spellEnd"/>
      <w:r w:rsidRPr="0055529F">
        <w:rPr>
          <w:rFonts w:ascii="Consolas" w:eastAsia="Times New Roman" w:hAnsi="Consolas" w:cs="Times New Roman"/>
          <w:color w:val="9CDCFE"/>
          <w:sz w:val="6"/>
          <w:szCs w:val="6"/>
          <w:lang w:eastAsia="en-US" w:bidi="he-IL"/>
        </w:rPr>
        <w:t>"</w:t>
      </w: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CE9178"/>
          <w:sz w:val="6"/>
          <w:szCs w:val="6"/>
          <w:lang w:eastAsia="en-US" w:bidi="he-IL"/>
        </w:rPr>
        <w:t>"5a4cd2c0e7a4152314648677"</w:t>
      </w:r>
      <w:r w:rsidRPr="0055529F">
        <w:rPr>
          <w:rFonts w:ascii="Consolas" w:eastAsia="Times New Roman" w:hAnsi="Consolas" w:cs="Times New Roman"/>
          <w:color w:val="D4D4D4"/>
          <w:sz w:val="6"/>
          <w:szCs w:val="6"/>
          <w:lang w:eastAsia="en-US" w:bidi="he-IL"/>
        </w:rPr>
        <w:t>,</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9CDCFE"/>
          <w:sz w:val="6"/>
          <w:szCs w:val="6"/>
          <w:lang w:eastAsia="en-US" w:bidi="he-IL"/>
        </w:rPr>
        <w:t>"answers"</w:t>
      </w:r>
      <w:r w:rsidRPr="0055529F">
        <w:rPr>
          <w:rFonts w:ascii="Consolas" w:eastAsia="Times New Roman" w:hAnsi="Consolas" w:cs="Times New Roman"/>
          <w:color w:val="D4D4D4"/>
          <w:sz w:val="6"/>
          <w:szCs w:val="6"/>
          <w:lang w:eastAsia="en-US" w:bidi="he-IL"/>
        </w:rPr>
        <w:t>: [</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CE9178"/>
          <w:sz w:val="6"/>
          <w:szCs w:val="6"/>
          <w:lang w:eastAsia="en-US" w:bidi="he-IL"/>
        </w:rPr>
        <w:t>"1949"</w:t>
      </w:r>
      <w:r w:rsidRPr="0055529F">
        <w:rPr>
          <w:rFonts w:ascii="Consolas" w:eastAsia="Times New Roman" w:hAnsi="Consolas" w:cs="Times New Roman"/>
          <w:color w:val="D4D4D4"/>
          <w:sz w:val="6"/>
          <w:szCs w:val="6"/>
          <w:lang w:eastAsia="en-US" w:bidi="he-IL"/>
        </w:rPr>
        <w:t>,</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CE9178"/>
          <w:sz w:val="6"/>
          <w:szCs w:val="6"/>
          <w:lang w:eastAsia="en-US" w:bidi="he-IL"/>
        </w:rPr>
        <w:t>"1962"</w:t>
      </w:r>
      <w:r w:rsidRPr="0055529F">
        <w:rPr>
          <w:rFonts w:ascii="Consolas" w:eastAsia="Times New Roman" w:hAnsi="Consolas" w:cs="Times New Roman"/>
          <w:color w:val="D4D4D4"/>
          <w:sz w:val="6"/>
          <w:szCs w:val="6"/>
          <w:lang w:eastAsia="en-US" w:bidi="he-IL"/>
        </w:rPr>
        <w:t>,</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CE9178"/>
          <w:sz w:val="6"/>
          <w:szCs w:val="6"/>
          <w:lang w:eastAsia="en-US" w:bidi="he-IL"/>
        </w:rPr>
        <w:t>"1972"</w:t>
      </w:r>
      <w:r w:rsidRPr="0055529F">
        <w:rPr>
          <w:rFonts w:ascii="Consolas" w:eastAsia="Times New Roman" w:hAnsi="Consolas" w:cs="Times New Roman"/>
          <w:color w:val="D4D4D4"/>
          <w:sz w:val="6"/>
          <w:szCs w:val="6"/>
          <w:lang w:eastAsia="en-US" w:bidi="he-IL"/>
        </w:rPr>
        <w:t>,</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lastRenderedPageBreak/>
        <w:t xml:space="preserve">                    </w:t>
      </w:r>
      <w:r w:rsidRPr="0055529F">
        <w:rPr>
          <w:rFonts w:ascii="Consolas" w:eastAsia="Times New Roman" w:hAnsi="Consolas" w:cs="Times New Roman"/>
          <w:color w:val="CE9178"/>
          <w:sz w:val="6"/>
          <w:szCs w:val="6"/>
          <w:lang w:eastAsia="en-US" w:bidi="he-IL"/>
        </w:rPr>
        <w:t>"1980"</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9CDCFE"/>
          <w:sz w:val="6"/>
          <w:szCs w:val="6"/>
          <w:lang w:eastAsia="en-US" w:bidi="he-IL"/>
        </w:rPr>
        <w:t>"</w:t>
      </w:r>
      <w:proofErr w:type="spellStart"/>
      <w:r w:rsidRPr="0055529F">
        <w:rPr>
          <w:rFonts w:ascii="Consolas" w:eastAsia="Times New Roman" w:hAnsi="Consolas" w:cs="Times New Roman"/>
          <w:color w:val="9CDCFE"/>
          <w:sz w:val="6"/>
          <w:szCs w:val="6"/>
          <w:lang w:eastAsia="en-US" w:bidi="he-IL"/>
        </w:rPr>
        <w:t>correctAnswerIndex</w:t>
      </w:r>
      <w:proofErr w:type="spellEnd"/>
      <w:r w:rsidRPr="0055529F">
        <w:rPr>
          <w:rFonts w:ascii="Consolas" w:eastAsia="Times New Roman" w:hAnsi="Consolas" w:cs="Times New Roman"/>
          <w:color w:val="9CDCFE"/>
          <w:sz w:val="6"/>
          <w:szCs w:val="6"/>
          <w:lang w:eastAsia="en-US" w:bidi="he-IL"/>
        </w:rPr>
        <w:t>"</w:t>
      </w: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B5CEA8"/>
          <w:sz w:val="6"/>
          <w:szCs w:val="6"/>
          <w:lang w:eastAsia="en-US" w:bidi="he-IL"/>
        </w:rPr>
        <w:t>1</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9CDCFE"/>
          <w:sz w:val="6"/>
          <w:szCs w:val="6"/>
          <w:lang w:eastAsia="en-US" w:bidi="he-IL"/>
        </w:rPr>
        <w:t>"quiz"</w:t>
      </w:r>
      <w:r w:rsidRPr="0055529F">
        <w:rPr>
          <w:rFonts w:ascii="Consolas" w:eastAsia="Times New Roman" w:hAnsi="Consolas" w:cs="Times New Roman"/>
          <w:color w:val="D4D4D4"/>
          <w:sz w:val="6"/>
          <w:szCs w:val="6"/>
          <w:lang w:eastAsia="en-US" w:bidi="he-IL"/>
        </w:rPr>
        <w:t>: {</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9CDCFE"/>
          <w:sz w:val="6"/>
          <w:szCs w:val="6"/>
          <w:lang w:eastAsia="en-US" w:bidi="he-IL"/>
        </w:rPr>
        <w:t>"name"</w:t>
      </w: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CE9178"/>
          <w:sz w:val="6"/>
          <w:szCs w:val="6"/>
          <w:lang w:eastAsia="en-US" w:bidi="he-IL"/>
        </w:rPr>
        <w:t>"Geography"</w:t>
      </w:r>
      <w:r w:rsidRPr="0055529F">
        <w:rPr>
          <w:rFonts w:ascii="Consolas" w:eastAsia="Times New Roman" w:hAnsi="Consolas" w:cs="Times New Roman"/>
          <w:color w:val="D4D4D4"/>
          <w:sz w:val="6"/>
          <w:szCs w:val="6"/>
          <w:lang w:eastAsia="en-US" w:bidi="he-IL"/>
        </w:rPr>
        <w:t>,</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9CDCFE"/>
          <w:sz w:val="6"/>
          <w:szCs w:val="6"/>
          <w:lang w:eastAsia="en-US" w:bidi="he-IL"/>
        </w:rPr>
        <w:t>"image"</w:t>
      </w: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CE9178"/>
          <w:sz w:val="6"/>
          <w:szCs w:val="6"/>
          <w:lang w:eastAsia="en-US" w:bidi="he-IL"/>
        </w:rPr>
        <w:t>"https://i.imgur.com/E0xbmeA.png"</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9CDCFE"/>
          <w:sz w:val="6"/>
          <w:szCs w:val="6"/>
          <w:lang w:eastAsia="en-US" w:bidi="he-IL"/>
        </w:rPr>
        <w:t>"questions"</w:t>
      </w:r>
      <w:r w:rsidRPr="0055529F">
        <w:rPr>
          <w:rFonts w:ascii="Consolas" w:eastAsia="Times New Roman" w:hAnsi="Consolas" w:cs="Times New Roman"/>
          <w:color w:val="D4D4D4"/>
          <w:sz w:val="6"/>
          <w:szCs w:val="6"/>
          <w:lang w:eastAsia="en-US" w:bidi="he-IL"/>
        </w:rPr>
        <w:t>: [</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9CDCFE"/>
          <w:sz w:val="6"/>
          <w:szCs w:val="6"/>
          <w:lang w:eastAsia="en-US" w:bidi="he-IL"/>
        </w:rPr>
        <w:t>"</w:t>
      </w:r>
      <w:proofErr w:type="spellStart"/>
      <w:r w:rsidRPr="0055529F">
        <w:rPr>
          <w:rFonts w:ascii="Consolas" w:eastAsia="Times New Roman" w:hAnsi="Consolas" w:cs="Times New Roman"/>
          <w:color w:val="9CDCFE"/>
          <w:sz w:val="6"/>
          <w:szCs w:val="6"/>
          <w:lang w:eastAsia="en-US" w:bidi="he-IL"/>
        </w:rPr>
        <w:t>questionText</w:t>
      </w:r>
      <w:proofErr w:type="spellEnd"/>
      <w:r w:rsidRPr="0055529F">
        <w:rPr>
          <w:rFonts w:ascii="Consolas" w:eastAsia="Times New Roman" w:hAnsi="Consolas" w:cs="Times New Roman"/>
          <w:color w:val="9CDCFE"/>
          <w:sz w:val="6"/>
          <w:szCs w:val="6"/>
          <w:lang w:eastAsia="en-US" w:bidi="he-IL"/>
        </w:rPr>
        <w:t>"</w:t>
      </w: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CE9178"/>
          <w:sz w:val="6"/>
          <w:szCs w:val="6"/>
          <w:lang w:eastAsia="en-US" w:bidi="he-IL"/>
        </w:rPr>
        <w:t>"Where is France?"</w:t>
      </w:r>
      <w:r w:rsidRPr="0055529F">
        <w:rPr>
          <w:rFonts w:ascii="Consolas" w:eastAsia="Times New Roman" w:hAnsi="Consolas" w:cs="Times New Roman"/>
          <w:color w:val="D4D4D4"/>
          <w:sz w:val="6"/>
          <w:szCs w:val="6"/>
          <w:lang w:eastAsia="en-US" w:bidi="he-IL"/>
        </w:rPr>
        <w:t>,</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9CDCFE"/>
          <w:sz w:val="6"/>
          <w:szCs w:val="6"/>
          <w:lang w:eastAsia="en-US" w:bidi="he-IL"/>
        </w:rPr>
        <w:t>"</w:t>
      </w:r>
      <w:proofErr w:type="spellStart"/>
      <w:r w:rsidRPr="0055529F">
        <w:rPr>
          <w:rFonts w:ascii="Consolas" w:eastAsia="Times New Roman" w:hAnsi="Consolas" w:cs="Times New Roman"/>
          <w:color w:val="9CDCFE"/>
          <w:sz w:val="6"/>
          <w:szCs w:val="6"/>
          <w:lang w:eastAsia="en-US" w:bidi="he-IL"/>
        </w:rPr>
        <w:t>quiz_id</w:t>
      </w:r>
      <w:proofErr w:type="spellEnd"/>
      <w:r w:rsidRPr="0055529F">
        <w:rPr>
          <w:rFonts w:ascii="Consolas" w:eastAsia="Times New Roman" w:hAnsi="Consolas" w:cs="Times New Roman"/>
          <w:color w:val="9CDCFE"/>
          <w:sz w:val="6"/>
          <w:szCs w:val="6"/>
          <w:lang w:eastAsia="en-US" w:bidi="he-IL"/>
        </w:rPr>
        <w:t>"</w:t>
      </w: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CE9178"/>
          <w:sz w:val="6"/>
          <w:szCs w:val="6"/>
          <w:lang w:eastAsia="en-US" w:bidi="he-IL"/>
        </w:rPr>
        <w:t>"5a4cee07e7a415231464867e"</w:t>
      </w:r>
      <w:r w:rsidRPr="0055529F">
        <w:rPr>
          <w:rFonts w:ascii="Consolas" w:eastAsia="Times New Roman" w:hAnsi="Consolas" w:cs="Times New Roman"/>
          <w:color w:val="D4D4D4"/>
          <w:sz w:val="6"/>
          <w:szCs w:val="6"/>
          <w:lang w:eastAsia="en-US" w:bidi="he-IL"/>
        </w:rPr>
        <w:t>,</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9CDCFE"/>
          <w:sz w:val="6"/>
          <w:szCs w:val="6"/>
          <w:lang w:eastAsia="en-US" w:bidi="he-IL"/>
        </w:rPr>
        <w:t>"</w:t>
      </w:r>
      <w:proofErr w:type="spellStart"/>
      <w:r w:rsidRPr="0055529F">
        <w:rPr>
          <w:rFonts w:ascii="Consolas" w:eastAsia="Times New Roman" w:hAnsi="Consolas" w:cs="Times New Roman"/>
          <w:color w:val="9CDCFE"/>
          <w:sz w:val="6"/>
          <w:szCs w:val="6"/>
          <w:lang w:eastAsia="en-US" w:bidi="he-IL"/>
        </w:rPr>
        <w:t>locationAnswer</w:t>
      </w:r>
      <w:proofErr w:type="spellEnd"/>
      <w:r w:rsidRPr="0055529F">
        <w:rPr>
          <w:rFonts w:ascii="Consolas" w:eastAsia="Times New Roman" w:hAnsi="Consolas" w:cs="Times New Roman"/>
          <w:color w:val="9CDCFE"/>
          <w:sz w:val="6"/>
          <w:szCs w:val="6"/>
          <w:lang w:eastAsia="en-US" w:bidi="he-IL"/>
        </w:rPr>
        <w:t>"</w:t>
      </w:r>
      <w:r w:rsidRPr="0055529F">
        <w:rPr>
          <w:rFonts w:ascii="Consolas" w:eastAsia="Times New Roman" w:hAnsi="Consolas" w:cs="Times New Roman"/>
          <w:color w:val="D4D4D4"/>
          <w:sz w:val="6"/>
          <w:szCs w:val="6"/>
          <w:lang w:eastAsia="en-US" w:bidi="he-IL"/>
        </w:rPr>
        <w:t>: {</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9CDCFE"/>
          <w:sz w:val="6"/>
          <w:szCs w:val="6"/>
          <w:lang w:eastAsia="en-US" w:bidi="he-IL"/>
        </w:rPr>
        <w:t>"latitude"</w:t>
      </w: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B5CEA8"/>
          <w:sz w:val="6"/>
          <w:szCs w:val="6"/>
          <w:lang w:eastAsia="en-US" w:bidi="he-IL"/>
        </w:rPr>
        <w:t>47</w:t>
      </w:r>
      <w:r w:rsidRPr="0055529F">
        <w:rPr>
          <w:rFonts w:ascii="Consolas" w:eastAsia="Times New Roman" w:hAnsi="Consolas" w:cs="Times New Roman"/>
          <w:color w:val="D4D4D4"/>
          <w:sz w:val="6"/>
          <w:szCs w:val="6"/>
          <w:lang w:eastAsia="en-US" w:bidi="he-IL"/>
        </w:rPr>
        <w:t>,</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9CDCFE"/>
          <w:sz w:val="6"/>
          <w:szCs w:val="6"/>
          <w:lang w:eastAsia="en-US" w:bidi="he-IL"/>
        </w:rPr>
        <w:t>"longitude"</w:t>
      </w: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B5CEA8"/>
          <w:sz w:val="6"/>
          <w:szCs w:val="6"/>
          <w:lang w:eastAsia="en-US" w:bidi="he-IL"/>
        </w:rPr>
        <w:t>3.6</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9CDCFE"/>
          <w:sz w:val="6"/>
          <w:szCs w:val="6"/>
          <w:lang w:eastAsia="en-US" w:bidi="he-IL"/>
        </w:rPr>
        <w:t>"</w:t>
      </w:r>
      <w:proofErr w:type="spellStart"/>
      <w:r w:rsidRPr="0055529F">
        <w:rPr>
          <w:rFonts w:ascii="Consolas" w:eastAsia="Times New Roman" w:hAnsi="Consolas" w:cs="Times New Roman"/>
          <w:color w:val="9CDCFE"/>
          <w:sz w:val="6"/>
          <w:szCs w:val="6"/>
          <w:lang w:eastAsia="en-US" w:bidi="he-IL"/>
        </w:rPr>
        <w:t>errorMarginRadius</w:t>
      </w:r>
      <w:proofErr w:type="spellEnd"/>
      <w:r w:rsidRPr="0055529F">
        <w:rPr>
          <w:rFonts w:ascii="Consolas" w:eastAsia="Times New Roman" w:hAnsi="Consolas" w:cs="Times New Roman"/>
          <w:color w:val="9CDCFE"/>
          <w:sz w:val="6"/>
          <w:szCs w:val="6"/>
          <w:lang w:eastAsia="en-US" w:bidi="he-IL"/>
        </w:rPr>
        <w:t>"</w:t>
      </w: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B5CEA8"/>
          <w:sz w:val="6"/>
          <w:szCs w:val="6"/>
          <w:lang w:eastAsia="en-US" w:bidi="he-IL"/>
        </w:rPr>
        <w:t>5</w:t>
      </w:r>
      <w:r w:rsidRPr="0055529F">
        <w:rPr>
          <w:rFonts w:ascii="Consolas" w:eastAsia="Times New Roman" w:hAnsi="Consolas" w:cs="Times New Roman"/>
          <w:color w:val="D4D4D4"/>
          <w:sz w:val="6"/>
          <w:szCs w:val="6"/>
          <w:lang w:eastAsia="en-US" w:bidi="he-IL"/>
        </w:rPr>
        <w:t>,</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9CDCFE"/>
          <w:sz w:val="6"/>
          <w:szCs w:val="6"/>
          <w:lang w:eastAsia="en-US" w:bidi="he-IL"/>
        </w:rPr>
        <w:t>"</w:t>
      </w:r>
      <w:proofErr w:type="spellStart"/>
      <w:r w:rsidRPr="0055529F">
        <w:rPr>
          <w:rFonts w:ascii="Consolas" w:eastAsia="Times New Roman" w:hAnsi="Consolas" w:cs="Times New Roman"/>
          <w:color w:val="9CDCFE"/>
          <w:sz w:val="6"/>
          <w:szCs w:val="6"/>
          <w:lang w:eastAsia="en-US" w:bidi="he-IL"/>
        </w:rPr>
        <w:t>mapSettings</w:t>
      </w:r>
      <w:proofErr w:type="spellEnd"/>
      <w:r w:rsidRPr="0055529F">
        <w:rPr>
          <w:rFonts w:ascii="Consolas" w:eastAsia="Times New Roman" w:hAnsi="Consolas" w:cs="Times New Roman"/>
          <w:color w:val="9CDCFE"/>
          <w:sz w:val="6"/>
          <w:szCs w:val="6"/>
          <w:lang w:eastAsia="en-US" w:bidi="he-IL"/>
        </w:rPr>
        <w:t>"</w:t>
      </w:r>
      <w:r w:rsidRPr="0055529F">
        <w:rPr>
          <w:rFonts w:ascii="Consolas" w:eastAsia="Times New Roman" w:hAnsi="Consolas" w:cs="Times New Roman"/>
          <w:color w:val="D4D4D4"/>
          <w:sz w:val="6"/>
          <w:szCs w:val="6"/>
          <w:lang w:eastAsia="en-US" w:bidi="he-IL"/>
        </w:rPr>
        <w:t>: {</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9CDCFE"/>
          <w:sz w:val="6"/>
          <w:szCs w:val="6"/>
          <w:lang w:eastAsia="en-US" w:bidi="he-IL"/>
        </w:rPr>
        <w:t>"latitude"</w:t>
      </w: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B5CEA8"/>
          <w:sz w:val="6"/>
          <w:szCs w:val="6"/>
          <w:lang w:eastAsia="en-US" w:bidi="he-IL"/>
        </w:rPr>
        <w:t>30</w:t>
      </w:r>
      <w:r w:rsidRPr="0055529F">
        <w:rPr>
          <w:rFonts w:ascii="Consolas" w:eastAsia="Times New Roman" w:hAnsi="Consolas" w:cs="Times New Roman"/>
          <w:color w:val="D4D4D4"/>
          <w:sz w:val="6"/>
          <w:szCs w:val="6"/>
          <w:lang w:eastAsia="en-US" w:bidi="he-IL"/>
        </w:rPr>
        <w:t>,</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9CDCFE"/>
          <w:sz w:val="6"/>
          <w:szCs w:val="6"/>
          <w:lang w:eastAsia="en-US" w:bidi="he-IL"/>
        </w:rPr>
        <w:t>"longitude"</w:t>
      </w: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B5CEA8"/>
          <w:sz w:val="6"/>
          <w:szCs w:val="6"/>
          <w:lang w:eastAsia="en-US" w:bidi="he-IL"/>
        </w:rPr>
        <w:t>0</w:t>
      </w:r>
      <w:r w:rsidRPr="0055529F">
        <w:rPr>
          <w:rFonts w:ascii="Consolas" w:eastAsia="Times New Roman" w:hAnsi="Consolas" w:cs="Times New Roman"/>
          <w:color w:val="D4D4D4"/>
          <w:sz w:val="6"/>
          <w:szCs w:val="6"/>
          <w:lang w:eastAsia="en-US" w:bidi="he-IL"/>
        </w:rPr>
        <w:t>,</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9CDCFE"/>
          <w:sz w:val="6"/>
          <w:szCs w:val="6"/>
          <w:lang w:eastAsia="en-US" w:bidi="he-IL"/>
        </w:rPr>
        <w:t>"zoom"</w:t>
      </w: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B5CEA8"/>
          <w:sz w:val="6"/>
          <w:szCs w:val="6"/>
          <w:lang w:eastAsia="en-US" w:bidi="he-IL"/>
        </w:rPr>
        <w:t>2</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9CDCFE"/>
          <w:sz w:val="6"/>
          <w:szCs w:val="6"/>
          <w:lang w:eastAsia="en-US" w:bidi="he-IL"/>
        </w:rPr>
        <w:t>"</w:t>
      </w:r>
      <w:proofErr w:type="spellStart"/>
      <w:r w:rsidRPr="0055529F">
        <w:rPr>
          <w:rFonts w:ascii="Consolas" w:eastAsia="Times New Roman" w:hAnsi="Consolas" w:cs="Times New Roman"/>
          <w:color w:val="9CDCFE"/>
          <w:sz w:val="6"/>
          <w:szCs w:val="6"/>
          <w:lang w:eastAsia="en-US" w:bidi="he-IL"/>
        </w:rPr>
        <w:t>questionText</w:t>
      </w:r>
      <w:proofErr w:type="spellEnd"/>
      <w:r w:rsidRPr="0055529F">
        <w:rPr>
          <w:rFonts w:ascii="Consolas" w:eastAsia="Times New Roman" w:hAnsi="Consolas" w:cs="Times New Roman"/>
          <w:color w:val="9CDCFE"/>
          <w:sz w:val="6"/>
          <w:szCs w:val="6"/>
          <w:lang w:eastAsia="en-US" w:bidi="he-IL"/>
        </w:rPr>
        <w:t>"</w:t>
      </w: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CE9178"/>
          <w:sz w:val="6"/>
          <w:szCs w:val="6"/>
          <w:lang w:eastAsia="en-US" w:bidi="he-IL"/>
        </w:rPr>
        <w:t>"Where is Tokyo?"</w:t>
      </w:r>
      <w:r w:rsidRPr="0055529F">
        <w:rPr>
          <w:rFonts w:ascii="Consolas" w:eastAsia="Times New Roman" w:hAnsi="Consolas" w:cs="Times New Roman"/>
          <w:color w:val="D4D4D4"/>
          <w:sz w:val="6"/>
          <w:szCs w:val="6"/>
          <w:lang w:eastAsia="en-US" w:bidi="he-IL"/>
        </w:rPr>
        <w:t>,</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9CDCFE"/>
          <w:sz w:val="6"/>
          <w:szCs w:val="6"/>
          <w:lang w:eastAsia="en-US" w:bidi="he-IL"/>
        </w:rPr>
        <w:t>"</w:t>
      </w:r>
      <w:proofErr w:type="spellStart"/>
      <w:r w:rsidRPr="0055529F">
        <w:rPr>
          <w:rFonts w:ascii="Consolas" w:eastAsia="Times New Roman" w:hAnsi="Consolas" w:cs="Times New Roman"/>
          <w:color w:val="9CDCFE"/>
          <w:sz w:val="6"/>
          <w:szCs w:val="6"/>
          <w:lang w:eastAsia="en-US" w:bidi="he-IL"/>
        </w:rPr>
        <w:t>quiz_id</w:t>
      </w:r>
      <w:proofErr w:type="spellEnd"/>
      <w:r w:rsidRPr="0055529F">
        <w:rPr>
          <w:rFonts w:ascii="Consolas" w:eastAsia="Times New Roman" w:hAnsi="Consolas" w:cs="Times New Roman"/>
          <w:color w:val="9CDCFE"/>
          <w:sz w:val="6"/>
          <w:szCs w:val="6"/>
          <w:lang w:eastAsia="en-US" w:bidi="he-IL"/>
        </w:rPr>
        <w:t>"</w:t>
      </w: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CE9178"/>
          <w:sz w:val="6"/>
          <w:szCs w:val="6"/>
          <w:lang w:eastAsia="en-US" w:bidi="he-IL"/>
        </w:rPr>
        <w:t>"5a4cee07e7a415231464867e"</w:t>
      </w:r>
      <w:r w:rsidRPr="0055529F">
        <w:rPr>
          <w:rFonts w:ascii="Consolas" w:eastAsia="Times New Roman" w:hAnsi="Consolas" w:cs="Times New Roman"/>
          <w:color w:val="D4D4D4"/>
          <w:sz w:val="6"/>
          <w:szCs w:val="6"/>
          <w:lang w:eastAsia="en-US" w:bidi="he-IL"/>
        </w:rPr>
        <w:t>,</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9CDCFE"/>
          <w:sz w:val="6"/>
          <w:szCs w:val="6"/>
          <w:lang w:eastAsia="en-US" w:bidi="he-IL"/>
        </w:rPr>
        <w:t>"</w:t>
      </w:r>
      <w:proofErr w:type="spellStart"/>
      <w:r w:rsidRPr="0055529F">
        <w:rPr>
          <w:rFonts w:ascii="Consolas" w:eastAsia="Times New Roman" w:hAnsi="Consolas" w:cs="Times New Roman"/>
          <w:color w:val="9CDCFE"/>
          <w:sz w:val="6"/>
          <w:szCs w:val="6"/>
          <w:lang w:eastAsia="en-US" w:bidi="he-IL"/>
        </w:rPr>
        <w:t>locationAnswer</w:t>
      </w:r>
      <w:proofErr w:type="spellEnd"/>
      <w:r w:rsidRPr="0055529F">
        <w:rPr>
          <w:rFonts w:ascii="Consolas" w:eastAsia="Times New Roman" w:hAnsi="Consolas" w:cs="Times New Roman"/>
          <w:color w:val="9CDCFE"/>
          <w:sz w:val="6"/>
          <w:szCs w:val="6"/>
          <w:lang w:eastAsia="en-US" w:bidi="he-IL"/>
        </w:rPr>
        <w:t>"</w:t>
      </w:r>
      <w:r w:rsidRPr="0055529F">
        <w:rPr>
          <w:rFonts w:ascii="Consolas" w:eastAsia="Times New Roman" w:hAnsi="Consolas" w:cs="Times New Roman"/>
          <w:color w:val="D4D4D4"/>
          <w:sz w:val="6"/>
          <w:szCs w:val="6"/>
          <w:lang w:eastAsia="en-US" w:bidi="he-IL"/>
        </w:rPr>
        <w:t>: {</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9CDCFE"/>
          <w:sz w:val="6"/>
          <w:szCs w:val="6"/>
          <w:lang w:eastAsia="en-US" w:bidi="he-IL"/>
        </w:rPr>
        <w:t>"latitude"</w:t>
      </w: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B5CEA8"/>
          <w:sz w:val="6"/>
          <w:szCs w:val="6"/>
          <w:lang w:eastAsia="en-US" w:bidi="he-IL"/>
        </w:rPr>
        <w:t>35.43</w:t>
      </w:r>
      <w:r w:rsidRPr="0055529F">
        <w:rPr>
          <w:rFonts w:ascii="Consolas" w:eastAsia="Times New Roman" w:hAnsi="Consolas" w:cs="Times New Roman"/>
          <w:color w:val="D4D4D4"/>
          <w:sz w:val="6"/>
          <w:szCs w:val="6"/>
          <w:lang w:eastAsia="en-US" w:bidi="he-IL"/>
        </w:rPr>
        <w:t>,</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9CDCFE"/>
          <w:sz w:val="6"/>
          <w:szCs w:val="6"/>
          <w:lang w:eastAsia="en-US" w:bidi="he-IL"/>
        </w:rPr>
        <w:t>"longitude"</w:t>
      </w: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B5CEA8"/>
          <w:sz w:val="6"/>
          <w:szCs w:val="6"/>
          <w:lang w:eastAsia="en-US" w:bidi="he-IL"/>
        </w:rPr>
        <w:t>139.6</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9CDCFE"/>
          <w:sz w:val="6"/>
          <w:szCs w:val="6"/>
          <w:lang w:eastAsia="en-US" w:bidi="he-IL"/>
        </w:rPr>
        <w:t>"</w:t>
      </w:r>
      <w:proofErr w:type="spellStart"/>
      <w:r w:rsidRPr="0055529F">
        <w:rPr>
          <w:rFonts w:ascii="Consolas" w:eastAsia="Times New Roman" w:hAnsi="Consolas" w:cs="Times New Roman"/>
          <w:color w:val="9CDCFE"/>
          <w:sz w:val="6"/>
          <w:szCs w:val="6"/>
          <w:lang w:eastAsia="en-US" w:bidi="he-IL"/>
        </w:rPr>
        <w:t>errorMarginRadius</w:t>
      </w:r>
      <w:proofErr w:type="spellEnd"/>
      <w:r w:rsidRPr="0055529F">
        <w:rPr>
          <w:rFonts w:ascii="Consolas" w:eastAsia="Times New Roman" w:hAnsi="Consolas" w:cs="Times New Roman"/>
          <w:color w:val="9CDCFE"/>
          <w:sz w:val="6"/>
          <w:szCs w:val="6"/>
          <w:lang w:eastAsia="en-US" w:bidi="he-IL"/>
        </w:rPr>
        <w:t>"</w:t>
      </w: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B5CEA8"/>
          <w:sz w:val="6"/>
          <w:szCs w:val="6"/>
          <w:lang w:eastAsia="en-US" w:bidi="he-IL"/>
        </w:rPr>
        <w:t>15</w:t>
      </w:r>
      <w:r w:rsidRPr="0055529F">
        <w:rPr>
          <w:rFonts w:ascii="Consolas" w:eastAsia="Times New Roman" w:hAnsi="Consolas" w:cs="Times New Roman"/>
          <w:color w:val="D4D4D4"/>
          <w:sz w:val="6"/>
          <w:szCs w:val="6"/>
          <w:lang w:eastAsia="en-US" w:bidi="he-IL"/>
        </w:rPr>
        <w:t>,</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9CDCFE"/>
          <w:sz w:val="6"/>
          <w:szCs w:val="6"/>
          <w:lang w:eastAsia="en-US" w:bidi="he-IL"/>
        </w:rPr>
        <w:t>"</w:t>
      </w:r>
      <w:proofErr w:type="spellStart"/>
      <w:r w:rsidRPr="0055529F">
        <w:rPr>
          <w:rFonts w:ascii="Consolas" w:eastAsia="Times New Roman" w:hAnsi="Consolas" w:cs="Times New Roman"/>
          <w:color w:val="9CDCFE"/>
          <w:sz w:val="6"/>
          <w:szCs w:val="6"/>
          <w:lang w:eastAsia="en-US" w:bidi="he-IL"/>
        </w:rPr>
        <w:t>mapSettings</w:t>
      </w:r>
      <w:proofErr w:type="spellEnd"/>
      <w:r w:rsidRPr="0055529F">
        <w:rPr>
          <w:rFonts w:ascii="Consolas" w:eastAsia="Times New Roman" w:hAnsi="Consolas" w:cs="Times New Roman"/>
          <w:color w:val="9CDCFE"/>
          <w:sz w:val="6"/>
          <w:szCs w:val="6"/>
          <w:lang w:eastAsia="en-US" w:bidi="he-IL"/>
        </w:rPr>
        <w:t>"</w:t>
      </w:r>
      <w:r w:rsidRPr="0055529F">
        <w:rPr>
          <w:rFonts w:ascii="Consolas" w:eastAsia="Times New Roman" w:hAnsi="Consolas" w:cs="Times New Roman"/>
          <w:color w:val="D4D4D4"/>
          <w:sz w:val="6"/>
          <w:szCs w:val="6"/>
          <w:lang w:eastAsia="en-US" w:bidi="he-IL"/>
        </w:rPr>
        <w:t>: {</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9CDCFE"/>
          <w:sz w:val="6"/>
          <w:szCs w:val="6"/>
          <w:lang w:eastAsia="en-US" w:bidi="he-IL"/>
        </w:rPr>
        <w:t>"latitude"</w:t>
      </w: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B5CEA8"/>
          <w:sz w:val="6"/>
          <w:szCs w:val="6"/>
          <w:lang w:eastAsia="en-US" w:bidi="he-IL"/>
        </w:rPr>
        <w:t>0</w:t>
      </w:r>
      <w:r w:rsidRPr="0055529F">
        <w:rPr>
          <w:rFonts w:ascii="Consolas" w:eastAsia="Times New Roman" w:hAnsi="Consolas" w:cs="Times New Roman"/>
          <w:color w:val="D4D4D4"/>
          <w:sz w:val="6"/>
          <w:szCs w:val="6"/>
          <w:lang w:eastAsia="en-US" w:bidi="he-IL"/>
        </w:rPr>
        <w:t>,</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9CDCFE"/>
          <w:sz w:val="6"/>
          <w:szCs w:val="6"/>
          <w:lang w:eastAsia="en-US" w:bidi="he-IL"/>
        </w:rPr>
        <w:t>"longitude"</w:t>
      </w: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B5CEA8"/>
          <w:sz w:val="6"/>
          <w:szCs w:val="6"/>
          <w:lang w:eastAsia="en-US" w:bidi="he-IL"/>
        </w:rPr>
        <w:t>180</w:t>
      </w:r>
      <w:r w:rsidRPr="0055529F">
        <w:rPr>
          <w:rFonts w:ascii="Consolas" w:eastAsia="Times New Roman" w:hAnsi="Consolas" w:cs="Times New Roman"/>
          <w:color w:val="D4D4D4"/>
          <w:sz w:val="6"/>
          <w:szCs w:val="6"/>
          <w:lang w:eastAsia="en-US" w:bidi="he-IL"/>
        </w:rPr>
        <w:t>,</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9CDCFE"/>
          <w:sz w:val="6"/>
          <w:szCs w:val="6"/>
          <w:lang w:eastAsia="en-US" w:bidi="he-IL"/>
        </w:rPr>
        <w:t>"zoom"</w:t>
      </w: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B5CEA8"/>
          <w:sz w:val="6"/>
          <w:szCs w:val="6"/>
          <w:lang w:eastAsia="en-US" w:bidi="he-IL"/>
        </w:rPr>
        <w:t>1</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9CDCFE"/>
          <w:sz w:val="6"/>
          <w:szCs w:val="6"/>
          <w:lang w:eastAsia="en-US" w:bidi="he-IL"/>
        </w:rPr>
        <w:t>"quiz"</w:t>
      </w:r>
      <w:r w:rsidRPr="0055529F">
        <w:rPr>
          <w:rFonts w:ascii="Consolas" w:eastAsia="Times New Roman" w:hAnsi="Consolas" w:cs="Times New Roman"/>
          <w:color w:val="D4D4D4"/>
          <w:sz w:val="6"/>
          <w:szCs w:val="6"/>
          <w:lang w:eastAsia="en-US" w:bidi="he-IL"/>
        </w:rPr>
        <w:t>: {</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9CDCFE"/>
          <w:sz w:val="6"/>
          <w:szCs w:val="6"/>
          <w:lang w:eastAsia="en-US" w:bidi="he-IL"/>
        </w:rPr>
        <w:t>"name"</w:t>
      </w: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CE9178"/>
          <w:sz w:val="6"/>
          <w:szCs w:val="6"/>
          <w:lang w:eastAsia="en-US" w:bidi="he-IL"/>
        </w:rPr>
        <w:t>"Sports"</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lastRenderedPageBreak/>
        <w:t xml:space="preserve">        },</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9CDCFE"/>
          <w:sz w:val="6"/>
          <w:szCs w:val="6"/>
          <w:lang w:eastAsia="en-US" w:bidi="he-IL"/>
        </w:rPr>
        <w:t>"questions"</w:t>
      </w:r>
      <w:r w:rsidRPr="0055529F">
        <w:rPr>
          <w:rFonts w:ascii="Consolas" w:eastAsia="Times New Roman" w:hAnsi="Consolas" w:cs="Times New Roman"/>
          <w:color w:val="D4D4D4"/>
          <w:sz w:val="6"/>
          <w:szCs w:val="6"/>
          <w:lang w:eastAsia="en-US" w:bidi="he-IL"/>
        </w:rPr>
        <w:t>: [</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9CDCFE"/>
          <w:sz w:val="6"/>
          <w:szCs w:val="6"/>
          <w:lang w:eastAsia="en-US" w:bidi="he-IL"/>
        </w:rPr>
        <w:t>"</w:t>
      </w:r>
      <w:proofErr w:type="spellStart"/>
      <w:r w:rsidRPr="0055529F">
        <w:rPr>
          <w:rFonts w:ascii="Consolas" w:eastAsia="Times New Roman" w:hAnsi="Consolas" w:cs="Times New Roman"/>
          <w:color w:val="9CDCFE"/>
          <w:sz w:val="6"/>
          <w:szCs w:val="6"/>
          <w:lang w:eastAsia="en-US" w:bidi="he-IL"/>
        </w:rPr>
        <w:t>questionText</w:t>
      </w:r>
      <w:proofErr w:type="spellEnd"/>
      <w:r w:rsidRPr="0055529F">
        <w:rPr>
          <w:rFonts w:ascii="Consolas" w:eastAsia="Times New Roman" w:hAnsi="Consolas" w:cs="Times New Roman"/>
          <w:color w:val="9CDCFE"/>
          <w:sz w:val="6"/>
          <w:szCs w:val="6"/>
          <w:lang w:eastAsia="en-US" w:bidi="he-IL"/>
        </w:rPr>
        <w:t>"</w:t>
      </w: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CE9178"/>
          <w:sz w:val="6"/>
          <w:szCs w:val="6"/>
          <w:lang w:eastAsia="en-US" w:bidi="he-IL"/>
        </w:rPr>
        <w:t>"In the Summer Olympic Games of 2016, who won the men's 100 meters run gold medal?"</w:t>
      </w:r>
      <w:r w:rsidRPr="0055529F">
        <w:rPr>
          <w:rFonts w:ascii="Consolas" w:eastAsia="Times New Roman" w:hAnsi="Consolas" w:cs="Times New Roman"/>
          <w:color w:val="D4D4D4"/>
          <w:sz w:val="6"/>
          <w:szCs w:val="6"/>
          <w:lang w:eastAsia="en-US" w:bidi="he-IL"/>
        </w:rPr>
        <w:t>,</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9CDCFE"/>
          <w:sz w:val="6"/>
          <w:szCs w:val="6"/>
          <w:lang w:eastAsia="en-US" w:bidi="he-IL"/>
        </w:rPr>
        <w:t>"</w:t>
      </w:r>
      <w:proofErr w:type="spellStart"/>
      <w:r w:rsidRPr="0055529F">
        <w:rPr>
          <w:rFonts w:ascii="Consolas" w:eastAsia="Times New Roman" w:hAnsi="Consolas" w:cs="Times New Roman"/>
          <w:color w:val="9CDCFE"/>
          <w:sz w:val="6"/>
          <w:szCs w:val="6"/>
          <w:lang w:eastAsia="en-US" w:bidi="he-IL"/>
        </w:rPr>
        <w:t>quiz_id</w:t>
      </w:r>
      <w:proofErr w:type="spellEnd"/>
      <w:r w:rsidRPr="0055529F">
        <w:rPr>
          <w:rFonts w:ascii="Consolas" w:eastAsia="Times New Roman" w:hAnsi="Consolas" w:cs="Times New Roman"/>
          <w:color w:val="9CDCFE"/>
          <w:sz w:val="6"/>
          <w:szCs w:val="6"/>
          <w:lang w:eastAsia="en-US" w:bidi="he-IL"/>
        </w:rPr>
        <w:t>"</w:t>
      </w: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CE9178"/>
          <w:sz w:val="6"/>
          <w:szCs w:val="6"/>
          <w:lang w:eastAsia="en-US" w:bidi="he-IL"/>
        </w:rPr>
        <w:t>"5a4e8f282fddcd0768fed70a"</w:t>
      </w:r>
      <w:r w:rsidRPr="0055529F">
        <w:rPr>
          <w:rFonts w:ascii="Consolas" w:eastAsia="Times New Roman" w:hAnsi="Consolas" w:cs="Times New Roman"/>
          <w:color w:val="D4D4D4"/>
          <w:sz w:val="6"/>
          <w:szCs w:val="6"/>
          <w:lang w:eastAsia="en-US" w:bidi="he-IL"/>
        </w:rPr>
        <w:t>,</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9CDCFE"/>
          <w:sz w:val="6"/>
          <w:szCs w:val="6"/>
          <w:lang w:eastAsia="en-US" w:bidi="he-IL"/>
        </w:rPr>
        <w:t>"answers"</w:t>
      </w:r>
      <w:r w:rsidRPr="0055529F">
        <w:rPr>
          <w:rFonts w:ascii="Consolas" w:eastAsia="Times New Roman" w:hAnsi="Consolas" w:cs="Times New Roman"/>
          <w:color w:val="D4D4D4"/>
          <w:sz w:val="6"/>
          <w:szCs w:val="6"/>
          <w:lang w:eastAsia="en-US" w:bidi="he-IL"/>
        </w:rPr>
        <w:t>: [</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CE9178"/>
          <w:sz w:val="6"/>
          <w:szCs w:val="6"/>
          <w:lang w:eastAsia="en-US" w:bidi="he-IL"/>
        </w:rPr>
        <w:t>"</w:t>
      </w:r>
      <w:proofErr w:type="spellStart"/>
      <w:r w:rsidRPr="0055529F">
        <w:rPr>
          <w:rFonts w:ascii="Consolas" w:eastAsia="Times New Roman" w:hAnsi="Consolas" w:cs="Times New Roman"/>
          <w:color w:val="CE9178"/>
          <w:sz w:val="6"/>
          <w:szCs w:val="6"/>
          <w:lang w:eastAsia="en-US" w:bidi="he-IL"/>
        </w:rPr>
        <w:t>Kirani</w:t>
      </w:r>
      <w:proofErr w:type="spellEnd"/>
      <w:r w:rsidRPr="0055529F">
        <w:rPr>
          <w:rFonts w:ascii="Consolas" w:eastAsia="Times New Roman" w:hAnsi="Consolas" w:cs="Times New Roman"/>
          <w:color w:val="CE9178"/>
          <w:sz w:val="6"/>
          <w:szCs w:val="6"/>
          <w:lang w:eastAsia="en-US" w:bidi="he-IL"/>
        </w:rPr>
        <w:t xml:space="preserve"> James"</w:t>
      </w:r>
      <w:r w:rsidRPr="0055529F">
        <w:rPr>
          <w:rFonts w:ascii="Consolas" w:eastAsia="Times New Roman" w:hAnsi="Consolas" w:cs="Times New Roman"/>
          <w:color w:val="D4D4D4"/>
          <w:sz w:val="6"/>
          <w:szCs w:val="6"/>
          <w:lang w:eastAsia="en-US" w:bidi="he-IL"/>
        </w:rPr>
        <w:t>,</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CE9178"/>
          <w:sz w:val="6"/>
          <w:szCs w:val="6"/>
          <w:lang w:eastAsia="en-US" w:bidi="he-IL"/>
        </w:rPr>
        <w:t>"Usain Bolt"</w:t>
      </w:r>
      <w:r w:rsidRPr="0055529F">
        <w:rPr>
          <w:rFonts w:ascii="Consolas" w:eastAsia="Times New Roman" w:hAnsi="Consolas" w:cs="Times New Roman"/>
          <w:color w:val="D4D4D4"/>
          <w:sz w:val="6"/>
          <w:szCs w:val="6"/>
          <w:lang w:eastAsia="en-US" w:bidi="he-IL"/>
        </w:rPr>
        <w:t>,</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CE9178"/>
          <w:sz w:val="6"/>
          <w:szCs w:val="6"/>
          <w:lang w:eastAsia="en-US" w:bidi="he-IL"/>
        </w:rPr>
        <w:t>"Andre De Grasse"</w:t>
      </w:r>
      <w:r w:rsidRPr="0055529F">
        <w:rPr>
          <w:rFonts w:ascii="Consolas" w:eastAsia="Times New Roman" w:hAnsi="Consolas" w:cs="Times New Roman"/>
          <w:color w:val="D4D4D4"/>
          <w:sz w:val="6"/>
          <w:szCs w:val="6"/>
          <w:lang w:eastAsia="en-US" w:bidi="he-IL"/>
        </w:rPr>
        <w:t>,</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CE9178"/>
          <w:sz w:val="6"/>
          <w:szCs w:val="6"/>
          <w:lang w:eastAsia="en-US" w:bidi="he-IL"/>
        </w:rPr>
        <w:t>"</w:t>
      </w:r>
      <w:proofErr w:type="spellStart"/>
      <w:r w:rsidRPr="0055529F">
        <w:rPr>
          <w:rFonts w:ascii="Consolas" w:eastAsia="Times New Roman" w:hAnsi="Consolas" w:cs="Times New Roman"/>
          <w:color w:val="CE9178"/>
          <w:sz w:val="6"/>
          <w:szCs w:val="6"/>
          <w:lang w:eastAsia="en-US" w:bidi="he-IL"/>
        </w:rPr>
        <w:t>Taoufik</w:t>
      </w:r>
      <w:proofErr w:type="spellEnd"/>
      <w:r w:rsidRPr="0055529F">
        <w:rPr>
          <w:rFonts w:ascii="Consolas" w:eastAsia="Times New Roman" w:hAnsi="Consolas" w:cs="Times New Roman"/>
          <w:color w:val="CE9178"/>
          <w:sz w:val="6"/>
          <w:szCs w:val="6"/>
          <w:lang w:eastAsia="en-US" w:bidi="he-IL"/>
        </w:rPr>
        <w:t xml:space="preserve"> </w:t>
      </w:r>
      <w:proofErr w:type="spellStart"/>
      <w:r w:rsidRPr="0055529F">
        <w:rPr>
          <w:rFonts w:ascii="Consolas" w:eastAsia="Times New Roman" w:hAnsi="Consolas" w:cs="Times New Roman"/>
          <w:color w:val="CE9178"/>
          <w:sz w:val="6"/>
          <w:szCs w:val="6"/>
          <w:lang w:eastAsia="en-US" w:bidi="he-IL"/>
        </w:rPr>
        <w:t>Makhloufi</w:t>
      </w:r>
      <w:proofErr w:type="spellEnd"/>
      <w:r w:rsidRPr="0055529F">
        <w:rPr>
          <w:rFonts w:ascii="Consolas" w:eastAsia="Times New Roman" w:hAnsi="Consolas" w:cs="Times New Roman"/>
          <w:color w:val="CE9178"/>
          <w:sz w:val="6"/>
          <w:szCs w:val="6"/>
          <w:lang w:eastAsia="en-US" w:bidi="he-IL"/>
        </w:rPr>
        <w:t>"</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9CDCFE"/>
          <w:sz w:val="6"/>
          <w:szCs w:val="6"/>
          <w:lang w:eastAsia="en-US" w:bidi="he-IL"/>
        </w:rPr>
        <w:t>"</w:t>
      </w:r>
      <w:proofErr w:type="spellStart"/>
      <w:r w:rsidRPr="0055529F">
        <w:rPr>
          <w:rFonts w:ascii="Consolas" w:eastAsia="Times New Roman" w:hAnsi="Consolas" w:cs="Times New Roman"/>
          <w:color w:val="9CDCFE"/>
          <w:sz w:val="6"/>
          <w:szCs w:val="6"/>
          <w:lang w:eastAsia="en-US" w:bidi="he-IL"/>
        </w:rPr>
        <w:t>correctAnswerIndex</w:t>
      </w:r>
      <w:proofErr w:type="spellEnd"/>
      <w:r w:rsidRPr="0055529F">
        <w:rPr>
          <w:rFonts w:ascii="Consolas" w:eastAsia="Times New Roman" w:hAnsi="Consolas" w:cs="Times New Roman"/>
          <w:color w:val="9CDCFE"/>
          <w:sz w:val="6"/>
          <w:szCs w:val="6"/>
          <w:lang w:eastAsia="en-US" w:bidi="he-IL"/>
        </w:rPr>
        <w:t>"</w:t>
      </w: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B5CEA8"/>
          <w:sz w:val="6"/>
          <w:szCs w:val="6"/>
          <w:lang w:eastAsia="en-US" w:bidi="he-IL"/>
        </w:rPr>
        <w:t>1</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9CDCFE"/>
          <w:sz w:val="6"/>
          <w:szCs w:val="6"/>
          <w:lang w:eastAsia="en-US" w:bidi="he-IL"/>
        </w:rPr>
        <w:t>"</w:t>
      </w:r>
      <w:proofErr w:type="spellStart"/>
      <w:r w:rsidRPr="0055529F">
        <w:rPr>
          <w:rFonts w:ascii="Consolas" w:eastAsia="Times New Roman" w:hAnsi="Consolas" w:cs="Times New Roman"/>
          <w:color w:val="9CDCFE"/>
          <w:sz w:val="6"/>
          <w:szCs w:val="6"/>
          <w:lang w:eastAsia="en-US" w:bidi="he-IL"/>
        </w:rPr>
        <w:t>questionText</w:t>
      </w:r>
      <w:proofErr w:type="spellEnd"/>
      <w:r w:rsidRPr="0055529F">
        <w:rPr>
          <w:rFonts w:ascii="Consolas" w:eastAsia="Times New Roman" w:hAnsi="Consolas" w:cs="Times New Roman"/>
          <w:color w:val="9CDCFE"/>
          <w:sz w:val="6"/>
          <w:szCs w:val="6"/>
          <w:lang w:eastAsia="en-US" w:bidi="he-IL"/>
        </w:rPr>
        <w:t>"</w:t>
      </w: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CE9178"/>
          <w:sz w:val="6"/>
          <w:szCs w:val="6"/>
          <w:lang w:eastAsia="en-US" w:bidi="he-IL"/>
        </w:rPr>
        <w:t>"For which sport is Serena Williams famous for?"</w:t>
      </w:r>
      <w:r w:rsidRPr="0055529F">
        <w:rPr>
          <w:rFonts w:ascii="Consolas" w:eastAsia="Times New Roman" w:hAnsi="Consolas" w:cs="Times New Roman"/>
          <w:color w:val="D4D4D4"/>
          <w:sz w:val="6"/>
          <w:szCs w:val="6"/>
          <w:lang w:eastAsia="en-US" w:bidi="he-IL"/>
        </w:rPr>
        <w:t>,</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9CDCFE"/>
          <w:sz w:val="6"/>
          <w:szCs w:val="6"/>
          <w:lang w:eastAsia="en-US" w:bidi="he-IL"/>
        </w:rPr>
        <w:t>"</w:t>
      </w:r>
      <w:proofErr w:type="spellStart"/>
      <w:r w:rsidRPr="0055529F">
        <w:rPr>
          <w:rFonts w:ascii="Consolas" w:eastAsia="Times New Roman" w:hAnsi="Consolas" w:cs="Times New Roman"/>
          <w:color w:val="9CDCFE"/>
          <w:sz w:val="6"/>
          <w:szCs w:val="6"/>
          <w:lang w:eastAsia="en-US" w:bidi="he-IL"/>
        </w:rPr>
        <w:t>quiz_id</w:t>
      </w:r>
      <w:proofErr w:type="spellEnd"/>
      <w:r w:rsidRPr="0055529F">
        <w:rPr>
          <w:rFonts w:ascii="Consolas" w:eastAsia="Times New Roman" w:hAnsi="Consolas" w:cs="Times New Roman"/>
          <w:color w:val="9CDCFE"/>
          <w:sz w:val="6"/>
          <w:szCs w:val="6"/>
          <w:lang w:eastAsia="en-US" w:bidi="he-IL"/>
        </w:rPr>
        <w:t>"</w:t>
      </w: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CE9178"/>
          <w:sz w:val="6"/>
          <w:szCs w:val="6"/>
          <w:lang w:eastAsia="en-US" w:bidi="he-IL"/>
        </w:rPr>
        <w:t>"5a4e8f282fddcd0768fed70a"</w:t>
      </w:r>
      <w:r w:rsidRPr="0055529F">
        <w:rPr>
          <w:rFonts w:ascii="Consolas" w:eastAsia="Times New Roman" w:hAnsi="Consolas" w:cs="Times New Roman"/>
          <w:color w:val="D4D4D4"/>
          <w:sz w:val="6"/>
          <w:szCs w:val="6"/>
          <w:lang w:eastAsia="en-US" w:bidi="he-IL"/>
        </w:rPr>
        <w:t>,</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9CDCFE"/>
          <w:sz w:val="6"/>
          <w:szCs w:val="6"/>
          <w:lang w:eastAsia="en-US" w:bidi="he-IL"/>
        </w:rPr>
        <w:t>"answers"</w:t>
      </w:r>
      <w:r w:rsidRPr="0055529F">
        <w:rPr>
          <w:rFonts w:ascii="Consolas" w:eastAsia="Times New Roman" w:hAnsi="Consolas" w:cs="Times New Roman"/>
          <w:color w:val="D4D4D4"/>
          <w:sz w:val="6"/>
          <w:szCs w:val="6"/>
          <w:lang w:eastAsia="en-US" w:bidi="he-IL"/>
        </w:rPr>
        <w:t>: [</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CE9178"/>
          <w:sz w:val="6"/>
          <w:szCs w:val="6"/>
          <w:lang w:eastAsia="en-US" w:bidi="he-IL"/>
        </w:rPr>
        <w:t>"Tennis"</w:t>
      </w:r>
      <w:r w:rsidRPr="0055529F">
        <w:rPr>
          <w:rFonts w:ascii="Consolas" w:eastAsia="Times New Roman" w:hAnsi="Consolas" w:cs="Times New Roman"/>
          <w:color w:val="D4D4D4"/>
          <w:sz w:val="6"/>
          <w:szCs w:val="6"/>
          <w:lang w:eastAsia="en-US" w:bidi="he-IL"/>
        </w:rPr>
        <w:t>,</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CE9178"/>
          <w:sz w:val="6"/>
          <w:szCs w:val="6"/>
          <w:lang w:eastAsia="en-US" w:bidi="he-IL"/>
        </w:rPr>
        <w:t>"Boxing"</w:t>
      </w:r>
      <w:r w:rsidRPr="0055529F">
        <w:rPr>
          <w:rFonts w:ascii="Consolas" w:eastAsia="Times New Roman" w:hAnsi="Consolas" w:cs="Times New Roman"/>
          <w:color w:val="D4D4D4"/>
          <w:sz w:val="6"/>
          <w:szCs w:val="6"/>
          <w:lang w:eastAsia="en-US" w:bidi="he-IL"/>
        </w:rPr>
        <w:t>,</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CE9178"/>
          <w:sz w:val="6"/>
          <w:szCs w:val="6"/>
          <w:lang w:eastAsia="en-US" w:bidi="he-IL"/>
        </w:rPr>
        <w:t>"Skiing"</w:t>
      </w:r>
      <w:r w:rsidRPr="0055529F">
        <w:rPr>
          <w:rFonts w:ascii="Consolas" w:eastAsia="Times New Roman" w:hAnsi="Consolas" w:cs="Times New Roman"/>
          <w:color w:val="D4D4D4"/>
          <w:sz w:val="6"/>
          <w:szCs w:val="6"/>
          <w:lang w:eastAsia="en-US" w:bidi="he-IL"/>
        </w:rPr>
        <w:t>,</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CE9178"/>
          <w:sz w:val="6"/>
          <w:szCs w:val="6"/>
          <w:lang w:eastAsia="en-US" w:bidi="he-IL"/>
        </w:rPr>
        <w:t>"Baseball"</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9CDCFE"/>
          <w:sz w:val="6"/>
          <w:szCs w:val="6"/>
          <w:lang w:eastAsia="en-US" w:bidi="he-IL"/>
        </w:rPr>
        <w:t>"</w:t>
      </w:r>
      <w:proofErr w:type="spellStart"/>
      <w:r w:rsidRPr="0055529F">
        <w:rPr>
          <w:rFonts w:ascii="Consolas" w:eastAsia="Times New Roman" w:hAnsi="Consolas" w:cs="Times New Roman"/>
          <w:color w:val="9CDCFE"/>
          <w:sz w:val="6"/>
          <w:szCs w:val="6"/>
          <w:lang w:eastAsia="en-US" w:bidi="he-IL"/>
        </w:rPr>
        <w:t>correctAnswerIndex</w:t>
      </w:r>
      <w:proofErr w:type="spellEnd"/>
      <w:r w:rsidRPr="0055529F">
        <w:rPr>
          <w:rFonts w:ascii="Consolas" w:eastAsia="Times New Roman" w:hAnsi="Consolas" w:cs="Times New Roman"/>
          <w:color w:val="9CDCFE"/>
          <w:sz w:val="6"/>
          <w:szCs w:val="6"/>
          <w:lang w:eastAsia="en-US" w:bidi="he-IL"/>
        </w:rPr>
        <w:t>"</w:t>
      </w: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B5CEA8"/>
          <w:sz w:val="6"/>
          <w:szCs w:val="6"/>
          <w:lang w:eastAsia="en-US" w:bidi="he-IL"/>
        </w:rPr>
        <w:t>0</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9CDCFE"/>
          <w:sz w:val="6"/>
          <w:szCs w:val="6"/>
          <w:lang w:eastAsia="en-US" w:bidi="he-IL"/>
        </w:rPr>
        <w:t>"quiz"</w:t>
      </w:r>
      <w:r w:rsidRPr="0055529F">
        <w:rPr>
          <w:rFonts w:ascii="Consolas" w:eastAsia="Times New Roman" w:hAnsi="Consolas" w:cs="Times New Roman"/>
          <w:color w:val="D4D4D4"/>
          <w:sz w:val="6"/>
          <w:szCs w:val="6"/>
          <w:lang w:eastAsia="en-US" w:bidi="he-IL"/>
        </w:rPr>
        <w:t>: {</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9CDCFE"/>
          <w:sz w:val="6"/>
          <w:szCs w:val="6"/>
          <w:lang w:eastAsia="en-US" w:bidi="he-IL"/>
        </w:rPr>
        <w:t>"name"</w:t>
      </w: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CE9178"/>
          <w:sz w:val="6"/>
          <w:szCs w:val="6"/>
          <w:lang w:eastAsia="en-US" w:bidi="he-IL"/>
        </w:rPr>
        <w:t>"Nature"</w:t>
      </w:r>
      <w:r w:rsidRPr="0055529F">
        <w:rPr>
          <w:rFonts w:ascii="Consolas" w:eastAsia="Times New Roman" w:hAnsi="Consolas" w:cs="Times New Roman"/>
          <w:color w:val="D4D4D4"/>
          <w:sz w:val="6"/>
          <w:szCs w:val="6"/>
          <w:lang w:eastAsia="en-US" w:bidi="he-IL"/>
        </w:rPr>
        <w:t>,</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9CDCFE"/>
          <w:sz w:val="6"/>
          <w:szCs w:val="6"/>
          <w:lang w:eastAsia="en-US" w:bidi="he-IL"/>
        </w:rPr>
        <w:t>"image"</w:t>
      </w: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CE9178"/>
          <w:sz w:val="6"/>
          <w:szCs w:val="6"/>
          <w:lang w:eastAsia="en-US" w:bidi="he-IL"/>
        </w:rPr>
        <w:t>"https://i.imgur.com/ooSE2VK.png"</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9CDCFE"/>
          <w:sz w:val="6"/>
          <w:szCs w:val="6"/>
          <w:lang w:eastAsia="en-US" w:bidi="he-IL"/>
        </w:rPr>
        <w:t>"questions"</w:t>
      </w:r>
      <w:r w:rsidRPr="0055529F">
        <w:rPr>
          <w:rFonts w:ascii="Consolas" w:eastAsia="Times New Roman" w:hAnsi="Consolas" w:cs="Times New Roman"/>
          <w:color w:val="D4D4D4"/>
          <w:sz w:val="6"/>
          <w:szCs w:val="6"/>
          <w:lang w:eastAsia="en-US" w:bidi="he-IL"/>
        </w:rPr>
        <w:t>: [</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9CDCFE"/>
          <w:sz w:val="6"/>
          <w:szCs w:val="6"/>
          <w:lang w:eastAsia="en-US" w:bidi="he-IL"/>
        </w:rPr>
        <w:t>"</w:t>
      </w:r>
      <w:proofErr w:type="spellStart"/>
      <w:r w:rsidRPr="0055529F">
        <w:rPr>
          <w:rFonts w:ascii="Consolas" w:eastAsia="Times New Roman" w:hAnsi="Consolas" w:cs="Times New Roman"/>
          <w:color w:val="9CDCFE"/>
          <w:sz w:val="6"/>
          <w:szCs w:val="6"/>
          <w:lang w:eastAsia="en-US" w:bidi="he-IL"/>
        </w:rPr>
        <w:t>questionText</w:t>
      </w:r>
      <w:proofErr w:type="spellEnd"/>
      <w:r w:rsidRPr="0055529F">
        <w:rPr>
          <w:rFonts w:ascii="Consolas" w:eastAsia="Times New Roman" w:hAnsi="Consolas" w:cs="Times New Roman"/>
          <w:color w:val="9CDCFE"/>
          <w:sz w:val="6"/>
          <w:szCs w:val="6"/>
          <w:lang w:eastAsia="en-US" w:bidi="he-IL"/>
        </w:rPr>
        <w:t>"</w:t>
      </w: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CE9178"/>
          <w:sz w:val="6"/>
          <w:szCs w:val="6"/>
          <w:lang w:eastAsia="en-US" w:bidi="he-IL"/>
        </w:rPr>
        <w:t>"This is a..."</w:t>
      </w:r>
      <w:r w:rsidRPr="0055529F">
        <w:rPr>
          <w:rFonts w:ascii="Consolas" w:eastAsia="Times New Roman" w:hAnsi="Consolas" w:cs="Times New Roman"/>
          <w:color w:val="D4D4D4"/>
          <w:sz w:val="6"/>
          <w:szCs w:val="6"/>
          <w:lang w:eastAsia="en-US" w:bidi="he-IL"/>
        </w:rPr>
        <w:t>,</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9CDCFE"/>
          <w:sz w:val="6"/>
          <w:szCs w:val="6"/>
          <w:lang w:eastAsia="en-US" w:bidi="he-IL"/>
        </w:rPr>
        <w:t>"</w:t>
      </w:r>
      <w:proofErr w:type="spellStart"/>
      <w:r w:rsidRPr="0055529F">
        <w:rPr>
          <w:rFonts w:ascii="Consolas" w:eastAsia="Times New Roman" w:hAnsi="Consolas" w:cs="Times New Roman"/>
          <w:color w:val="9CDCFE"/>
          <w:sz w:val="6"/>
          <w:szCs w:val="6"/>
          <w:lang w:eastAsia="en-US" w:bidi="he-IL"/>
        </w:rPr>
        <w:t>questionImage</w:t>
      </w:r>
      <w:proofErr w:type="spellEnd"/>
      <w:r w:rsidRPr="0055529F">
        <w:rPr>
          <w:rFonts w:ascii="Consolas" w:eastAsia="Times New Roman" w:hAnsi="Consolas" w:cs="Times New Roman"/>
          <w:color w:val="9CDCFE"/>
          <w:sz w:val="6"/>
          <w:szCs w:val="6"/>
          <w:lang w:eastAsia="en-US" w:bidi="he-IL"/>
        </w:rPr>
        <w:t>"</w:t>
      </w: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CE9178"/>
          <w:sz w:val="6"/>
          <w:szCs w:val="6"/>
          <w:lang w:eastAsia="en-US" w:bidi="he-IL"/>
        </w:rPr>
        <w:t>"https://i.imgur.com/ooSE2VK.png"</w:t>
      </w:r>
      <w:r w:rsidRPr="0055529F">
        <w:rPr>
          <w:rFonts w:ascii="Consolas" w:eastAsia="Times New Roman" w:hAnsi="Consolas" w:cs="Times New Roman"/>
          <w:color w:val="D4D4D4"/>
          <w:sz w:val="6"/>
          <w:szCs w:val="6"/>
          <w:lang w:eastAsia="en-US" w:bidi="he-IL"/>
        </w:rPr>
        <w:t>,</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9CDCFE"/>
          <w:sz w:val="6"/>
          <w:szCs w:val="6"/>
          <w:lang w:eastAsia="en-US" w:bidi="he-IL"/>
        </w:rPr>
        <w:t>"</w:t>
      </w:r>
      <w:proofErr w:type="spellStart"/>
      <w:r w:rsidRPr="0055529F">
        <w:rPr>
          <w:rFonts w:ascii="Consolas" w:eastAsia="Times New Roman" w:hAnsi="Consolas" w:cs="Times New Roman"/>
          <w:color w:val="9CDCFE"/>
          <w:sz w:val="6"/>
          <w:szCs w:val="6"/>
          <w:lang w:eastAsia="en-US" w:bidi="he-IL"/>
        </w:rPr>
        <w:t>quiz_id</w:t>
      </w:r>
      <w:proofErr w:type="spellEnd"/>
      <w:r w:rsidRPr="0055529F">
        <w:rPr>
          <w:rFonts w:ascii="Consolas" w:eastAsia="Times New Roman" w:hAnsi="Consolas" w:cs="Times New Roman"/>
          <w:color w:val="9CDCFE"/>
          <w:sz w:val="6"/>
          <w:szCs w:val="6"/>
          <w:lang w:eastAsia="en-US" w:bidi="he-IL"/>
        </w:rPr>
        <w:t>"</w:t>
      </w: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CE9178"/>
          <w:sz w:val="6"/>
          <w:szCs w:val="6"/>
          <w:lang w:eastAsia="en-US" w:bidi="he-IL"/>
        </w:rPr>
        <w:t>"5a5347eedca8bd4da0715362"</w:t>
      </w:r>
      <w:r w:rsidRPr="0055529F">
        <w:rPr>
          <w:rFonts w:ascii="Consolas" w:eastAsia="Times New Roman" w:hAnsi="Consolas" w:cs="Times New Roman"/>
          <w:color w:val="D4D4D4"/>
          <w:sz w:val="6"/>
          <w:szCs w:val="6"/>
          <w:lang w:eastAsia="en-US" w:bidi="he-IL"/>
        </w:rPr>
        <w:t>,</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9CDCFE"/>
          <w:sz w:val="6"/>
          <w:szCs w:val="6"/>
          <w:lang w:eastAsia="en-US" w:bidi="he-IL"/>
        </w:rPr>
        <w:t>"answers"</w:t>
      </w:r>
      <w:r w:rsidRPr="0055529F">
        <w:rPr>
          <w:rFonts w:ascii="Consolas" w:eastAsia="Times New Roman" w:hAnsi="Consolas" w:cs="Times New Roman"/>
          <w:color w:val="D4D4D4"/>
          <w:sz w:val="6"/>
          <w:szCs w:val="6"/>
          <w:lang w:eastAsia="en-US" w:bidi="he-IL"/>
        </w:rPr>
        <w:t>: [</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CE9178"/>
          <w:sz w:val="6"/>
          <w:szCs w:val="6"/>
          <w:lang w:eastAsia="en-US" w:bidi="he-IL"/>
        </w:rPr>
        <w:t>"lion"</w:t>
      </w:r>
      <w:r w:rsidRPr="0055529F">
        <w:rPr>
          <w:rFonts w:ascii="Consolas" w:eastAsia="Times New Roman" w:hAnsi="Consolas" w:cs="Times New Roman"/>
          <w:color w:val="D4D4D4"/>
          <w:sz w:val="6"/>
          <w:szCs w:val="6"/>
          <w:lang w:eastAsia="en-US" w:bidi="he-IL"/>
        </w:rPr>
        <w:t>,</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CE9178"/>
          <w:sz w:val="6"/>
          <w:szCs w:val="6"/>
          <w:lang w:eastAsia="en-US" w:bidi="he-IL"/>
        </w:rPr>
        <w:t>"spider"</w:t>
      </w:r>
      <w:r w:rsidRPr="0055529F">
        <w:rPr>
          <w:rFonts w:ascii="Consolas" w:eastAsia="Times New Roman" w:hAnsi="Consolas" w:cs="Times New Roman"/>
          <w:color w:val="D4D4D4"/>
          <w:sz w:val="6"/>
          <w:szCs w:val="6"/>
          <w:lang w:eastAsia="en-US" w:bidi="he-IL"/>
        </w:rPr>
        <w:t>,</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CE9178"/>
          <w:sz w:val="6"/>
          <w:szCs w:val="6"/>
          <w:lang w:eastAsia="en-US" w:bidi="he-IL"/>
        </w:rPr>
        <w:t>"flower"</w:t>
      </w:r>
      <w:r w:rsidRPr="0055529F">
        <w:rPr>
          <w:rFonts w:ascii="Consolas" w:eastAsia="Times New Roman" w:hAnsi="Consolas" w:cs="Times New Roman"/>
          <w:color w:val="D4D4D4"/>
          <w:sz w:val="6"/>
          <w:szCs w:val="6"/>
          <w:lang w:eastAsia="en-US" w:bidi="he-IL"/>
        </w:rPr>
        <w:t>,</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CE9178"/>
          <w:sz w:val="6"/>
          <w:szCs w:val="6"/>
          <w:lang w:eastAsia="en-US" w:bidi="he-IL"/>
        </w:rPr>
        <w:t>"beetle"</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9CDCFE"/>
          <w:sz w:val="6"/>
          <w:szCs w:val="6"/>
          <w:lang w:eastAsia="en-US" w:bidi="he-IL"/>
        </w:rPr>
        <w:t>"</w:t>
      </w:r>
      <w:proofErr w:type="spellStart"/>
      <w:r w:rsidRPr="0055529F">
        <w:rPr>
          <w:rFonts w:ascii="Consolas" w:eastAsia="Times New Roman" w:hAnsi="Consolas" w:cs="Times New Roman"/>
          <w:color w:val="9CDCFE"/>
          <w:sz w:val="6"/>
          <w:szCs w:val="6"/>
          <w:lang w:eastAsia="en-US" w:bidi="he-IL"/>
        </w:rPr>
        <w:t>correctAnswerIndex</w:t>
      </w:r>
      <w:proofErr w:type="spellEnd"/>
      <w:r w:rsidRPr="0055529F">
        <w:rPr>
          <w:rFonts w:ascii="Consolas" w:eastAsia="Times New Roman" w:hAnsi="Consolas" w:cs="Times New Roman"/>
          <w:color w:val="9CDCFE"/>
          <w:sz w:val="6"/>
          <w:szCs w:val="6"/>
          <w:lang w:eastAsia="en-US" w:bidi="he-IL"/>
        </w:rPr>
        <w:t>"</w:t>
      </w: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B5CEA8"/>
          <w:sz w:val="6"/>
          <w:szCs w:val="6"/>
          <w:lang w:eastAsia="en-US" w:bidi="he-IL"/>
        </w:rPr>
        <w:t>3</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lastRenderedPageBreak/>
        <w:t xml:space="preserve">    },</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9CDCFE"/>
          <w:sz w:val="6"/>
          <w:szCs w:val="6"/>
          <w:lang w:eastAsia="en-US" w:bidi="he-IL"/>
        </w:rPr>
        <w:t>"quiz</w:t>
      </w:r>
      <w:proofErr w:type="gramStart"/>
      <w:r w:rsidRPr="0055529F">
        <w:rPr>
          <w:rFonts w:ascii="Consolas" w:eastAsia="Times New Roman" w:hAnsi="Consolas" w:cs="Times New Roman"/>
          <w:color w:val="9CDCFE"/>
          <w:sz w:val="6"/>
          <w:szCs w:val="6"/>
          <w:lang w:eastAsia="en-US" w:bidi="he-IL"/>
        </w:rPr>
        <w:t>"</w:t>
      </w:r>
      <w:r w:rsidRPr="0055529F">
        <w:rPr>
          <w:rFonts w:ascii="Consolas" w:eastAsia="Times New Roman" w:hAnsi="Consolas" w:cs="Times New Roman"/>
          <w:color w:val="D4D4D4"/>
          <w:sz w:val="6"/>
          <w:szCs w:val="6"/>
          <w:lang w:eastAsia="en-US" w:bidi="he-IL"/>
        </w:rPr>
        <w:t xml:space="preserve"> :</w:t>
      </w:r>
      <w:proofErr w:type="gramEnd"/>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9CDCFE"/>
          <w:sz w:val="6"/>
          <w:szCs w:val="6"/>
          <w:lang w:eastAsia="en-US" w:bidi="he-IL"/>
        </w:rPr>
        <w:t>"name"</w:t>
      </w: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CE9178"/>
          <w:sz w:val="6"/>
          <w:szCs w:val="6"/>
          <w:lang w:eastAsia="en-US" w:bidi="he-IL"/>
        </w:rPr>
        <w:t>"Movies"</w:t>
      </w: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9CDCFE"/>
          <w:sz w:val="6"/>
          <w:szCs w:val="6"/>
          <w:lang w:eastAsia="en-US" w:bidi="he-IL"/>
        </w:rPr>
        <w:t>"image"</w:t>
      </w:r>
      <w:r w:rsidRPr="0055529F">
        <w:rPr>
          <w:rFonts w:ascii="Consolas" w:eastAsia="Times New Roman" w:hAnsi="Consolas" w:cs="Times New Roman"/>
          <w:color w:val="D4D4D4"/>
          <w:sz w:val="6"/>
          <w:szCs w:val="6"/>
          <w:lang w:eastAsia="en-US" w:bidi="he-IL"/>
        </w:rPr>
        <w:t xml:space="preserve">: </w:t>
      </w:r>
      <w:r w:rsidRPr="0055529F">
        <w:rPr>
          <w:rFonts w:ascii="Consolas" w:eastAsia="Times New Roman" w:hAnsi="Consolas" w:cs="Times New Roman"/>
          <w:color w:val="CE9178"/>
          <w:sz w:val="6"/>
          <w:szCs w:val="6"/>
          <w:lang w:eastAsia="en-US" w:bidi="he-IL"/>
        </w:rPr>
        <w:t>"https://i.imgur.com/bbLkMuJ.png"</w:t>
      </w:r>
      <w:r w:rsidRPr="0055529F">
        <w:rPr>
          <w:rFonts w:ascii="Consolas" w:eastAsia="Times New Roman" w:hAnsi="Consolas" w:cs="Times New Roman"/>
          <w:color w:val="D4D4D4"/>
          <w:sz w:val="6"/>
          <w:szCs w:val="6"/>
          <w:lang w:eastAsia="en-US" w:bidi="he-IL"/>
        </w:rPr>
        <w:t xml:space="preserve">}                            </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 xml:space="preserve">    }</w:t>
      </w:r>
    </w:p>
    <w:p w:rsidR="0055529F" w:rsidRPr="0055529F" w:rsidRDefault="0055529F" w:rsidP="0055529F">
      <w:pPr>
        <w:shd w:val="clear" w:color="auto" w:fill="1E1E1E"/>
        <w:spacing w:before="0" w:after="0" w:line="285" w:lineRule="atLeast"/>
        <w:rPr>
          <w:rFonts w:ascii="Consolas" w:eastAsia="Times New Roman" w:hAnsi="Consolas" w:cs="Times New Roman"/>
          <w:color w:val="D4D4D4"/>
          <w:sz w:val="6"/>
          <w:szCs w:val="6"/>
          <w:lang w:eastAsia="en-US" w:bidi="he-IL"/>
        </w:rPr>
      </w:pPr>
      <w:r w:rsidRPr="0055529F">
        <w:rPr>
          <w:rFonts w:ascii="Consolas" w:eastAsia="Times New Roman" w:hAnsi="Consolas" w:cs="Times New Roman"/>
          <w:color w:val="D4D4D4"/>
          <w:sz w:val="6"/>
          <w:szCs w:val="6"/>
          <w:lang w:eastAsia="en-US" w:bidi="he-IL"/>
        </w:rPr>
        <w:t>]</w:t>
      </w:r>
    </w:p>
    <w:p w:rsidR="0055529F" w:rsidRPr="0083586C" w:rsidRDefault="0055529F" w:rsidP="0055529F">
      <w:pPr>
        <w:pStyle w:val="ListParagraph"/>
        <w:bidi w:val="0"/>
        <w:spacing w:before="100" w:beforeAutospacing="1" w:after="100" w:afterAutospacing="1" w:line="240" w:lineRule="auto"/>
        <w:ind w:left="0"/>
        <w:outlineLvl w:val="1"/>
        <w:rPr>
          <w:color w:val="099BDD" w:themeColor="text2"/>
          <w:sz w:val="18"/>
          <w:szCs w:val="18"/>
          <w:u w:val="single"/>
        </w:rPr>
      </w:pPr>
    </w:p>
    <w:p w:rsidR="0055529F" w:rsidRDefault="0055529F" w:rsidP="0055529F">
      <w:pPr>
        <w:pStyle w:val="ListParagraph"/>
        <w:bidi w:val="0"/>
        <w:spacing w:before="100" w:beforeAutospacing="1" w:after="100" w:afterAutospacing="1" w:line="240" w:lineRule="auto"/>
        <w:ind w:left="0"/>
        <w:outlineLvl w:val="1"/>
        <w:rPr>
          <w:sz w:val="18"/>
          <w:szCs w:val="18"/>
        </w:rPr>
      </w:pPr>
    </w:p>
    <w:p w:rsidR="0083586C" w:rsidRPr="0083586C" w:rsidRDefault="0083586C" w:rsidP="0083586C">
      <w:pPr>
        <w:pStyle w:val="ListParagraph"/>
        <w:bidi w:val="0"/>
        <w:spacing w:before="100" w:beforeAutospacing="1" w:after="100" w:afterAutospacing="1" w:line="240" w:lineRule="auto"/>
        <w:ind w:left="0"/>
        <w:outlineLvl w:val="1"/>
        <w:rPr>
          <w:sz w:val="18"/>
          <w:szCs w:val="18"/>
          <w:u w:val="single"/>
        </w:rPr>
      </w:pPr>
    </w:p>
    <w:p w:rsidR="0055529F" w:rsidRPr="0083586C" w:rsidRDefault="0055529F" w:rsidP="0055529F">
      <w:pPr>
        <w:pStyle w:val="ListParagraph"/>
        <w:bidi w:val="0"/>
        <w:spacing w:before="100" w:beforeAutospacing="1" w:after="100" w:afterAutospacing="1" w:line="240" w:lineRule="auto"/>
        <w:ind w:left="0"/>
        <w:outlineLvl w:val="1"/>
        <w:rPr>
          <w:sz w:val="18"/>
          <w:szCs w:val="18"/>
          <w:u w:val="single"/>
        </w:rPr>
      </w:pPr>
      <w:r w:rsidRPr="0083586C">
        <w:rPr>
          <w:color w:val="099BDD" w:themeColor="text2"/>
          <w:sz w:val="18"/>
          <w:szCs w:val="18"/>
          <w:u w:val="single"/>
        </w:rPr>
        <w:t xml:space="preserve">Create a setup.js in </w:t>
      </w:r>
      <w:r>
        <w:rPr>
          <w:color w:val="099BDD" w:themeColor="text2"/>
          <w:sz w:val="18"/>
          <w:szCs w:val="18"/>
          <w:u w:val="single"/>
        </w:rPr>
        <w:t>models</w:t>
      </w:r>
      <w:r w:rsidRPr="0083586C">
        <w:rPr>
          <w:color w:val="099BDD" w:themeColor="text2"/>
          <w:sz w:val="18"/>
          <w:szCs w:val="18"/>
          <w:u w:val="single"/>
        </w:rPr>
        <w:t xml:space="preserve"> folder.</w:t>
      </w:r>
    </w:p>
    <w:p w:rsidR="0083586C" w:rsidRDefault="0083586C" w:rsidP="0083586C">
      <w:pPr>
        <w:pStyle w:val="ListParagraph"/>
        <w:bidi w:val="0"/>
        <w:spacing w:before="100" w:beforeAutospacing="1" w:after="100" w:afterAutospacing="1" w:line="240" w:lineRule="auto"/>
        <w:ind w:left="0"/>
        <w:outlineLvl w:val="1"/>
        <w:rPr>
          <w:sz w:val="18"/>
          <w:szCs w:val="18"/>
        </w:rPr>
      </w:pPr>
    </w:p>
    <w:p w:rsidR="0055529F" w:rsidRDefault="0055529F" w:rsidP="0055529F">
      <w:pPr>
        <w:pStyle w:val="ListParagraph"/>
        <w:bidi w:val="0"/>
        <w:spacing w:before="100" w:beforeAutospacing="1" w:after="100" w:afterAutospacing="1" w:line="240" w:lineRule="auto"/>
        <w:ind w:left="0"/>
        <w:outlineLvl w:val="1"/>
        <w:rPr>
          <w:sz w:val="18"/>
          <w:szCs w:val="18"/>
        </w:rPr>
      </w:pPr>
      <w:r w:rsidRPr="001329A0">
        <w:rPr>
          <w:sz w:val="18"/>
          <w:szCs w:val="18"/>
        </w:rPr>
        <w:t xml:space="preserve">Add the following code to </w:t>
      </w:r>
      <w:r>
        <w:rPr>
          <w:sz w:val="18"/>
          <w:szCs w:val="18"/>
        </w:rPr>
        <w:t>setup</w:t>
      </w:r>
      <w:r w:rsidRPr="001329A0">
        <w:rPr>
          <w:sz w:val="18"/>
          <w:szCs w:val="18"/>
        </w:rPr>
        <w:t>.js</w:t>
      </w:r>
    </w:p>
    <w:p w:rsidR="0055529F" w:rsidRDefault="0055529F" w:rsidP="0055529F">
      <w:pPr>
        <w:pStyle w:val="ListParagraph"/>
        <w:bidi w:val="0"/>
        <w:spacing w:before="100" w:beforeAutospacing="1" w:after="100" w:afterAutospacing="1" w:line="240" w:lineRule="auto"/>
        <w:ind w:left="0"/>
        <w:outlineLvl w:val="1"/>
        <w:rPr>
          <w:sz w:val="18"/>
          <w:szCs w:val="18"/>
        </w:rPr>
      </w:pP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proofErr w:type="spellStart"/>
      <w:r w:rsidRPr="00BE01B0">
        <w:rPr>
          <w:rFonts w:ascii="Consolas" w:eastAsia="Times New Roman" w:hAnsi="Consolas" w:cs="Times New Roman"/>
          <w:color w:val="569CD6"/>
          <w:sz w:val="10"/>
          <w:szCs w:val="10"/>
          <w:lang w:eastAsia="en-US" w:bidi="he-IL"/>
        </w:rPr>
        <w:t>const</w:t>
      </w:r>
      <w:proofErr w:type="spellEnd"/>
      <w:r w:rsidRPr="00BE01B0">
        <w:rPr>
          <w:rFonts w:ascii="Consolas" w:eastAsia="Times New Roman" w:hAnsi="Consolas" w:cs="Times New Roman"/>
          <w:color w:val="D4D4D4"/>
          <w:sz w:val="10"/>
          <w:szCs w:val="10"/>
          <w:lang w:eastAsia="en-US" w:bidi="he-IL"/>
        </w:rPr>
        <w:t xml:space="preserve"> </w:t>
      </w:r>
      <w:proofErr w:type="spellStart"/>
      <w:r w:rsidRPr="00BE01B0">
        <w:rPr>
          <w:rFonts w:ascii="Consolas" w:eastAsia="Times New Roman" w:hAnsi="Consolas" w:cs="Times New Roman"/>
          <w:color w:val="9CDCFE"/>
          <w:sz w:val="10"/>
          <w:szCs w:val="10"/>
          <w:lang w:eastAsia="en-US" w:bidi="he-IL"/>
        </w:rPr>
        <w:t>ApiError</w:t>
      </w:r>
      <w:proofErr w:type="spellEnd"/>
      <w:r w:rsidRPr="00BE01B0">
        <w:rPr>
          <w:rFonts w:ascii="Consolas" w:eastAsia="Times New Roman" w:hAnsi="Consolas" w:cs="Times New Roman"/>
          <w:color w:val="D4D4D4"/>
          <w:sz w:val="10"/>
          <w:szCs w:val="10"/>
          <w:lang w:eastAsia="en-US" w:bidi="he-IL"/>
        </w:rPr>
        <w:t xml:space="preserve"> = </w:t>
      </w:r>
      <w:r w:rsidRPr="00BE01B0">
        <w:rPr>
          <w:rFonts w:ascii="Consolas" w:eastAsia="Times New Roman" w:hAnsi="Consolas" w:cs="Times New Roman"/>
          <w:color w:val="DCDCAA"/>
          <w:sz w:val="10"/>
          <w:szCs w:val="10"/>
          <w:lang w:eastAsia="en-US" w:bidi="he-IL"/>
        </w:rPr>
        <w:t>require</w:t>
      </w:r>
      <w:r w:rsidRPr="00BE01B0">
        <w:rPr>
          <w:rFonts w:ascii="Consolas" w:eastAsia="Times New Roman" w:hAnsi="Consolas" w:cs="Times New Roman"/>
          <w:color w:val="D4D4D4"/>
          <w:sz w:val="10"/>
          <w:szCs w:val="10"/>
          <w:lang w:eastAsia="en-US" w:bidi="he-IL"/>
        </w:rPr>
        <w:t>(</w:t>
      </w:r>
      <w:proofErr w:type="gramStart"/>
      <w:r w:rsidRPr="00BE01B0">
        <w:rPr>
          <w:rFonts w:ascii="Consolas" w:eastAsia="Times New Roman" w:hAnsi="Consolas" w:cs="Times New Roman"/>
          <w:color w:val="CE9178"/>
          <w:sz w:val="10"/>
          <w:szCs w:val="10"/>
          <w:lang w:eastAsia="en-US" w:bidi="he-IL"/>
        </w:rPr>
        <w:t>'..</w:t>
      </w:r>
      <w:proofErr w:type="gramEnd"/>
      <w:r w:rsidRPr="00BE01B0">
        <w:rPr>
          <w:rFonts w:ascii="Consolas" w:eastAsia="Times New Roman" w:hAnsi="Consolas" w:cs="Times New Roman"/>
          <w:color w:val="CE9178"/>
          <w:sz w:val="10"/>
          <w:szCs w:val="10"/>
          <w:lang w:eastAsia="en-US" w:bidi="he-IL"/>
        </w:rPr>
        <w:t>/helpers/</w:t>
      </w:r>
      <w:proofErr w:type="spellStart"/>
      <w:r w:rsidRPr="00BE01B0">
        <w:rPr>
          <w:rFonts w:ascii="Consolas" w:eastAsia="Times New Roman" w:hAnsi="Consolas" w:cs="Times New Roman"/>
          <w:color w:val="CE9178"/>
          <w:sz w:val="10"/>
          <w:szCs w:val="10"/>
          <w:lang w:eastAsia="en-US" w:bidi="he-IL"/>
        </w:rPr>
        <w:t>apiError</w:t>
      </w:r>
      <w:proofErr w:type="spellEnd"/>
      <w:r w:rsidRPr="00BE01B0">
        <w:rPr>
          <w:rFonts w:ascii="Consolas" w:eastAsia="Times New Roman" w:hAnsi="Consolas" w:cs="Times New Roman"/>
          <w:color w:val="CE9178"/>
          <w:sz w:val="10"/>
          <w:szCs w:val="10"/>
          <w:lang w:eastAsia="en-US" w:bidi="he-IL"/>
        </w:rPr>
        <w:t>'</w:t>
      </w:r>
      <w:r w:rsidRPr="00BE01B0">
        <w:rPr>
          <w:rFonts w:ascii="Consolas" w:eastAsia="Times New Roman" w:hAnsi="Consolas" w:cs="Times New Roman"/>
          <w:color w:val="D4D4D4"/>
          <w:sz w:val="10"/>
          <w:szCs w:val="10"/>
          <w:lang w:eastAsia="en-US" w:bidi="he-IL"/>
        </w:rPr>
        <w:t>)</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proofErr w:type="spellStart"/>
      <w:r w:rsidRPr="00BE01B0">
        <w:rPr>
          <w:rFonts w:ascii="Consolas" w:eastAsia="Times New Roman" w:hAnsi="Consolas" w:cs="Times New Roman"/>
          <w:color w:val="569CD6"/>
          <w:sz w:val="10"/>
          <w:szCs w:val="10"/>
          <w:lang w:eastAsia="en-US" w:bidi="he-IL"/>
        </w:rPr>
        <w:t>const</w:t>
      </w:r>
      <w:proofErr w:type="spellEnd"/>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9CDCFE"/>
          <w:sz w:val="10"/>
          <w:szCs w:val="10"/>
          <w:lang w:eastAsia="en-US" w:bidi="he-IL"/>
        </w:rPr>
        <w:t>fs</w:t>
      </w:r>
      <w:r w:rsidRPr="00BE01B0">
        <w:rPr>
          <w:rFonts w:ascii="Consolas" w:eastAsia="Times New Roman" w:hAnsi="Consolas" w:cs="Times New Roman"/>
          <w:color w:val="D4D4D4"/>
          <w:sz w:val="10"/>
          <w:szCs w:val="10"/>
          <w:lang w:eastAsia="en-US" w:bidi="he-IL"/>
        </w:rPr>
        <w:t xml:space="preserve"> = </w:t>
      </w:r>
      <w:r w:rsidRPr="00BE01B0">
        <w:rPr>
          <w:rFonts w:ascii="Consolas" w:eastAsia="Times New Roman" w:hAnsi="Consolas" w:cs="Times New Roman"/>
          <w:color w:val="DCDCAA"/>
          <w:sz w:val="10"/>
          <w:szCs w:val="10"/>
          <w:lang w:eastAsia="en-US" w:bidi="he-IL"/>
        </w:rPr>
        <w:t>require</w:t>
      </w:r>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CE9178"/>
          <w:sz w:val="10"/>
          <w:szCs w:val="10"/>
          <w:lang w:eastAsia="en-US" w:bidi="he-IL"/>
        </w:rPr>
        <w:t>'fs'</w:t>
      </w:r>
      <w:r w:rsidRPr="00BE01B0">
        <w:rPr>
          <w:rFonts w:ascii="Consolas" w:eastAsia="Times New Roman" w:hAnsi="Consolas" w:cs="Times New Roman"/>
          <w:color w:val="D4D4D4"/>
          <w:sz w:val="10"/>
          <w:szCs w:val="10"/>
          <w:lang w:eastAsia="en-US" w:bidi="he-IL"/>
        </w:rPr>
        <w:t>);</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proofErr w:type="spellStart"/>
      <w:r w:rsidRPr="00BE01B0">
        <w:rPr>
          <w:rFonts w:ascii="Consolas" w:eastAsia="Times New Roman" w:hAnsi="Consolas" w:cs="Times New Roman"/>
          <w:color w:val="569CD6"/>
          <w:sz w:val="10"/>
          <w:szCs w:val="10"/>
          <w:lang w:eastAsia="en-US" w:bidi="he-IL"/>
        </w:rPr>
        <w:t>const</w:t>
      </w:r>
      <w:proofErr w:type="spellEnd"/>
      <w:r w:rsidRPr="00BE01B0">
        <w:rPr>
          <w:rFonts w:ascii="Consolas" w:eastAsia="Times New Roman" w:hAnsi="Consolas" w:cs="Times New Roman"/>
          <w:color w:val="D4D4D4"/>
          <w:sz w:val="10"/>
          <w:szCs w:val="10"/>
          <w:lang w:eastAsia="en-US" w:bidi="he-IL"/>
        </w:rPr>
        <w:t xml:space="preserve"> </w:t>
      </w:r>
      <w:proofErr w:type="spellStart"/>
      <w:r w:rsidRPr="00BE01B0">
        <w:rPr>
          <w:rFonts w:ascii="Consolas" w:eastAsia="Times New Roman" w:hAnsi="Consolas" w:cs="Times New Roman"/>
          <w:color w:val="9CDCFE"/>
          <w:sz w:val="10"/>
          <w:szCs w:val="10"/>
          <w:lang w:eastAsia="en-US" w:bidi="he-IL"/>
        </w:rPr>
        <w:t>jsonData</w:t>
      </w:r>
      <w:proofErr w:type="spellEnd"/>
      <w:r w:rsidRPr="00BE01B0">
        <w:rPr>
          <w:rFonts w:ascii="Consolas" w:eastAsia="Times New Roman" w:hAnsi="Consolas" w:cs="Times New Roman"/>
          <w:color w:val="D4D4D4"/>
          <w:sz w:val="10"/>
          <w:szCs w:val="10"/>
          <w:lang w:eastAsia="en-US" w:bidi="he-IL"/>
        </w:rPr>
        <w:t xml:space="preserve"> = </w:t>
      </w:r>
      <w:proofErr w:type="spellStart"/>
      <w:r w:rsidRPr="00BE01B0">
        <w:rPr>
          <w:rFonts w:ascii="Consolas" w:eastAsia="Times New Roman" w:hAnsi="Consolas" w:cs="Times New Roman"/>
          <w:color w:val="4EC9B0"/>
          <w:sz w:val="10"/>
          <w:szCs w:val="10"/>
          <w:lang w:eastAsia="en-US" w:bidi="he-IL"/>
        </w:rPr>
        <w:t>JSON</w:t>
      </w:r>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DCDCAA"/>
          <w:sz w:val="10"/>
          <w:szCs w:val="10"/>
          <w:lang w:eastAsia="en-US" w:bidi="he-IL"/>
        </w:rPr>
        <w:t>parse</w:t>
      </w:r>
      <w:proofErr w:type="spellEnd"/>
      <w:r w:rsidRPr="00BE01B0">
        <w:rPr>
          <w:rFonts w:ascii="Consolas" w:eastAsia="Times New Roman" w:hAnsi="Consolas" w:cs="Times New Roman"/>
          <w:color w:val="D4D4D4"/>
          <w:sz w:val="10"/>
          <w:szCs w:val="10"/>
          <w:lang w:eastAsia="en-US" w:bidi="he-IL"/>
        </w:rPr>
        <w:t>(</w:t>
      </w:r>
      <w:proofErr w:type="spellStart"/>
      <w:proofErr w:type="gramStart"/>
      <w:r w:rsidRPr="00BE01B0">
        <w:rPr>
          <w:rFonts w:ascii="Consolas" w:eastAsia="Times New Roman" w:hAnsi="Consolas" w:cs="Times New Roman"/>
          <w:color w:val="9CDCFE"/>
          <w:sz w:val="10"/>
          <w:szCs w:val="10"/>
          <w:lang w:eastAsia="en-US" w:bidi="he-IL"/>
        </w:rPr>
        <w:t>fs</w:t>
      </w:r>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DCDCAA"/>
          <w:sz w:val="10"/>
          <w:szCs w:val="10"/>
          <w:lang w:eastAsia="en-US" w:bidi="he-IL"/>
        </w:rPr>
        <w:t>readFileSync</w:t>
      </w:r>
      <w:proofErr w:type="spellEnd"/>
      <w:proofErr w:type="gramEnd"/>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CE9178"/>
          <w:sz w:val="10"/>
          <w:szCs w:val="10"/>
          <w:lang w:eastAsia="en-US" w:bidi="he-IL"/>
        </w:rPr>
        <w:t>'./</w:t>
      </w:r>
      <w:proofErr w:type="spellStart"/>
      <w:r w:rsidRPr="00BE01B0">
        <w:rPr>
          <w:rFonts w:ascii="Consolas" w:eastAsia="Times New Roman" w:hAnsi="Consolas" w:cs="Times New Roman"/>
          <w:color w:val="CE9178"/>
          <w:sz w:val="10"/>
          <w:szCs w:val="10"/>
          <w:lang w:eastAsia="en-US" w:bidi="he-IL"/>
        </w:rPr>
        <w:t>sampleData</w:t>
      </w:r>
      <w:proofErr w:type="spellEnd"/>
      <w:r w:rsidRPr="00BE01B0">
        <w:rPr>
          <w:rFonts w:ascii="Consolas" w:eastAsia="Times New Roman" w:hAnsi="Consolas" w:cs="Times New Roman"/>
          <w:color w:val="CE9178"/>
          <w:sz w:val="10"/>
          <w:szCs w:val="10"/>
          <w:lang w:eastAsia="en-US" w:bidi="he-IL"/>
        </w:rPr>
        <w:t>/</w:t>
      </w:r>
      <w:proofErr w:type="spellStart"/>
      <w:r w:rsidRPr="00BE01B0">
        <w:rPr>
          <w:rFonts w:ascii="Consolas" w:eastAsia="Times New Roman" w:hAnsi="Consolas" w:cs="Times New Roman"/>
          <w:color w:val="CE9178"/>
          <w:sz w:val="10"/>
          <w:szCs w:val="10"/>
          <w:lang w:eastAsia="en-US" w:bidi="he-IL"/>
        </w:rPr>
        <w:t>data.json</w:t>
      </w:r>
      <w:proofErr w:type="spellEnd"/>
      <w:r w:rsidRPr="00BE01B0">
        <w:rPr>
          <w:rFonts w:ascii="Consolas" w:eastAsia="Times New Roman" w:hAnsi="Consolas" w:cs="Times New Roman"/>
          <w:color w:val="CE9178"/>
          <w:sz w:val="10"/>
          <w:szCs w:val="10"/>
          <w:lang w:eastAsia="en-US" w:bidi="he-IL"/>
        </w:rPr>
        <w:t>'</w:t>
      </w: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CE9178"/>
          <w:sz w:val="10"/>
          <w:szCs w:val="10"/>
          <w:lang w:eastAsia="en-US" w:bidi="he-IL"/>
        </w:rPr>
        <w:t>'utf8'</w:t>
      </w:r>
      <w:r w:rsidRPr="00BE01B0">
        <w:rPr>
          <w:rFonts w:ascii="Consolas" w:eastAsia="Times New Roman" w:hAnsi="Consolas" w:cs="Times New Roman"/>
          <w:color w:val="D4D4D4"/>
          <w:sz w:val="10"/>
          <w:szCs w:val="10"/>
          <w:lang w:eastAsia="en-US" w:bidi="he-IL"/>
        </w:rPr>
        <w:t>));</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proofErr w:type="spellStart"/>
      <w:r w:rsidRPr="00BE01B0">
        <w:rPr>
          <w:rFonts w:ascii="Consolas" w:eastAsia="Times New Roman" w:hAnsi="Consolas" w:cs="Times New Roman"/>
          <w:color w:val="569CD6"/>
          <w:sz w:val="10"/>
          <w:szCs w:val="10"/>
          <w:lang w:eastAsia="en-US" w:bidi="he-IL"/>
        </w:rPr>
        <w:t>const</w:t>
      </w:r>
      <w:proofErr w:type="spellEnd"/>
      <w:r w:rsidRPr="00BE01B0">
        <w:rPr>
          <w:rFonts w:ascii="Consolas" w:eastAsia="Times New Roman" w:hAnsi="Consolas" w:cs="Times New Roman"/>
          <w:color w:val="D4D4D4"/>
          <w:sz w:val="10"/>
          <w:szCs w:val="10"/>
          <w:lang w:eastAsia="en-US" w:bidi="he-IL"/>
        </w:rPr>
        <w:t xml:space="preserve"> </w:t>
      </w:r>
      <w:proofErr w:type="spellStart"/>
      <w:r w:rsidRPr="00BE01B0">
        <w:rPr>
          <w:rFonts w:ascii="Consolas" w:eastAsia="Times New Roman" w:hAnsi="Consolas" w:cs="Times New Roman"/>
          <w:color w:val="9CDCFE"/>
          <w:sz w:val="10"/>
          <w:szCs w:val="10"/>
          <w:lang w:eastAsia="en-US" w:bidi="he-IL"/>
        </w:rPr>
        <w:t>quizService</w:t>
      </w:r>
      <w:proofErr w:type="spellEnd"/>
      <w:r w:rsidRPr="00BE01B0">
        <w:rPr>
          <w:rFonts w:ascii="Consolas" w:eastAsia="Times New Roman" w:hAnsi="Consolas" w:cs="Times New Roman"/>
          <w:color w:val="D4D4D4"/>
          <w:sz w:val="10"/>
          <w:szCs w:val="10"/>
          <w:lang w:eastAsia="en-US" w:bidi="he-IL"/>
        </w:rPr>
        <w:t xml:space="preserve"> = </w:t>
      </w:r>
      <w:r w:rsidRPr="00BE01B0">
        <w:rPr>
          <w:rFonts w:ascii="Consolas" w:eastAsia="Times New Roman" w:hAnsi="Consolas" w:cs="Times New Roman"/>
          <w:color w:val="DCDCAA"/>
          <w:sz w:val="10"/>
          <w:szCs w:val="10"/>
          <w:lang w:eastAsia="en-US" w:bidi="he-IL"/>
        </w:rPr>
        <w:t>require</w:t>
      </w:r>
      <w:r w:rsidRPr="00BE01B0">
        <w:rPr>
          <w:rFonts w:ascii="Consolas" w:eastAsia="Times New Roman" w:hAnsi="Consolas" w:cs="Times New Roman"/>
          <w:color w:val="D4D4D4"/>
          <w:sz w:val="10"/>
          <w:szCs w:val="10"/>
          <w:lang w:eastAsia="en-US" w:bidi="he-IL"/>
        </w:rPr>
        <w:t>(</w:t>
      </w:r>
      <w:proofErr w:type="gramStart"/>
      <w:r w:rsidRPr="00BE01B0">
        <w:rPr>
          <w:rFonts w:ascii="Consolas" w:eastAsia="Times New Roman" w:hAnsi="Consolas" w:cs="Times New Roman"/>
          <w:color w:val="CE9178"/>
          <w:sz w:val="10"/>
          <w:szCs w:val="10"/>
          <w:lang w:eastAsia="en-US" w:bidi="he-IL"/>
        </w:rPr>
        <w:t>'..</w:t>
      </w:r>
      <w:proofErr w:type="gramEnd"/>
      <w:r w:rsidRPr="00BE01B0">
        <w:rPr>
          <w:rFonts w:ascii="Consolas" w:eastAsia="Times New Roman" w:hAnsi="Consolas" w:cs="Times New Roman"/>
          <w:color w:val="CE9178"/>
          <w:sz w:val="10"/>
          <w:szCs w:val="10"/>
          <w:lang w:eastAsia="en-US" w:bidi="he-IL"/>
        </w:rPr>
        <w:t>/</w:t>
      </w:r>
      <w:proofErr w:type="spellStart"/>
      <w:r w:rsidRPr="00BE01B0">
        <w:rPr>
          <w:rFonts w:ascii="Consolas" w:eastAsia="Times New Roman" w:hAnsi="Consolas" w:cs="Times New Roman"/>
          <w:color w:val="CE9178"/>
          <w:sz w:val="10"/>
          <w:szCs w:val="10"/>
          <w:lang w:eastAsia="en-US" w:bidi="he-IL"/>
        </w:rPr>
        <w:t>dbServices</w:t>
      </w:r>
      <w:proofErr w:type="spellEnd"/>
      <w:r w:rsidRPr="00BE01B0">
        <w:rPr>
          <w:rFonts w:ascii="Consolas" w:eastAsia="Times New Roman" w:hAnsi="Consolas" w:cs="Times New Roman"/>
          <w:color w:val="CE9178"/>
          <w:sz w:val="10"/>
          <w:szCs w:val="10"/>
          <w:lang w:eastAsia="en-US" w:bidi="he-IL"/>
        </w:rPr>
        <w:t>/</w:t>
      </w:r>
      <w:proofErr w:type="spellStart"/>
      <w:r w:rsidRPr="00BE01B0">
        <w:rPr>
          <w:rFonts w:ascii="Consolas" w:eastAsia="Times New Roman" w:hAnsi="Consolas" w:cs="Times New Roman"/>
          <w:color w:val="CE9178"/>
          <w:sz w:val="10"/>
          <w:szCs w:val="10"/>
          <w:lang w:eastAsia="en-US" w:bidi="he-IL"/>
        </w:rPr>
        <w:t>quizService</w:t>
      </w:r>
      <w:proofErr w:type="spellEnd"/>
      <w:r w:rsidRPr="00BE01B0">
        <w:rPr>
          <w:rFonts w:ascii="Consolas" w:eastAsia="Times New Roman" w:hAnsi="Consolas" w:cs="Times New Roman"/>
          <w:color w:val="CE9178"/>
          <w:sz w:val="10"/>
          <w:szCs w:val="10"/>
          <w:lang w:eastAsia="en-US" w:bidi="he-IL"/>
        </w:rPr>
        <w:t>'</w:t>
      </w:r>
      <w:r w:rsidRPr="00BE01B0">
        <w:rPr>
          <w:rFonts w:ascii="Consolas" w:eastAsia="Times New Roman" w:hAnsi="Consolas" w:cs="Times New Roman"/>
          <w:color w:val="D4D4D4"/>
          <w:sz w:val="10"/>
          <w:szCs w:val="10"/>
          <w:lang w:eastAsia="en-US" w:bidi="he-IL"/>
        </w:rPr>
        <w:t>)</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proofErr w:type="spellStart"/>
      <w:r w:rsidRPr="00BE01B0">
        <w:rPr>
          <w:rFonts w:ascii="Consolas" w:eastAsia="Times New Roman" w:hAnsi="Consolas" w:cs="Times New Roman"/>
          <w:color w:val="569CD6"/>
          <w:sz w:val="10"/>
          <w:szCs w:val="10"/>
          <w:lang w:eastAsia="en-US" w:bidi="he-IL"/>
        </w:rPr>
        <w:t>const</w:t>
      </w:r>
      <w:proofErr w:type="spellEnd"/>
      <w:r w:rsidRPr="00BE01B0">
        <w:rPr>
          <w:rFonts w:ascii="Consolas" w:eastAsia="Times New Roman" w:hAnsi="Consolas" w:cs="Times New Roman"/>
          <w:color w:val="D4D4D4"/>
          <w:sz w:val="10"/>
          <w:szCs w:val="10"/>
          <w:lang w:eastAsia="en-US" w:bidi="he-IL"/>
        </w:rPr>
        <w:t xml:space="preserve"> </w:t>
      </w:r>
      <w:proofErr w:type="spellStart"/>
      <w:r w:rsidRPr="00BE01B0">
        <w:rPr>
          <w:rFonts w:ascii="Consolas" w:eastAsia="Times New Roman" w:hAnsi="Consolas" w:cs="Times New Roman"/>
          <w:color w:val="9CDCFE"/>
          <w:sz w:val="10"/>
          <w:szCs w:val="10"/>
          <w:lang w:eastAsia="en-US" w:bidi="he-IL"/>
        </w:rPr>
        <w:t>questionService</w:t>
      </w:r>
      <w:proofErr w:type="spellEnd"/>
      <w:r w:rsidRPr="00BE01B0">
        <w:rPr>
          <w:rFonts w:ascii="Consolas" w:eastAsia="Times New Roman" w:hAnsi="Consolas" w:cs="Times New Roman"/>
          <w:color w:val="D4D4D4"/>
          <w:sz w:val="10"/>
          <w:szCs w:val="10"/>
          <w:lang w:eastAsia="en-US" w:bidi="he-IL"/>
        </w:rPr>
        <w:t xml:space="preserve"> = </w:t>
      </w:r>
      <w:r w:rsidRPr="00BE01B0">
        <w:rPr>
          <w:rFonts w:ascii="Consolas" w:eastAsia="Times New Roman" w:hAnsi="Consolas" w:cs="Times New Roman"/>
          <w:color w:val="DCDCAA"/>
          <w:sz w:val="10"/>
          <w:szCs w:val="10"/>
          <w:lang w:eastAsia="en-US" w:bidi="he-IL"/>
        </w:rPr>
        <w:t>require</w:t>
      </w:r>
      <w:r w:rsidRPr="00BE01B0">
        <w:rPr>
          <w:rFonts w:ascii="Consolas" w:eastAsia="Times New Roman" w:hAnsi="Consolas" w:cs="Times New Roman"/>
          <w:color w:val="D4D4D4"/>
          <w:sz w:val="10"/>
          <w:szCs w:val="10"/>
          <w:lang w:eastAsia="en-US" w:bidi="he-IL"/>
        </w:rPr>
        <w:t>(</w:t>
      </w:r>
      <w:proofErr w:type="gramStart"/>
      <w:r w:rsidRPr="00BE01B0">
        <w:rPr>
          <w:rFonts w:ascii="Consolas" w:eastAsia="Times New Roman" w:hAnsi="Consolas" w:cs="Times New Roman"/>
          <w:color w:val="CE9178"/>
          <w:sz w:val="10"/>
          <w:szCs w:val="10"/>
          <w:lang w:eastAsia="en-US" w:bidi="he-IL"/>
        </w:rPr>
        <w:t>'..</w:t>
      </w:r>
      <w:proofErr w:type="gramEnd"/>
      <w:r w:rsidRPr="00BE01B0">
        <w:rPr>
          <w:rFonts w:ascii="Consolas" w:eastAsia="Times New Roman" w:hAnsi="Consolas" w:cs="Times New Roman"/>
          <w:color w:val="CE9178"/>
          <w:sz w:val="10"/>
          <w:szCs w:val="10"/>
          <w:lang w:eastAsia="en-US" w:bidi="he-IL"/>
        </w:rPr>
        <w:t>/</w:t>
      </w:r>
      <w:proofErr w:type="spellStart"/>
      <w:r w:rsidRPr="00BE01B0">
        <w:rPr>
          <w:rFonts w:ascii="Consolas" w:eastAsia="Times New Roman" w:hAnsi="Consolas" w:cs="Times New Roman"/>
          <w:color w:val="CE9178"/>
          <w:sz w:val="10"/>
          <w:szCs w:val="10"/>
          <w:lang w:eastAsia="en-US" w:bidi="he-IL"/>
        </w:rPr>
        <w:t>dbServices</w:t>
      </w:r>
      <w:proofErr w:type="spellEnd"/>
      <w:r w:rsidRPr="00BE01B0">
        <w:rPr>
          <w:rFonts w:ascii="Consolas" w:eastAsia="Times New Roman" w:hAnsi="Consolas" w:cs="Times New Roman"/>
          <w:color w:val="CE9178"/>
          <w:sz w:val="10"/>
          <w:szCs w:val="10"/>
          <w:lang w:eastAsia="en-US" w:bidi="he-IL"/>
        </w:rPr>
        <w:t>/</w:t>
      </w:r>
      <w:proofErr w:type="spellStart"/>
      <w:r w:rsidRPr="00BE01B0">
        <w:rPr>
          <w:rFonts w:ascii="Consolas" w:eastAsia="Times New Roman" w:hAnsi="Consolas" w:cs="Times New Roman"/>
          <w:color w:val="CE9178"/>
          <w:sz w:val="10"/>
          <w:szCs w:val="10"/>
          <w:lang w:eastAsia="en-US" w:bidi="he-IL"/>
        </w:rPr>
        <w:t>questionService</w:t>
      </w:r>
      <w:proofErr w:type="spellEnd"/>
      <w:r w:rsidRPr="00BE01B0">
        <w:rPr>
          <w:rFonts w:ascii="Consolas" w:eastAsia="Times New Roman" w:hAnsi="Consolas" w:cs="Times New Roman"/>
          <w:color w:val="CE9178"/>
          <w:sz w:val="10"/>
          <w:szCs w:val="10"/>
          <w:lang w:eastAsia="en-US" w:bidi="he-IL"/>
        </w:rPr>
        <w:t>'</w:t>
      </w:r>
      <w:r w:rsidRPr="00BE01B0">
        <w:rPr>
          <w:rFonts w:ascii="Consolas" w:eastAsia="Times New Roman" w:hAnsi="Consolas" w:cs="Times New Roman"/>
          <w:color w:val="D4D4D4"/>
          <w:sz w:val="10"/>
          <w:szCs w:val="10"/>
          <w:lang w:eastAsia="en-US" w:bidi="he-IL"/>
        </w:rPr>
        <w:t>)</w:t>
      </w:r>
    </w:p>
    <w:p w:rsidR="0055529F" w:rsidRPr="00BE01B0" w:rsidRDefault="0055529F" w:rsidP="00BE01B0">
      <w:pPr>
        <w:shd w:val="clear" w:color="auto" w:fill="1E1E1E"/>
        <w:spacing w:before="0" w:after="0" w:line="285" w:lineRule="atLeast"/>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569CD6"/>
          <w:sz w:val="10"/>
          <w:szCs w:val="10"/>
          <w:lang w:eastAsia="en-US" w:bidi="he-IL"/>
        </w:rPr>
        <w:t>let</w:t>
      </w:r>
      <w:r w:rsidRPr="00BE01B0">
        <w:rPr>
          <w:rFonts w:ascii="Consolas" w:eastAsia="Times New Roman" w:hAnsi="Consolas" w:cs="Times New Roman"/>
          <w:color w:val="D4D4D4"/>
          <w:sz w:val="10"/>
          <w:szCs w:val="10"/>
          <w:lang w:eastAsia="en-US" w:bidi="he-IL"/>
        </w:rPr>
        <w:t xml:space="preserve"> </w:t>
      </w:r>
      <w:proofErr w:type="spellStart"/>
      <w:r w:rsidRPr="00BE01B0">
        <w:rPr>
          <w:rFonts w:ascii="Consolas" w:eastAsia="Times New Roman" w:hAnsi="Consolas" w:cs="Times New Roman"/>
          <w:color w:val="9CDCFE"/>
          <w:sz w:val="10"/>
          <w:szCs w:val="10"/>
          <w:lang w:eastAsia="en-US" w:bidi="he-IL"/>
        </w:rPr>
        <w:t>isInitStart</w:t>
      </w:r>
      <w:proofErr w:type="spellEnd"/>
      <w:r w:rsidRPr="00BE01B0">
        <w:rPr>
          <w:rFonts w:ascii="Consolas" w:eastAsia="Times New Roman" w:hAnsi="Consolas" w:cs="Times New Roman"/>
          <w:color w:val="D4D4D4"/>
          <w:sz w:val="10"/>
          <w:szCs w:val="10"/>
          <w:lang w:eastAsia="en-US" w:bidi="he-IL"/>
        </w:rPr>
        <w:t xml:space="preserve"> = </w:t>
      </w:r>
      <w:r w:rsidRPr="00BE01B0">
        <w:rPr>
          <w:rFonts w:ascii="Consolas" w:eastAsia="Times New Roman" w:hAnsi="Consolas" w:cs="Times New Roman"/>
          <w:color w:val="569CD6"/>
          <w:sz w:val="10"/>
          <w:szCs w:val="10"/>
          <w:lang w:eastAsia="en-US" w:bidi="he-IL"/>
        </w:rPr>
        <w:t>false</w:t>
      </w:r>
      <w:r w:rsidR="00BE01B0">
        <w:rPr>
          <w:rFonts w:ascii="Consolas" w:eastAsia="Times New Roman" w:hAnsi="Consolas" w:cs="Times New Roman"/>
          <w:color w:val="D4D4D4"/>
          <w:sz w:val="10"/>
          <w:szCs w:val="10"/>
          <w:lang w:eastAsia="en-US" w:bidi="he-IL"/>
        </w:rPr>
        <w:t>;</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proofErr w:type="spellStart"/>
      <w:r w:rsidRPr="00BE01B0">
        <w:rPr>
          <w:rFonts w:ascii="Consolas" w:eastAsia="Times New Roman" w:hAnsi="Consolas" w:cs="Times New Roman"/>
          <w:color w:val="DCDCAA"/>
          <w:sz w:val="10"/>
          <w:szCs w:val="10"/>
          <w:lang w:eastAsia="en-US" w:bidi="he-IL"/>
        </w:rPr>
        <w:t>insertQuizId</w:t>
      </w:r>
      <w:proofErr w:type="spellEnd"/>
      <w:r w:rsidRPr="00BE01B0">
        <w:rPr>
          <w:rFonts w:ascii="Consolas" w:eastAsia="Times New Roman" w:hAnsi="Consolas" w:cs="Times New Roman"/>
          <w:color w:val="D4D4D4"/>
          <w:sz w:val="10"/>
          <w:szCs w:val="10"/>
          <w:lang w:eastAsia="en-US" w:bidi="he-IL"/>
        </w:rPr>
        <w:t xml:space="preserve"> = (</w:t>
      </w:r>
      <w:r w:rsidRPr="00BE01B0">
        <w:rPr>
          <w:rFonts w:ascii="Consolas" w:eastAsia="Times New Roman" w:hAnsi="Consolas" w:cs="Times New Roman"/>
          <w:color w:val="9CDCFE"/>
          <w:sz w:val="10"/>
          <w:szCs w:val="10"/>
          <w:lang w:eastAsia="en-US" w:bidi="he-IL"/>
        </w:rPr>
        <w:t>questions</w:t>
      </w: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9CDCFE"/>
          <w:sz w:val="10"/>
          <w:szCs w:val="10"/>
          <w:lang w:eastAsia="en-US" w:bidi="he-IL"/>
        </w:rPr>
        <w:t>id</w:t>
      </w: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569CD6"/>
          <w:sz w:val="10"/>
          <w:szCs w:val="10"/>
          <w:lang w:eastAsia="en-US" w:bidi="he-IL"/>
        </w:rPr>
        <w:t>=&gt;</w:t>
      </w:r>
      <w:r w:rsidRPr="00BE01B0">
        <w:rPr>
          <w:rFonts w:ascii="Consolas" w:eastAsia="Times New Roman" w:hAnsi="Consolas" w:cs="Times New Roman"/>
          <w:color w:val="D4D4D4"/>
          <w:sz w:val="10"/>
          <w:szCs w:val="10"/>
          <w:lang w:eastAsia="en-US" w:bidi="he-IL"/>
        </w:rPr>
        <w:t xml:space="preserve"> {</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C586C0"/>
          <w:sz w:val="10"/>
          <w:szCs w:val="10"/>
          <w:lang w:eastAsia="en-US" w:bidi="he-IL"/>
        </w:rPr>
        <w:t>return</w:t>
      </w:r>
      <w:r w:rsidRPr="00BE01B0">
        <w:rPr>
          <w:rFonts w:ascii="Consolas" w:eastAsia="Times New Roman" w:hAnsi="Consolas" w:cs="Times New Roman"/>
          <w:color w:val="D4D4D4"/>
          <w:sz w:val="10"/>
          <w:szCs w:val="10"/>
          <w:lang w:eastAsia="en-US" w:bidi="he-IL"/>
        </w:rPr>
        <w:t xml:space="preserve"> </w:t>
      </w:r>
      <w:proofErr w:type="spellStart"/>
      <w:proofErr w:type="gramStart"/>
      <w:r w:rsidRPr="00BE01B0">
        <w:rPr>
          <w:rFonts w:ascii="Consolas" w:eastAsia="Times New Roman" w:hAnsi="Consolas" w:cs="Times New Roman"/>
          <w:color w:val="9CDCFE"/>
          <w:sz w:val="10"/>
          <w:szCs w:val="10"/>
          <w:lang w:eastAsia="en-US" w:bidi="he-IL"/>
        </w:rPr>
        <w:t>questions</w:t>
      </w:r>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DCDCAA"/>
          <w:sz w:val="10"/>
          <w:szCs w:val="10"/>
          <w:lang w:eastAsia="en-US" w:bidi="he-IL"/>
        </w:rPr>
        <w:t>map</w:t>
      </w:r>
      <w:proofErr w:type="spellEnd"/>
      <w:r w:rsidRPr="00BE01B0">
        <w:rPr>
          <w:rFonts w:ascii="Consolas" w:eastAsia="Times New Roman" w:hAnsi="Consolas" w:cs="Times New Roman"/>
          <w:color w:val="D4D4D4"/>
          <w:sz w:val="10"/>
          <w:szCs w:val="10"/>
          <w:lang w:eastAsia="en-US" w:bidi="he-IL"/>
        </w:rPr>
        <w:t>(</w:t>
      </w:r>
      <w:proofErr w:type="gramEnd"/>
      <w:r w:rsidRPr="00BE01B0">
        <w:rPr>
          <w:rFonts w:ascii="Consolas" w:eastAsia="Times New Roman" w:hAnsi="Consolas" w:cs="Times New Roman"/>
          <w:color w:val="9CDCFE"/>
          <w:sz w:val="10"/>
          <w:szCs w:val="10"/>
          <w:lang w:eastAsia="en-US" w:bidi="he-IL"/>
        </w:rPr>
        <w:t>q</w:t>
      </w: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569CD6"/>
          <w:sz w:val="10"/>
          <w:szCs w:val="10"/>
          <w:lang w:eastAsia="en-US" w:bidi="he-IL"/>
        </w:rPr>
        <w:t>=&gt;</w:t>
      </w:r>
      <w:r w:rsidRPr="00BE01B0">
        <w:rPr>
          <w:rFonts w:ascii="Consolas" w:eastAsia="Times New Roman" w:hAnsi="Consolas" w:cs="Times New Roman"/>
          <w:color w:val="D4D4D4"/>
          <w:sz w:val="10"/>
          <w:szCs w:val="10"/>
          <w:lang w:eastAsia="en-US" w:bidi="he-IL"/>
        </w:rPr>
        <w:t xml:space="preserve"> {</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9CDCFE"/>
          <w:sz w:val="10"/>
          <w:szCs w:val="10"/>
          <w:lang w:eastAsia="en-US" w:bidi="he-IL"/>
        </w:rPr>
        <w:t>q</w:t>
      </w:r>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CE9178"/>
          <w:sz w:val="10"/>
          <w:szCs w:val="10"/>
          <w:lang w:eastAsia="en-US" w:bidi="he-IL"/>
        </w:rPr>
        <w:t>'</w:t>
      </w:r>
      <w:proofErr w:type="spellStart"/>
      <w:r w:rsidRPr="00BE01B0">
        <w:rPr>
          <w:rFonts w:ascii="Consolas" w:eastAsia="Times New Roman" w:hAnsi="Consolas" w:cs="Times New Roman"/>
          <w:color w:val="CE9178"/>
          <w:sz w:val="10"/>
          <w:szCs w:val="10"/>
          <w:lang w:eastAsia="en-US" w:bidi="he-IL"/>
        </w:rPr>
        <w:t>quiz_id</w:t>
      </w:r>
      <w:proofErr w:type="spellEnd"/>
      <w:r w:rsidRPr="00BE01B0">
        <w:rPr>
          <w:rFonts w:ascii="Consolas" w:eastAsia="Times New Roman" w:hAnsi="Consolas" w:cs="Times New Roman"/>
          <w:color w:val="CE9178"/>
          <w:sz w:val="10"/>
          <w:szCs w:val="10"/>
          <w:lang w:eastAsia="en-US" w:bidi="he-IL"/>
        </w:rPr>
        <w:t>'</w:t>
      </w:r>
      <w:r w:rsidRPr="00BE01B0">
        <w:rPr>
          <w:rFonts w:ascii="Consolas" w:eastAsia="Times New Roman" w:hAnsi="Consolas" w:cs="Times New Roman"/>
          <w:color w:val="D4D4D4"/>
          <w:sz w:val="10"/>
          <w:szCs w:val="10"/>
          <w:lang w:eastAsia="en-US" w:bidi="he-IL"/>
        </w:rPr>
        <w:t xml:space="preserve">] = </w:t>
      </w:r>
      <w:r w:rsidRPr="00BE01B0">
        <w:rPr>
          <w:rFonts w:ascii="Consolas" w:eastAsia="Times New Roman" w:hAnsi="Consolas" w:cs="Times New Roman"/>
          <w:color w:val="9CDCFE"/>
          <w:sz w:val="10"/>
          <w:szCs w:val="10"/>
          <w:lang w:eastAsia="en-US" w:bidi="he-IL"/>
        </w:rPr>
        <w:t>id</w:t>
      </w:r>
      <w:r w:rsidRPr="00BE01B0">
        <w:rPr>
          <w:rFonts w:ascii="Consolas" w:eastAsia="Times New Roman" w:hAnsi="Consolas" w:cs="Times New Roman"/>
          <w:color w:val="D4D4D4"/>
          <w:sz w:val="10"/>
          <w:szCs w:val="10"/>
          <w:lang w:eastAsia="en-US" w:bidi="he-IL"/>
        </w:rPr>
        <w:t>;</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C586C0"/>
          <w:sz w:val="10"/>
          <w:szCs w:val="10"/>
          <w:lang w:eastAsia="en-US" w:bidi="he-IL"/>
        </w:rPr>
        <w:t>return</w:t>
      </w: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9CDCFE"/>
          <w:sz w:val="10"/>
          <w:szCs w:val="10"/>
          <w:lang w:eastAsia="en-US" w:bidi="he-IL"/>
        </w:rPr>
        <w:t>q</w:t>
      </w:r>
      <w:r w:rsidRPr="00BE01B0">
        <w:rPr>
          <w:rFonts w:ascii="Consolas" w:eastAsia="Times New Roman" w:hAnsi="Consolas" w:cs="Times New Roman"/>
          <w:color w:val="D4D4D4"/>
          <w:sz w:val="10"/>
          <w:szCs w:val="10"/>
          <w:lang w:eastAsia="en-US" w:bidi="he-IL"/>
        </w:rPr>
        <w:t>;</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
    <w:p w:rsidR="0055529F" w:rsidRPr="00BE01B0" w:rsidRDefault="00BE01B0" w:rsidP="00BE01B0">
      <w:pPr>
        <w:shd w:val="clear" w:color="auto" w:fill="1E1E1E"/>
        <w:spacing w:before="0" w:after="0" w:line="285" w:lineRule="atLeast"/>
        <w:rPr>
          <w:rFonts w:ascii="Consolas" w:eastAsia="Times New Roman" w:hAnsi="Consolas" w:cs="Times New Roman"/>
          <w:color w:val="D4D4D4"/>
          <w:sz w:val="10"/>
          <w:szCs w:val="10"/>
          <w:lang w:eastAsia="en-US" w:bidi="he-IL"/>
        </w:rPr>
      </w:pPr>
      <w:r>
        <w:rPr>
          <w:rFonts w:ascii="Consolas" w:eastAsia="Times New Roman" w:hAnsi="Consolas" w:cs="Times New Roman"/>
          <w:color w:val="D4D4D4"/>
          <w:sz w:val="10"/>
          <w:szCs w:val="10"/>
          <w:lang w:eastAsia="en-US" w:bidi="he-IL"/>
        </w:rPr>
        <w:t>}</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proofErr w:type="spellStart"/>
      <w:r w:rsidRPr="00BE01B0">
        <w:rPr>
          <w:rFonts w:ascii="Consolas" w:eastAsia="Times New Roman" w:hAnsi="Consolas" w:cs="Times New Roman"/>
          <w:color w:val="DCDCAA"/>
          <w:sz w:val="10"/>
          <w:szCs w:val="10"/>
          <w:lang w:eastAsia="en-US" w:bidi="he-IL"/>
        </w:rPr>
        <w:t>getQuizIdByName</w:t>
      </w:r>
      <w:proofErr w:type="spellEnd"/>
      <w:r w:rsidRPr="00BE01B0">
        <w:rPr>
          <w:rFonts w:ascii="Consolas" w:eastAsia="Times New Roman" w:hAnsi="Consolas" w:cs="Times New Roman"/>
          <w:color w:val="D4D4D4"/>
          <w:sz w:val="10"/>
          <w:szCs w:val="10"/>
          <w:lang w:eastAsia="en-US" w:bidi="he-IL"/>
        </w:rPr>
        <w:t xml:space="preserve"> = (</w:t>
      </w:r>
      <w:r w:rsidRPr="00BE01B0">
        <w:rPr>
          <w:rFonts w:ascii="Consolas" w:eastAsia="Times New Roman" w:hAnsi="Consolas" w:cs="Times New Roman"/>
          <w:color w:val="9CDCFE"/>
          <w:sz w:val="10"/>
          <w:szCs w:val="10"/>
          <w:lang w:eastAsia="en-US" w:bidi="he-IL"/>
        </w:rPr>
        <w:t>quizzes</w:t>
      </w:r>
      <w:r w:rsidRPr="00BE01B0">
        <w:rPr>
          <w:rFonts w:ascii="Consolas" w:eastAsia="Times New Roman" w:hAnsi="Consolas" w:cs="Times New Roman"/>
          <w:color w:val="D4D4D4"/>
          <w:sz w:val="10"/>
          <w:szCs w:val="10"/>
          <w:lang w:eastAsia="en-US" w:bidi="he-IL"/>
        </w:rPr>
        <w:t xml:space="preserve">, </w:t>
      </w:r>
      <w:proofErr w:type="spellStart"/>
      <w:r w:rsidRPr="00BE01B0">
        <w:rPr>
          <w:rFonts w:ascii="Consolas" w:eastAsia="Times New Roman" w:hAnsi="Consolas" w:cs="Times New Roman"/>
          <w:color w:val="9CDCFE"/>
          <w:sz w:val="10"/>
          <w:szCs w:val="10"/>
          <w:lang w:eastAsia="en-US" w:bidi="he-IL"/>
        </w:rPr>
        <w:t>quizName</w:t>
      </w:r>
      <w:proofErr w:type="spellEnd"/>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569CD6"/>
          <w:sz w:val="10"/>
          <w:szCs w:val="10"/>
          <w:lang w:eastAsia="en-US" w:bidi="he-IL"/>
        </w:rPr>
        <w:t>=&gt;</w:t>
      </w:r>
      <w:r w:rsidRPr="00BE01B0">
        <w:rPr>
          <w:rFonts w:ascii="Consolas" w:eastAsia="Times New Roman" w:hAnsi="Consolas" w:cs="Times New Roman"/>
          <w:color w:val="D4D4D4"/>
          <w:sz w:val="10"/>
          <w:szCs w:val="10"/>
          <w:lang w:eastAsia="en-US" w:bidi="he-IL"/>
        </w:rPr>
        <w:t xml:space="preserve"> {</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C586C0"/>
          <w:sz w:val="10"/>
          <w:szCs w:val="10"/>
          <w:lang w:eastAsia="en-US" w:bidi="he-IL"/>
        </w:rPr>
        <w:t>for</w:t>
      </w: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569CD6"/>
          <w:sz w:val="10"/>
          <w:szCs w:val="10"/>
          <w:lang w:eastAsia="en-US" w:bidi="he-IL"/>
        </w:rPr>
        <w:t>let</w:t>
      </w: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9CDCFE"/>
          <w:sz w:val="10"/>
          <w:szCs w:val="10"/>
          <w:lang w:eastAsia="en-US" w:bidi="he-IL"/>
        </w:rPr>
        <w:t>quiz</w:t>
      </w: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569CD6"/>
          <w:sz w:val="10"/>
          <w:szCs w:val="10"/>
          <w:lang w:eastAsia="en-US" w:bidi="he-IL"/>
        </w:rPr>
        <w:t>of</w:t>
      </w: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9CDCFE"/>
          <w:sz w:val="10"/>
          <w:szCs w:val="10"/>
          <w:lang w:eastAsia="en-US" w:bidi="he-IL"/>
        </w:rPr>
        <w:t>quizzes</w:t>
      </w:r>
      <w:r w:rsidRPr="00BE01B0">
        <w:rPr>
          <w:rFonts w:ascii="Consolas" w:eastAsia="Times New Roman" w:hAnsi="Consolas" w:cs="Times New Roman"/>
          <w:color w:val="D4D4D4"/>
          <w:sz w:val="10"/>
          <w:szCs w:val="10"/>
          <w:lang w:eastAsia="en-US" w:bidi="he-IL"/>
        </w:rPr>
        <w:t>) {</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C586C0"/>
          <w:sz w:val="10"/>
          <w:szCs w:val="10"/>
          <w:lang w:eastAsia="en-US" w:bidi="he-IL"/>
        </w:rPr>
        <w:t>if</w:t>
      </w: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9CDCFE"/>
          <w:sz w:val="10"/>
          <w:szCs w:val="10"/>
          <w:lang w:eastAsia="en-US" w:bidi="he-IL"/>
        </w:rPr>
        <w:t>quiz</w:t>
      </w:r>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9CDCFE"/>
          <w:sz w:val="10"/>
          <w:szCs w:val="10"/>
          <w:lang w:eastAsia="en-US" w:bidi="he-IL"/>
        </w:rPr>
        <w:t>name</w:t>
      </w:r>
      <w:r w:rsidRPr="00BE01B0">
        <w:rPr>
          <w:rFonts w:ascii="Consolas" w:eastAsia="Times New Roman" w:hAnsi="Consolas" w:cs="Times New Roman"/>
          <w:color w:val="D4D4D4"/>
          <w:sz w:val="10"/>
          <w:szCs w:val="10"/>
          <w:lang w:eastAsia="en-US" w:bidi="he-IL"/>
        </w:rPr>
        <w:t xml:space="preserve"> === </w:t>
      </w:r>
      <w:proofErr w:type="spellStart"/>
      <w:r w:rsidRPr="00BE01B0">
        <w:rPr>
          <w:rFonts w:ascii="Consolas" w:eastAsia="Times New Roman" w:hAnsi="Consolas" w:cs="Times New Roman"/>
          <w:color w:val="9CDCFE"/>
          <w:sz w:val="10"/>
          <w:szCs w:val="10"/>
          <w:lang w:eastAsia="en-US" w:bidi="he-IL"/>
        </w:rPr>
        <w:t>quizName</w:t>
      </w:r>
      <w:proofErr w:type="spellEnd"/>
      <w:r w:rsidRPr="00BE01B0">
        <w:rPr>
          <w:rFonts w:ascii="Consolas" w:eastAsia="Times New Roman" w:hAnsi="Consolas" w:cs="Times New Roman"/>
          <w:color w:val="D4D4D4"/>
          <w:sz w:val="10"/>
          <w:szCs w:val="10"/>
          <w:lang w:eastAsia="en-US" w:bidi="he-IL"/>
        </w:rPr>
        <w:t>)</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C586C0"/>
          <w:sz w:val="10"/>
          <w:szCs w:val="10"/>
          <w:lang w:eastAsia="en-US" w:bidi="he-IL"/>
        </w:rPr>
        <w:t>return</w:t>
      </w:r>
      <w:r w:rsidRPr="00BE01B0">
        <w:rPr>
          <w:rFonts w:ascii="Consolas" w:eastAsia="Times New Roman" w:hAnsi="Consolas" w:cs="Times New Roman"/>
          <w:color w:val="D4D4D4"/>
          <w:sz w:val="10"/>
          <w:szCs w:val="10"/>
          <w:lang w:eastAsia="en-US" w:bidi="he-IL"/>
        </w:rPr>
        <w:t xml:space="preserve"> </w:t>
      </w:r>
      <w:proofErr w:type="gramStart"/>
      <w:r w:rsidRPr="00BE01B0">
        <w:rPr>
          <w:rFonts w:ascii="Consolas" w:eastAsia="Times New Roman" w:hAnsi="Consolas" w:cs="Times New Roman"/>
          <w:color w:val="9CDCFE"/>
          <w:sz w:val="10"/>
          <w:szCs w:val="10"/>
          <w:lang w:eastAsia="en-US" w:bidi="he-IL"/>
        </w:rPr>
        <w:t>quiz</w:t>
      </w:r>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9CDCFE"/>
          <w:sz w:val="10"/>
          <w:szCs w:val="10"/>
          <w:lang w:eastAsia="en-US" w:bidi="he-IL"/>
        </w:rPr>
        <w:t>_</w:t>
      </w:r>
      <w:proofErr w:type="spellStart"/>
      <w:proofErr w:type="gramEnd"/>
      <w:r w:rsidRPr="00BE01B0">
        <w:rPr>
          <w:rFonts w:ascii="Consolas" w:eastAsia="Times New Roman" w:hAnsi="Consolas" w:cs="Times New Roman"/>
          <w:color w:val="9CDCFE"/>
          <w:sz w:val="10"/>
          <w:szCs w:val="10"/>
          <w:lang w:eastAsia="en-US" w:bidi="he-IL"/>
        </w:rPr>
        <w:t>id</w:t>
      </w:r>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DCDCAA"/>
          <w:sz w:val="10"/>
          <w:szCs w:val="10"/>
          <w:lang w:eastAsia="en-US" w:bidi="he-IL"/>
        </w:rPr>
        <w:t>toJSON</w:t>
      </w:r>
      <w:proofErr w:type="spellEnd"/>
      <w:r w:rsidRPr="00BE01B0">
        <w:rPr>
          <w:rFonts w:ascii="Consolas" w:eastAsia="Times New Roman" w:hAnsi="Consolas" w:cs="Times New Roman"/>
          <w:color w:val="D4D4D4"/>
          <w:sz w:val="10"/>
          <w:szCs w:val="10"/>
          <w:lang w:eastAsia="en-US" w:bidi="he-IL"/>
        </w:rPr>
        <w:t>();</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C586C0"/>
          <w:sz w:val="10"/>
          <w:szCs w:val="10"/>
          <w:lang w:eastAsia="en-US" w:bidi="he-IL"/>
        </w:rPr>
        <w:t>return</w:t>
      </w: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569CD6"/>
          <w:sz w:val="10"/>
          <w:szCs w:val="10"/>
          <w:lang w:eastAsia="en-US" w:bidi="he-IL"/>
        </w:rPr>
        <w:t>null</w:t>
      </w:r>
      <w:r w:rsidRPr="00BE01B0">
        <w:rPr>
          <w:rFonts w:ascii="Consolas" w:eastAsia="Times New Roman" w:hAnsi="Consolas" w:cs="Times New Roman"/>
          <w:color w:val="D4D4D4"/>
          <w:sz w:val="10"/>
          <w:szCs w:val="10"/>
          <w:lang w:eastAsia="en-US" w:bidi="he-IL"/>
        </w:rPr>
        <w:t>;</w:t>
      </w:r>
    </w:p>
    <w:p w:rsidR="0055529F" w:rsidRPr="00BE01B0" w:rsidRDefault="00BE01B0" w:rsidP="00BE01B0">
      <w:pPr>
        <w:shd w:val="clear" w:color="auto" w:fill="1E1E1E"/>
        <w:spacing w:before="0" w:after="0" w:line="285" w:lineRule="atLeast"/>
        <w:rPr>
          <w:rFonts w:ascii="Consolas" w:eastAsia="Times New Roman" w:hAnsi="Consolas" w:cs="Times New Roman"/>
          <w:color w:val="D4D4D4"/>
          <w:sz w:val="10"/>
          <w:szCs w:val="10"/>
          <w:lang w:eastAsia="en-US" w:bidi="he-IL"/>
        </w:rPr>
      </w:pPr>
      <w:r>
        <w:rPr>
          <w:rFonts w:ascii="Consolas" w:eastAsia="Times New Roman" w:hAnsi="Consolas" w:cs="Times New Roman"/>
          <w:color w:val="D4D4D4"/>
          <w:sz w:val="10"/>
          <w:szCs w:val="10"/>
          <w:lang w:eastAsia="en-US" w:bidi="he-IL"/>
        </w:rPr>
        <w:t>}</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proofErr w:type="spellStart"/>
      <w:r w:rsidRPr="00BE01B0">
        <w:rPr>
          <w:rFonts w:ascii="Consolas" w:eastAsia="Times New Roman" w:hAnsi="Consolas" w:cs="Times New Roman"/>
          <w:color w:val="DCDCAA"/>
          <w:sz w:val="10"/>
          <w:szCs w:val="10"/>
          <w:lang w:eastAsia="en-US" w:bidi="he-IL"/>
        </w:rPr>
        <w:t>isQuizExist</w:t>
      </w:r>
      <w:proofErr w:type="spellEnd"/>
      <w:r w:rsidRPr="00BE01B0">
        <w:rPr>
          <w:rFonts w:ascii="Consolas" w:eastAsia="Times New Roman" w:hAnsi="Consolas" w:cs="Times New Roman"/>
          <w:color w:val="D4D4D4"/>
          <w:sz w:val="10"/>
          <w:szCs w:val="10"/>
          <w:lang w:eastAsia="en-US" w:bidi="he-IL"/>
        </w:rPr>
        <w:t xml:space="preserve"> = (</w:t>
      </w:r>
      <w:r w:rsidRPr="00BE01B0">
        <w:rPr>
          <w:rFonts w:ascii="Consolas" w:eastAsia="Times New Roman" w:hAnsi="Consolas" w:cs="Times New Roman"/>
          <w:color w:val="9CDCFE"/>
          <w:sz w:val="10"/>
          <w:szCs w:val="10"/>
          <w:lang w:eastAsia="en-US" w:bidi="he-IL"/>
        </w:rPr>
        <w:t>quizzes</w:t>
      </w: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9CDCFE"/>
          <w:sz w:val="10"/>
          <w:szCs w:val="10"/>
          <w:lang w:eastAsia="en-US" w:bidi="he-IL"/>
        </w:rPr>
        <w:t>name</w:t>
      </w: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569CD6"/>
          <w:sz w:val="10"/>
          <w:szCs w:val="10"/>
          <w:lang w:eastAsia="en-US" w:bidi="he-IL"/>
        </w:rPr>
        <w:t>=&gt;</w:t>
      </w:r>
      <w:r w:rsidRPr="00BE01B0">
        <w:rPr>
          <w:rFonts w:ascii="Consolas" w:eastAsia="Times New Roman" w:hAnsi="Consolas" w:cs="Times New Roman"/>
          <w:color w:val="D4D4D4"/>
          <w:sz w:val="10"/>
          <w:szCs w:val="10"/>
          <w:lang w:eastAsia="en-US" w:bidi="he-IL"/>
        </w:rPr>
        <w:t xml:space="preserve"> {</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C586C0"/>
          <w:sz w:val="10"/>
          <w:szCs w:val="10"/>
          <w:lang w:eastAsia="en-US" w:bidi="he-IL"/>
        </w:rPr>
        <w:t>for</w:t>
      </w: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569CD6"/>
          <w:sz w:val="10"/>
          <w:szCs w:val="10"/>
          <w:lang w:eastAsia="en-US" w:bidi="he-IL"/>
        </w:rPr>
        <w:t>let</w:t>
      </w:r>
      <w:r w:rsidRPr="00BE01B0">
        <w:rPr>
          <w:rFonts w:ascii="Consolas" w:eastAsia="Times New Roman" w:hAnsi="Consolas" w:cs="Times New Roman"/>
          <w:color w:val="D4D4D4"/>
          <w:sz w:val="10"/>
          <w:szCs w:val="10"/>
          <w:lang w:eastAsia="en-US" w:bidi="he-IL"/>
        </w:rPr>
        <w:t xml:space="preserve"> </w:t>
      </w:r>
      <w:proofErr w:type="spellStart"/>
      <w:r w:rsidRPr="00BE01B0">
        <w:rPr>
          <w:rFonts w:ascii="Consolas" w:eastAsia="Times New Roman" w:hAnsi="Consolas" w:cs="Times New Roman"/>
          <w:color w:val="9CDCFE"/>
          <w:sz w:val="10"/>
          <w:szCs w:val="10"/>
          <w:lang w:eastAsia="en-US" w:bidi="he-IL"/>
        </w:rPr>
        <w:t>i</w:t>
      </w:r>
      <w:proofErr w:type="spellEnd"/>
      <w:r w:rsidRPr="00BE01B0">
        <w:rPr>
          <w:rFonts w:ascii="Consolas" w:eastAsia="Times New Roman" w:hAnsi="Consolas" w:cs="Times New Roman"/>
          <w:color w:val="D4D4D4"/>
          <w:sz w:val="10"/>
          <w:szCs w:val="10"/>
          <w:lang w:eastAsia="en-US" w:bidi="he-IL"/>
        </w:rPr>
        <w:t xml:space="preserve"> = </w:t>
      </w:r>
      <w:r w:rsidRPr="00BE01B0">
        <w:rPr>
          <w:rFonts w:ascii="Consolas" w:eastAsia="Times New Roman" w:hAnsi="Consolas" w:cs="Times New Roman"/>
          <w:color w:val="B5CEA8"/>
          <w:sz w:val="10"/>
          <w:szCs w:val="10"/>
          <w:lang w:eastAsia="en-US" w:bidi="he-IL"/>
        </w:rPr>
        <w:t>0</w:t>
      </w:r>
      <w:r w:rsidRPr="00BE01B0">
        <w:rPr>
          <w:rFonts w:ascii="Consolas" w:eastAsia="Times New Roman" w:hAnsi="Consolas" w:cs="Times New Roman"/>
          <w:color w:val="D4D4D4"/>
          <w:sz w:val="10"/>
          <w:szCs w:val="10"/>
          <w:lang w:eastAsia="en-US" w:bidi="he-IL"/>
        </w:rPr>
        <w:t xml:space="preserve">; </w:t>
      </w:r>
      <w:proofErr w:type="spellStart"/>
      <w:r w:rsidRPr="00BE01B0">
        <w:rPr>
          <w:rFonts w:ascii="Consolas" w:eastAsia="Times New Roman" w:hAnsi="Consolas" w:cs="Times New Roman"/>
          <w:color w:val="9CDCFE"/>
          <w:sz w:val="10"/>
          <w:szCs w:val="10"/>
          <w:lang w:eastAsia="en-US" w:bidi="he-IL"/>
        </w:rPr>
        <w:t>i</w:t>
      </w:r>
      <w:proofErr w:type="spellEnd"/>
      <w:r w:rsidRPr="00BE01B0">
        <w:rPr>
          <w:rFonts w:ascii="Consolas" w:eastAsia="Times New Roman" w:hAnsi="Consolas" w:cs="Times New Roman"/>
          <w:color w:val="D4D4D4"/>
          <w:sz w:val="10"/>
          <w:szCs w:val="10"/>
          <w:lang w:eastAsia="en-US" w:bidi="he-IL"/>
        </w:rPr>
        <w:t xml:space="preserve"> &lt; </w:t>
      </w:r>
      <w:proofErr w:type="spellStart"/>
      <w:proofErr w:type="gramStart"/>
      <w:r w:rsidRPr="00BE01B0">
        <w:rPr>
          <w:rFonts w:ascii="Consolas" w:eastAsia="Times New Roman" w:hAnsi="Consolas" w:cs="Times New Roman"/>
          <w:color w:val="9CDCFE"/>
          <w:sz w:val="10"/>
          <w:szCs w:val="10"/>
          <w:lang w:eastAsia="en-US" w:bidi="he-IL"/>
        </w:rPr>
        <w:t>quizzes</w:t>
      </w:r>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9CDCFE"/>
          <w:sz w:val="10"/>
          <w:szCs w:val="10"/>
          <w:lang w:eastAsia="en-US" w:bidi="he-IL"/>
        </w:rPr>
        <w:t>length</w:t>
      </w:r>
      <w:proofErr w:type="spellEnd"/>
      <w:proofErr w:type="gramEnd"/>
      <w:r w:rsidRPr="00BE01B0">
        <w:rPr>
          <w:rFonts w:ascii="Consolas" w:eastAsia="Times New Roman" w:hAnsi="Consolas" w:cs="Times New Roman"/>
          <w:color w:val="D4D4D4"/>
          <w:sz w:val="10"/>
          <w:szCs w:val="10"/>
          <w:lang w:eastAsia="en-US" w:bidi="he-IL"/>
        </w:rPr>
        <w:t xml:space="preserve">; </w:t>
      </w:r>
      <w:proofErr w:type="spellStart"/>
      <w:r w:rsidRPr="00BE01B0">
        <w:rPr>
          <w:rFonts w:ascii="Consolas" w:eastAsia="Times New Roman" w:hAnsi="Consolas" w:cs="Times New Roman"/>
          <w:color w:val="9CDCFE"/>
          <w:sz w:val="10"/>
          <w:szCs w:val="10"/>
          <w:lang w:eastAsia="en-US" w:bidi="he-IL"/>
        </w:rPr>
        <w:t>i</w:t>
      </w:r>
      <w:proofErr w:type="spellEnd"/>
      <w:r w:rsidRPr="00BE01B0">
        <w:rPr>
          <w:rFonts w:ascii="Consolas" w:eastAsia="Times New Roman" w:hAnsi="Consolas" w:cs="Times New Roman"/>
          <w:color w:val="D4D4D4"/>
          <w:sz w:val="10"/>
          <w:szCs w:val="10"/>
          <w:lang w:eastAsia="en-US" w:bidi="he-IL"/>
        </w:rPr>
        <w:t>++) {</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C586C0"/>
          <w:sz w:val="10"/>
          <w:szCs w:val="10"/>
          <w:lang w:eastAsia="en-US" w:bidi="he-IL"/>
        </w:rPr>
        <w:t>if</w:t>
      </w: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9CDCFE"/>
          <w:sz w:val="10"/>
          <w:szCs w:val="10"/>
          <w:lang w:eastAsia="en-US" w:bidi="he-IL"/>
        </w:rPr>
        <w:t>quizzes</w:t>
      </w:r>
      <w:r w:rsidRPr="00BE01B0">
        <w:rPr>
          <w:rFonts w:ascii="Consolas" w:eastAsia="Times New Roman" w:hAnsi="Consolas" w:cs="Times New Roman"/>
          <w:color w:val="D4D4D4"/>
          <w:sz w:val="10"/>
          <w:szCs w:val="10"/>
          <w:lang w:eastAsia="en-US" w:bidi="he-IL"/>
        </w:rPr>
        <w:t>[</w:t>
      </w:r>
      <w:proofErr w:type="spellStart"/>
      <w:r w:rsidRPr="00BE01B0">
        <w:rPr>
          <w:rFonts w:ascii="Consolas" w:eastAsia="Times New Roman" w:hAnsi="Consolas" w:cs="Times New Roman"/>
          <w:color w:val="9CDCFE"/>
          <w:sz w:val="10"/>
          <w:szCs w:val="10"/>
          <w:lang w:eastAsia="en-US" w:bidi="he-IL"/>
        </w:rPr>
        <w:t>i</w:t>
      </w:r>
      <w:proofErr w:type="spellEnd"/>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9CDCFE"/>
          <w:sz w:val="10"/>
          <w:szCs w:val="10"/>
          <w:lang w:eastAsia="en-US" w:bidi="he-IL"/>
        </w:rPr>
        <w:t>name</w:t>
      </w:r>
      <w:r w:rsidRPr="00BE01B0">
        <w:rPr>
          <w:rFonts w:ascii="Consolas" w:eastAsia="Times New Roman" w:hAnsi="Consolas" w:cs="Times New Roman"/>
          <w:color w:val="D4D4D4"/>
          <w:sz w:val="10"/>
          <w:szCs w:val="10"/>
          <w:lang w:eastAsia="en-US" w:bidi="he-IL"/>
        </w:rPr>
        <w:t xml:space="preserve"> === </w:t>
      </w:r>
      <w:r w:rsidRPr="00BE01B0">
        <w:rPr>
          <w:rFonts w:ascii="Consolas" w:eastAsia="Times New Roman" w:hAnsi="Consolas" w:cs="Times New Roman"/>
          <w:color w:val="9CDCFE"/>
          <w:sz w:val="10"/>
          <w:szCs w:val="10"/>
          <w:lang w:eastAsia="en-US" w:bidi="he-IL"/>
        </w:rPr>
        <w:t>name</w:t>
      </w:r>
      <w:r w:rsidRPr="00BE01B0">
        <w:rPr>
          <w:rFonts w:ascii="Consolas" w:eastAsia="Times New Roman" w:hAnsi="Consolas" w:cs="Times New Roman"/>
          <w:color w:val="D4D4D4"/>
          <w:sz w:val="10"/>
          <w:szCs w:val="10"/>
          <w:lang w:eastAsia="en-US" w:bidi="he-IL"/>
        </w:rPr>
        <w:t>)</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C586C0"/>
          <w:sz w:val="10"/>
          <w:szCs w:val="10"/>
          <w:lang w:eastAsia="en-US" w:bidi="he-IL"/>
        </w:rPr>
        <w:t>return</w:t>
      </w: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569CD6"/>
          <w:sz w:val="10"/>
          <w:szCs w:val="10"/>
          <w:lang w:eastAsia="en-US" w:bidi="he-IL"/>
        </w:rPr>
        <w:t>true</w:t>
      </w:r>
      <w:r w:rsidRPr="00BE01B0">
        <w:rPr>
          <w:rFonts w:ascii="Consolas" w:eastAsia="Times New Roman" w:hAnsi="Consolas" w:cs="Times New Roman"/>
          <w:color w:val="D4D4D4"/>
          <w:sz w:val="10"/>
          <w:szCs w:val="10"/>
          <w:lang w:eastAsia="en-US" w:bidi="he-IL"/>
        </w:rPr>
        <w:t>;</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C586C0"/>
          <w:sz w:val="10"/>
          <w:szCs w:val="10"/>
          <w:lang w:eastAsia="en-US" w:bidi="he-IL"/>
        </w:rPr>
        <w:t>return</w:t>
      </w: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569CD6"/>
          <w:sz w:val="10"/>
          <w:szCs w:val="10"/>
          <w:lang w:eastAsia="en-US" w:bidi="he-IL"/>
        </w:rPr>
        <w:t>false</w:t>
      </w:r>
      <w:r w:rsidRPr="00BE01B0">
        <w:rPr>
          <w:rFonts w:ascii="Consolas" w:eastAsia="Times New Roman" w:hAnsi="Consolas" w:cs="Times New Roman"/>
          <w:color w:val="D4D4D4"/>
          <w:sz w:val="10"/>
          <w:szCs w:val="10"/>
          <w:lang w:eastAsia="en-US" w:bidi="he-IL"/>
        </w:rPr>
        <w:t>;</w:t>
      </w:r>
    </w:p>
    <w:p w:rsidR="0055529F" w:rsidRPr="00BE01B0" w:rsidRDefault="00BE01B0" w:rsidP="00BE01B0">
      <w:pPr>
        <w:shd w:val="clear" w:color="auto" w:fill="1E1E1E"/>
        <w:spacing w:before="0" w:after="0" w:line="285" w:lineRule="atLeast"/>
        <w:rPr>
          <w:rFonts w:ascii="Consolas" w:eastAsia="Times New Roman" w:hAnsi="Consolas" w:cs="Times New Roman"/>
          <w:color w:val="D4D4D4"/>
          <w:sz w:val="10"/>
          <w:szCs w:val="10"/>
          <w:lang w:eastAsia="en-US" w:bidi="he-IL"/>
        </w:rPr>
      </w:pPr>
      <w:r>
        <w:rPr>
          <w:rFonts w:ascii="Consolas" w:eastAsia="Times New Roman" w:hAnsi="Consolas" w:cs="Times New Roman"/>
          <w:color w:val="D4D4D4"/>
          <w:sz w:val="10"/>
          <w:szCs w:val="10"/>
          <w:lang w:eastAsia="en-US" w:bidi="he-IL"/>
        </w:rPr>
        <w:t>}</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proofErr w:type="spellStart"/>
      <w:r w:rsidRPr="00BE01B0">
        <w:rPr>
          <w:rFonts w:ascii="Consolas" w:eastAsia="Times New Roman" w:hAnsi="Consolas" w:cs="Times New Roman"/>
          <w:color w:val="DCDCAA"/>
          <w:sz w:val="10"/>
          <w:szCs w:val="10"/>
          <w:lang w:eastAsia="en-US" w:bidi="he-IL"/>
        </w:rPr>
        <w:t>isQuestionExist</w:t>
      </w:r>
      <w:proofErr w:type="spellEnd"/>
      <w:r w:rsidRPr="00BE01B0">
        <w:rPr>
          <w:rFonts w:ascii="Consolas" w:eastAsia="Times New Roman" w:hAnsi="Consolas" w:cs="Times New Roman"/>
          <w:color w:val="D4D4D4"/>
          <w:sz w:val="10"/>
          <w:szCs w:val="10"/>
          <w:lang w:eastAsia="en-US" w:bidi="he-IL"/>
        </w:rPr>
        <w:t xml:space="preserve"> = (</w:t>
      </w:r>
      <w:r w:rsidRPr="00BE01B0">
        <w:rPr>
          <w:rFonts w:ascii="Consolas" w:eastAsia="Times New Roman" w:hAnsi="Consolas" w:cs="Times New Roman"/>
          <w:color w:val="9CDCFE"/>
          <w:sz w:val="10"/>
          <w:szCs w:val="10"/>
          <w:lang w:eastAsia="en-US" w:bidi="he-IL"/>
        </w:rPr>
        <w:t>questions</w:t>
      </w:r>
      <w:r w:rsidRPr="00BE01B0">
        <w:rPr>
          <w:rFonts w:ascii="Consolas" w:eastAsia="Times New Roman" w:hAnsi="Consolas" w:cs="Times New Roman"/>
          <w:color w:val="D4D4D4"/>
          <w:sz w:val="10"/>
          <w:szCs w:val="10"/>
          <w:lang w:eastAsia="en-US" w:bidi="he-IL"/>
        </w:rPr>
        <w:t xml:space="preserve">, </w:t>
      </w:r>
      <w:proofErr w:type="spellStart"/>
      <w:r w:rsidRPr="00BE01B0">
        <w:rPr>
          <w:rFonts w:ascii="Consolas" w:eastAsia="Times New Roman" w:hAnsi="Consolas" w:cs="Times New Roman"/>
          <w:color w:val="9CDCFE"/>
          <w:sz w:val="10"/>
          <w:szCs w:val="10"/>
          <w:lang w:eastAsia="en-US" w:bidi="he-IL"/>
        </w:rPr>
        <w:t>questionText</w:t>
      </w:r>
      <w:proofErr w:type="spellEnd"/>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569CD6"/>
          <w:sz w:val="10"/>
          <w:szCs w:val="10"/>
          <w:lang w:eastAsia="en-US" w:bidi="he-IL"/>
        </w:rPr>
        <w:t>=&gt;</w:t>
      </w:r>
      <w:r w:rsidRPr="00BE01B0">
        <w:rPr>
          <w:rFonts w:ascii="Consolas" w:eastAsia="Times New Roman" w:hAnsi="Consolas" w:cs="Times New Roman"/>
          <w:color w:val="D4D4D4"/>
          <w:sz w:val="10"/>
          <w:szCs w:val="10"/>
          <w:lang w:eastAsia="en-US" w:bidi="he-IL"/>
        </w:rPr>
        <w:t xml:space="preserve"> {</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C586C0"/>
          <w:sz w:val="10"/>
          <w:szCs w:val="10"/>
          <w:lang w:eastAsia="en-US" w:bidi="he-IL"/>
        </w:rPr>
        <w:t>for</w:t>
      </w: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569CD6"/>
          <w:sz w:val="10"/>
          <w:szCs w:val="10"/>
          <w:lang w:eastAsia="en-US" w:bidi="he-IL"/>
        </w:rPr>
        <w:t>let</w:t>
      </w:r>
      <w:r w:rsidRPr="00BE01B0">
        <w:rPr>
          <w:rFonts w:ascii="Consolas" w:eastAsia="Times New Roman" w:hAnsi="Consolas" w:cs="Times New Roman"/>
          <w:color w:val="D4D4D4"/>
          <w:sz w:val="10"/>
          <w:szCs w:val="10"/>
          <w:lang w:eastAsia="en-US" w:bidi="he-IL"/>
        </w:rPr>
        <w:t xml:space="preserve"> </w:t>
      </w:r>
      <w:proofErr w:type="spellStart"/>
      <w:r w:rsidRPr="00BE01B0">
        <w:rPr>
          <w:rFonts w:ascii="Consolas" w:eastAsia="Times New Roman" w:hAnsi="Consolas" w:cs="Times New Roman"/>
          <w:color w:val="9CDCFE"/>
          <w:sz w:val="10"/>
          <w:szCs w:val="10"/>
          <w:lang w:eastAsia="en-US" w:bidi="he-IL"/>
        </w:rPr>
        <w:t>i</w:t>
      </w:r>
      <w:proofErr w:type="spellEnd"/>
      <w:r w:rsidRPr="00BE01B0">
        <w:rPr>
          <w:rFonts w:ascii="Consolas" w:eastAsia="Times New Roman" w:hAnsi="Consolas" w:cs="Times New Roman"/>
          <w:color w:val="D4D4D4"/>
          <w:sz w:val="10"/>
          <w:szCs w:val="10"/>
          <w:lang w:eastAsia="en-US" w:bidi="he-IL"/>
        </w:rPr>
        <w:t xml:space="preserve"> = </w:t>
      </w:r>
      <w:r w:rsidRPr="00BE01B0">
        <w:rPr>
          <w:rFonts w:ascii="Consolas" w:eastAsia="Times New Roman" w:hAnsi="Consolas" w:cs="Times New Roman"/>
          <w:color w:val="B5CEA8"/>
          <w:sz w:val="10"/>
          <w:szCs w:val="10"/>
          <w:lang w:eastAsia="en-US" w:bidi="he-IL"/>
        </w:rPr>
        <w:t>0</w:t>
      </w:r>
      <w:r w:rsidRPr="00BE01B0">
        <w:rPr>
          <w:rFonts w:ascii="Consolas" w:eastAsia="Times New Roman" w:hAnsi="Consolas" w:cs="Times New Roman"/>
          <w:color w:val="D4D4D4"/>
          <w:sz w:val="10"/>
          <w:szCs w:val="10"/>
          <w:lang w:eastAsia="en-US" w:bidi="he-IL"/>
        </w:rPr>
        <w:t xml:space="preserve">; </w:t>
      </w:r>
      <w:proofErr w:type="spellStart"/>
      <w:r w:rsidRPr="00BE01B0">
        <w:rPr>
          <w:rFonts w:ascii="Consolas" w:eastAsia="Times New Roman" w:hAnsi="Consolas" w:cs="Times New Roman"/>
          <w:color w:val="9CDCFE"/>
          <w:sz w:val="10"/>
          <w:szCs w:val="10"/>
          <w:lang w:eastAsia="en-US" w:bidi="he-IL"/>
        </w:rPr>
        <w:t>i</w:t>
      </w:r>
      <w:proofErr w:type="spellEnd"/>
      <w:r w:rsidRPr="00BE01B0">
        <w:rPr>
          <w:rFonts w:ascii="Consolas" w:eastAsia="Times New Roman" w:hAnsi="Consolas" w:cs="Times New Roman"/>
          <w:color w:val="D4D4D4"/>
          <w:sz w:val="10"/>
          <w:szCs w:val="10"/>
          <w:lang w:eastAsia="en-US" w:bidi="he-IL"/>
        </w:rPr>
        <w:t xml:space="preserve"> &lt; </w:t>
      </w:r>
      <w:proofErr w:type="spellStart"/>
      <w:proofErr w:type="gramStart"/>
      <w:r w:rsidRPr="00BE01B0">
        <w:rPr>
          <w:rFonts w:ascii="Consolas" w:eastAsia="Times New Roman" w:hAnsi="Consolas" w:cs="Times New Roman"/>
          <w:color w:val="9CDCFE"/>
          <w:sz w:val="10"/>
          <w:szCs w:val="10"/>
          <w:lang w:eastAsia="en-US" w:bidi="he-IL"/>
        </w:rPr>
        <w:t>questions</w:t>
      </w:r>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9CDCFE"/>
          <w:sz w:val="10"/>
          <w:szCs w:val="10"/>
          <w:lang w:eastAsia="en-US" w:bidi="he-IL"/>
        </w:rPr>
        <w:t>length</w:t>
      </w:r>
      <w:proofErr w:type="spellEnd"/>
      <w:proofErr w:type="gramEnd"/>
      <w:r w:rsidRPr="00BE01B0">
        <w:rPr>
          <w:rFonts w:ascii="Consolas" w:eastAsia="Times New Roman" w:hAnsi="Consolas" w:cs="Times New Roman"/>
          <w:color w:val="D4D4D4"/>
          <w:sz w:val="10"/>
          <w:szCs w:val="10"/>
          <w:lang w:eastAsia="en-US" w:bidi="he-IL"/>
        </w:rPr>
        <w:t xml:space="preserve">; </w:t>
      </w:r>
      <w:proofErr w:type="spellStart"/>
      <w:r w:rsidRPr="00BE01B0">
        <w:rPr>
          <w:rFonts w:ascii="Consolas" w:eastAsia="Times New Roman" w:hAnsi="Consolas" w:cs="Times New Roman"/>
          <w:color w:val="9CDCFE"/>
          <w:sz w:val="10"/>
          <w:szCs w:val="10"/>
          <w:lang w:eastAsia="en-US" w:bidi="he-IL"/>
        </w:rPr>
        <w:t>i</w:t>
      </w:r>
      <w:proofErr w:type="spellEnd"/>
      <w:r w:rsidRPr="00BE01B0">
        <w:rPr>
          <w:rFonts w:ascii="Consolas" w:eastAsia="Times New Roman" w:hAnsi="Consolas" w:cs="Times New Roman"/>
          <w:color w:val="D4D4D4"/>
          <w:sz w:val="10"/>
          <w:szCs w:val="10"/>
          <w:lang w:eastAsia="en-US" w:bidi="he-IL"/>
        </w:rPr>
        <w:t>++) {</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C586C0"/>
          <w:sz w:val="10"/>
          <w:szCs w:val="10"/>
          <w:lang w:eastAsia="en-US" w:bidi="he-IL"/>
        </w:rPr>
        <w:t>if</w:t>
      </w: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9CDCFE"/>
          <w:sz w:val="10"/>
          <w:szCs w:val="10"/>
          <w:lang w:eastAsia="en-US" w:bidi="he-IL"/>
        </w:rPr>
        <w:t>questions</w:t>
      </w:r>
      <w:r w:rsidRPr="00BE01B0">
        <w:rPr>
          <w:rFonts w:ascii="Consolas" w:eastAsia="Times New Roman" w:hAnsi="Consolas" w:cs="Times New Roman"/>
          <w:color w:val="D4D4D4"/>
          <w:sz w:val="10"/>
          <w:szCs w:val="10"/>
          <w:lang w:eastAsia="en-US" w:bidi="he-IL"/>
        </w:rPr>
        <w:t>[</w:t>
      </w:r>
      <w:proofErr w:type="spellStart"/>
      <w:r w:rsidRPr="00BE01B0">
        <w:rPr>
          <w:rFonts w:ascii="Consolas" w:eastAsia="Times New Roman" w:hAnsi="Consolas" w:cs="Times New Roman"/>
          <w:color w:val="9CDCFE"/>
          <w:sz w:val="10"/>
          <w:szCs w:val="10"/>
          <w:lang w:eastAsia="en-US" w:bidi="he-IL"/>
        </w:rPr>
        <w:t>i</w:t>
      </w:r>
      <w:proofErr w:type="spellEnd"/>
      <w:proofErr w:type="gramStart"/>
      <w:r w:rsidRPr="00BE01B0">
        <w:rPr>
          <w:rFonts w:ascii="Consolas" w:eastAsia="Times New Roman" w:hAnsi="Consolas" w:cs="Times New Roman"/>
          <w:color w:val="D4D4D4"/>
          <w:sz w:val="10"/>
          <w:szCs w:val="10"/>
          <w:lang w:eastAsia="en-US" w:bidi="he-IL"/>
        </w:rPr>
        <w:t>].</w:t>
      </w:r>
      <w:proofErr w:type="spellStart"/>
      <w:r w:rsidRPr="00BE01B0">
        <w:rPr>
          <w:rFonts w:ascii="Consolas" w:eastAsia="Times New Roman" w:hAnsi="Consolas" w:cs="Times New Roman"/>
          <w:color w:val="9CDCFE"/>
          <w:sz w:val="10"/>
          <w:szCs w:val="10"/>
          <w:lang w:eastAsia="en-US" w:bidi="he-IL"/>
        </w:rPr>
        <w:t>questionText</w:t>
      </w:r>
      <w:proofErr w:type="spellEnd"/>
      <w:proofErr w:type="gramEnd"/>
      <w:r w:rsidRPr="00BE01B0">
        <w:rPr>
          <w:rFonts w:ascii="Consolas" w:eastAsia="Times New Roman" w:hAnsi="Consolas" w:cs="Times New Roman"/>
          <w:color w:val="D4D4D4"/>
          <w:sz w:val="10"/>
          <w:szCs w:val="10"/>
          <w:lang w:eastAsia="en-US" w:bidi="he-IL"/>
        </w:rPr>
        <w:t xml:space="preserve"> === </w:t>
      </w:r>
      <w:proofErr w:type="spellStart"/>
      <w:r w:rsidRPr="00BE01B0">
        <w:rPr>
          <w:rFonts w:ascii="Consolas" w:eastAsia="Times New Roman" w:hAnsi="Consolas" w:cs="Times New Roman"/>
          <w:color w:val="9CDCFE"/>
          <w:sz w:val="10"/>
          <w:szCs w:val="10"/>
          <w:lang w:eastAsia="en-US" w:bidi="he-IL"/>
        </w:rPr>
        <w:t>questionText</w:t>
      </w:r>
      <w:proofErr w:type="spellEnd"/>
      <w:r w:rsidRPr="00BE01B0">
        <w:rPr>
          <w:rFonts w:ascii="Consolas" w:eastAsia="Times New Roman" w:hAnsi="Consolas" w:cs="Times New Roman"/>
          <w:color w:val="D4D4D4"/>
          <w:sz w:val="10"/>
          <w:szCs w:val="10"/>
          <w:lang w:eastAsia="en-US" w:bidi="he-IL"/>
        </w:rPr>
        <w:t>)</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C586C0"/>
          <w:sz w:val="10"/>
          <w:szCs w:val="10"/>
          <w:lang w:eastAsia="en-US" w:bidi="he-IL"/>
        </w:rPr>
        <w:t>return</w:t>
      </w: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569CD6"/>
          <w:sz w:val="10"/>
          <w:szCs w:val="10"/>
          <w:lang w:eastAsia="en-US" w:bidi="he-IL"/>
        </w:rPr>
        <w:t>true</w:t>
      </w:r>
      <w:r w:rsidRPr="00BE01B0">
        <w:rPr>
          <w:rFonts w:ascii="Consolas" w:eastAsia="Times New Roman" w:hAnsi="Consolas" w:cs="Times New Roman"/>
          <w:color w:val="D4D4D4"/>
          <w:sz w:val="10"/>
          <w:szCs w:val="10"/>
          <w:lang w:eastAsia="en-US" w:bidi="he-IL"/>
        </w:rPr>
        <w:t>;</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C586C0"/>
          <w:sz w:val="10"/>
          <w:szCs w:val="10"/>
          <w:lang w:eastAsia="en-US" w:bidi="he-IL"/>
        </w:rPr>
        <w:t>return</w:t>
      </w: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569CD6"/>
          <w:sz w:val="10"/>
          <w:szCs w:val="10"/>
          <w:lang w:eastAsia="en-US" w:bidi="he-IL"/>
        </w:rPr>
        <w:t>false</w:t>
      </w:r>
      <w:r w:rsidRPr="00BE01B0">
        <w:rPr>
          <w:rFonts w:ascii="Consolas" w:eastAsia="Times New Roman" w:hAnsi="Consolas" w:cs="Times New Roman"/>
          <w:color w:val="D4D4D4"/>
          <w:sz w:val="10"/>
          <w:szCs w:val="10"/>
          <w:lang w:eastAsia="en-US" w:bidi="he-IL"/>
        </w:rPr>
        <w:t>;</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proofErr w:type="spellStart"/>
      <w:r w:rsidRPr="00BE01B0">
        <w:rPr>
          <w:rFonts w:ascii="Consolas" w:eastAsia="Times New Roman" w:hAnsi="Consolas" w:cs="Times New Roman"/>
          <w:color w:val="DCDCAA"/>
          <w:sz w:val="10"/>
          <w:szCs w:val="10"/>
          <w:lang w:eastAsia="en-US" w:bidi="he-IL"/>
        </w:rPr>
        <w:t>initDBData</w:t>
      </w:r>
      <w:proofErr w:type="spellEnd"/>
      <w:r w:rsidRPr="00BE01B0">
        <w:rPr>
          <w:rFonts w:ascii="Consolas" w:eastAsia="Times New Roman" w:hAnsi="Consolas" w:cs="Times New Roman"/>
          <w:color w:val="D4D4D4"/>
          <w:sz w:val="10"/>
          <w:szCs w:val="10"/>
          <w:lang w:eastAsia="en-US" w:bidi="he-IL"/>
        </w:rPr>
        <w:t xml:space="preserve"> = (</w:t>
      </w:r>
      <w:proofErr w:type="spellStart"/>
      <w:r w:rsidRPr="00BE01B0">
        <w:rPr>
          <w:rFonts w:ascii="Consolas" w:eastAsia="Times New Roman" w:hAnsi="Consolas" w:cs="Times New Roman"/>
          <w:color w:val="9CDCFE"/>
          <w:sz w:val="10"/>
          <w:szCs w:val="10"/>
          <w:lang w:eastAsia="en-US" w:bidi="he-IL"/>
        </w:rPr>
        <w:t>clearData</w:t>
      </w:r>
      <w:proofErr w:type="spellEnd"/>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569CD6"/>
          <w:sz w:val="10"/>
          <w:szCs w:val="10"/>
          <w:lang w:eastAsia="en-US" w:bidi="he-IL"/>
        </w:rPr>
        <w:t>=&gt;</w:t>
      </w:r>
      <w:r w:rsidRPr="00BE01B0">
        <w:rPr>
          <w:rFonts w:ascii="Consolas" w:eastAsia="Times New Roman" w:hAnsi="Consolas" w:cs="Times New Roman"/>
          <w:color w:val="D4D4D4"/>
          <w:sz w:val="10"/>
          <w:szCs w:val="10"/>
          <w:lang w:eastAsia="en-US" w:bidi="he-IL"/>
        </w:rPr>
        <w:t xml:space="preserve"> {</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C586C0"/>
          <w:sz w:val="10"/>
          <w:szCs w:val="10"/>
          <w:lang w:eastAsia="en-US" w:bidi="he-IL"/>
        </w:rPr>
        <w:t>return</w:t>
      </w: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569CD6"/>
          <w:sz w:val="10"/>
          <w:szCs w:val="10"/>
          <w:lang w:eastAsia="en-US" w:bidi="he-IL"/>
        </w:rPr>
        <w:t>new</w:t>
      </w:r>
      <w:r w:rsidRPr="00BE01B0">
        <w:rPr>
          <w:rFonts w:ascii="Consolas" w:eastAsia="Times New Roman" w:hAnsi="Consolas" w:cs="Times New Roman"/>
          <w:color w:val="D4D4D4"/>
          <w:sz w:val="10"/>
          <w:szCs w:val="10"/>
          <w:lang w:eastAsia="en-US" w:bidi="he-IL"/>
        </w:rPr>
        <w:t xml:space="preserve"> </w:t>
      </w:r>
      <w:proofErr w:type="gramStart"/>
      <w:r w:rsidRPr="00BE01B0">
        <w:rPr>
          <w:rFonts w:ascii="Consolas" w:eastAsia="Times New Roman" w:hAnsi="Consolas" w:cs="Times New Roman"/>
          <w:color w:val="4EC9B0"/>
          <w:sz w:val="10"/>
          <w:szCs w:val="10"/>
          <w:lang w:eastAsia="en-US" w:bidi="he-IL"/>
        </w:rPr>
        <w:t>Promise</w:t>
      </w:r>
      <w:r w:rsidRPr="00BE01B0">
        <w:rPr>
          <w:rFonts w:ascii="Consolas" w:eastAsia="Times New Roman" w:hAnsi="Consolas" w:cs="Times New Roman"/>
          <w:color w:val="D4D4D4"/>
          <w:sz w:val="10"/>
          <w:szCs w:val="10"/>
          <w:lang w:eastAsia="en-US" w:bidi="he-IL"/>
        </w:rPr>
        <w:t>(</w:t>
      </w:r>
      <w:proofErr w:type="gramEnd"/>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9CDCFE"/>
          <w:sz w:val="10"/>
          <w:szCs w:val="10"/>
          <w:lang w:eastAsia="en-US" w:bidi="he-IL"/>
        </w:rPr>
        <w:t>resolve</w:t>
      </w: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9CDCFE"/>
          <w:sz w:val="10"/>
          <w:szCs w:val="10"/>
          <w:lang w:eastAsia="en-US" w:bidi="he-IL"/>
        </w:rPr>
        <w:t>reject</w:t>
      </w: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569CD6"/>
          <w:sz w:val="10"/>
          <w:szCs w:val="10"/>
          <w:lang w:eastAsia="en-US" w:bidi="he-IL"/>
        </w:rPr>
        <w:t>=&gt;</w:t>
      </w:r>
      <w:r w:rsidRPr="00BE01B0">
        <w:rPr>
          <w:rFonts w:ascii="Consolas" w:eastAsia="Times New Roman" w:hAnsi="Consolas" w:cs="Times New Roman"/>
          <w:color w:val="D4D4D4"/>
          <w:sz w:val="10"/>
          <w:szCs w:val="10"/>
          <w:lang w:eastAsia="en-US" w:bidi="he-IL"/>
        </w:rPr>
        <w:t xml:space="preserve"> {</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C586C0"/>
          <w:sz w:val="10"/>
          <w:szCs w:val="10"/>
          <w:lang w:eastAsia="en-US" w:bidi="he-IL"/>
        </w:rPr>
        <w:t>try</w:t>
      </w:r>
      <w:r w:rsidRPr="00BE01B0">
        <w:rPr>
          <w:rFonts w:ascii="Consolas" w:eastAsia="Times New Roman" w:hAnsi="Consolas" w:cs="Times New Roman"/>
          <w:color w:val="D4D4D4"/>
          <w:sz w:val="10"/>
          <w:szCs w:val="10"/>
          <w:lang w:eastAsia="en-US" w:bidi="he-IL"/>
        </w:rPr>
        <w:t xml:space="preserve"> {</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roofErr w:type="spellStart"/>
      <w:r w:rsidRPr="00BE01B0">
        <w:rPr>
          <w:rFonts w:ascii="Consolas" w:eastAsia="Times New Roman" w:hAnsi="Consolas" w:cs="Times New Roman"/>
          <w:color w:val="DCDCAA"/>
          <w:sz w:val="10"/>
          <w:szCs w:val="10"/>
          <w:lang w:eastAsia="en-US" w:bidi="he-IL"/>
        </w:rPr>
        <w:t>clearDbData</w:t>
      </w:r>
      <w:proofErr w:type="spellEnd"/>
      <w:r w:rsidRPr="00BE01B0">
        <w:rPr>
          <w:rFonts w:ascii="Consolas" w:eastAsia="Times New Roman" w:hAnsi="Consolas" w:cs="Times New Roman"/>
          <w:color w:val="D4D4D4"/>
          <w:sz w:val="10"/>
          <w:szCs w:val="10"/>
          <w:lang w:eastAsia="en-US" w:bidi="he-IL"/>
        </w:rPr>
        <w:t>(</w:t>
      </w:r>
      <w:proofErr w:type="spellStart"/>
      <w:r w:rsidRPr="00BE01B0">
        <w:rPr>
          <w:rFonts w:ascii="Consolas" w:eastAsia="Times New Roman" w:hAnsi="Consolas" w:cs="Times New Roman"/>
          <w:color w:val="9CDCFE"/>
          <w:sz w:val="10"/>
          <w:szCs w:val="10"/>
          <w:lang w:eastAsia="en-US" w:bidi="he-IL"/>
        </w:rPr>
        <w:t>clearData</w:t>
      </w:r>
      <w:proofErr w:type="spellEnd"/>
      <w:r w:rsidRPr="00BE01B0">
        <w:rPr>
          <w:rFonts w:ascii="Consolas" w:eastAsia="Times New Roman" w:hAnsi="Consolas" w:cs="Times New Roman"/>
          <w:color w:val="D4D4D4"/>
          <w:sz w:val="10"/>
          <w:szCs w:val="10"/>
          <w:lang w:eastAsia="en-US" w:bidi="he-IL"/>
        </w:rPr>
        <w:t>)</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roofErr w:type="gramStart"/>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DCDCAA"/>
          <w:sz w:val="10"/>
          <w:szCs w:val="10"/>
          <w:lang w:eastAsia="en-US" w:bidi="he-IL"/>
        </w:rPr>
        <w:t>then</w:t>
      </w:r>
      <w:proofErr w:type="gramEnd"/>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9CDCFE"/>
          <w:sz w:val="10"/>
          <w:szCs w:val="10"/>
          <w:lang w:eastAsia="en-US" w:bidi="he-IL"/>
        </w:rPr>
        <w:t>res</w:t>
      </w: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569CD6"/>
          <w:sz w:val="10"/>
          <w:szCs w:val="10"/>
          <w:lang w:eastAsia="en-US" w:bidi="he-IL"/>
        </w:rPr>
        <w:t>=&gt;</w:t>
      </w:r>
      <w:r w:rsidRPr="00BE01B0">
        <w:rPr>
          <w:rFonts w:ascii="Consolas" w:eastAsia="Times New Roman" w:hAnsi="Consolas" w:cs="Times New Roman"/>
          <w:color w:val="D4D4D4"/>
          <w:sz w:val="10"/>
          <w:szCs w:val="10"/>
          <w:lang w:eastAsia="en-US" w:bidi="he-IL"/>
        </w:rPr>
        <w:t xml:space="preserve"> {</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roofErr w:type="spellStart"/>
      <w:proofErr w:type="gramStart"/>
      <w:r w:rsidRPr="00BE01B0">
        <w:rPr>
          <w:rFonts w:ascii="Consolas" w:eastAsia="Times New Roman" w:hAnsi="Consolas" w:cs="Times New Roman"/>
          <w:color w:val="9CDCFE"/>
          <w:sz w:val="10"/>
          <w:szCs w:val="10"/>
          <w:lang w:eastAsia="en-US" w:bidi="he-IL"/>
        </w:rPr>
        <w:t>quizService</w:t>
      </w:r>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DCDCAA"/>
          <w:sz w:val="10"/>
          <w:szCs w:val="10"/>
          <w:lang w:eastAsia="en-US" w:bidi="he-IL"/>
        </w:rPr>
        <w:t>all</w:t>
      </w:r>
      <w:proofErr w:type="spellEnd"/>
      <w:r w:rsidRPr="00BE01B0">
        <w:rPr>
          <w:rFonts w:ascii="Consolas" w:eastAsia="Times New Roman" w:hAnsi="Consolas" w:cs="Times New Roman"/>
          <w:color w:val="D4D4D4"/>
          <w:sz w:val="10"/>
          <w:szCs w:val="10"/>
          <w:lang w:eastAsia="en-US" w:bidi="he-IL"/>
        </w:rPr>
        <w:t>(</w:t>
      </w:r>
      <w:proofErr w:type="gramEnd"/>
      <w:r w:rsidRPr="00BE01B0">
        <w:rPr>
          <w:rFonts w:ascii="Consolas" w:eastAsia="Times New Roman" w:hAnsi="Consolas" w:cs="Times New Roman"/>
          <w:color w:val="D4D4D4"/>
          <w:sz w:val="10"/>
          <w:szCs w:val="10"/>
          <w:lang w:eastAsia="en-US" w:bidi="he-IL"/>
        </w:rPr>
        <w:t>)</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roofErr w:type="gramStart"/>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DCDCAA"/>
          <w:sz w:val="10"/>
          <w:szCs w:val="10"/>
          <w:lang w:eastAsia="en-US" w:bidi="he-IL"/>
        </w:rPr>
        <w:t>then</w:t>
      </w:r>
      <w:proofErr w:type="gramEnd"/>
      <w:r w:rsidRPr="00BE01B0">
        <w:rPr>
          <w:rFonts w:ascii="Consolas" w:eastAsia="Times New Roman" w:hAnsi="Consolas" w:cs="Times New Roman"/>
          <w:color w:val="D4D4D4"/>
          <w:sz w:val="10"/>
          <w:szCs w:val="10"/>
          <w:lang w:eastAsia="en-US" w:bidi="he-IL"/>
        </w:rPr>
        <w:t>(</w:t>
      </w:r>
      <w:proofErr w:type="spellStart"/>
      <w:r w:rsidRPr="00BE01B0">
        <w:rPr>
          <w:rFonts w:ascii="Consolas" w:eastAsia="Times New Roman" w:hAnsi="Consolas" w:cs="Times New Roman"/>
          <w:color w:val="9CDCFE"/>
          <w:sz w:val="10"/>
          <w:szCs w:val="10"/>
          <w:lang w:eastAsia="en-US" w:bidi="he-IL"/>
        </w:rPr>
        <w:t>quizzesFromDb</w:t>
      </w:r>
      <w:proofErr w:type="spellEnd"/>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569CD6"/>
          <w:sz w:val="10"/>
          <w:szCs w:val="10"/>
          <w:lang w:eastAsia="en-US" w:bidi="he-IL"/>
        </w:rPr>
        <w:t>=&gt;</w:t>
      </w:r>
      <w:r w:rsidRPr="00BE01B0">
        <w:rPr>
          <w:rFonts w:ascii="Consolas" w:eastAsia="Times New Roman" w:hAnsi="Consolas" w:cs="Times New Roman"/>
          <w:color w:val="D4D4D4"/>
          <w:sz w:val="10"/>
          <w:szCs w:val="10"/>
          <w:lang w:eastAsia="en-US" w:bidi="he-IL"/>
        </w:rPr>
        <w:t xml:space="preserve"> {</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roofErr w:type="spellStart"/>
      <w:r w:rsidRPr="00BE01B0">
        <w:rPr>
          <w:rFonts w:ascii="Consolas" w:eastAsia="Times New Roman" w:hAnsi="Consolas" w:cs="Times New Roman"/>
          <w:color w:val="569CD6"/>
          <w:sz w:val="10"/>
          <w:szCs w:val="10"/>
          <w:lang w:eastAsia="en-US" w:bidi="he-IL"/>
        </w:rPr>
        <w:t>const</w:t>
      </w:r>
      <w:proofErr w:type="spellEnd"/>
      <w:r w:rsidRPr="00BE01B0">
        <w:rPr>
          <w:rFonts w:ascii="Consolas" w:eastAsia="Times New Roman" w:hAnsi="Consolas" w:cs="Times New Roman"/>
          <w:color w:val="D4D4D4"/>
          <w:sz w:val="10"/>
          <w:szCs w:val="10"/>
          <w:lang w:eastAsia="en-US" w:bidi="he-IL"/>
        </w:rPr>
        <w:t xml:space="preserve"> </w:t>
      </w:r>
      <w:proofErr w:type="spellStart"/>
      <w:r w:rsidRPr="00BE01B0">
        <w:rPr>
          <w:rFonts w:ascii="Consolas" w:eastAsia="Times New Roman" w:hAnsi="Consolas" w:cs="Times New Roman"/>
          <w:color w:val="9CDCFE"/>
          <w:sz w:val="10"/>
          <w:szCs w:val="10"/>
          <w:lang w:eastAsia="en-US" w:bidi="he-IL"/>
        </w:rPr>
        <w:t>quizzesFromJson</w:t>
      </w:r>
      <w:proofErr w:type="spellEnd"/>
      <w:r w:rsidRPr="00BE01B0">
        <w:rPr>
          <w:rFonts w:ascii="Consolas" w:eastAsia="Times New Roman" w:hAnsi="Consolas" w:cs="Times New Roman"/>
          <w:color w:val="D4D4D4"/>
          <w:sz w:val="10"/>
          <w:szCs w:val="10"/>
          <w:lang w:eastAsia="en-US" w:bidi="he-IL"/>
        </w:rPr>
        <w:t xml:space="preserve"> = </w:t>
      </w:r>
      <w:proofErr w:type="spellStart"/>
      <w:proofErr w:type="gramStart"/>
      <w:r w:rsidRPr="00BE01B0">
        <w:rPr>
          <w:rFonts w:ascii="Consolas" w:eastAsia="Times New Roman" w:hAnsi="Consolas" w:cs="Times New Roman"/>
          <w:color w:val="9CDCFE"/>
          <w:sz w:val="10"/>
          <w:szCs w:val="10"/>
          <w:lang w:eastAsia="en-US" w:bidi="he-IL"/>
        </w:rPr>
        <w:t>jsonData</w:t>
      </w:r>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DCDCAA"/>
          <w:sz w:val="10"/>
          <w:szCs w:val="10"/>
          <w:lang w:eastAsia="en-US" w:bidi="he-IL"/>
        </w:rPr>
        <w:t>map</w:t>
      </w:r>
      <w:proofErr w:type="spellEnd"/>
      <w:r w:rsidRPr="00BE01B0">
        <w:rPr>
          <w:rFonts w:ascii="Consolas" w:eastAsia="Times New Roman" w:hAnsi="Consolas" w:cs="Times New Roman"/>
          <w:color w:val="D4D4D4"/>
          <w:sz w:val="10"/>
          <w:szCs w:val="10"/>
          <w:lang w:eastAsia="en-US" w:bidi="he-IL"/>
        </w:rPr>
        <w:t>(</w:t>
      </w:r>
      <w:proofErr w:type="gramEnd"/>
      <w:r w:rsidRPr="00BE01B0">
        <w:rPr>
          <w:rFonts w:ascii="Consolas" w:eastAsia="Times New Roman" w:hAnsi="Consolas" w:cs="Times New Roman"/>
          <w:color w:val="9CDCFE"/>
          <w:sz w:val="10"/>
          <w:szCs w:val="10"/>
          <w:lang w:eastAsia="en-US" w:bidi="he-IL"/>
        </w:rPr>
        <w:t>data</w:t>
      </w: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569CD6"/>
          <w:sz w:val="10"/>
          <w:szCs w:val="10"/>
          <w:lang w:eastAsia="en-US" w:bidi="he-IL"/>
        </w:rPr>
        <w:t>=&gt;</w:t>
      </w:r>
      <w:r w:rsidRPr="00BE01B0">
        <w:rPr>
          <w:rFonts w:ascii="Consolas" w:eastAsia="Times New Roman" w:hAnsi="Consolas" w:cs="Times New Roman"/>
          <w:color w:val="D4D4D4"/>
          <w:sz w:val="10"/>
          <w:szCs w:val="10"/>
          <w:lang w:eastAsia="en-US" w:bidi="he-IL"/>
        </w:rPr>
        <w:t xml:space="preserve"> {</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C586C0"/>
          <w:sz w:val="10"/>
          <w:szCs w:val="10"/>
          <w:lang w:eastAsia="en-US" w:bidi="he-IL"/>
        </w:rPr>
        <w:t>return</w:t>
      </w:r>
      <w:r w:rsidRPr="00BE01B0">
        <w:rPr>
          <w:rFonts w:ascii="Consolas" w:eastAsia="Times New Roman" w:hAnsi="Consolas" w:cs="Times New Roman"/>
          <w:color w:val="D4D4D4"/>
          <w:sz w:val="10"/>
          <w:szCs w:val="10"/>
          <w:lang w:eastAsia="en-US" w:bidi="he-IL"/>
        </w:rPr>
        <w:t xml:space="preserve"> </w:t>
      </w:r>
      <w:proofErr w:type="spellStart"/>
      <w:proofErr w:type="gramStart"/>
      <w:r w:rsidRPr="00BE01B0">
        <w:rPr>
          <w:rFonts w:ascii="Consolas" w:eastAsia="Times New Roman" w:hAnsi="Consolas" w:cs="Times New Roman"/>
          <w:color w:val="9CDCFE"/>
          <w:sz w:val="10"/>
          <w:szCs w:val="10"/>
          <w:lang w:eastAsia="en-US" w:bidi="he-IL"/>
        </w:rPr>
        <w:t>data</w:t>
      </w:r>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9CDCFE"/>
          <w:sz w:val="10"/>
          <w:szCs w:val="10"/>
          <w:lang w:eastAsia="en-US" w:bidi="he-IL"/>
        </w:rPr>
        <w:t>quiz</w:t>
      </w:r>
      <w:proofErr w:type="spellEnd"/>
      <w:proofErr w:type="gramEnd"/>
      <w:r w:rsidRPr="00BE01B0">
        <w:rPr>
          <w:rFonts w:ascii="Consolas" w:eastAsia="Times New Roman" w:hAnsi="Consolas" w:cs="Times New Roman"/>
          <w:color w:val="D4D4D4"/>
          <w:sz w:val="10"/>
          <w:szCs w:val="10"/>
          <w:lang w:eastAsia="en-US" w:bidi="he-IL"/>
        </w:rPr>
        <w:t>;</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roofErr w:type="spellStart"/>
      <w:r w:rsidRPr="00BE01B0">
        <w:rPr>
          <w:rFonts w:ascii="Consolas" w:eastAsia="Times New Roman" w:hAnsi="Consolas" w:cs="Times New Roman"/>
          <w:color w:val="569CD6"/>
          <w:sz w:val="10"/>
          <w:szCs w:val="10"/>
          <w:lang w:eastAsia="en-US" w:bidi="he-IL"/>
        </w:rPr>
        <w:t>const</w:t>
      </w:r>
      <w:proofErr w:type="spellEnd"/>
      <w:r w:rsidRPr="00BE01B0">
        <w:rPr>
          <w:rFonts w:ascii="Consolas" w:eastAsia="Times New Roman" w:hAnsi="Consolas" w:cs="Times New Roman"/>
          <w:color w:val="D4D4D4"/>
          <w:sz w:val="10"/>
          <w:szCs w:val="10"/>
          <w:lang w:eastAsia="en-US" w:bidi="he-IL"/>
        </w:rPr>
        <w:t xml:space="preserve"> </w:t>
      </w:r>
      <w:proofErr w:type="spellStart"/>
      <w:r w:rsidRPr="00BE01B0">
        <w:rPr>
          <w:rFonts w:ascii="Consolas" w:eastAsia="Times New Roman" w:hAnsi="Consolas" w:cs="Times New Roman"/>
          <w:color w:val="9CDCFE"/>
          <w:sz w:val="10"/>
          <w:szCs w:val="10"/>
          <w:lang w:eastAsia="en-US" w:bidi="he-IL"/>
        </w:rPr>
        <w:t>filteredQuizzes</w:t>
      </w:r>
      <w:proofErr w:type="spellEnd"/>
      <w:r w:rsidRPr="00BE01B0">
        <w:rPr>
          <w:rFonts w:ascii="Consolas" w:eastAsia="Times New Roman" w:hAnsi="Consolas" w:cs="Times New Roman"/>
          <w:color w:val="D4D4D4"/>
          <w:sz w:val="10"/>
          <w:szCs w:val="10"/>
          <w:lang w:eastAsia="en-US" w:bidi="he-IL"/>
        </w:rPr>
        <w:t xml:space="preserve"> = </w:t>
      </w:r>
      <w:proofErr w:type="spellStart"/>
      <w:r w:rsidRPr="00BE01B0">
        <w:rPr>
          <w:rFonts w:ascii="Consolas" w:eastAsia="Times New Roman" w:hAnsi="Consolas" w:cs="Times New Roman"/>
          <w:color w:val="9CDCFE"/>
          <w:sz w:val="10"/>
          <w:szCs w:val="10"/>
          <w:lang w:eastAsia="en-US" w:bidi="he-IL"/>
        </w:rPr>
        <w:t>quizzesFromJson</w:t>
      </w:r>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DCDCAA"/>
          <w:sz w:val="10"/>
          <w:szCs w:val="10"/>
          <w:lang w:eastAsia="en-US" w:bidi="he-IL"/>
        </w:rPr>
        <w:t>filter</w:t>
      </w:r>
      <w:proofErr w:type="spellEnd"/>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9CDCFE"/>
          <w:sz w:val="10"/>
          <w:szCs w:val="10"/>
          <w:lang w:eastAsia="en-US" w:bidi="he-IL"/>
        </w:rPr>
        <w:t>q</w:t>
      </w: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569CD6"/>
          <w:sz w:val="10"/>
          <w:szCs w:val="10"/>
          <w:lang w:eastAsia="en-US" w:bidi="he-IL"/>
        </w:rPr>
        <w:t>=</w:t>
      </w:r>
      <w:proofErr w:type="gramStart"/>
      <w:r w:rsidRPr="00BE01B0">
        <w:rPr>
          <w:rFonts w:ascii="Consolas" w:eastAsia="Times New Roman" w:hAnsi="Consolas" w:cs="Times New Roman"/>
          <w:color w:val="569CD6"/>
          <w:sz w:val="10"/>
          <w:szCs w:val="10"/>
          <w:lang w:eastAsia="en-US" w:bidi="he-IL"/>
        </w:rPr>
        <w:t>&gt;</w:t>
      </w:r>
      <w:r w:rsidRPr="00BE01B0">
        <w:rPr>
          <w:rFonts w:ascii="Consolas" w:eastAsia="Times New Roman" w:hAnsi="Consolas" w:cs="Times New Roman"/>
          <w:color w:val="D4D4D4"/>
          <w:sz w:val="10"/>
          <w:szCs w:val="10"/>
          <w:lang w:eastAsia="en-US" w:bidi="he-IL"/>
        </w:rPr>
        <w:t xml:space="preserve"> !</w:t>
      </w:r>
      <w:proofErr w:type="spellStart"/>
      <w:r w:rsidRPr="00BE01B0">
        <w:rPr>
          <w:rFonts w:ascii="Consolas" w:eastAsia="Times New Roman" w:hAnsi="Consolas" w:cs="Times New Roman"/>
          <w:color w:val="DCDCAA"/>
          <w:sz w:val="10"/>
          <w:szCs w:val="10"/>
          <w:lang w:eastAsia="en-US" w:bidi="he-IL"/>
        </w:rPr>
        <w:t>isQuizExist</w:t>
      </w:r>
      <w:proofErr w:type="spellEnd"/>
      <w:proofErr w:type="gramEnd"/>
      <w:r w:rsidRPr="00BE01B0">
        <w:rPr>
          <w:rFonts w:ascii="Consolas" w:eastAsia="Times New Roman" w:hAnsi="Consolas" w:cs="Times New Roman"/>
          <w:color w:val="D4D4D4"/>
          <w:sz w:val="10"/>
          <w:szCs w:val="10"/>
          <w:lang w:eastAsia="en-US" w:bidi="he-IL"/>
        </w:rPr>
        <w:t>(</w:t>
      </w:r>
      <w:proofErr w:type="spellStart"/>
      <w:r w:rsidRPr="00BE01B0">
        <w:rPr>
          <w:rFonts w:ascii="Consolas" w:eastAsia="Times New Roman" w:hAnsi="Consolas" w:cs="Times New Roman"/>
          <w:color w:val="9CDCFE"/>
          <w:sz w:val="10"/>
          <w:szCs w:val="10"/>
          <w:lang w:eastAsia="en-US" w:bidi="he-IL"/>
        </w:rPr>
        <w:t>quizzesFromDb</w:t>
      </w:r>
      <w:proofErr w:type="spellEnd"/>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9CDCFE"/>
          <w:sz w:val="10"/>
          <w:szCs w:val="10"/>
          <w:lang w:eastAsia="en-US" w:bidi="he-IL"/>
        </w:rPr>
        <w:t>q</w:t>
      </w:r>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9CDCFE"/>
          <w:sz w:val="10"/>
          <w:szCs w:val="10"/>
          <w:lang w:eastAsia="en-US" w:bidi="he-IL"/>
        </w:rPr>
        <w:t>name</w:t>
      </w:r>
      <w:r w:rsidRPr="00BE01B0">
        <w:rPr>
          <w:rFonts w:ascii="Consolas" w:eastAsia="Times New Roman" w:hAnsi="Consolas" w:cs="Times New Roman"/>
          <w:color w:val="D4D4D4"/>
          <w:sz w:val="10"/>
          <w:szCs w:val="10"/>
          <w:lang w:eastAsia="en-US" w:bidi="he-IL"/>
        </w:rPr>
        <w:t>));</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C586C0"/>
          <w:sz w:val="10"/>
          <w:szCs w:val="10"/>
          <w:lang w:eastAsia="en-US" w:bidi="he-IL"/>
        </w:rPr>
        <w:t>if</w:t>
      </w:r>
      <w:r w:rsidRPr="00BE01B0">
        <w:rPr>
          <w:rFonts w:ascii="Consolas" w:eastAsia="Times New Roman" w:hAnsi="Consolas" w:cs="Times New Roman"/>
          <w:color w:val="D4D4D4"/>
          <w:sz w:val="10"/>
          <w:szCs w:val="10"/>
          <w:lang w:eastAsia="en-US" w:bidi="he-IL"/>
        </w:rPr>
        <w:t xml:space="preserve"> (</w:t>
      </w:r>
      <w:proofErr w:type="spellStart"/>
      <w:r w:rsidRPr="00BE01B0">
        <w:rPr>
          <w:rFonts w:ascii="Consolas" w:eastAsia="Times New Roman" w:hAnsi="Consolas" w:cs="Times New Roman"/>
          <w:color w:val="9CDCFE"/>
          <w:sz w:val="10"/>
          <w:szCs w:val="10"/>
          <w:lang w:eastAsia="en-US" w:bidi="he-IL"/>
        </w:rPr>
        <w:t>filteredQuizzes</w:t>
      </w:r>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9CDCFE"/>
          <w:sz w:val="10"/>
          <w:szCs w:val="10"/>
          <w:lang w:eastAsia="en-US" w:bidi="he-IL"/>
        </w:rPr>
        <w:t>length</w:t>
      </w:r>
      <w:proofErr w:type="spellEnd"/>
      <w:r w:rsidRPr="00BE01B0">
        <w:rPr>
          <w:rFonts w:ascii="Consolas" w:eastAsia="Times New Roman" w:hAnsi="Consolas" w:cs="Times New Roman"/>
          <w:color w:val="D4D4D4"/>
          <w:sz w:val="10"/>
          <w:szCs w:val="10"/>
          <w:lang w:eastAsia="en-US" w:bidi="he-IL"/>
        </w:rPr>
        <w:t xml:space="preserve"> === </w:t>
      </w:r>
      <w:r w:rsidRPr="00BE01B0">
        <w:rPr>
          <w:rFonts w:ascii="Consolas" w:eastAsia="Times New Roman" w:hAnsi="Consolas" w:cs="Times New Roman"/>
          <w:color w:val="B5CEA8"/>
          <w:sz w:val="10"/>
          <w:szCs w:val="10"/>
          <w:lang w:eastAsia="en-US" w:bidi="he-IL"/>
        </w:rPr>
        <w:t>0</w:t>
      </w:r>
      <w:r w:rsidRPr="00BE01B0">
        <w:rPr>
          <w:rFonts w:ascii="Consolas" w:eastAsia="Times New Roman" w:hAnsi="Consolas" w:cs="Times New Roman"/>
          <w:color w:val="D4D4D4"/>
          <w:sz w:val="10"/>
          <w:szCs w:val="10"/>
          <w:lang w:eastAsia="en-US" w:bidi="he-IL"/>
        </w:rPr>
        <w:t>) {</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roofErr w:type="gramStart"/>
      <w:r w:rsidRPr="00BE01B0">
        <w:rPr>
          <w:rFonts w:ascii="Consolas" w:eastAsia="Times New Roman" w:hAnsi="Consolas" w:cs="Times New Roman"/>
          <w:color w:val="DCDCAA"/>
          <w:sz w:val="10"/>
          <w:szCs w:val="10"/>
          <w:lang w:eastAsia="en-US" w:bidi="he-IL"/>
        </w:rPr>
        <w:t>resolve</w:t>
      </w:r>
      <w:r w:rsidRPr="00BE01B0">
        <w:rPr>
          <w:rFonts w:ascii="Consolas" w:eastAsia="Times New Roman" w:hAnsi="Consolas" w:cs="Times New Roman"/>
          <w:color w:val="D4D4D4"/>
          <w:sz w:val="10"/>
          <w:szCs w:val="10"/>
          <w:lang w:eastAsia="en-US" w:bidi="he-IL"/>
        </w:rPr>
        <w:t>(</w:t>
      </w:r>
      <w:proofErr w:type="gramEnd"/>
      <w:r w:rsidRPr="00BE01B0">
        <w:rPr>
          <w:rFonts w:ascii="Consolas" w:eastAsia="Times New Roman" w:hAnsi="Consolas" w:cs="Times New Roman"/>
          <w:color w:val="CE9178"/>
          <w:sz w:val="10"/>
          <w:szCs w:val="10"/>
          <w:lang w:eastAsia="en-US" w:bidi="he-IL"/>
        </w:rPr>
        <w:t xml:space="preserve">'there </w:t>
      </w:r>
      <w:proofErr w:type="spellStart"/>
      <w:r w:rsidRPr="00BE01B0">
        <w:rPr>
          <w:rFonts w:ascii="Consolas" w:eastAsia="Times New Roman" w:hAnsi="Consolas" w:cs="Times New Roman"/>
          <w:color w:val="CE9178"/>
          <w:sz w:val="10"/>
          <w:szCs w:val="10"/>
          <w:lang w:eastAsia="en-US" w:bidi="he-IL"/>
        </w:rPr>
        <w:t>aren</w:t>
      </w:r>
      <w:proofErr w:type="spellEnd"/>
      <w:r w:rsidRPr="00BE01B0">
        <w:rPr>
          <w:rFonts w:ascii="Consolas" w:eastAsia="Times New Roman" w:hAnsi="Consolas" w:cs="Times New Roman"/>
          <w:color w:val="D7BA7D"/>
          <w:sz w:val="10"/>
          <w:szCs w:val="10"/>
          <w:lang w:eastAsia="en-US" w:bidi="he-IL"/>
        </w:rPr>
        <w:t>\'</w:t>
      </w:r>
      <w:r w:rsidRPr="00BE01B0">
        <w:rPr>
          <w:rFonts w:ascii="Consolas" w:eastAsia="Times New Roman" w:hAnsi="Consolas" w:cs="Times New Roman"/>
          <w:color w:val="CE9178"/>
          <w:sz w:val="10"/>
          <w:szCs w:val="10"/>
          <w:lang w:eastAsia="en-US" w:bidi="he-IL"/>
        </w:rPr>
        <w:t>t new quizzes to insert'</w:t>
      </w:r>
      <w:r w:rsidRPr="00BE01B0">
        <w:rPr>
          <w:rFonts w:ascii="Consolas" w:eastAsia="Times New Roman" w:hAnsi="Consolas" w:cs="Times New Roman"/>
          <w:color w:val="D4D4D4"/>
          <w:sz w:val="10"/>
          <w:szCs w:val="10"/>
          <w:lang w:eastAsia="en-US" w:bidi="he-IL"/>
        </w:rPr>
        <w:t>)</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C586C0"/>
          <w:sz w:val="10"/>
          <w:szCs w:val="10"/>
          <w:lang w:eastAsia="en-US" w:bidi="he-IL"/>
        </w:rPr>
        <w:t>return</w:t>
      </w:r>
      <w:r w:rsidRPr="00BE01B0">
        <w:rPr>
          <w:rFonts w:ascii="Consolas" w:eastAsia="Times New Roman" w:hAnsi="Consolas" w:cs="Times New Roman"/>
          <w:color w:val="D4D4D4"/>
          <w:sz w:val="10"/>
          <w:szCs w:val="10"/>
          <w:lang w:eastAsia="en-US" w:bidi="he-IL"/>
        </w:rPr>
        <w:t>;</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roofErr w:type="spellStart"/>
      <w:r w:rsidRPr="00BE01B0">
        <w:rPr>
          <w:rFonts w:ascii="Consolas" w:eastAsia="Times New Roman" w:hAnsi="Consolas" w:cs="Times New Roman"/>
          <w:color w:val="9CDCFE"/>
          <w:sz w:val="10"/>
          <w:szCs w:val="10"/>
          <w:lang w:eastAsia="en-US" w:bidi="he-IL"/>
        </w:rPr>
        <w:t>quizService</w:t>
      </w:r>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DCDCAA"/>
          <w:sz w:val="10"/>
          <w:szCs w:val="10"/>
          <w:lang w:eastAsia="en-US" w:bidi="he-IL"/>
        </w:rPr>
        <w:t>create</w:t>
      </w:r>
      <w:proofErr w:type="spellEnd"/>
      <w:r w:rsidRPr="00BE01B0">
        <w:rPr>
          <w:rFonts w:ascii="Consolas" w:eastAsia="Times New Roman" w:hAnsi="Consolas" w:cs="Times New Roman"/>
          <w:color w:val="D4D4D4"/>
          <w:sz w:val="10"/>
          <w:szCs w:val="10"/>
          <w:lang w:eastAsia="en-US" w:bidi="he-IL"/>
        </w:rPr>
        <w:t>(</w:t>
      </w:r>
      <w:proofErr w:type="spellStart"/>
      <w:r w:rsidRPr="00BE01B0">
        <w:rPr>
          <w:rFonts w:ascii="Consolas" w:eastAsia="Times New Roman" w:hAnsi="Consolas" w:cs="Times New Roman"/>
          <w:color w:val="9CDCFE"/>
          <w:sz w:val="10"/>
          <w:szCs w:val="10"/>
          <w:lang w:eastAsia="en-US" w:bidi="he-IL"/>
        </w:rPr>
        <w:t>filteredQuizzes</w:t>
      </w:r>
      <w:proofErr w:type="spellEnd"/>
      <w:r w:rsidRPr="00BE01B0">
        <w:rPr>
          <w:rFonts w:ascii="Consolas" w:eastAsia="Times New Roman" w:hAnsi="Consolas" w:cs="Times New Roman"/>
          <w:color w:val="D4D4D4"/>
          <w:sz w:val="10"/>
          <w:szCs w:val="10"/>
          <w:lang w:eastAsia="en-US" w:bidi="he-IL"/>
        </w:rPr>
        <w:t>)</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roofErr w:type="gramStart"/>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DCDCAA"/>
          <w:sz w:val="10"/>
          <w:szCs w:val="10"/>
          <w:lang w:eastAsia="en-US" w:bidi="he-IL"/>
        </w:rPr>
        <w:t>then</w:t>
      </w:r>
      <w:proofErr w:type="gramEnd"/>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9CDCFE"/>
          <w:sz w:val="10"/>
          <w:szCs w:val="10"/>
          <w:lang w:eastAsia="en-US" w:bidi="he-IL"/>
        </w:rPr>
        <w:t>res</w:t>
      </w: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569CD6"/>
          <w:sz w:val="10"/>
          <w:szCs w:val="10"/>
          <w:lang w:eastAsia="en-US" w:bidi="he-IL"/>
        </w:rPr>
        <w:t>=&gt;</w:t>
      </w:r>
      <w:r w:rsidRPr="00BE01B0">
        <w:rPr>
          <w:rFonts w:ascii="Consolas" w:eastAsia="Times New Roman" w:hAnsi="Consolas" w:cs="Times New Roman"/>
          <w:color w:val="D4D4D4"/>
          <w:sz w:val="10"/>
          <w:szCs w:val="10"/>
          <w:lang w:eastAsia="en-US" w:bidi="he-IL"/>
        </w:rPr>
        <w:t xml:space="preserve"> {</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roofErr w:type="spellStart"/>
      <w:r w:rsidRPr="00BE01B0">
        <w:rPr>
          <w:rFonts w:ascii="Consolas" w:eastAsia="Times New Roman" w:hAnsi="Consolas" w:cs="Times New Roman"/>
          <w:color w:val="569CD6"/>
          <w:sz w:val="10"/>
          <w:szCs w:val="10"/>
          <w:lang w:eastAsia="en-US" w:bidi="he-IL"/>
        </w:rPr>
        <w:t>const</w:t>
      </w:r>
      <w:proofErr w:type="spellEnd"/>
      <w:r w:rsidRPr="00BE01B0">
        <w:rPr>
          <w:rFonts w:ascii="Consolas" w:eastAsia="Times New Roman" w:hAnsi="Consolas" w:cs="Times New Roman"/>
          <w:color w:val="D4D4D4"/>
          <w:sz w:val="10"/>
          <w:szCs w:val="10"/>
          <w:lang w:eastAsia="en-US" w:bidi="he-IL"/>
        </w:rPr>
        <w:t xml:space="preserve"> </w:t>
      </w:r>
      <w:proofErr w:type="spellStart"/>
      <w:r w:rsidRPr="00BE01B0">
        <w:rPr>
          <w:rFonts w:ascii="Consolas" w:eastAsia="Times New Roman" w:hAnsi="Consolas" w:cs="Times New Roman"/>
          <w:color w:val="9CDCFE"/>
          <w:sz w:val="10"/>
          <w:szCs w:val="10"/>
          <w:lang w:eastAsia="en-US" w:bidi="he-IL"/>
        </w:rPr>
        <w:t>insertedArray</w:t>
      </w:r>
      <w:proofErr w:type="spellEnd"/>
      <w:r w:rsidRPr="00BE01B0">
        <w:rPr>
          <w:rFonts w:ascii="Consolas" w:eastAsia="Times New Roman" w:hAnsi="Consolas" w:cs="Times New Roman"/>
          <w:color w:val="D4D4D4"/>
          <w:sz w:val="10"/>
          <w:szCs w:val="10"/>
          <w:lang w:eastAsia="en-US" w:bidi="he-IL"/>
        </w:rPr>
        <w:t xml:space="preserve"> = </w:t>
      </w:r>
      <w:proofErr w:type="spellStart"/>
      <w:r w:rsidRPr="00BE01B0">
        <w:rPr>
          <w:rFonts w:ascii="Consolas" w:eastAsia="Times New Roman" w:hAnsi="Consolas" w:cs="Times New Roman"/>
          <w:color w:val="9CDCFE"/>
          <w:sz w:val="10"/>
          <w:szCs w:val="10"/>
          <w:lang w:eastAsia="en-US" w:bidi="he-IL"/>
        </w:rPr>
        <w:t>res</w:t>
      </w:r>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9CDCFE"/>
          <w:sz w:val="10"/>
          <w:szCs w:val="10"/>
          <w:lang w:eastAsia="en-US" w:bidi="he-IL"/>
        </w:rPr>
        <w:t>ops</w:t>
      </w:r>
      <w:proofErr w:type="spellEnd"/>
      <w:r w:rsidRPr="00BE01B0">
        <w:rPr>
          <w:rFonts w:ascii="Consolas" w:eastAsia="Times New Roman" w:hAnsi="Consolas" w:cs="Times New Roman"/>
          <w:color w:val="D4D4D4"/>
          <w:sz w:val="10"/>
          <w:szCs w:val="10"/>
          <w:lang w:eastAsia="en-US" w:bidi="he-IL"/>
        </w:rPr>
        <w:t>;</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roofErr w:type="spellStart"/>
      <w:proofErr w:type="gramStart"/>
      <w:r w:rsidRPr="00BE01B0">
        <w:rPr>
          <w:rFonts w:ascii="Consolas" w:eastAsia="Times New Roman" w:hAnsi="Consolas" w:cs="Times New Roman"/>
          <w:color w:val="9CDCFE"/>
          <w:sz w:val="10"/>
          <w:szCs w:val="10"/>
          <w:lang w:eastAsia="en-US" w:bidi="he-IL"/>
        </w:rPr>
        <w:t>questionService</w:t>
      </w:r>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DCDCAA"/>
          <w:sz w:val="10"/>
          <w:szCs w:val="10"/>
          <w:lang w:eastAsia="en-US" w:bidi="he-IL"/>
        </w:rPr>
        <w:t>all</w:t>
      </w:r>
      <w:proofErr w:type="spellEnd"/>
      <w:r w:rsidRPr="00BE01B0">
        <w:rPr>
          <w:rFonts w:ascii="Consolas" w:eastAsia="Times New Roman" w:hAnsi="Consolas" w:cs="Times New Roman"/>
          <w:color w:val="D4D4D4"/>
          <w:sz w:val="10"/>
          <w:szCs w:val="10"/>
          <w:lang w:eastAsia="en-US" w:bidi="he-IL"/>
        </w:rPr>
        <w:t>(</w:t>
      </w:r>
      <w:proofErr w:type="gramEnd"/>
      <w:r w:rsidRPr="00BE01B0">
        <w:rPr>
          <w:rFonts w:ascii="Consolas" w:eastAsia="Times New Roman" w:hAnsi="Consolas" w:cs="Times New Roman"/>
          <w:color w:val="D4D4D4"/>
          <w:sz w:val="10"/>
          <w:szCs w:val="10"/>
          <w:lang w:eastAsia="en-US" w:bidi="he-IL"/>
        </w:rPr>
        <w:t>)</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roofErr w:type="gramStart"/>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DCDCAA"/>
          <w:sz w:val="10"/>
          <w:szCs w:val="10"/>
          <w:lang w:eastAsia="en-US" w:bidi="he-IL"/>
        </w:rPr>
        <w:t>then</w:t>
      </w:r>
      <w:proofErr w:type="gramEnd"/>
      <w:r w:rsidRPr="00BE01B0">
        <w:rPr>
          <w:rFonts w:ascii="Consolas" w:eastAsia="Times New Roman" w:hAnsi="Consolas" w:cs="Times New Roman"/>
          <w:color w:val="D4D4D4"/>
          <w:sz w:val="10"/>
          <w:szCs w:val="10"/>
          <w:lang w:eastAsia="en-US" w:bidi="he-IL"/>
        </w:rPr>
        <w:t>(</w:t>
      </w:r>
      <w:proofErr w:type="spellStart"/>
      <w:r w:rsidRPr="00BE01B0">
        <w:rPr>
          <w:rFonts w:ascii="Consolas" w:eastAsia="Times New Roman" w:hAnsi="Consolas" w:cs="Times New Roman"/>
          <w:color w:val="9CDCFE"/>
          <w:sz w:val="10"/>
          <w:szCs w:val="10"/>
          <w:lang w:eastAsia="en-US" w:bidi="he-IL"/>
        </w:rPr>
        <w:t>questionsFromDb</w:t>
      </w:r>
      <w:proofErr w:type="spellEnd"/>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569CD6"/>
          <w:sz w:val="10"/>
          <w:szCs w:val="10"/>
          <w:lang w:eastAsia="en-US" w:bidi="he-IL"/>
        </w:rPr>
        <w:t>=&gt;</w:t>
      </w:r>
      <w:r w:rsidRPr="00BE01B0">
        <w:rPr>
          <w:rFonts w:ascii="Consolas" w:eastAsia="Times New Roman" w:hAnsi="Consolas" w:cs="Times New Roman"/>
          <w:color w:val="D4D4D4"/>
          <w:sz w:val="10"/>
          <w:szCs w:val="10"/>
          <w:lang w:eastAsia="en-US" w:bidi="he-IL"/>
        </w:rPr>
        <w:t xml:space="preserve"> {</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569CD6"/>
          <w:sz w:val="10"/>
          <w:szCs w:val="10"/>
          <w:lang w:eastAsia="en-US" w:bidi="he-IL"/>
        </w:rPr>
        <w:t>let</w:t>
      </w:r>
      <w:r w:rsidRPr="00BE01B0">
        <w:rPr>
          <w:rFonts w:ascii="Consolas" w:eastAsia="Times New Roman" w:hAnsi="Consolas" w:cs="Times New Roman"/>
          <w:color w:val="D4D4D4"/>
          <w:sz w:val="10"/>
          <w:szCs w:val="10"/>
          <w:lang w:eastAsia="en-US" w:bidi="he-IL"/>
        </w:rPr>
        <w:t xml:space="preserve"> </w:t>
      </w:r>
      <w:proofErr w:type="spellStart"/>
      <w:r w:rsidRPr="00BE01B0">
        <w:rPr>
          <w:rFonts w:ascii="Consolas" w:eastAsia="Times New Roman" w:hAnsi="Consolas" w:cs="Times New Roman"/>
          <w:color w:val="9CDCFE"/>
          <w:sz w:val="10"/>
          <w:szCs w:val="10"/>
          <w:lang w:eastAsia="en-US" w:bidi="he-IL"/>
        </w:rPr>
        <w:t>filteredQuestionsWithQuizId</w:t>
      </w:r>
      <w:proofErr w:type="spellEnd"/>
      <w:r w:rsidRPr="00BE01B0">
        <w:rPr>
          <w:rFonts w:ascii="Consolas" w:eastAsia="Times New Roman" w:hAnsi="Consolas" w:cs="Times New Roman"/>
          <w:color w:val="D4D4D4"/>
          <w:sz w:val="10"/>
          <w:szCs w:val="10"/>
          <w:lang w:eastAsia="en-US" w:bidi="he-IL"/>
        </w:rPr>
        <w:t xml:space="preserve"> = [];</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C586C0"/>
          <w:sz w:val="10"/>
          <w:szCs w:val="10"/>
          <w:lang w:eastAsia="en-US" w:bidi="he-IL"/>
        </w:rPr>
        <w:t>for</w:t>
      </w: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569CD6"/>
          <w:sz w:val="10"/>
          <w:szCs w:val="10"/>
          <w:lang w:eastAsia="en-US" w:bidi="he-IL"/>
        </w:rPr>
        <w:t>let</w:t>
      </w:r>
      <w:r w:rsidRPr="00BE01B0">
        <w:rPr>
          <w:rFonts w:ascii="Consolas" w:eastAsia="Times New Roman" w:hAnsi="Consolas" w:cs="Times New Roman"/>
          <w:color w:val="D4D4D4"/>
          <w:sz w:val="10"/>
          <w:szCs w:val="10"/>
          <w:lang w:eastAsia="en-US" w:bidi="he-IL"/>
        </w:rPr>
        <w:t xml:space="preserve"> </w:t>
      </w:r>
      <w:proofErr w:type="spellStart"/>
      <w:r w:rsidRPr="00BE01B0">
        <w:rPr>
          <w:rFonts w:ascii="Consolas" w:eastAsia="Times New Roman" w:hAnsi="Consolas" w:cs="Times New Roman"/>
          <w:color w:val="9CDCFE"/>
          <w:sz w:val="10"/>
          <w:szCs w:val="10"/>
          <w:lang w:eastAsia="en-US" w:bidi="he-IL"/>
        </w:rPr>
        <w:t>quizData</w:t>
      </w:r>
      <w:proofErr w:type="spellEnd"/>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569CD6"/>
          <w:sz w:val="10"/>
          <w:szCs w:val="10"/>
          <w:lang w:eastAsia="en-US" w:bidi="he-IL"/>
        </w:rPr>
        <w:t>of</w:t>
      </w:r>
      <w:r w:rsidRPr="00BE01B0">
        <w:rPr>
          <w:rFonts w:ascii="Consolas" w:eastAsia="Times New Roman" w:hAnsi="Consolas" w:cs="Times New Roman"/>
          <w:color w:val="D4D4D4"/>
          <w:sz w:val="10"/>
          <w:szCs w:val="10"/>
          <w:lang w:eastAsia="en-US" w:bidi="he-IL"/>
        </w:rPr>
        <w:t xml:space="preserve"> </w:t>
      </w:r>
      <w:proofErr w:type="spellStart"/>
      <w:r w:rsidRPr="00BE01B0">
        <w:rPr>
          <w:rFonts w:ascii="Consolas" w:eastAsia="Times New Roman" w:hAnsi="Consolas" w:cs="Times New Roman"/>
          <w:color w:val="9CDCFE"/>
          <w:sz w:val="10"/>
          <w:szCs w:val="10"/>
          <w:lang w:eastAsia="en-US" w:bidi="he-IL"/>
        </w:rPr>
        <w:t>jsonData</w:t>
      </w:r>
      <w:proofErr w:type="spellEnd"/>
      <w:r w:rsidRPr="00BE01B0">
        <w:rPr>
          <w:rFonts w:ascii="Consolas" w:eastAsia="Times New Roman" w:hAnsi="Consolas" w:cs="Times New Roman"/>
          <w:color w:val="D4D4D4"/>
          <w:sz w:val="10"/>
          <w:szCs w:val="10"/>
          <w:lang w:eastAsia="en-US" w:bidi="he-IL"/>
        </w:rPr>
        <w:t>) {</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C586C0"/>
          <w:sz w:val="10"/>
          <w:szCs w:val="10"/>
          <w:lang w:eastAsia="en-US" w:bidi="he-IL"/>
        </w:rPr>
        <w:t>if</w:t>
      </w:r>
      <w:r w:rsidRPr="00BE01B0">
        <w:rPr>
          <w:rFonts w:ascii="Consolas" w:eastAsia="Times New Roman" w:hAnsi="Consolas" w:cs="Times New Roman"/>
          <w:color w:val="D4D4D4"/>
          <w:sz w:val="10"/>
          <w:szCs w:val="10"/>
          <w:lang w:eastAsia="en-US" w:bidi="he-IL"/>
        </w:rPr>
        <w:t xml:space="preserve"> (</w:t>
      </w:r>
      <w:proofErr w:type="spellStart"/>
      <w:r w:rsidRPr="00BE01B0">
        <w:rPr>
          <w:rFonts w:ascii="Consolas" w:eastAsia="Times New Roman" w:hAnsi="Consolas" w:cs="Times New Roman"/>
          <w:color w:val="9CDCFE"/>
          <w:sz w:val="10"/>
          <w:szCs w:val="10"/>
          <w:lang w:eastAsia="en-US" w:bidi="he-IL"/>
        </w:rPr>
        <w:t>quizData</w:t>
      </w:r>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9CDCFE"/>
          <w:sz w:val="10"/>
          <w:szCs w:val="10"/>
          <w:lang w:eastAsia="en-US" w:bidi="he-IL"/>
        </w:rPr>
        <w:t>questions</w:t>
      </w:r>
      <w:proofErr w:type="spellEnd"/>
      <w:r w:rsidRPr="00BE01B0">
        <w:rPr>
          <w:rFonts w:ascii="Consolas" w:eastAsia="Times New Roman" w:hAnsi="Consolas" w:cs="Times New Roman"/>
          <w:color w:val="D4D4D4"/>
          <w:sz w:val="10"/>
          <w:szCs w:val="10"/>
          <w:lang w:eastAsia="en-US" w:bidi="he-IL"/>
        </w:rPr>
        <w:t>) {</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569CD6"/>
          <w:sz w:val="10"/>
          <w:szCs w:val="10"/>
          <w:lang w:eastAsia="en-US" w:bidi="he-IL"/>
        </w:rPr>
        <w:t>let</w:t>
      </w:r>
      <w:r w:rsidRPr="00BE01B0">
        <w:rPr>
          <w:rFonts w:ascii="Consolas" w:eastAsia="Times New Roman" w:hAnsi="Consolas" w:cs="Times New Roman"/>
          <w:color w:val="D4D4D4"/>
          <w:sz w:val="10"/>
          <w:szCs w:val="10"/>
          <w:lang w:eastAsia="en-US" w:bidi="he-IL"/>
        </w:rPr>
        <w:t xml:space="preserve"> </w:t>
      </w:r>
      <w:proofErr w:type="spellStart"/>
      <w:r w:rsidRPr="00BE01B0">
        <w:rPr>
          <w:rFonts w:ascii="Consolas" w:eastAsia="Times New Roman" w:hAnsi="Consolas" w:cs="Times New Roman"/>
          <w:color w:val="9CDCFE"/>
          <w:sz w:val="10"/>
          <w:szCs w:val="10"/>
          <w:lang w:eastAsia="en-US" w:bidi="he-IL"/>
        </w:rPr>
        <w:t>filteredQuestions</w:t>
      </w:r>
      <w:proofErr w:type="spellEnd"/>
      <w:r w:rsidRPr="00BE01B0">
        <w:rPr>
          <w:rFonts w:ascii="Consolas" w:eastAsia="Times New Roman" w:hAnsi="Consolas" w:cs="Times New Roman"/>
          <w:color w:val="D4D4D4"/>
          <w:sz w:val="10"/>
          <w:szCs w:val="10"/>
          <w:lang w:eastAsia="en-US" w:bidi="he-IL"/>
        </w:rPr>
        <w:t xml:space="preserve"> = </w:t>
      </w:r>
      <w:proofErr w:type="spellStart"/>
      <w:proofErr w:type="gramStart"/>
      <w:r w:rsidRPr="00BE01B0">
        <w:rPr>
          <w:rFonts w:ascii="Consolas" w:eastAsia="Times New Roman" w:hAnsi="Consolas" w:cs="Times New Roman"/>
          <w:color w:val="9CDCFE"/>
          <w:sz w:val="10"/>
          <w:szCs w:val="10"/>
          <w:lang w:eastAsia="en-US" w:bidi="he-IL"/>
        </w:rPr>
        <w:t>quizData</w:t>
      </w:r>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9CDCFE"/>
          <w:sz w:val="10"/>
          <w:szCs w:val="10"/>
          <w:lang w:eastAsia="en-US" w:bidi="he-IL"/>
        </w:rPr>
        <w:t>questions</w:t>
      </w:r>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DCDCAA"/>
          <w:sz w:val="10"/>
          <w:szCs w:val="10"/>
          <w:lang w:eastAsia="en-US" w:bidi="he-IL"/>
        </w:rPr>
        <w:t>filter</w:t>
      </w:r>
      <w:proofErr w:type="spellEnd"/>
      <w:proofErr w:type="gramEnd"/>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9CDCFE"/>
          <w:sz w:val="10"/>
          <w:szCs w:val="10"/>
          <w:lang w:eastAsia="en-US" w:bidi="he-IL"/>
        </w:rPr>
        <w:t>q</w:t>
      </w: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569CD6"/>
          <w:sz w:val="10"/>
          <w:szCs w:val="10"/>
          <w:lang w:eastAsia="en-US" w:bidi="he-IL"/>
        </w:rPr>
        <w:t>=&gt;</w:t>
      </w:r>
      <w:r w:rsidRPr="00BE01B0">
        <w:rPr>
          <w:rFonts w:ascii="Consolas" w:eastAsia="Times New Roman" w:hAnsi="Consolas" w:cs="Times New Roman"/>
          <w:color w:val="D4D4D4"/>
          <w:sz w:val="10"/>
          <w:szCs w:val="10"/>
          <w:lang w:eastAsia="en-US" w:bidi="he-IL"/>
        </w:rPr>
        <w:t xml:space="preserve"> !</w:t>
      </w:r>
      <w:proofErr w:type="spellStart"/>
      <w:r w:rsidRPr="00BE01B0">
        <w:rPr>
          <w:rFonts w:ascii="Consolas" w:eastAsia="Times New Roman" w:hAnsi="Consolas" w:cs="Times New Roman"/>
          <w:color w:val="DCDCAA"/>
          <w:sz w:val="10"/>
          <w:szCs w:val="10"/>
          <w:lang w:eastAsia="en-US" w:bidi="he-IL"/>
        </w:rPr>
        <w:t>isQuestionExist</w:t>
      </w:r>
      <w:proofErr w:type="spellEnd"/>
      <w:r w:rsidRPr="00BE01B0">
        <w:rPr>
          <w:rFonts w:ascii="Consolas" w:eastAsia="Times New Roman" w:hAnsi="Consolas" w:cs="Times New Roman"/>
          <w:color w:val="D4D4D4"/>
          <w:sz w:val="10"/>
          <w:szCs w:val="10"/>
          <w:lang w:eastAsia="en-US" w:bidi="he-IL"/>
        </w:rPr>
        <w:t>(</w:t>
      </w:r>
      <w:proofErr w:type="spellStart"/>
      <w:r w:rsidRPr="00BE01B0">
        <w:rPr>
          <w:rFonts w:ascii="Consolas" w:eastAsia="Times New Roman" w:hAnsi="Consolas" w:cs="Times New Roman"/>
          <w:color w:val="9CDCFE"/>
          <w:sz w:val="10"/>
          <w:szCs w:val="10"/>
          <w:lang w:eastAsia="en-US" w:bidi="he-IL"/>
        </w:rPr>
        <w:t>questionsFromDb</w:t>
      </w:r>
      <w:proofErr w:type="spellEnd"/>
      <w:r w:rsidRPr="00BE01B0">
        <w:rPr>
          <w:rFonts w:ascii="Consolas" w:eastAsia="Times New Roman" w:hAnsi="Consolas" w:cs="Times New Roman"/>
          <w:color w:val="D4D4D4"/>
          <w:sz w:val="10"/>
          <w:szCs w:val="10"/>
          <w:lang w:eastAsia="en-US" w:bidi="he-IL"/>
        </w:rPr>
        <w:t xml:space="preserve">, </w:t>
      </w:r>
      <w:proofErr w:type="spellStart"/>
      <w:r w:rsidRPr="00BE01B0">
        <w:rPr>
          <w:rFonts w:ascii="Consolas" w:eastAsia="Times New Roman" w:hAnsi="Consolas" w:cs="Times New Roman"/>
          <w:color w:val="9CDCFE"/>
          <w:sz w:val="10"/>
          <w:szCs w:val="10"/>
          <w:lang w:eastAsia="en-US" w:bidi="he-IL"/>
        </w:rPr>
        <w:t>q</w:t>
      </w:r>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9CDCFE"/>
          <w:sz w:val="10"/>
          <w:szCs w:val="10"/>
          <w:lang w:eastAsia="en-US" w:bidi="he-IL"/>
        </w:rPr>
        <w:t>questionText</w:t>
      </w:r>
      <w:proofErr w:type="spellEnd"/>
      <w:r w:rsidRPr="00BE01B0">
        <w:rPr>
          <w:rFonts w:ascii="Consolas" w:eastAsia="Times New Roman" w:hAnsi="Consolas" w:cs="Times New Roman"/>
          <w:color w:val="D4D4D4"/>
          <w:sz w:val="10"/>
          <w:szCs w:val="10"/>
          <w:lang w:eastAsia="en-US" w:bidi="he-IL"/>
        </w:rPr>
        <w:t>));</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9CDCFE"/>
          <w:sz w:val="10"/>
          <w:szCs w:val="10"/>
          <w:lang w:eastAsia="en-US" w:bidi="he-IL"/>
        </w:rPr>
        <w:t>filteredQuestionsWithQuizId</w:t>
      </w:r>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DCDCAA"/>
          <w:sz w:val="10"/>
          <w:szCs w:val="10"/>
          <w:lang w:eastAsia="en-US" w:bidi="he-IL"/>
        </w:rPr>
        <w:t>push</w:t>
      </w:r>
      <w:r w:rsidRPr="00BE01B0">
        <w:rPr>
          <w:rFonts w:ascii="Consolas" w:eastAsia="Times New Roman" w:hAnsi="Consolas" w:cs="Times New Roman"/>
          <w:color w:val="D4D4D4"/>
          <w:sz w:val="10"/>
          <w:szCs w:val="10"/>
          <w:lang w:eastAsia="en-US" w:bidi="he-IL"/>
        </w:rPr>
        <w:t>(...</w:t>
      </w:r>
      <w:proofErr w:type="gramStart"/>
      <w:r w:rsidRPr="00BE01B0">
        <w:rPr>
          <w:rFonts w:ascii="Consolas" w:eastAsia="Times New Roman" w:hAnsi="Consolas" w:cs="Times New Roman"/>
          <w:color w:val="DCDCAA"/>
          <w:sz w:val="10"/>
          <w:szCs w:val="10"/>
          <w:lang w:eastAsia="en-US" w:bidi="he-IL"/>
        </w:rPr>
        <w:t>insertQuizId</w:t>
      </w:r>
      <w:r w:rsidRPr="00BE01B0">
        <w:rPr>
          <w:rFonts w:ascii="Consolas" w:eastAsia="Times New Roman" w:hAnsi="Consolas" w:cs="Times New Roman"/>
          <w:color w:val="D4D4D4"/>
          <w:sz w:val="10"/>
          <w:szCs w:val="10"/>
          <w:lang w:eastAsia="en-US" w:bidi="he-IL"/>
        </w:rPr>
        <w:t>(</w:t>
      </w:r>
      <w:proofErr w:type="gramEnd"/>
      <w:r w:rsidRPr="00BE01B0">
        <w:rPr>
          <w:rFonts w:ascii="Consolas" w:eastAsia="Times New Roman" w:hAnsi="Consolas" w:cs="Times New Roman"/>
          <w:color w:val="9CDCFE"/>
          <w:sz w:val="10"/>
          <w:szCs w:val="10"/>
          <w:lang w:eastAsia="en-US" w:bidi="he-IL"/>
        </w:rPr>
        <w:t>filteredQuestions</w:t>
      </w:r>
      <w:r w:rsidRPr="00BE01B0">
        <w:rPr>
          <w:rFonts w:ascii="Consolas" w:eastAsia="Times New Roman" w:hAnsi="Consolas" w:cs="Times New Roman"/>
          <w:color w:val="D4D4D4"/>
          <w:sz w:val="10"/>
          <w:szCs w:val="10"/>
          <w:lang w:eastAsia="en-US" w:bidi="he-IL"/>
        </w:rPr>
        <w:t xml:space="preserve">, </w:t>
      </w:r>
      <w:proofErr w:type="spellStart"/>
      <w:r w:rsidRPr="00BE01B0">
        <w:rPr>
          <w:rFonts w:ascii="Consolas" w:eastAsia="Times New Roman" w:hAnsi="Consolas" w:cs="Times New Roman"/>
          <w:color w:val="DCDCAA"/>
          <w:sz w:val="10"/>
          <w:szCs w:val="10"/>
          <w:lang w:eastAsia="en-US" w:bidi="he-IL"/>
        </w:rPr>
        <w:t>getQuizIdByName</w:t>
      </w:r>
      <w:proofErr w:type="spellEnd"/>
      <w:r w:rsidRPr="00BE01B0">
        <w:rPr>
          <w:rFonts w:ascii="Consolas" w:eastAsia="Times New Roman" w:hAnsi="Consolas" w:cs="Times New Roman"/>
          <w:color w:val="D4D4D4"/>
          <w:sz w:val="10"/>
          <w:szCs w:val="10"/>
          <w:lang w:eastAsia="en-US" w:bidi="he-IL"/>
        </w:rPr>
        <w:t>([...</w:t>
      </w:r>
      <w:proofErr w:type="spellStart"/>
      <w:r w:rsidRPr="00BE01B0">
        <w:rPr>
          <w:rFonts w:ascii="Consolas" w:eastAsia="Times New Roman" w:hAnsi="Consolas" w:cs="Times New Roman"/>
          <w:color w:val="9CDCFE"/>
          <w:sz w:val="10"/>
          <w:szCs w:val="10"/>
          <w:lang w:eastAsia="en-US" w:bidi="he-IL"/>
        </w:rPr>
        <w:t>insertedArray</w:t>
      </w:r>
      <w:proofErr w:type="spellEnd"/>
      <w:r w:rsidRPr="00BE01B0">
        <w:rPr>
          <w:rFonts w:ascii="Consolas" w:eastAsia="Times New Roman" w:hAnsi="Consolas" w:cs="Times New Roman"/>
          <w:color w:val="D4D4D4"/>
          <w:sz w:val="10"/>
          <w:szCs w:val="10"/>
          <w:lang w:eastAsia="en-US" w:bidi="he-IL"/>
        </w:rPr>
        <w:t>, ...</w:t>
      </w:r>
      <w:proofErr w:type="spellStart"/>
      <w:r w:rsidRPr="00BE01B0">
        <w:rPr>
          <w:rFonts w:ascii="Consolas" w:eastAsia="Times New Roman" w:hAnsi="Consolas" w:cs="Times New Roman"/>
          <w:color w:val="9CDCFE"/>
          <w:sz w:val="10"/>
          <w:szCs w:val="10"/>
          <w:lang w:eastAsia="en-US" w:bidi="he-IL"/>
        </w:rPr>
        <w:t>quizzesFromDb</w:t>
      </w:r>
      <w:proofErr w:type="spellEnd"/>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9CDCFE"/>
          <w:sz w:val="10"/>
          <w:szCs w:val="10"/>
          <w:lang w:eastAsia="en-US" w:bidi="he-IL"/>
        </w:rPr>
        <w:t>quizData</w:t>
      </w:r>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9CDCFE"/>
          <w:sz w:val="10"/>
          <w:szCs w:val="10"/>
          <w:lang w:eastAsia="en-US" w:bidi="he-IL"/>
        </w:rPr>
        <w:t>quiz</w:t>
      </w:r>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9CDCFE"/>
          <w:sz w:val="10"/>
          <w:szCs w:val="10"/>
          <w:lang w:eastAsia="en-US" w:bidi="he-IL"/>
        </w:rPr>
        <w:t>name</w:t>
      </w:r>
      <w:r w:rsidRPr="00BE01B0">
        <w:rPr>
          <w:rFonts w:ascii="Consolas" w:eastAsia="Times New Roman" w:hAnsi="Consolas" w:cs="Times New Roman"/>
          <w:color w:val="D4D4D4"/>
          <w:sz w:val="10"/>
          <w:szCs w:val="10"/>
          <w:lang w:eastAsia="en-US" w:bidi="he-IL"/>
        </w:rPr>
        <w:t>)));</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
    <w:p w:rsidR="0055529F" w:rsidRPr="00BE01B0" w:rsidRDefault="00BE01B0" w:rsidP="00BE01B0">
      <w:pPr>
        <w:shd w:val="clear" w:color="auto" w:fill="1E1E1E"/>
        <w:spacing w:before="0" w:after="0" w:line="285" w:lineRule="atLeast"/>
        <w:rPr>
          <w:rFonts w:ascii="Consolas" w:eastAsia="Times New Roman" w:hAnsi="Consolas" w:cs="Times New Roman"/>
          <w:color w:val="D4D4D4"/>
          <w:sz w:val="10"/>
          <w:szCs w:val="10"/>
          <w:lang w:eastAsia="en-US" w:bidi="he-IL"/>
        </w:rPr>
      </w:pPr>
      <w:r>
        <w:rPr>
          <w:rFonts w:ascii="Consolas" w:eastAsia="Times New Roman" w:hAnsi="Consolas" w:cs="Times New Roman"/>
          <w:color w:val="D4D4D4"/>
          <w:sz w:val="10"/>
          <w:szCs w:val="10"/>
          <w:lang w:eastAsia="en-US" w:bidi="he-IL"/>
        </w:rPr>
        <w:t xml:space="preserve">                      }</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roofErr w:type="spellStart"/>
      <w:r w:rsidRPr="00BE01B0">
        <w:rPr>
          <w:rFonts w:ascii="Consolas" w:eastAsia="Times New Roman" w:hAnsi="Consolas" w:cs="Times New Roman"/>
          <w:color w:val="9CDCFE"/>
          <w:sz w:val="10"/>
          <w:szCs w:val="10"/>
          <w:lang w:eastAsia="en-US" w:bidi="he-IL"/>
        </w:rPr>
        <w:t>questionService</w:t>
      </w:r>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DCDCAA"/>
          <w:sz w:val="10"/>
          <w:szCs w:val="10"/>
          <w:lang w:eastAsia="en-US" w:bidi="he-IL"/>
        </w:rPr>
        <w:t>create</w:t>
      </w:r>
      <w:proofErr w:type="spellEnd"/>
      <w:r w:rsidRPr="00BE01B0">
        <w:rPr>
          <w:rFonts w:ascii="Consolas" w:eastAsia="Times New Roman" w:hAnsi="Consolas" w:cs="Times New Roman"/>
          <w:color w:val="D4D4D4"/>
          <w:sz w:val="10"/>
          <w:szCs w:val="10"/>
          <w:lang w:eastAsia="en-US" w:bidi="he-IL"/>
        </w:rPr>
        <w:t>(</w:t>
      </w:r>
      <w:proofErr w:type="spellStart"/>
      <w:r w:rsidRPr="00BE01B0">
        <w:rPr>
          <w:rFonts w:ascii="Consolas" w:eastAsia="Times New Roman" w:hAnsi="Consolas" w:cs="Times New Roman"/>
          <w:color w:val="9CDCFE"/>
          <w:sz w:val="10"/>
          <w:szCs w:val="10"/>
          <w:lang w:eastAsia="en-US" w:bidi="he-IL"/>
        </w:rPr>
        <w:t>filteredQuestionsWithQuizId</w:t>
      </w:r>
      <w:proofErr w:type="spellEnd"/>
      <w:r w:rsidRPr="00BE01B0">
        <w:rPr>
          <w:rFonts w:ascii="Consolas" w:eastAsia="Times New Roman" w:hAnsi="Consolas" w:cs="Times New Roman"/>
          <w:color w:val="D4D4D4"/>
          <w:sz w:val="10"/>
          <w:szCs w:val="10"/>
          <w:lang w:eastAsia="en-US" w:bidi="he-IL"/>
        </w:rPr>
        <w:t>)</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roofErr w:type="gramStart"/>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DCDCAA"/>
          <w:sz w:val="10"/>
          <w:szCs w:val="10"/>
          <w:lang w:eastAsia="en-US" w:bidi="he-IL"/>
        </w:rPr>
        <w:t>then</w:t>
      </w:r>
      <w:proofErr w:type="gramEnd"/>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9CDCFE"/>
          <w:sz w:val="10"/>
          <w:szCs w:val="10"/>
          <w:lang w:eastAsia="en-US" w:bidi="he-IL"/>
        </w:rPr>
        <w:t>res</w:t>
      </w: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569CD6"/>
          <w:sz w:val="10"/>
          <w:szCs w:val="10"/>
          <w:lang w:eastAsia="en-US" w:bidi="he-IL"/>
        </w:rPr>
        <w:t>=&gt;</w:t>
      </w:r>
      <w:r w:rsidRPr="00BE01B0">
        <w:rPr>
          <w:rFonts w:ascii="Consolas" w:eastAsia="Times New Roman" w:hAnsi="Consolas" w:cs="Times New Roman"/>
          <w:color w:val="D4D4D4"/>
          <w:sz w:val="10"/>
          <w:szCs w:val="10"/>
          <w:lang w:eastAsia="en-US" w:bidi="he-IL"/>
        </w:rPr>
        <w:t xml:space="preserve"> {</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DCDCAA"/>
          <w:sz w:val="10"/>
          <w:szCs w:val="10"/>
          <w:lang w:eastAsia="en-US" w:bidi="he-IL"/>
        </w:rPr>
        <w:t>resolve</w:t>
      </w:r>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9CDCFE"/>
          <w:sz w:val="10"/>
          <w:szCs w:val="10"/>
          <w:lang w:eastAsia="en-US" w:bidi="he-IL"/>
        </w:rPr>
        <w:t>res</w:t>
      </w:r>
      <w:r w:rsidRPr="00BE01B0">
        <w:rPr>
          <w:rFonts w:ascii="Consolas" w:eastAsia="Times New Roman" w:hAnsi="Consolas" w:cs="Times New Roman"/>
          <w:color w:val="D4D4D4"/>
          <w:sz w:val="10"/>
          <w:szCs w:val="10"/>
          <w:lang w:eastAsia="en-US" w:bidi="he-IL"/>
        </w:rPr>
        <w:t>)</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roofErr w:type="gramStart"/>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DCDCAA"/>
          <w:sz w:val="10"/>
          <w:szCs w:val="10"/>
          <w:lang w:eastAsia="en-US" w:bidi="he-IL"/>
        </w:rPr>
        <w:t>catch</w:t>
      </w:r>
      <w:proofErr w:type="gramEnd"/>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9CDCFE"/>
          <w:sz w:val="10"/>
          <w:szCs w:val="10"/>
          <w:lang w:eastAsia="en-US" w:bidi="he-IL"/>
        </w:rPr>
        <w:t>error</w:t>
      </w: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569CD6"/>
          <w:sz w:val="10"/>
          <w:szCs w:val="10"/>
          <w:lang w:eastAsia="en-US" w:bidi="he-IL"/>
        </w:rPr>
        <w:t>=&gt;</w:t>
      </w:r>
      <w:r w:rsidRPr="00BE01B0">
        <w:rPr>
          <w:rFonts w:ascii="Consolas" w:eastAsia="Times New Roman" w:hAnsi="Consolas" w:cs="Times New Roman"/>
          <w:color w:val="D4D4D4"/>
          <w:sz w:val="10"/>
          <w:szCs w:val="10"/>
          <w:lang w:eastAsia="en-US" w:bidi="he-IL"/>
        </w:rPr>
        <w:t xml:space="preserve"> {</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DCDCAA"/>
          <w:sz w:val="10"/>
          <w:szCs w:val="10"/>
          <w:lang w:eastAsia="en-US" w:bidi="he-IL"/>
        </w:rPr>
        <w:t>reject</w:t>
      </w:r>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9CDCFE"/>
          <w:sz w:val="10"/>
          <w:szCs w:val="10"/>
          <w:lang w:eastAsia="en-US" w:bidi="he-IL"/>
        </w:rPr>
        <w:t>error</w:t>
      </w:r>
      <w:r w:rsidRPr="00BE01B0">
        <w:rPr>
          <w:rFonts w:ascii="Consolas" w:eastAsia="Times New Roman" w:hAnsi="Consolas" w:cs="Times New Roman"/>
          <w:color w:val="D4D4D4"/>
          <w:sz w:val="10"/>
          <w:szCs w:val="10"/>
          <w:lang w:eastAsia="en-US" w:bidi="he-IL"/>
        </w:rPr>
        <w:t>)</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roofErr w:type="gramStart"/>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DCDCAA"/>
          <w:sz w:val="10"/>
          <w:szCs w:val="10"/>
          <w:lang w:eastAsia="en-US" w:bidi="he-IL"/>
        </w:rPr>
        <w:t>catch</w:t>
      </w:r>
      <w:proofErr w:type="gramEnd"/>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9CDCFE"/>
          <w:sz w:val="10"/>
          <w:szCs w:val="10"/>
          <w:lang w:eastAsia="en-US" w:bidi="he-IL"/>
        </w:rPr>
        <w:t>error</w:t>
      </w: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569CD6"/>
          <w:sz w:val="10"/>
          <w:szCs w:val="10"/>
          <w:lang w:eastAsia="en-US" w:bidi="he-IL"/>
        </w:rPr>
        <w:t>=&gt;</w:t>
      </w:r>
      <w:r w:rsidRPr="00BE01B0">
        <w:rPr>
          <w:rFonts w:ascii="Consolas" w:eastAsia="Times New Roman" w:hAnsi="Consolas" w:cs="Times New Roman"/>
          <w:color w:val="D4D4D4"/>
          <w:sz w:val="10"/>
          <w:szCs w:val="10"/>
          <w:lang w:eastAsia="en-US" w:bidi="he-IL"/>
        </w:rPr>
        <w:t xml:space="preserve"> {</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DCDCAA"/>
          <w:sz w:val="10"/>
          <w:szCs w:val="10"/>
          <w:lang w:eastAsia="en-US" w:bidi="he-IL"/>
        </w:rPr>
        <w:t>reject</w:t>
      </w:r>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9CDCFE"/>
          <w:sz w:val="10"/>
          <w:szCs w:val="10"/>
          <w:lang w:eastAsia="en-US" w:bidi="he-IL"/>
        </w:rPr>
        <w:t>error</w:t>
      </w:r>
      <w:r w:rsidRPr="00BE01B0">
        <w:rPr>
          <w:rFonts w:ascii="Consolas" w:eastAsia="Times New Roman" w:hAnsi="Consolas" w:cs="Times New Roman"/>
          <w:color w:val="D4D4D4"/>
          <w:sz w:val="10"/>
          <w:szCs w:val="10"/>
          <w:lang w:eastAsia="en-US" w:bidi="he-IL"/>
        </w:rPr>
        <w:t>)</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roofErr w:type="gramStart"/>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DCDCAA"/>
          <w:sz w:val="10"/>
          <w:szCs w:val="10"/>
          <w:lang w:eastAsia="en-US" w:bidi="he-IL"/>
        </w:rPr>
        <w:t>catch</w:t>
      </w:r>
      <w:proofErr w:type="gramEnd"/>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9CDCFE"/>
          <w:sz w:val="10"/>
          <w:szCs w:val="10"/>
          <w:lang w:eastAsia="en-US" w:bidi="he-IL"/>
        </w:rPr>
        <w:t>error</w:t>
      </w: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569CD6"/>
          <w:sz w:val="10"/>
          <w:szCs w:val="10"/>
          <w:lang w:eastAsia="en-US" w:bidi="he-IL"/>
        </w:rPr>
        <w:t>=&gt;</w:t>
      </w:r>
      <w:r w:rsidRPr="00BE01B0">
        <w:rPr>
          <w:rFonts w:ascii="Consolas" w:eastAsia="Times New Roman" w:hAnsi="Consolas" w:cs="Times New Roman"/>
          <w:color w:val="D4D4D4"/>
          <w:sz w:val="10"/>
          <w:szCs w:val="10"/>
          <w:lang w:eastAsia="en-US" w:bidi="he-IL"/>
        </w:rPr>
        <w:t xml:space="preserve"> {</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DCDCAA"/>
          <w:sz w:val="10"/>
          <w:szCs w:val="10"/>
          <w:lang w:eastAsia="en-US" w:bidi="he-IL"/>
        </w:rPr>
        <w:t>reject</w:t>
      </w:r>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9CDCFE"/>
          <w:sz w:val="10"/>
          <w:szCs w:val="10"/>
          <w:lang w:eastAsia="en-US" w:bidi="he-IL"/>
        </w:rPr>
        <w:t>error</w:t>
      </w:r>
      <w:r w:rsidRPr="00BE01B0">
        <w:rPr>
          <w:rFonts w:ascii="Consolas" w:eastAsia="Times New Roman" w:hAnsi="Consolas" w:cs="Times New Roman"/>
          <w:color w:val="D4D4D4"/>
          <w:sz w:val="10"/>
          <w:szCs w:val="10"/>
          <w:lang w:eastAsia="en-US" w:bidi="he-IL"/>
        </w:rPr>
        <w:t>);</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lastRenderedPageBreak/>
        <w:t xml:space="preserve">            </w:t>
      </w:r>
      <w:proofErr w:type="gramStart"/>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DCDCAA"/>
          <w:sz w:val="10"/>
          <w:szCs w:val="10"/>
          <w:lang w:eastAsia="en-US" w:bidi="he-IL"/>
        </w:rPr>
        <w:t>catch</w:t>
      </w:r>
      <w:proofErr w:type="gramEnd"/>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9CDCFE"/>
          <w:sz w:val="10"/>
          <w:szCs w:val="10"/>
          <w:lang w:eastAsia="en-US" w:bidi="he-IL"/>
        </w:rPr>
        <w:t>error</w:t>
      </w: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569CD6"/>
          <w:sz w:val="10"/>
          <w:szCs w:val="10"/>
          <w:lang w:eastAsia="en-US" w:bidi="he-IL"/>
        </w:rPr>
        <w:t>=&gt;</w:t>
      </w:r>
      <w:r w:rsidRPr="00BE01B0">
        <w:rPr>
          <w:rFonts w:ascii="Consolas" w:eastAsia="Times New Roman" w:hAnsi="Consolas" w:cs="Times New Roman"/>
          <w:color w:val="D4D4D4"/>
          <w:sz w:val="10"/>
          <w:szCs w:val="10"/>
          <w:lang w:eastAsia="en-US" w:bidi="he-IL"/>
        </w:rPr>
        <w:t xml:space="preserve"> {</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DCDCAA"/>
          <w:sz w:val="10"/>
          <w:szCs w:val="10"/>
          <w:lang w:eastAsia="en-US" w:bidi="he-IL"/>
        </w:rPr>
        <w:t>reject</w:t>
      </w:r>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9CDCFE"/>
          <w:sz w:val="10"/>
          <w:szCs w:val="10"/>
          <w:lang w:eastAsia="en-US" w:bidi="he-IL"/>
        </w:rPr>
        <w:t>error</w:t>
      </w:r>
      <w:r w:rsidRPr="00BE01B0">
        <w:rPr>
          <w:rFonts w:ascii="Consolas" w:eastAsia="Times New Roman" w:hAnsi="Consolas" w:cs="Times New Roman"/>
          <w:color w:val="D4D4D4"/>
          <w:sz w:val="10"/>
          <w:szCs w:val="10"/>
          <w:lang w:eastAsia="en-US" w:bidi="he-IL"/>
        </w:rPr>
        <w:t>);</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
    <w:p w:rsidR="0055529F" w:rsidRPr="00BE01B0" w:rsidRDefault="0055529F" w:rsidP="004E1255">
      <w:pPr>
        <w:shd w:val="clear" w:color="auto" w:fill="1E1E1E"/>
        <w:spacing w:before="0" w:after="0" w:line="285" w:lineRule="atLeast"/>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DCDCAA"/>
          <w:sz w:val="10"/>
          <w:szCs w:val="10"/>
          <w:lang w:eastAsia="en-US" w:bidi="he-IL"/>
        </w:rPr>
        <w:t>catch</w:t>
      </w:r>
      <w:r w:rsidRPr="00BE01B0">
        <w:rPr>
          <w:rFonts w:ascii="Consolas" w:eastAsia="Times New Roman" w:hAnsi="Consolas" w:cs="Times New Roman"/>
          <w:color w:val="D4D4D4"/>
          <w:sz w:val="10"/>
          <w:szCs w:val="10"/>
          <w:lang w:eastAsia="en-US" w:bidi="he-IL"/>
        </w:rPr>
        <w:t>(</w:t>
      </w:r>
      <w:r w:rsidR="004E1255" w:rsidRPr="00BE01B0">
        <w:rPr>
          <w:rFonts w:ascii="Consolas" w:eastAsia="Times New Roman" w:hAnsi="Consolas" w:cs="Times New Roman"/>
          <w:color w:val="9CDCFE"/>
          <w:sz w:val="10"/>
          <w:szCs w:val="10"/>
          <w:lang w:eastAsia="en-US" w:bidi="he-IL"/>
        </w:rPr>
        <w:t>error</w:t>
      </w:r>
      <w:bookmarkStart w:id="0" w:name="_GoBack"/>
      <w:bookmarkEnd w:id="0"/>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569CD6"/>
          <w:sz w:val="10"/>
          <w:szCs w:val="10"/>
          <w:lang w:eastAsia="en-US" w:bidi="he-IL"/>
        </w:rPr>
        <w:t>=&gt;</w:t>
      </w:r>
      <w:r w:rsidRPr="00BE01B0">
        <w:rPr>
          <w:rFonts w:ascii="Consolas" w:eastAsia="Times New Roman" w:hAnsi="Consolas" w:cs="Times New Roman"/>
          <w:color w:val="D4D4D4"/>
          <w:sz w:val="10"/>
          <w:szCs w:val="10"/>
          <w:lang w:eastAsia="en-US" w:bidi="he-IL"/>
        </w:rPr>
        <w:t xml:space="preserve"> {</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DCDCAA"/>
          <w:sz w:val="10"/>
          <w:szCs w:val="10"/>
          <w:lang w:eastAsia="en-US" w:bidi="he-IL"/>
        </w:rPr>
        <w:t>reject</w:t>
      </w:r>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9CDCFE"/>
          <w:sz w:val="10"/>
          <w:szCs w:val="10"/>
          <w:lang w:eastAsia="en-US" w:bidi="he-IL"/>
        </w:rPr>
        <w:t>error</w:t>
      </w:r>
      <w:r w:rsidRPr="00BE01B0">
        <w:rPr>
          <w:rFonts w:ascii="Consolas" w:eastAsia="Times New Roman" w:hAnsi="Consolas" w:cs="Times New Roman"/>
          <w:color w:val="D4D4D4"/>
          <w:sz w:val="10"/>
          <w:szCs w:val="10"/>
          <w:lang w:eastAsia="en-US" w:bidi="he-IL"/>
        </w:rPr>
        <w:t>);</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C586C0"/>
          <w:sz w:val="10"/>
          <w:szCs w:val="10"/>
          <w:lang w:eastAsia="en-US" w:bidi="he-IL"/>
        </w:rPr>
        <w:t>catch</w:t>
      </w: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9CDCFE"/>
          <w:sz w:val="10"/>
          <w:szCs w:val="10"/>
          <w:lang w:eastAsia="en-US" w:bidi="he-IL"/>
        </w:rPr>
        <w:t>e</w:t>
      </w:r>
      <w:r w:rsidRPr="00BE01B0">
        <w:rPr>
          <w:rFonts w:ascii="Consolas" w:eastAsia="Times New Roman" w:hAnsi="Consolas" w:cs="Times New Roman"/>
          <w:color w:val="D4D4D4"/>
          <w:sz w:val="10"/>
          <w:szCs w:val="10"/>
          <w:lang w:eastAsia="en-US" w:bidi="he-IL"/>
        </w:rPr>
        <w:t>) {</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DCDCAA"/>
          <w:sz w:val="10"/>
          <w:szCs w:val="10"/>
          <w:lang w:eastAsia="en-US" w:bidi="he-IL"/>
        </w:rPr>
        <w:t>reject</w:t>
      </w:r>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9CDCFE"/>
          <w:sz w:val="10"/>
          <w:szCs w:val="10"/>
          <w:lang w:eastAsia="en-US" w:bidi="he-IL"/>
        </w:rPr>
        <w:t>e</w:t>
      </w:r>
      <w:r w:rsidRPr="00BE01B0">
        <w:rPr>
          <w:rFonts w:ascii="Consolas" w:eastAsia="Times New Roman" w:hAnsi="Consolas" w:cs="Times New Roman"/>
          <w:color w:val="D4D4D4"/>
          <w:sz w:val="10"/>
          <w:szCs w:val="10"/>
          <w:lang w:eastAsia="en-US" w:bidi="he-IL"/>
        </w:rPr>
        <w:t>);</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proofErr w:type="spellStart"/>
      <w:r w:rsidRPr="00BE01B0">
        <w:rPr>
          <w:rFonts w:ascii="Consolas" w:eastAsia="Times New Roman" w:hAnsi="Consolas" w:cs="Times New Roman"/>
          <w:color w:val="DCDCAA"/>
          <w:sz w:val="10"/>
          <w:szCs w:val="10"/>
          <w:lang w:eastAsia="en-US" w:bidi="he-IL"/>
        </w:rPr>
        <w:t>clearDbData</w:t>
      </w:r>
      <w:proofErr w:type="spellEnd"/>
      <w:r w:rsidRPr="00BE01B0">
        <w:rPr>
          <w:rFonts w:ascii="Consolas" w:eastAsia="Times New Roman" w:hAnsi="Consolas" w:cs="Times New Roman"/>
          <w:color w:val="D4D4D4"/>
          <w:sz w:val="10"/>
          <w:szCs w:val="10"/>
          <w:lang w:eastAsia="en-US" w:bidi="he-IL"/>
        </w:rPr>
        <w:t xml:space="preserve"> = (</w:t>
      </w:r>
      <w:proofErr w:type="spellStart"/>
      <w:r w:rsidRPr="00BE01B0">
        <w:rPr>
          <w:rFonts w:ascii="Consolas" w:eastAsia="Times New Roman" w:hAnsi="Consolas" w:cs="Times New Roman"/>
          <w:color w:val="9CDCFE"/>
          <w:sz w:val="10"/>
          <w:szCs w:val="10"/>
          <w:lang w:eastAsia="en-US" w:bidi="he-IL"/>
        </w:rPr>
        <w:t>clearData</w:t>
      </w:r>
      <w:proofErr w:type="spellEnd"/>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569CD6"/>
          <w:sz w:val="10"/>
          <w:szCs w:val="10"/>
          <w:lang w:eastAsia="en-US" w:bidi="he-IL"/>
        </w:rPr>
        <w:t>=&gt;</w:t>
      </w:r>
      <w:r w:rsidRPr="00BE01B0">
        <w:rPr>
          <w:rFonts w:ascii="Consolas" w:eastAsia="Times New Roman" w:hAnsi="Consolas" w:cs="Times New Roman"/>
          <w:color w:val="D4D4D4"/>
          <w:sz w:val="10"/>
          <w:szCs w:val="10"/>
          <w:lang w:eastAsia="en-US" w:bidi="he-IL"/>
        </w:rPr>
        <w:t xml:space="preserve"> {</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C586C0"/>
          <w:sz w:val="10"/>
          <w:szCs w:val="10"/>
          <w:lang w:eastAsia="en-US" w:bidi="he-IL"/>
        </w:rPr>
        <w:t>if</w:t>
      </w:r>
      <w:r w:rsidRPr="00BE01B0">
        <w:rPr>
          <w:rFonts w:ascii="Consolas" w:eastAsia="Times New Roman" w:hAnsi="Consolas" w:cs="Times New Roman"/>
          <w:color w:val="D4D4D4"/>
          <w:sz w:val="10"/>
          <w:szCs w:val="10"/>
          <w:lang w:eastAsia="en-US" w:bidi="he-IL"/>
        </w:rPr>
        <w:t xml:space="preserve"> (</w:t>
      </w:r>
      <w:proofErr w:type="spellStart"/>
      <w:r w:rsidRPr="00BE01B0">
        <w:rPr>
          <w:rFonts w:ascii="Consolas" w:eastAsia="Times New Roman" w:hAnsi="Consolas" w:cs="Times New Roman"/>
          <w:color w:val="9CDCFE"/>
          <w:sz w:val="10"/>
          <w:szCs w:val="10"/>
          <w:lang w:eastAsia="en-US" w:bidi="he-IL"/>
        </w:rPr>
        <w:t>clearData</w:t>
      </w:r>
      <w:proofErr w:type="spellEnd"/>
      <w:r w:rsidRPr="00BE01B0">
        <w:rPr>
          <w:rFonts w:ascii="Consolas" w:eastAsia="Times New Roman" w:hAnsi="Consolas" w:cs="Times New Roman"/>
          <w:color w:val="D4D4D4"/>
          <w:sz w:val="10"/>
          <w:szCs w:val="10"/>
          <w:lang w:eastAsia="en-US" w:bidi="he-IL"/>
        </w:rPr>
        <w:t xml:space="preserve"> === </w:t>
      </w:r>
      <w:r w:rsidRPr="00BE01B0">
        <w:rPr>
          <w:rFonts w:ascii="Consolas" w:eastAsia="Times New Roman" w:hAnsi="Consolas" w:cs="Times New Roman"/>
          <w:color w:val="CE9178"/>
          <w:sz w:val="10"/>
          <w:szCs w:val="10"/>
          <w:lang w:eastAsia="en-US" w:bidi="he-IL"/>
        </w:rPr>
        <w:t>'true'</w:t>
      </w:r>
      <w:r w:rsidRPr="00BE01B0">
        <w:rPr>
          <w:rFonts w:ascii="Consolas" w:eastAsia="Times New Roman" w:hAnsi="Consolas" w:cs="Times New Roman"/>
          <w:color w:val="D4D4D4"/>
          <w:sz w:val="10"/>
          <w:szCs w:val="10"/>
          <w:lang w:eastAsia="en-US" w:bidi="he-IL"/>
        </w:rPr>
        <w:t>)</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C586C0"/>
          <w:sz w:val="10"/>
          <w:szCs w:val="10"/>
          <w:lang w:eastAsia="en-US" w:bidi="he-IL"/>
        </w:rPr>
        <w:t>return</w:t>
      </w:r>
      <w:r w:rsidRPr="00BE01B0">
        <w:rPr>
          <w:rFonts w:ascii="Consolas" w:eastAsia="Times New Roman" w:hAnsi="Consolas" w:cs="Times New Roman"/>
          <w:color w:val="D4D4D4"/>
          <w:sz w:val="10"/>
          <w:szCs w:val="10"/>
          <w:lang w:eastAsia="en-US" w:bidi="he-IL"/>
        </w:rPr>
        <w:t xml:space="preserve"> </w:t>
      </w:r>
      <w:proofErr w:type="spellStart"/>
      <w:proofErr w:type="gramStart"/>
      <w:r w:rsidRPr="00BE01B0">
        <w:rPr>
          <w:rFonts w:ascii="Consolas" w:eastAsia="Times New Roman" w:hAnsi="Consolas" w:cs="Times New Roman"/>
          <w:color w:val="4EC9B0"/>
          <w:sz w:val="10"/>
          <w:szCs w:val="10"/>
          <w:lang w:eastAsia="en-US" w:bidi="he-IL"/>
        </w:rPr>
        <w:t>Promise</w:t>
      </w:r>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DCDCAA"/>
          <w:sz w:val="10"/>
          <w:szCs w:val="10"/>
          <w:lang w:eastAsia="en-US" w:bidi="he-IL"/>
        </w:rPr>
        <w:t>all</w:t>
      </w:r>
      <w:proofErr w:type="spellEnd"/>
      <w:r w:rsidRPr="00BE01B0">
        <w:rPr>
          <w:rFonts w:ascii="Consolas" w:eastAsia="Times New Roman" w:hAnsi="Consolas" w:cs="Times New Roman"/>
          <w:color w:val="D4D4D4"/>
          <w:sz w:val="10"/>
          <w:szCs w:val="10"/>
          <w:lang w:eastAsia="en-US" w:bidi="he-IL"/>
        </w:rPr>
        <w:t>(</w:t>
      </w:r>
      <w:proofErr w:type="gramEnd"/>
      <w:r w:rsidRPr="00BE01B0">
        <w:rPr>
          <w:rFonts w:ascii="Consolas" w:eastAsia="Times New Roman" w:hAnsi="Consolas" w:cs="Times New Roman"/>
          <w:color w:val="D4D4D4"/>
          <w:sz w:val="10"/>
          <w:szCs w:val="10"/>
          <w:lang w:eastAsia="en-US" w:bidi="he-IL"/>
        </w:rPr>
        <w:t>[</w:t>
      </w:r>
      <w:proofErr w:type="spellStart"/>
      <w:r w:rsidRPr="00BE01B0">
        <w:rPr>
          <w:rFonts w:ascii="Consolas" w:eastAsia="Times New Roman" w:hAnsi="Consolas" w:cs="Times New Roman"/>
          <w:color w:val="9CDCFE"/>
          <w:sz w:val="10"/>
          <w:szCs w:val="10"/>
          <w:lang w:eastAsia="en-US" w:bidi="he-IL"/>
        </w:rPr>
        <w:t>quizService</w:t>
      </w:r>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DCDCAA"/>
          <w:sz w:val="10"/>
          <w:szCs w:val="10"/>
          <w:lang w:eastAsia="en-US" w:bidi="he-IL"/>
        </w:rPr>
        <w:t>drop</w:t>
      </w:r>
      <w:proofErr w:type="spellEnd"/>
      <w:r w:rsidRPr="00BE01B0">
        <w:rPr>
          <w:rFonts w:ascii="Consolas" w:eastAsia="Times New Roman" w:hAnsi="Consolas" w:cs="Times New Roman"/>
          <w:color w:val="D4D4D4"/>
          <w:sz w:val="10"/>
          <w:szCs w:val="10"/>
          <w:lang w:eastAsia="en-US" w:bidi="he-IL"/>
        </w:rPr>
        <w:t xml:space="preserve">(), </w:t>
      </w:r>
      <w:proofErr w:type="spellStart"/>
      <w:r w:rsidRPr="00BE01B0">
        <w:rPr>
          <w:rFonts w:ascii="Consolas" w:eastAsia="Times New Roman" w:hAnsi="Consolas" w:cs="Times New Roman"/>
          <w:color w:val="9CDCFE"/>
          <w:sz w:val="10"/>
          <w:szCs w:val="10"/>
          <w:lang w:eastAsia="en-US" w:bidi="he-IL"/>
        </w:rPr>
        <w:t>questionService</w:t>
      </w:r>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DCDCAA"/>
          <w:sz w:val="10"/>
          <w:szCs w:val="10"/>
          <w:lang w:eastAsia="en-US" w:bidi="he-IL"/>
        </w:rPr>
        <w:t>drop</w:t>
      </w:r>
      <w:proofErr w:type="spellEnd"/>
      <w:r w:rsidRPr="00BE01B0">
        <w:rPr>
          <w:rFonts w:ascii="Consolas" w:eastAsia="Times New Roman" w:hAnsi="Consolas" w:cs="Times New Roman"/>
          <w:color w:val="D4D4D4"/>
          <w:sz w:val="10"/>
          <w:szCs w:val="10"/>
          <w:lang w:eastAsia="en-US" w:bidi="he-IL"/>
        </w:rPr>
        <w:t>()])</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C586C0"/>
          <w:sz w:val="10"/>
          <w:szCs w:val="10"/>
          <w:lang w:eastAsia="en-US" w:bidi="he-IL"/>
        </w:rPr>
        <w:t>return</w:t>
      </w:r>
      <w:r w:rsidRPr="00BE01B0">
        <w:rPr>
          <w:rFonts w:ascii="Consolas" w:eastAsia="Times New Roman" w:hAnsi="Consolas" w:cs="Times New Roman"/>
          <w:color w:val="D4D4D4"/>
          <w:sz w:val="10"/>
          <w:szCs w:val="10"/>
          <w:lang w:eastAsia="en-US" w:bidi="he-IL"/>
        </w:rPr>
        <w:t xml:space="preserve"> </w:t>
      </w:r>
      <w:proofErr w:type="spellStart"/>
      <w:r w:rsidRPr="00BE01B0">
        <w:rPr>
          <w:rFonts w:ascii="Consolas" w:eastAsia="Times New Roman" w:hAnsi="Consolas" w:cs="Times New Roman"/>
          <w:color w:val="4EC9B0"/>
          <w:sz w:val="10"/>
          <w:szCs w:val="10"/>
          <w:lang w:eastAsia="en-US" w:bidi="he-IL"/>
        </w:rPr>
        <w:t>Promise</w:t>
      </w:r>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DCDCAA"/>
          <w:sz w:val="10"/>
          <w:szCs w:val="10"/>
          <w:lang w:eastAsia="en-US" w:bidi="he-IL"/>
        </w:rPr>
        <w:t>resolve</w:t>
      </w:r>
      <w:proofErr w:type="spellEnd"/>
      <w:r w:rsidRPr="00BE01B0">
        <w:rPr>
          <w:rFonts w:ascii="Consolas" w:eastAsia="Times New Roman" w:hAnsi="Consolas" w:cs="Times New Roman"/>
          <w:color w:val="D4D4D4"/>
          <w:sz w:val="10"/>
          <w:szCs w:val="10"/>
          <w:lang w:eastAsia="en-US" w:bidi="he-IL"/>
        </w:rPr>
        <w:t>();</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proofErr w:type="spellStart"/>
      <w:proofErr w:type="gramStart"/>
      <w:r w:rsidRPr="00BE01B0">
        <w:rPr>
          <w:rFonts w:ascii="Consolas" w:eastAsia="Times New Roman" w:hAnsi="Consolas" w:cs="Times New Roman"/>
          <w:color w:val="4EC9B0"/>
          <w:sz w:val="10"/>
          <w:szCs w:val="10"/>
          <w:lang w:eastAsia="en-US" w:bidi="he-IL"/>
        </w:rPr>
        <w:t>exports</w:t>
      </w:r>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DCDCAA"/>
          <w:sz w:val="10"/>
          <w:szCs w:val="10"/>
          <w:lang w:eastAsia="en-US" w:bidi="he-IL"/>
        </w:rPr>
        <w:t>init</w:t>
      </w:r>
      <w:proofErr w:type="spellEnd"/>
      <w:proofErr w:type="gramEnd"/>
      <w:r w:rsidRPr="00BE01B0">
        <w:rPr>
          <w:rFonts w:ascii="Consolas" w:eastAsia="Times New Roman" w:hAnsi="Consolas" w:cs="Times New Roman"/>
          <w:color w:val="D4D4D4"/>
          <w:sz w:val="10"/>
          <w:szCs w:val="10"/>
          <w:lang w:eastAsia="en-US" w:bidi="he-IL"/>
        </w:rPr>
        <w:t xml:space="preserve"> = (</w:t>
      </w:r>
      <w:proofErr w:type="spellStart"/>
      <w:r w:rsidRPr="00BE01B0">
        <w:rPr>
          <w:rFonts w:ascii="Consolas" w:eastAsia="Times New Roman" w:hAnsi="Consolas" w:cs="Times New Roman"/>
          <w:color w:val="9CDCFE"/>
          <w:sz w:val="10"/>
          <w:szCs w:val="10"/>
          <w:lang w:eastAsia="en-US" w:bidi="he-IL"/>
        </w:rPr>
        <w:t>clearData</w:t>
      </w:r>
      <w:proofErr w:type="spellEnd"/>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569CD6"/>
          <w:sz w:val="10"/>
          <w:szCs w:val="10"/>
          <w:lang w:eastAsia="en-US" w:bidi="he-IL"/>
        </w:rPr>
        <w:t>=&gt;</w:t>
      </w:r>
      <w:r w:rsidRPr="00BE01B0">
        <w:rPr>
          <w:rFonts w:ascii="Consolas" w:eastAsia="Times New Roman" w:hAnsi="Consolas" w:cs="Times New Roman"/>
          <w:color w:val="D4D4D4"/>
          <w:sz w:val="10"/>
          <w:szCs w:val="10"/>
          <w:lang w:eastAsia="en-US" w:bidi="he-IL"/>
        </w:rPr>
        <w:t xml:space="preserve"> {</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C586C0"/>
          <w:sz w:val="10"/>
          <w:szCs w:val="10"/>
          <w:lang w:eastAsia="en-US" w:bidi="he-IL"/>
        </w:rPr>
        <w:t>return</w:t>
      </w: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569CD6"/>
          <w:sz w:val="10"/>
          <w:szCs w:val="10"/>
          <w:lang w:eastAsia="en-US" w:bidi="he-IL"/>
        </w:rPr>
        <w:t>new</w:t>
      </w:r>
      <w:r w:rsidRPr="00BE01B0">
        <w:rPr>
          <w:rFonts w:ascii="Consolas" w:eastAsia="Times New Roman" w:hAnsi="Consolas" w:cs="Times New Roman"/>
          <w:color w:val="D4D4D4"/>
          <w:sz w:val="10"/>
          <w:szCs w:val="10"/>
          <w:lang w:eastAsia="en-US" w:bidi="he-IL"/>
        </w:rPr>
        <w:t xml:space="preserve"> </w:t>
      </w:r>
      <w:proofErr w:type="gramStart"/>
      <w:r w:rsidRPr="00BE01B0">
        <w:rPr>
          <w:rFonts w:ascii="Consolas" w:eastAsia="Times New Roman" w:hAnsi="Consolas" w:cs="Times New Roman"/>
          <w:color w:val="4EC9B0"/>
          <w:sz w:val="10"/>
          <w:szCs w:val="10"/>
          <w:lang w:eastAsia="en-US" w:bidi="he-IL"/>
        </w:rPr>
        <w:t>Promise</w:t>
      </w:r>
      <w:r w:rsidRPr="00BE01B0">
        <w:rPr>
          <w:rFonts w:ascii="Consolas" w:eastAsia="Times New Roman" w:hAnsi="Consolas" w:cs="Times New Roman"/>
          <w:color w:val="D4D4D4"/>
          <w:sz w:val="10"/>
          <w:szCs w:val="10"/>
          <w:lang w:eastAsia="en-US" w:bidi="he-IL"/>
        </w:rPr>
        <w:t>(</w:t>
      </w:r>
      <w:proofErr w:type="gramEnd"/>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9CDCFE"/>
          <w:sz w:val="10"/>
          <w:szCs w:val="10"/>
          <w:lang w:eastAsia="en-US" w:bidi="he-IL"/>
        </w:rPr>
        <w:t>resolve</w:t>
      </w: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9CDCFE"/>
          <w:sz w:val="10"/>
          <w:szCs w:val="10"/>
          <w:lang w:eastAsia="en-US" w:bidi="he-IL"/>
        </w:rPr>
        <w:t>reject</w:t>
      </w: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569CD6"/>
          <w:sz w:val="10"/>
          <w:szCs w:val="10"/>
          <w:lang w:eastAsia="en-US" w:bidi="he-IL"/>
        </w:rPr>
        <w:t>=&gt;</w:t>
      </w:r>
      <w:r w:rsidRPr="00BE01B0">
        <w:rPr>
          <w:rFonts w:ascii="Consolas" w:eastAsia="Times New Roman" w:hAnsi="Consolas" w:cs="Times New Roman"/>
          <w:color w:val="D4D4D4"/>
          <w:sz w:val="10"/>
          <w:szCs w:val="10"/>
          <w:lang w:eastAsia="en-US" w:bidi="he-IL"/>
        </w:rPr>
        <w:t xml:space="preserve"> {</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C586C0"/>
          <w:sz w:val="10"/>
          <w:szCs w:val="10"/>
          <w:lang w:eastAsia="en-US" w:bidi="he-IL"/>
        </w:rPr>
        <w:t>if</w:t>
      </w:r>
      <w:r w:rsidRPr="00BE01B0">
        <w:rPr>
          <w:rFonts w:ascii="Consolas" w:eastAsia="Times New Roman" w:hAnsi="Consolas" w:cs="Times New Roman"/>
          <w:color w:val="D4D4D4"/>
          <w:sz w:val="10"/>
          <w:szCs w:val="10"/>
          <w:lang w:eastAsia="en-US" w:bidi="he-IL"/>
        </w:rPr>
        <w:t xml:space="preserve"> (</w:t>
      </w:r>
      <w:proofErr w:type="spellStart"/>
      <w:r w:rsidRPr="00BE01B0">
        <w:rPr>
          <w:rFonts w:ascii="Consolas" w:eastAsia="Times New Roman" w:hAnsi="Consolas" w:cs="Times New Roman"/>
          <w:color w:val="9CDCFE"/>
          <w:sz w:val="10"/>
          <w:szCs w:val="10"/>
          <w:lang w:eastAsia="en-US" w:bidi="he-IL"/>
        </w:rPr>
        <w:t>isInitStart</w:t>
      </w:r>
      <w:proofErr w:type="spellEnd"/>
      <w:r w:rsidRPr="00BE01B0">
        <w:rPr>
          <w:rFonts w:ascii="Consolas" w:eastAsia="Times New Roman" w:hAnsi="Consolas" w:cs="Times New Roman"/>
          <w:color w:val="D4D4D4"/>
          <w:sz w:val="10"/>
          <w:szCs w:val="10"/>
          <w:lang w:eastAsia="en-US" w:bidi="he-IL"/>
        </w:rPr>
        <w:t>) {</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roofErr w:type="gramStart"/>
      <w:r w:rsidRPr="00BE01B0">
        <w:rPr>
          <w:rFonts w:ascii="Consolas" w:eastAsia="Times New Roman" w:hAnsi="Consolas" w:cs="Times New Roman"/>
          <w:color w:val="DCDCAA"/>
          <w:sz w:val="10"/>
          <w:szCs w:val="10"/>
          <w:lang w:eastAsia="en-US" w:bidi="he-IL"/>
        </w:rPr>
        <w:t>reject</w:t>
      </w:r>
      <w:r w:rsidRPr="00BE01B0">
        <w:rPr>
          <w:rFonts w:ascii="Consolas" w:eastAsia="Times New Roman" w:hAnsi="Consolas" w:cs="Times New Roman"/>
          <w:color w:val="D4D4D4"/>
          <w:sz w:val="10"/>
          <w:szCs w:val="10"/>
          <w:lang w:eastAsia="en-US" w:bidi="he-IL"/>
        </w:rPr>
        <w:t>(</w:t>
      </w:r>
      <w:proofErr w:type="gramEnd"/>
      <w:r w:rsidRPr="00BE01B0">
        <w:rPr>
          <w:rFonts w:ascii="Consolas" w:eastAsia="Times New Roman" w:hAnsi="Consolas" w:cs="Times New Roman"/>
          <w:color w:val="CE9178"/>
          <w:sz w:val="10"/>
          <w:szCs w:val="10"/>
          <w:lang w:eastAsia="en-US" w:bidi="he-IL"/>
        </w:rPr>
        <w:t>'setup already started'</w:t>
      </w:r>
      <w:r w:rsidRPr="00BE01B0">
        <w:rPr>
          <w:rFonts w:ascii="Consolas" w:eastAsia="Times New Roman" w:hAnsi="Consolas" w:cs="Times New Roman"/>
          <w:color w:val="D4D4D4"/>
          <w:sz w:val="10"/>
          <w:szCs w:val="10"/>
          <w:lang w:eastAsia="en-US" w:bidi="he-IL"/>
        </w:rPr>
        <w:t>)</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C586C0"/>
          <w:sz w:val="10"/>
          <w:szCs w:val="10"/>
          <w:lang w:eastAsia="en-US" w:bidi="he-IL"/>
        </w:rPr>
        <w:t>return</w:t>
      </w:r>
      <w:r w:rsidRPr="00BE01B0">
        <w:rPr>
          <w:rFonts w:ascii="Consolas" w:eastAsia="Times New Roman" w:hAnsi="Consolas" w:cs="Times New Roman"/>
          <w:color w:val="D4D4D4"/>
          <w:sz w:val="10"/>
          <w:szCs w:val="10"/>
          <w:lang w:eastAsia="en-US" w:bidi="he-IL"/>
        </w:rPr>
        <w:t>;</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roofErr w:type="spellStart"/>
      <w:r w:rsidRPr="00BE01B0">
        <w:rPr>
          <w:rFonts w:ascii="Consolas" w:eastAsia="Times New Roman" w:hAnsi="Consolas" w:cs="Times New Roman"/>
          <w:color w:val="9CDCFE"/>
          <w:sz w:val="10"/>
          <w:szCs w:val="10"/>
          <w:lang w:eastAsia="en-US" w:bidi="he-IL"/>
        </w:rPr>
        <w:t>isInitStart</w:t>
      </w:r>
      <w:proofErr w:type="spellEnd"/>
      <w:r w:rsidRPr="00BE01B0">
        <w:rPr>
          <w:rFonts w:ascii="Consolas" w:eastAsia="Times New Roman" w:hAnsi="Consolas" w:cs="Times New Roman"/>
          <w:color w:val="D4D4D4"/>
          <w:sz w:val="10"/>
          <w:szCs w:val="10"/>
          <w:lang w:eastAsia="en-US" w:bidi="he-IL"/>
        </w:rPr>
        <w:t xml:space="preserve"> = </w:t>
      </w:r>
      <w:r w:rsidRPr="00BE01B0">
        <w:rPr>
          <w:rFonts w:ascii="Consolas" w:eastAsia="Times New Roman" w:hAnsi="Consolas" w:cs="Times New Roman"/>
          <w:color w:val="569CD6"/>
          <w:sz w:val="10"/>
          <w:szCs w:val="10"/>
          <w:lang w:eastAsia="en-US" w:bidi="he-IL"/>
        </w:rPr>
        <w:t>true</w:t>
      </w:r>
      <w:r w:rsidRPr="00BE01B0">
        <w:rPr>
          <w:rFonts w:ascii="Consolas" w:eastAsia="Times New Roman" w:hAnsi="Consolas" w:cs="Times New Roman"/>
          <w:color w:val="D4D4D4"/>
          <w:sz w:val="10"/>
          <w:szCs w:val="10"/>
          <w:lang w:eastAsia="en-US" w:bidi="he-IL"/>
        </w:rPr>
        <w:t>;</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roofErr w:type="spellStart"/>
      <w:r w:rsidRPr="00BE01B0">
        <w:rPr>
          <w:rFonts w:ascii="Consolas" w:eastAsia="Times New Roman" w:hAnsi="Consolas" w:cs="Times New Roman"/>
          <w:color w:val="DCDCAA"/>
          <w:sz w:val="10"/>
          <w:szCs w:val="10"/>
          <w:lang w:eastAsia="en-US" w:bidi="he-IL"/>
        </w:rPr>
        <w:t>initDBData</w:t>
      </w:r>
      <w:proofErr w:type="spellEnd"/>
      <w:r w:rsidRPr="00BE01B0">
        <w:rPr>
          <w:rFonts w:ascii="Consolas" w:eastAsia="Times New Roman" w:hAnsi="Consolas" w:cs="Times New Roman"/>
          <w:color w:val="D4D4D4"/>
          <w:sz w:val="10"/>
          <w:szCs w:val="10"/>
          <w:lang w:eastAsia="en-US" w:bidi="he-IL"/>
        </w:rPr>
        <w:t>(</w:t>
      </w:r>
      <w:proofErr w:type="spellStart"/>
      <w:r w:rsidRPr="00BE01B0">
        <w:rPr>
          <w:rFonts w:ascii="Consolas" w:eastAsia="Times New Roman" w:hAnsi="Consolas" w:cs="Times New Roman"/>
          <w:color w:val="9CDCFE"/>
          <w:sz w:val="10"/>
          <w:szCs w:val="10"/>
          <w:lang w:eastAsia="en-US" w:bidi="he-IL"/>
        </w:rPr>
        <w:t>clearData</w:t>
      </w:r>
      <w:proofErr w:type="spellEnd"/>
      <w:r w:rsidRPr="00BE01B0">
        <w:rPr>
          <w:rFonts w:ascii="Consolas" w:eastAsia="Times New Roman" w:hAnsi="Consolas" w:cs="Times New Roman"/>
          <w:color w:val="D4D4D4"/>
          <w:sz w:val="10"/>
          <w:szCs w:val="10"/>
          <w:lang w:eastAsia="en-US" w:bidi="he-IL"/>
        </w:rPr>
        <w:t>)</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roofErr w:type="gramStart"/>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DCDCAA"/>
          <w:sz w:val="10"/>
          <w:szCs w:val="10"/>
          <w:lang w:eastAsia="en-US" w:bidi="he-IL"/>
        </w:rPr>
        <w:t>then</w:t>
      </w:r>
      <w:proofErr w:type="gramEnd"/>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9CDCFE"/>
          <w:sz w:val="10"/>
          <w:szCs w:val="10"/>
          <w:lang w:eastAsia="en-US" w:bidi="he-IL"/>
        </w:rPr>
        <w:t>res</w:t>
      </w: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569CD6"/>
          <w:sz w:val="10"/>
          <w:szCs w:val="10"/>
          <w:lang w:eastAsia="en-US" w:bidi="he-IL"/>
        </w:rPr>
        <w:t>=&gt;</w:t>
      </w:r>
      <w:r w:rsidRPr="00BE01B0">
        <w:rPr>
          <w:rFonts w:ascii="Consolas" w:eastAsia="Times New Roman" w:hAnsi="Consolas" w:cs="Times New Roman"/>
          <w:color w:val="D4D4D4"/>
          <w:sz w:val="10"/>
          <w:szCs w:val="10"/>
          <w:lang w:eastAsia="en-US" w:bidi="he-IL"/>
        </w:rPr>
        <w:t xml:space="preserve"> {</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DCDCAA"/>
          <w:sz w:val="10"/>
          <w:szCs w:val="10"/>
          <w:lang w:eastAsia="en-US" w:bidi="he-IL"/>
        </w:rPr>
        <w:t>resolve</w:t>
      </w:r>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9CDCFE"/>
          <w:sz w:val="10"/>
          <w:szCs w:val="10"/>
          <w:lang w:eastAsia="en-US" w:bidi="he-IL"/>
        </w:rPr>
        <w:t>res</w:t>
      </w:r>
      <w:r w:rsidRPr="00BE01B0">
        <w:rPr>
          <w:rFonts w:ascii="Consolas" w:eastAsia="Times New Roman" w:hAnsi="Consolas" w:cs="Times New Roman"/>
          <w:color w:val="D4D4D4"/>
          <w:sz w:val="10"/>
          <w:szCs w:val="10"/>
          <w:lang w:eastAsia="en-US" w:bidi="he-IL"/>
        </w:rPr>
        <w:t>);</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roofErr w:type="gramStart"/>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DCDCAA"/>
          <w:sz w:val="10"/>
          <w:szCs w:val="10"/>
          <w:lang w:eastAsia="en-US" w:bidi="he-IL"/>
        </w:rPr>
        <w:t>catch</w:t>
      </w:r>
      <w:proofErr w:type="gramEnd"/>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9CDCFE"/>
          <w:sz w:val="10"/>
          <w:szCs w:val="10"/>
          <w:lang w:eastAsia="en-US" w:bidi="he-IL"/>
        </w:rPr>
        <w:t>error</w:t>
      </w: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569CD6"/>
          <w:sz w:val="10"/>
          <w:szCs w:val="10"/>
          <w:lang w:eastAsia="en-US" w:bidi="he-IL"/>
        </w:rPr>
        <w:t>=&gt;</w:t>
      </w:r>
      <w:r w:rsidRPr="00BE01B0">
        <w:rPr>
          <w:rFonts w:ascii="Consolas" w:eastAsia="Times New Roman" w:hAnsi="Consolas" w:cs="Times New Roman"/>
          <w:color w:val="D4D4D4"/>
          <w:sz w:val="10"/>
          <w:szCs w:val="10"/>
          <w:lang w:eastAsia="en-US" w:bidi="he-IL"/>
        </w:rPr>
        <w:t xml:space="preserve"> {</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DCDCAA"/>
          <w:sz w:val="10"/>
          <w:szCs w:val="10"/>
          <w:lang w:eastAsia="en-US" w:bidi="he-IL"/>
        </w:rPr>
        <w:t>reject</w:t>
      </w:r>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9CDCFE"/>
          <w:sz w:val="10"/>
          <w:szCs w:val="10"/>
          <w:lang w:eastAsia="en-US" w:bidi="he-IL"/>
        </w:rPr>
        <w:t>error</w:t>
      </w:r>
      <w:r w:rsidRPr="00BE01B0">
        <w:rPr>
          <w:rFonts w:ascii="Consolas" w:eastAsia="Times New Roman" w:hAnsi="Consolas" w:cs="Times New Roman"/>
          <w:color w:val="D4D4D4"/>
          <w:sz w:val="10"/>
          <w:szCs w:val="10"/>
          <w:lang w:eastAsia="en-US" w:bidi="he-IL"/>
        </w:rPr>
        <w:t>)</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roofErr w:type="gramStart"/>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DCDCAA"/>
          <w:sz w:val="10"/>
          <w:szCs w:val="10"/>
          <w:lang w:eastAsia="en-US" w:bidi="he-IL"/>
        </w:rPr>
        <w:t>then</w:t>
      </w:r>
      <w:proofErr w:type="gramEnd"/>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569CD6"/>
          <w:sz w:val="10"/>
          <w:szCs w:val="10"/>
          <w:lang w:eastAsia="en-US" w:bidi="he-IL"/>
        </w:rPr>
        <w:t>=&gt;</w:t>
      </w:r>
      <w:r w:rsidRPr="00BE01B0">
        <w:rPr>
          <w:rFonts w:ascii="Consolas" w:eastAsia="Times New Roman" w:hAnsi="Consolas" w:cs="Times New Roman"/>
          <w:color w:val="D4D4D4"/>
          <w:sz w:val="10"/>
          <w:szCs w:val="10"/>
          <w:lang w:eastAsia="en-US" w:bidi="he-IL"/>
        </w:rPr>
        <w:t xml:space="preserve"> {</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roofErr w:type="spellStart"/>
      <w:r w:rsidRPr="00BE01B0">
        <w:rPr>
          <w:rFonts w:ascii="Consolas" w:eastAsia="Times New Roman" w:hAnsi="Consolas" w:cs="Times New Roman"/>
          <w:color w:val="9CDCFE"/>
          <w:sz w:val="10"/>
          <w:szCs w:val="10"/>
          <w:lang w:eastAsia="en-US" w:bidi="he-IL"/>
        </w:rPr>
        <w:t>isInitStart</w:t>
      </w:r>
      <w:proofErr w:type="spellEnd"/>
      <w:r w:rsidRPr="00BE01B0">
        <w:rPr>
          <w:rFonts w:ascii="Consolas" w:eastAsia="Times New Roman" w:hAnsi="Consolas" w:cs="Times New Roman"/>
          <w:color w:val="D4D4D4"/>
          <w:sz w:val="10"/>
          <w:szCs w:val="10"/>
          <w:lang w:eastAsia="en-US" w:bidi="he-IL"/>
        </w:rPr>
        <w:t xml:space="preserve"> = </w:t>
      </w:r>
      <w:r w:rsidRPr="00BE01B0">
        <w:rPr>
          <w:rFonts w:ascii="Consolas" w:eastAsia="Times New Roman" w:hAnsi="Consolas" w:cs="Times New Roman"/>
          <w:color w:val="569CD6"/>
          <w:sz w:val="10"/>
          <w:szCs w:val="10"/>
          <w:lang w:eastAsia="en-US" w:bidi="he-IL"/>
        </w:rPr>
        <w:t>false</w:t>
      </w:r>
      <w:r w:rsidRPr="00BE01B0">
        <w:rPr>
          <w:rFonts w:ascii="Consolas" w:eastAsia="Times New Roman" w:hAnsi="Consolas" w:cs="Times New Roman"/>
          <w:color w:val="D4D4D4"/>
          <w:sz w:val="10"/>
          <w:szCs w:val="10"/>
          <w:lang w:eastAsia="en-US" w:bidi="he-IL"/>
        </w:rPr>
        <w:t>;</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
    <w:p w:rsidR="0055529F" w:rsidRPr="00BE01B0" w:rsidRDefault="0055529F" w:rsidP="0055529F">
      <w:pPr>
        <w:shd w:val="clear" w:color="auto" w:fill="1E1E1E"/>
        <w:spacing w:before="0" w:after="0" w:line="285" w:lineRule="atLeast"/>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w:t>
      </w:r>
    </w:p>
    <w:p w:rsidR="0055529F" w:rsidRDefault="0055529F" w:rsidP="0055529F">
      <w:pPr>
        <w:pStyle w:val="ListParagraph"/>
        <w:bidi w:val="0"/>
        <w:spacing w:before="100" w:beforeAutospacing="1" w:after="100" w:afterAutospacing="1" w:line="240" w:lineRule="auto"/>
        <w:ind w:left="0"/>
        <w:outlineLvl w:val="1"/>
        <w:rPr>
          <w:sz w:val="18"/>
          <w:szCs w:val="18"/>
        </w:rPr>
      </w:pPr>
    </w:p>
    <w:p w:rsidR="0055529F" w:rsidRDefault="0055529F" w:rsidP="0055529F">
      <w:pPr>
        <w:pStyle w:val="ListParagraph"/>
        <w:bidi w:val="0"/>
        <w:spacing w:before="100" w:beforeAutospacing="1" w:after="100" w:afterAutospacing="1" w:line="240" w:lineRule="auto"/>
        <w:ind w:left="0"/>
        <w:outlineLvl w:val="1"/>
        <w:rPr>
          <w:sz w:val="18"/>
          <w:szCs w:val="18"/>
        </w:rPr>
      </w:pPr>
    </w:p>
    <w:p w:rsidR="0055529F" w:rsidRDefault="0055529F" w:rsidP="0055529F">
      <w:pPr>
        <w:pStyle w:val="ListParagraph"/>
        <w:bidi w:val="0"/>
        <w:spacing w:before="100" w:beforeAutospacing="1" w:after="100" w:afterAutospacing="1" w:line="240" w:lineRule="auto"/>
        <w:ind w:left="0"/>
        <w:outlineLvl w:val="1"/>
        <w:rPr>
          <w:sz w:val="18"/>
          <w:szCs w:val="18"/>
          <w:rtl/>
        </w:rPr>
      </w:pPr>
    </w:p>
    <w:p w:rsidR="0083586C" w:rsidRPr="0083586C" w:rsidRDefault="0083586C" w:rsidP="0083586C">
      <w:pPr>
        <w:pStyle w:val="ListParagraph"/>
        <w:bidi w:val="0"/>
        <w:spacing w:before="100" w:beforeAutospacing="1" w:after="100" w:afterAutospacing="1" w:line="240" w:lineRule="auto"/>
        <w:ind w:left="0"/>
        <w:outlineLvl w:val="1"/>
        <w:rPr>
          <w:color w:val="099BDD" w:themeColor="text2"/>
          <w:sz w:val="18"/>
          <w:szCs w:val="18"/>
          <w:u w:val="single"/>
        </w:rPr>
      </w:pPr>
      <w:r w:rsidRPr="0083586C">
        <w:rPr>
          <w:color w:val="099BDD" w:themeColor="text2"/>
          <w:sz w:val="18"/>
          <w:szCs w:val="18"/>
          <w:u w:val="single"/>
        </w:rPr>
        <w:lastRenderedPageBreak/>
        <w:t xml:space="preserve">Create a setup.js in </w:t>
      </w:r>
      <w:proofErr w:type="gramStart"/>
      <w:r w:rsidRPr="0083586C">
        <w:rPr>
          <w:color w:val="099BDD" w:themeColor="text2"/>
          <w:sz w:val="18"/>
          <w:szCs w:val="18"/>
          <w:u w:val="single"/>
        </w:rPr>
        <w:t>controllers</w:t>
      </w:r>
      <w:proofErr w:type="gramEnd"/>
      <w:r w:rsidRPr="0083586C">
        <w:rPr>
          <w:color w:val="099BDD" w:themeColor="text2"/>
          <w:sz w:val="18"/>
          <w:szCs w:val="18"/>
          <w:u w:val="single"/>
        </w:rPr>
        <w:t xml:space="preserve"> folder.</w:t>
      </w:r>
    </w:p>
    <w:p w:rsidR="0083586C" w:rsidRDefault="0083586C" w:rsidP="0083586C">
      <w:pPr>
        <w:pStyle w:val="ListParagraph"/>
        <w:bidi w:val="0"/>
        <w:spacing w:before="100" w:beforeAutospacing="1" w:after="100" w:afterAutospacing="1" w:line="240" w:lineRule="auto"/>
        <w:ind w:left="0"/>
        <w:outlineLvl w:val="1"/>
        <w:rPr>
          <w:sz w:val="18"/>
          <w:szCs w:val="18"/>
        </w:rPr>
      </w:pPr>
    </w:p>
    <w:p w:rsidR="0083586C" w:rsidRDefault="0083586C" w:rsidP="0083586C">
      <w:pPr>
        <w:pStyle w:val="ListParagraph"/>
        <w:bidi w:val="0"/>
        <w:spacing w:before="100" w:beforeAutospacing="1" w:after="100" w:afterAutospacing="1" w:line="240" w:lineRule="auto"/>
        <w:ind w:left="0"/>
        <w:outlineLvl w:val="1"/>
        <w:rPr>
          <w:sz w:val="18"/>
          <w:szCs w:val="18"/>
        </w:rPr>
      </w:pPr>
      <w:r w:rsidRPr="001329A0">
        <w:rPr>
          <w:sz w:val="18"/>
          <w:szCs w:val="18"/>
        </w:rPr>
        <w:t xml:space="preserve">Add the following code to </w:t>
      </w:r>
      <w:r>
        <w:rPr>
          <w:sz w:val="18"/>
          <w:szCs w:val="18"/>
        </w:rPr>
        <w:t>setup</w:t>
      </w:r>
      <w:r w:rsidRPr="001329A0">
        <w:rPr>
          <w:sz w:val="18"/>
          <w:szCs w:val="18"/>
        </w:rPr>
        <w:t>.js</w:t>
      </w:r>
    </w:p>
    <w:p w:rsidR="0083586C" w:rsidRDefault="0083586C" w:rsidP="0083586C">
      <w:pPr>
        <w:pStyle w:val="ListParagraph"/>
        <w:spacing w:before="100" w:beforeAutospacing="1" w:after="100" w:afterAutospacing="1" w:line="240" w:lineRule="auto"/>
        <w:outlineLvl w:val="1"/>
        <w:rPr>
          <w:sz w:val="18"/>
          <w:szCs w:val="18"/>
        </w:rPr>
      </w:pPr>
    </w:p>
    <w:p w:rsidR="0083586C" w:rsidRPr="002068F9" w:rsidRDefault="0083586C" w:rsidP="0083586C">
      <w:pPr>
        <w:shd w:val="clear" w:color="auto" w:fill="1E1E1E"/>
        <w:spacing w:after="0" w:line="285" w:lineRule="atLeast"/>
        <w:rPr>
          <w:rFonts w:ascii="Consolas" w:eastAsia="Times New Roman" w:hAnsi="Consolas" w:cs="Times New Roman"/>
          <w:color w:val="D4D4D4"/>
          <w:sz w:val="12"/>
          <w:szCs w:val="12"/>
        </w:rPr>
      </w:pPr>
      <w:proofErr w:type="spellStart"/>
      <w:r w:rsidRPr="002068F9">
        <w:rPr>
          <w:rFonts w:ascii="Consolas" w:eastAsia="Times New Roman" w:hAnsi="Consolas" w:cs="Times New Roman"/>
          <w:color w:val="569CD6"/>
          <w:sz w:val="12"/>
          <w:szCs w:val="12"/>
        </w:rPr>
        <w:t>const</w:t>
      </w:r>
      <w:proofErr w:type="spellEnd"/>
      <w:r w:rsidRPr="002068F9">
        <w:rPr>
          <w:rFonts w:ascii="Consolas" w:eastAsia="Times New Roman" w:hAnsi="Consolas" w:cs="Times New Roman"/>
          <w:color w:val="D4D4D4"/>
          <w:sz w:val="12"/>
          <w:szCs w:val="12"/>
        </w:rPr>
        <w:t xml:space="preserve"> </w:t>
      </w:r>
      <w:proofErr w:type="spellStart"/>
      <w:r w:rsidRPr="002068F9">
        <w:rPr>
          <w:rFonts w:ascii="Consolas" w:eastAsia="Times New Roman" w:hAnsi="Consolas" w:cs="Times New Roman"/>
          <w:color w:val="9CDCFE"/>
          <w:sz w:val="12"/>
          <w:szCs w:val="12"/>
        </w:rPr>
        <w:t>controllerHandler</w:t>
      </w:r>
      <w:proofErr w:type="spellEnd"/>
      <w:r w:rsidRPr="002068F9">
        <w:rPr>
          <w:rFonts w:ascii="Consolas" w:eastAsia="Times New Roman" w:hAnsi="Consolas" w:cs="Times New Roman"/>
          <w:color w:val="D4D4D4"/>
          <w:sz w:val="12"/>
          <w:szCs w:val="12"/>
        </w:rPr>
        <w:t xml:space="preserve"> = </w:t>
      </w:r>
      <w:r w:rsidRPr="002068F9">
        <w:rPr>
          <w:rFonts w:ascii="Consolas" w:eastAsia="Times New Roman" w:hAnsi="Consolas" w:cs="Times New Roman"/>
          <w:color w:val="DCDCAA"/>
          <w:sz w:val="12"/>
          <w:szCs w:val="12"/>
        </w:rPr>
        <w:t>require</w:t>
      </w:r>
      <w:r w:rsidRPr="002068F9">
        <w:rPr>
          <w:rFonts w:ascii="Consolas" w:eastAsia="Times New Roman" w:hAnsi="Consolas" w:cs="Times New Roman"/>
          <w:color w:val="D4D4D4"/>
          <w:sz w:val="12"/>
          <w:szCs w:val="12"/>
        </w:rPr>
        <w:t>(</w:t>
      </w:r>
      <w:proofErr w:type="gramStart"/>
      <w:r w:rsidRPr="002068F9">
        <w:rPr>
          <w:rFonts w:ascii="Consolas" w:eastAsia="Times New Roman" w:hAnsi="Consolas" w:cs="Times New Roman"/>
          <w:color w:val="CE9178"/>
          <w:sz w:val="12"/>
          <w:szCs w:val="12"/>
        </w:rPr>
        <w:t>'./</w:t>
      </w:r>
      <w:proofErr w:type="spellStart"/>
      <w:proofErr w:type="gramEnd"/>
      <w:r w:rsidRPr="002068F9">
        <w:rPr>
          <w:rFonts w:ascii="Consolas" w:eastAsia="Times New Roman" w:hAnsi="Consolas" w:cs="Times New Roman"/>
          <w:color w:val="CE9178"/>
          <w:sz w:val="12"/>
          <w:szCs w:val="12"/>
        </w:rPr>
        <w:t>controllerHandler</w:t>
      </w:r>
      <w:proofErr w:type="spellEnd"/>
      <w:r w:rsidRPr="002068F9">
        <w:rPr>
          <w:rFonts w:ascii="Consolas" w:eastAsia="Times New Roman" w:hAnsi="Consolas" w:cs="Times New Roman"/>
          <w:color w:val="CE9178"/>
          <w:sz w:val="12"/>
          <w:szCs w:val="12"/>
        </w:rPr>
        <w:t>'</w:t>
      </w:r>
      <w:r w:rsidRPr="002068F9">
        <w:rPr>
          <w:rFonts w:ascii="Consolas" w:eastAsia="Times New Roman" w:hAnsi="Consolas" w:cs="Times New Roman"/>
          <w:color w:val="D4D4D4"/>
          <w:sz w:val="12"/>
          <w:szCs w:val="12"/>
        </w:rPr>
        <w:t>)</w:t>
      </w:r>
    </w:p>
    <w:p w:rsidR="0083586C" w:rsidRPr="002068F9" w:rsidRDefault="0083586C" w:rsidP="0083586C">
      <w:pPr>
        <w:shd w:val="clear" w:color="auto" w:fill="1E1E1E"/>
        <w:spacing w:after="0" w:line="285" w:lineRule="atLeast"/>
        <w:rPr>
          <w:rFonts w:ascii="Consolas" w:eastAsia="Times New Roman" w:hAnsi="Consolas" w:cs="Times New Roman"/>
          <w:color w:val="D4D4D4"/>
          <w:sz w:val="12"/>
          <w:szCs w:val="12"/>
        </w:rPr>
      </w:pPr>
      <w:proofErr w:type="spellStart"/>
      <w:r w:rsidRPr="002068F9">
        <w:rPr>
          <w:rFonts w:ascii="Consolas" w:eastAsia="Times New Roman" w:hAnsi="Consolas" w:cs="Times New Roman"/>
          <w:color w:val="569CD6"/>
          <w:sz w:val="12"/>
          <w:szCs w:val="12"/>
        </w:rPr>
        <w:t>const</w:t>
      </w:r>
      <w:proofErr w:type="spellEnd"/>
      <w:r w:rsidRPr="002068F9">
        <w:rPr>
          <w:rFonts w:ascii="Consolas" w:eastAsia="Times New Roman" w:hAnsi="Consolas" w:cs="Times New Roman"/>
          <w:color w:val="D4D4D4"/>
          <w:sz w:val="12"/>
          <w:szCs w:val="12"/>
        </w:rPr>
        <w:t xml:space="preserve"> </w:t>
      </w:r>
      <w:r w:rsidRPr="002068F9">
        <w:rPr>
          <w:rFonts w:ascii="Consolas" w:eastAsia="Times New Roman" w:hAnsi="Consolas" w:cs="Times New Roman"/>
          <w:color w:val="9CDCFE"/>
          <w:sz w:val="12"/>
          <w:szCs w:val="12"/>
        </w:rPr>
        <w:t>express</w:t>
      </w:r>
      <w:r w:rsidRPr="002068F9">
        <w:rPr>
          <w:rFonts w:ascii="Consolas" w:eastAsia="Times New Roman" w:hAnsi="Consolas" w:cs="Times New Roman"/>
          <w:color w:val="D4D4D4"/>
          <w:sz w:val="12"/>
          <w:szCs w:val="12"/>
        </w:rPr>
        <w:t xml:space="preserve"> = </w:t>
      </w:r>
      <w:r w:rsidRPr="002068F9">
        <w:rPr>
          <w:rFonts w:ascii="Consolas" w:eastAsia="Times New Roman" w:hAnsi="Consolas" w:cs="Times New Roman"/>
          <w:color w:val="DCDCAA"/>
          <w:sz w:val="12"/>
          <w:szCs w:val="12"/>
        </w:rPr>
        <w:t>require</w:t>
      </w:r>
      <w:r w:rsidRPr="002068F9">
        <w:rPr>
          <w:rFonts w:ascii="Consolas" w:eastAsia="Times New Roman" w:hAnsi="Consolas" w:cs="Times New Roman"/>
          <w:color w:val="D4D4D4"/>
          <w:sz w:val="12"/>
          <w:szCs w:val="12"/>
        </w:rPr>
        <w:t>(</w:t>
      </w:r>
      <w:r w:rsidRPr="002068F9">
        <w:rPr>
          <w:rFonts w:ascii="Consolas" w:eastAsia="Times New Roman" w:hAnsi="Consolas" w:cs="Times New Roman"/>
          <w:color w:val="CE9178"/>
          <w:sz w:val="12"/>
          <w:szCs w:val="12"/>
        </w:rPr>
        <w:t>'express'</w:t>
      </w:r>
      <w:r w:rsidRPr="002068F9">
        <w:rPr>
          <w:rFonts w:ascii="Consolas" w:eastAsia="Times New Roman" w:hAnsi="Consolas" w:cs="Times New Roman"/>
          <w:color w:val="D4D4D4"/>
          <w:sz w:val="12"/>
          <w:szCs w:val="12"/>
        </w:rPr>
        <w:t>)</w:t>
      </w:r>
    </w:p>
    <w:p w:rsidR="0083586C" w:rsidRPr="002068F9" w:rsidRDefault="0083586C" w:rsidP="0083586C">
      <w:pPr>
        <w:shd w:val="clear" w:color="auto" w:fill="1E1E1E"/>
        <w:spacing w:after="0" w:line="285" w:lineRule="atLeast"/>
        <w:rPr>
          <w:rFonts w:ascii="Consolas" w:eastAsia="Times New Roman" w:hAnsi="Consolas" w:cs="Times New Roman"/>
          <w:color w:val="D4D4D4"/>
          <w:sz w:val="12"/>
          <w:szCs w:val="12"/>
        </w:rPr>
      </w:pPr>
      <w:r w:rsidRPr="002068F9">
        <w:rPr>
          <w:rFonts w:ascii="Consolas" w:eastAsia="Times New Roman" w:hAnsi="Consolas" w:cs="Times New Roman"/>
          <w:color w:val="D4D4D4"/>
          <w:sz w:val="12"/>
          <w:szCs w:val="12"/>
        </w:rPr>
        <w:t xml:space="preserve">    , </w:t>
      </w:r>
      <w:r w:rsidRPr="002068F9">
        <w:rPr>
          <w:rFonts w:ascii="Consolas" w:eastAsia="Times New Roman" w:hAnsi="Consolas" w:cs="Times New Roman"/>
          <w:color w:val="9CDCFE"/>
          <w:sz w:val="12"/>
          <w:szCs w:val="12"/>
        </w:rPr>
        <w:t>router</w:t>
      </w:r>
      <w:r w:rsidRPr="002068F9">
        <w:rPr>
          <w:rFonts w:ascii="Consolas" w:eastAsia="Times New Roman" w:hAnsi="Consolas" w:cs="Times New Roman"/>
          <w:color w:val="D4D4D4"/>
          <w:sz w:val="12"/>
          <w:szCs w:val="12"/>
        </w:rPr>
        <w:t xml:space="preserve"> = </w:t>
      </w:r>
      <w:proofErr w:type="spellStart"/>
      <w:proofErr w:type="gramStart"/>
      <w:r w:rsidRPr="002068F9">
        <w:rPr>
          <w:rFonts w:ascii="Consolas" w:eastAsia="Times New Roman" w:hAnsi="Consolas" w:cs="Times New Roman"/>
          <w:color w:val="9CDCFE"/>
          <w:sz w:val="12"/>
          <w:szCs w:val="12"/>
        </w:rPr>
        <w:t>express</w:t>
      </w:r>
      <w:r w:rsidRPr="002068F9">
        <w:rPr>
          <w:rFonts w:ascii="Consolas" w:eastAsia="Times New Roman" w:hAnsi="Consolas" w:cs="Times New Roman"/>
          <w:color w:val="D4D4D4"/>
          <w:sz w:val="12"/>
          <w:szCs w:val="12"/>
        </w:rPr>
        <w:t>.</w:t>
      </w:r>
      <w:r w:rsidRPr="002068F9">
        <w:rPr>
          <w:rFonts w:ascii="Consolas" w:eastAsia="Times New Roman" w:hAnsi="Consolas" w:cs="Times New Roman"/>
          <w:color w:val="DCDCAA"/>
          <w:sz w:val="12"/>
          <w:szCs w:val="12"/>
        </w:rPr>
        <w:t>Router</w:t>
      </w:r>
      <w:proofErr w:type="spellEnd"/>
      <w:proofErr w:type="gramEnd"/>
      <w:r w:rsidRPr="002068F9">
        <w:rPr>
          <w:rFonts w:ascii="Consolas" w:eastAsia="Times New Roman" w:hAnsi="Consolas" w:cs="Times New Roman"/>
          <w:color w:val="D4D4D4"/>
          <w:sz w:val="12"/>
          <w:szCs w:val="12"/>
        </w:rPr>
        <w:t>()</w:t>
      </w:r>
    </w:p>
    <w:p w:rsidR="0083586C" w:rsidRPr="002068F9" w:rsidRDefault="0083586C" w:rsidP="0083586C">
      <w:pPr>
        <w:shd w:val="clear" w:color="auto" w:fill="1E1E1E"/>
        <w:spacing w:after="0" w:line="285" w:lineRule="atLeast"/>
        <w:rPr>
          <w:rFonts w:ascii="Consolas" w:eastAsia="Times New Roman" w:hAnsi="Consolas" w:cs="Times New Roman"/>
          <w:color w:val="D4D4D4"/>
          <w:sz w:val="12"/>
          <w:szCs w:val="12"/>
        </w:rPr>
      </w:pPr>
      <w:r w:rsidRPr="002068F9">
        <w:rPr>
          <w:rFonts w:ascii="Consolas" w:eastAsia="Times New Roman" w:hAnsi="Consolas" w:cs="Times New Roman"/>
          <w:color w:val="D4D4D4"/>
          <w:sz w:val="12"/>
          <w:szCs w:val="12"/>
        </w:rPr>
        <w:t xml:space="preserve">    , </w:t>
      </w:r>
      <w:r w:rsidRPr="002068F9">
        <w:rPr>
          <w:rFonts w:ascii="Consolas" w:eastAsia="Times New Roman" w:hAnsi="Consolas" w:cs="Times New Roman"/>
          <w:color w:val="9CDCFE"/>
          <w:sz w:val="12"/>
          <w:szCs w:val="12"/>
        </w:rPr>
        <w:t>Setup</w:t>
      </w:r>
      <w:r w:rsidRPr="002068F9">
        <w:rPr>
          <w:rFonts w:ascii="Consolas" w:eastAsia="Times New Roman" w:hAnsi="Consolas" w:cs="Times New Roman"/>
          <w:color w:val="D4D4D4"/>
          <w:sz w:val="12"/>
          <w:szCs w:val="12"/>
        </w:rPr>
        <w:t xml:space="preserve"> = </w:t>
      </w:r>
      <w:r w:rsidRPr="002068F9">
        <w:rPr>
          <w:rFonts w:ascii="Consolas" w:eastAsia="Times New Roman" w:hAnsi="Consolas" w:cs="Times New Roman"/>
          <w:color w:val="DCDCAA"/>
          <w:sz w:val="12"/>
          <w:szCs w:val="12"/>
        </w:rPr>
        <w:t>require</w:t>
      </w:r>
      <w:r w:rsidRPr="002068F9">
        <w:rPr>
          <w:rFonts w:ascii="Consolas" w:eastAsia="Times New Roman" w:hAnsi="Consolas" w:cs="Times New Roman"/>
          <w:color w:val="D4D4D4"/>
          <w:sz w:val="12"/>
          <w:szCs w:val="12"/>
        </w:rPr>
        <w:t>(</w:t>
      </w:r>
      <w:proofErr w:type="gramStart"/>
      <w:r w:rsidRPr="002068F9">
        <w:rPr>
          <w:rFonts w:ascii="Consolas" w:eastAsia="Times New Roman" w:hAnsi="Consolas" w:cs="Times New Roman"/>
          <w:color w:val="CE9178"/>
          <w:sz w:val="12"/>
          <w:szCs w:val="12"/>
        </w:rPr>
        <w:t>'..</w:t>
      </w:r>
      <w:proofErr w:type="gramEnd"/>
      <w:r w:rsidRPr="002068F9">
        <w:rPr>
          <w:rFonts w:ascii="Consolas" w:eastAsia="Times New Roman" w:hAnsi="Consolas" w:cs="Times New Roman"/>
          <w:color w:val="CE9178"/>
          <w:sz w:val="12"/>
          <w:szCs w:val="12"/>
        </w:rPr>
        <w:t>/models/setup'</w:t>
      </w:r>
      <w:r w:rsidRPr="002068F9">
        <w:rPr>
          <w:rFonts w:ascii="Consolas" w:eastAsia="Times New Roman" w:hAnsi="Consolas" w:cs="Times New Roman"/>
          <w:color w:val="D4D4D4"/>
          <w:sz w:val="12"/>
          <w:szCs w:val="12"/>
        </w:rPr>
        <w:t xml:space="preserve">)    </w:t>
      </w:r>
    </w:p>
    <w:p w:rsidR="0083586C" w:rsidRPr="002068F9" w:rsidRDefault="0083586C" w:rsidP="0083586C">
      <w:pPr>
        <w:shd w:val="clear" w:color="auto" w:fill="1E1E1E"/>
        <w:spacing w:after="0" w:line="285" w:lineRule="atLeast"/>
        <w:rPr>
          <w:rFonts w:ascii="Consolas" w:eastAsia="Times New Roman" w:hAnsi="Consolas" w:cs="Times New Roman"/>
          <w:color w:val="D4D4D4"/>
          <w:sz w:val="12"/>
          <w:szCs w:val="12"/>
        </w:rPr>
      </w:pPr>
      <w:proofErr w:type="spellStart"/>
      <w:proofErr w:type="gramStart"/>
      <w:r w:rsidRPr="002068F9">
        <w:rPr>
          <w:rFonts w:ascii="Consolas" w:eastAsia="Times New Roman" w:hAnsi="Consolas" w:cs="Times New Roman"/>
          <w:color w:val="9CDCFE"/>
          <w:sz w:val="12"/>
          <w:szCs w:val="12"/>
        </w:rPr>
        <w:t>router</w:t>
      </w:r>
      <w:r w:rsidRPr="002068F9">
        <w:rPr>
          <w:rFonts w:ascii="Consolas" w:eastAsia="Times New Roman" w:hAnsi="Consolas" w:cs="Times New Roman"/>
          <w:color w:val="D4D4D4"/>
          <w:sz w:val="12"/>
          <w:szCs w:val="12"/>
        </w:rPr>
        <w:t>.</w:t>
      </w:r>
      <w:r w:rsidRPr="002068F9">
        <w:rPr>
          <w:rFonts w:ascii="Consolas" w:eastAsia="Times New Roman" w:hAnsi="Consolas" w:cs="Times New Roman"/>
          <w:color w:val="DCDCAA"/>
          <w:sz w:val="12"/>
          <w:szCs w:val="12"/>
        </w:rPr>
        <w:t>get</w:t>
      </w:r>
      <w:proofErr w:type="spellEnd"/>
      <w:r w:rsidRPr="002068F9">
        <w:rPr>
          <w:rFonts w:ascii="Consolas" w:eastAsia="Times New Roman" w:hAnsi="Consolas" w:cs="Times New Roman"/>
          <w:color w:val="D4D4D4"/>
          <w:sz w:val="12"/>
          <w:szCs w:val="12"/>
        </w:rPr>
        <w:t>(</w:t>
      </w:r>
      <w:proofErr w:type="gramEnd"/>
      <w:r w:rsidRPr="002068F9">
        <w:rPr>
          <w:rFonts w:ascii="Consolas" w:eastAsia="Times New Roman" w:hAnsi="Consolas" w:cs="Times New Roman"/>
          <w:color w:val="CE9178"/>
          <w:sz w:val="12"/>
          <w:szCs w:val="12"/>
        </w:rPr>
        <w:t>'/'</w:t>
      </w:r>
      <w:r w:rsidRPr="002068F9">
        <w:rPr>
          <w:rFonts w:ascii="Consolas" w:eastAsia="Times New Roman" w:hAnsi="Consolas" w:cs="Times New Roman"/>
          <w:color w:val="D4D4D4"/>
          <w:sz w:val="12"/>
          <w:szCs w:val="12"/>
        </w:rPr>
        <w:t xml:space="preserve">, </w:t>
      </w:r>
      <w:proofErr w:type="spellStart"/>
      <w:r w:rsidRPr="002068F9">
        <w:rPr>
          <w:rFonts w:ascii="Consolas" w:eastAsia="Times New Roman" w:hAnsi="Consolas" w:cs="Times New Roman"/>
          <w:color w:val="DCDCAA"/>
          <w:sz w:val="12"/>
          <w:szCs w:val="12"/>
        </w:rPr>
        <w:t>controllerHandler</w:t>
      </w:r>
      <w:proofErr w:type="spellEnd"/>
      <w:r w:rsidRPr="002068F9">
        <w:rPr>
          <w:rFonts w:ascii="Consolas" w:eastAsia="Times New Roman" w:hAnsi="Consolas" w:cs="Times New Roman"/>
          <w:color w:val="D4D4D4"/>
          <w:sz w:val="12"/>
          <w:szCs w:val="12"/>
        </w:rPr>
        <w:t>(</w:t>
      </w:r>
      <w:proofErr w:type="spellStart"/>
      <w:r w:rsidRPr="002068F9">
        <w:rPr>
          <w:rFonts w:ascii="Consolas" w:eastAsia="Times New Roman" w:hAnsi="Consolas" w:cs="Times New Roman"/>
          <w:color w:val="9CDCFE"/>
          <w:sz w:val="12"/>
          <w:szCs w:val="12"/>
        </w:rPr>
        <w:t>Setup</w:t>
      </w:r>
      <w:r w:rsidRPr="002068F9">
        <w:rPr>
          <w:rFonts w:ascii="Consolas" w:eastAsia="Times New Roman" w:hAnsi="Consolas" w:cs="Times New Roman"/>
          <w:color w:val="D4D4D4"/>
          <w:sz w:val="12"/>
          <w:szCs w:val="12"/>
        </w:rPr>
        <w:t>.</w:t>
      </w:r>
      <w:r w:rsidRPr="002068F9">
        <w:rPr>
          <w:rFonts w:ascii="Consolas" w:eastAsia="Times New Roman" w:hAnsi="Consolas" w:cs="Times New Roman"/>
          <w:color w:val="9CDCFE"/>
          <w:sz w:val="12"/>
          <w:szCs w:val="12"/>
        </w:rPr>
        <w:t>init</w:t>
      </w:r>
      <w:proofErr w:type="spellEnd"/>
      <w:r w:rsidRPr="002068F9">
        <w:rPr>
          <w:rFonts w:ascii="Consolas" w:eastAsia="Times New Roman" w:hAnsi="Consolas" w:cs="Times New Roman"/>
          <w:color w:val="D4D4D4"/>
          <w:sz w:val="12"/>
          <w:szCs w:val="12"/>
        </w:rPr>
        <w:t>, (</w:t>
      </w:r>
      <w:proofErr w:type="spellStart"/>
      <w:r w:rsidRPr="002068F9">
        <w:rPr>
          <w:rFonts w:ascii="Consolas" w:eastAsia="Times New Roman" w:hAnsi="Consolas" w:cs="Times New Roman"/>
          <w:color w:val="9CDCFE"/>
          <w:sz w:val="12"/>
          <w:szCs w:val="12"/>
        </w:rPr>
        <w:t>req</w:t>
      </w:r>
      <w:proofErr w:type="spellEnd"/>
      <w:r w:rsidRPr="002068F9">
        <w:rPr>
          <w:rFonts w:ascii="Consolas" w:eastAsia="Times New Roman" w:hAnsi="Consolas" w:cs="Times New Roman"/>
          <w:color w:val="D4D4D4"/>
          <w:sz w:val="12"/>
          <w:szCs w:val="12"/>
        </w:rPr>
        <w:t xml:space="preserve">, </w:t>
      </w:r>
      <w:r w:rsidRPr="002068F9">
        <w:rPr>
          <w:rFonts w:ascii="Consolas" w:eastAsia="Times New Roman" w:hAnsi="Consolas" w:cs="Times New Roman"/>
          <w:color w:val="9CDCFE"/>
          <w:sz w:val="12"/>
          <w:szCs w:val="12"/>
        </w:rPr>
        <w:t>res</w:t>
      </w:r>
      <w:r w:rsidRPr="002068F9">
        <w:rPr>
          <w:rFonts w:ascii="Consolas" w:eastAsia="Times New Roman" w:hAnsi="Consolas" w:cs="Times New Roman"/>
          <w:color w:val="D4D4D4"/>
          <w:sz w:val="12"/>
          <w:szCs w:val="12"/>
        </w:rPr>
        <w:t xml:space="preserve">, </w:t>
      </w:r>
      <w:r w:rsidRPr="002068F9">
        <w:rPr>
          <w:rFonts w:ascii="Consolas" w:eastAsia="Times New Roman" w:hAnsi="Consolas" w:cs="Times New Roman"/>
          <w:color w:val="9CDCFE"/>
          <w:sz w:val="12"/>
          <w:szCs w:val="12"/>
        </w:rPr>
        <w:t>next</w:t>
      </w:r>
      <w:r w:rsidRPr="002068F9">
        <w:rPr>
          <w:rFonts w:ascii="Consolas" w:eastAsia="Times New Roman" w:hAnsi="Consolas" w:cs="Times New Roman"/>
          <w:color w:val="D4D4D4"/>
          <w:sz w:val="12"/>
          <w:szCs w:val="12"/>
        </w:rPr>
        <w:t xml:space="preserve">) </w:t>
      </w:r>
      <w:r w:rsidRPr="002068F9">
        <w:rPr>
          <w:rFonts w:ascii="Consolas" w:eastAsia="Times New Roman" w:hAnsi="Consolas" w:cs="Times New Roman"/>
          <w:color w:val="569CD6"/>
          <w:sz w:val="12"/>
          <w:szCs w:val="12"/>
        </w:rPr>
        <w:t>=&gt;</w:t>
      </w:r>
      <w:r w:rsidRPr="002068F9">
        <w:rPr>
          <w:rFonts w:ascii="Consolas" w:eastAsia="Times New Roman" w:hAnsi="Consolas" w:cs="Times New Roman"/>
          <w:color w:val="D4D4D4"/>
          <w:sz w:val="12"/>
          <w:szCs w:val="12"/>
        </w:rPr>
        <w:t xml:space="preserve"> [</w:t>
      </w:r>
      <w:proofErr w:type="spellStart"/>
      <w:r w:rsidRPr="002068F9">
        <w:rPr>
          <w:rFonts w:ascii="Consolas" w:eastAsia="Times New Roman" w:hAnsi="Consolas" w:cs="Times New Roman"/>
          <w:color w:val="9CDCFE"/>
          <w:sz w:val="12"/>
          <w:szCs w:val="12"/>
        </w:rPr>
        <w:t>req</w:t>
      </w:r>
      <w:r w:rsidRPr="002068F9">
        <w:rPr>
          <w:rFonts w:ascii="Consolas" w:eastAsia="Times New Roman" w:hAnsi="Consolas" w:cs="Times New Roman"/>
          <w:color w:val="D4D4D4"/>
          <w:sz w:val="12"/>
          <w:szCs w:val="12"/>
        </w:rPr>
        <w:t>.</w:t>
      </w:r>
      <w:r w:rsidRPr="002068F9">
        <w:rPr>
          <w:rFonts w:ascii="Consolas" w:eastAsia="Times New Roman" w:hAnsi="Consolas" w:cs="Times New Roman"/>
          <w:color w:val="9CDCFE"/>
          <w:sz w:val="12"/>
          <w:szCs w:val="12"/>
        </w:rPr>
        <w:t>query</w:t>
      </w:r>
      <w:r w:rsidRPr="002068F9">
        <w:rPr>
          <w:rFonts w:ascii="Consolas" w:eastAsia="Times New Roman" w:hAnsi="Consolas" w:cs="Times New Roman"/>
          <w:color w:val="D4D4D4"/>
          <w:sz w:val="12"/>
          <w:szCs w:val="12"/>
        </w:rPr>
        <w:t>.</w:t>
      </w:r>
      <w:r w:rsidRPr="002068F9">
        <w:rPr>
          <w:rFonts w:ascii="Consolas" w:eastAsia="Times New Roman" w:hAnsi="Consolas" w:cs="Times New Roman"/>
          <w:color w:val="9CDCFE"/>
          <w:sz w:val="12"/>
          <w:szCs w:val="12"/>
        </w:rPr>
        <w:t>clear</w:t>
      </w:r>
      <w:proofErr w:type="spellEnd"/>
      <w:r w:rsidRPr="002068F9">
        <w:rPr>
          <w:rFonts w:ascii="Consolas" w:eastAsia="Times New Roman" w:hAnsi="Consolas" w:cs="Times New Roman"/>
          <w:color w:val="D4D4D4"/>
          <w:sz w:val="12"/>
          <w:szCs w:val="12"/>
        </w:rPr>
        <w:t>]))</w:t>
      </w:r>
    </w:p>
    <w:p w:rsidR="0083586C" w:rsidRPr="002068F9" w:rsidRDefault="0083586C" w:rsidP="0083586C">
      <w:pPr>
        <w:shd w:val="clear" w:color="auto" w:fill="1E1E1E"/>
        <w:spacing w:after="0" w:line="285" w:lineRule="atLeast"/>
        <w:rPr>
          <w:rFonts w:ascii="Consolas" w:eastAsia="Times New Roman" w:hAnsi="Consolas" w:cs="Times New Roman"/>
          <w:color w:val="D4D4D4"/>
          <w:sz w:val="12"/>
          <w:szCs w:val="12"/>
        </w:rPr>
      </w:pPr>
      <w:proofErr w:type="spellStart"/>
      <w:proofErr w:type="gramStart"/>
      <w:r w:rsidRPr="002068F9">
        <w:rPr>
          <w:rFonts w:ascii="Consolas" w:eastAsia="Times New Roman" w:hAnsi="Consolas" w:cs="Times New Roman"/>
          <w:color w:val="4EC9B0"/>
          <w:sz w:val="12"/>
          <w:szCs w:val="12"/>
        </w:rPr>
        <w:t>module</w:t>
      </w:r>
      <w:r w:rsidRPr="002068F9">
        <w:rPr>
          <w:rFonts w:ascii="Consolas" w:eastAsia="Times New Roman" w:hAnsi="Consolas" w:cs="Times New Roman"/>
          <w:color w:val="D4D4D4"/>
          <w:sz w:val="12"/>
          <w:szCs w:val="12"/>
        </w:rPr>
        <w:t>.</w:t>
      </w:r>
      <w:r w:rsidRPr="002068F9">
        <w:rPr>
          <w:rFonts w:ascii="Consolas" w:eastAsia="Times New Roman" w:hAnsi="Consolas" w:cs="Times New Roman"/>
          <w:color w:val="4EC9B0"/>
          <w:sz w:val="12"/>
          <w:szCs w:val="12"/>
        </w:rPr>
        <w:t>exports</w:t>
      </w:r>
      <w:proofErr w:type="spellEnd"/>
      <w:proofErr w:type="gramEnd"/>
      <w:r w:rsidRPr="002068F9">
        <w:rPr>
          <w:rFonts w:ascii="Consolas" w:eastAsia="Times New Roman" w:hAnsi="Consolas" w:cs="Times New Roman"/>
          <w:color w:val="D4D4D4"/>
          <w:sz w:val="12"/>
          <w:szCs w:val="12"/>
        </w:rPr>
        <w:t xml:space="preserve"> = </w:t>
      </w:r>
      <w:r w:rsidRPr="002068F9">
        <w:rPr>
          <w:rFonts w:ascii="Consolas" w:eastAsia="Times New Roman" w:hAnsi="Consolas" w:cs="Times New Roman"/>
          <w:color w:val="9CDCFE"/>
          <w:sz w:val="12"/>
          <w:szCs w:val="12"/>
        </w:rPr>
        <w:t>router</w:t>
      </w:r>
    </w:p>
    <w:p w:rsidR="0083586C" w:rsidRDefault="0083586C" w:rsidP="00EE327D">
      <w:pPr>
        <w:jc w:val="both"/>
      </w:pPr>
    </w:p>
    <w:p w:rsidR="00F74460" w:rsidRDefault="00F74460" w:rsidP="00EE327D">
      <w:pPr>
        <w:jc w:val="both"/>
      </w:pPr>
    </w:p>
    <w:p w:rsidR="0083586C" w:rsidRDefault="0083586C" w:rsidP="00EE327D">
      <w:pPr>
        <w:jc w:val="both"/>
      </w:pPr>
    </w:p>
    <w:p w:rsidR="0083586C" w:rsidRDefault="0083586C" w:rsidP="00EE327D">
      <w:pPr>
        <w:jc w:val="both"/>
      </w:pPr>
    </w:p>
    <w:p w:rsidR="009823DC" w:rsidRDefault="0083586C" w:rsidP="00EE327D">
      <w:pPr>
        <w:pStyle w:val="Heading1"/>
        <w:jc w:val="both"/>
        <w:rPr>
          <w:lang w:eastAsia="en-US" w:bidi="he-IL"/>
        </w:rPr>
      </w:pPr>
      <w:r>
        <w:rPr>
          <w:lang w:eastAsia="en-US" w:bidi="he-IL"/>
        </w:rPr>
        <w:t>mongodb</w:t>
      </w:r>
    </w:p>
    <w:p w:rsidR="0083586C" w:rsidRDefault="0083586C" w:rsidP="0083586C">
      <w:pPr>
        <w:pStyle w:val="ListParagraph"/>
        <w:bidi w:val="0"/>
        <w:spacing w:before="100" w:beforeAutospacing="1" w:after="100" w:afterAutospacing="1" w:line="240" w:lineRule="auto"/>
        <w:ind w:left="0"/>
        <w:outlineLvl w:val="1"/>
        <w:rPr>
          <w:sz w:val="18"/>
          <w:szCs w:val="18"/>
        </w:rPr>
      </w:pPr>
      <w:r>
        <w:rPr>
          <w:sz w:val="18"/>
          <w:szCs w:val="18"/>
        </w:rPr>
        <w:t xml:space="preserve">You can install </w:t>
      </w:r>
      <w:proofErr w:type="spellStart"/>
      <w:r>
        <w:rPr>
          <w:sz w:val="18"/>
          <w:szCs w:val="18"/>
        </w:rPr>
        <w:t>mongoDB</w:t>
      </w:r>
      <w:proofErr w:type="spellEnd"/>
      <w:r>
        <w:rPr>
          <w:sz w:val="18"/>
          <w:szCs w:val="18"/>
        </w:rPr>
        <w:t xml:space="preserve"> on your local machine or using mongo on Docker container.</w:t>
      </w:r>
    </w:p>
    <w:p w:rsidR="0083586C" w:rsidRDefault="0083586C" w:rsidP="0083586C">
      <w:pPr>
        <w:pStyle w:val="ListParagraph"/>
        <w:bidi w:val="0"/>
        <w:spacing w:before="100" w:beforeAutospacing="1" w:after="100" w:afterAutospacing="1" w:line="240" w:lineRule="auto"/>
        <w:ind w:left="0"/>
        <w:outlineLvl w:val="1"/>
        <w:rPr>
          <w:sz w:val="18"/>
          <w:szCs w:val="18"/>
        </w:rPr>
      </w:pPr>
    </w:p>
    <w:p w:rsidR="0083586C" w:rsidRDefault="0083586C" w:rsidP="0083586C">
      <w:pPr>
        <w:pStyle w:val="ListParagraph"/>
        <w:bidi w:val="0"/>
        <w:spacing w:before="100" w:beforeAutospacing="1" w:after="100" w:afterAutospacing="1" w:line="240" w:lineRule="auto"/>
        <w:ind w:left="0"/>
        <w:outlineLvl w:val="1"/>
        <w:rPr>
          <w:sz w:val="18"/>
          <w:szCs w:val="18"/>
        </w:rPr>
      </w:pPr>
      <w:r>
        <w:rPr>
          <w:sz w:val="18"/>
          <w:szCs w:val="18"/>
        </w:rPr>
        <w:t xml:space="preserve">If you prefer to use mongo on </w:t>
      </w:r>
      <w:proofErr w:type="spellStart"/>
      <w:r>
        <w:rPr>
          <w:sz w:val="18"/>
          <w:szCs w:val="18"/>
        </w:rPr>
        <w:t>docker</w:t>
      </w:r>
      <w:proofErr w:type="spellEnd"/>
      <w:r>
        <w:rPr>
          <w:sz w:val="18"/>
          <w:szCs w:val="18"/>
        </w:rPr>
        <w:t xml:space="preserve"> container, jump to </w:t>
      </w:r>
      <w:proofErr w:type="spellStart"/>
      <w:r>
        <w:rPr>
          <w:sz w:val="18"/>
          <w:szCs w:val="18"/>
        </w:rPr>
        <w:t>Dockerize</w:t>
      </w:r>
      <w:proofErr w:type="spellEnd"/>
      <w:r w:rsidRPr="00352A18">
        <w:rPr>
          <w:sz w:val="18"/>
          <w:szCs w:val="18"/>
        </w:rPr>
        <w:t xml:space="preserve"> your project</w:t>
      </w:r>
      <w:r>
        <w:rPr>
          <w:sz w:val="18"/>
          <w:szCs w:val="18"/>
        </w:rPr>
        <w:t xml:space="preserve"> section.</w:t>
      </w:r>
    </w:p>
    <w:p w:rsidR="0083586C" w:rsidRDefault="0083586C" w:rsidP="0083586C">
      <w:pPr>
        <w:pStyle w:val="ListParagraph"/>
        <w:bidi w:val="0"/>
        <w:spacing w:before="100" w:beforeAutospacing="1" w:after="100" w:afterAutospacing="1" w:line="240" w:lineRule="auto"/>
        <w:ind w:left="0"/>
        <w:outlineLvl w:val="1"/>
        <w:rPr>
          <w:sz w:val="18"/>
          <w:szCs w:val="18"/>
        </w:rPr>
      </w:pPr>
    </w:p>
    <w:p w:rsidR="0083586C" w:rsidRPr="00352A18" w:rsidRDefault="0083586C" w:rsidP="0083586C">
      <w:pPr>
        <w:pStyle w:val="ListParagraph"/>
        <w:bidi w:val="0"/>
        <w:spacing w:before="100" w:beforeAutospacing="1" w:after="100" w:afterAutospacing="1" w:line="240" w:lineRule="auto"/>
        <w:ind w:left="0"/>
        <w:outlineLvl w:val="1"/>
        <w:rPr>
          <w:sz w:val="18"/>
          <w:szCs w:val="18"/>
        </w:rPr>
      </w:pPr>
      <w:r w:rsidRPr="00352A18">
        <w:rPr>
          <w:sz w:val="18"/>
          <w:szCs w:val="18"/>
        </w:rPr>
        <w:t xml:space="preserve">Install </w:t>
      </w:r>
      <w:proofErr w:type="spellStart"/>
      <w:r w:rsidRPr="00352A18">
        <w:rPr>
          <w:sz w:val="18"/>
          <w:szCs w:val="18"/>
        </w:rPr>
        <w:t>mongoDB</w:t>
      </w:r>
      <w:proofErr w:type="spellEnd"/>
      <w:r w:rsidRPr="00352A18">
        <w:rPr>
          <w:sz w:val="18"/>
          <w:szCs w:val="18"/>
        </w:rPr>
        <w:t xml:space="preserve"> from: </w:t>
      </w:r>
    </w:p>
    <w:p w:rsidR="0083586C" w:rsidRPr="009F360B" w:rsidRDefault="0083586C" w:rsidP="0083586C">
      <w:pPr>
        <w:pStyle w:val="ListParagraph"/>
        <w:bidi w:val="0"/>
        <w:spacing w:before="100" w:beforeAutospacing="1" w:after="100" w:afterAutospacing="1" w:line="240" w:lineRule="auto"/>
        <w:ind w:left="0"/>
        <w:outlineLvl w:val="1"/>
        <w:rPr>
          <w:sz w:val="18"/>
          <w:szCs w:val="18"/>
          <w:rtl/>
        </w:rPr>
      </w:pPr>
      <w:r w:rsidRPr="00352A18">
        <w:rPr>
          <w:sz w:val="18"/>
          <w:szCs w:val="18"/>
        </w:rPr>
        <w:t>https://docs.mongodb.com/manual/administration/install-community/</w:t>
      </w:r>
    </w:p>
    <w:p w:rsidR="00F74460" w:rsidRPr="00F74460" w:rsidRDefault="00F74460" w:rsidP="00EE327D">
      <w:pPr>
        <w:spacing w:before="0" w:after="160" w:line="259" w:lineRule="auto"/>
        <w:jc w:val="both"/>
        <w:rPr>
          <w:rFonts w:ascii="Calibri" w:eastAsia="Calibri" w:hAnsi="Calibri" w:cs="Arial"/>
          <w:lang w:eastAsia="en-US"/>
        </w:rPr>
      </w:pPr>
    </w:p>
    <w:p w:rsidR="00F74460" w:rsidRDefault="0083586C" w:rsidP="00EE327D">
      <w:pPr>
        <w:pStyle w:val="Heading1"/>
        <w:jc w:val="both"/>
      </w:pPr>
      <w:r>
        <w:t>Running the server</w:t>
      </w:r>
    </w:p>
    <w:p w:rsidR="0083586C" w:rsidRDefault="0083586C" w:rsidP="0083586C">
      <w:pPr>
        <w:pStyle w:val="ListParagraph"/>
        <w:bidi w:val="0"/>
        <w:spacing w:before="100" w:beforeAutospacing="1" w:after="100" w:afterAutospacing="1" w:line="240" w:lineRule="auto"/>
        <w:ind w:left="0"/>
        <w:outlineLvl w:val="1"/>
        <w:rPr>
          <w:sz w:val="18"/>
          <w:szCs w:val="18"/>
        </w:rPr>
      </w:pPr>
      <w:r>
        <w:rPr>
          <w:sz w:val="18"/>
          <w:szCs w:val="18"/>
        </w:rPr>
        <w:t>Navigate to the project folder and type:</w:t>
      </w:r>
    </w:p>
    <w:p w:rsidR="006F1C09" w:rsidRPr="00D824E3" w:rsidRDefault="006F1C09" w:rsidP="006F1C09">
      <w:pPr>
        <w:jc w:val="both"/>
        <w:rPr>
          <w:rFonts w:ascii="Consolas" w:hAnsi="Consolas"/>
          <w:sz w:val="18"/>
          <w:szCs w:val="18"/>
          <w:highlight w:val="lightGray"/>
        </w:rPr>
      </w:pPr>
      <w:proofErr w:type="spellStart"/>
      <w:r w:rsidRPr="00D824E3">
        <w:rPr>
          <w:rFonts w:ascii="Consolas" w:hAnsi="Consolas"/>
          <w:sz w:val="18"/>
          <w:szCs w:val="18"/>
          <w:highlight w:val="lightGray"/>
        </w:rPr>
        <w:t>npm</w:t>
      </w:r>
      <w:proofErr w:type="spellEnd"/>
      <w:r w:rsidRPr="00D824E3">
        <w:rPr>
          <w:rFonts w:ascii="Consolas" w:hAnsi="Consolas"/>
          <w:sz w:val="18"/>
          <w:szCs w:val="18"/>
          <w:highlight w:val="lightGray"/>
        </w:rPr>
        <w:t xml:space="preserve"> </w:t>
      </w:r>
      <w:r>
        <w:rPr>
          <w:rFonts w:ascii="Consolas" w:hAnsi="Consolas"/>
          <w:sz w:val="18"/>
          <w:szCs w:val="18"/>
          <w:highlight w:val="lightGray"/>
        </w:rPr>
        <w:t>start</w:t>
      </w:r>
      <w:r w:rsidRPr="00D824E3">
        <w:rPr>
          <w:rFonts w:ascii="Consolas" w:hAnsi="Consolas"/>
          <w:sz w:val="18"/>
          <w:szCs w:val="18"/>
          <w:highlight w:val="lightGray"/>
        </w:rPr>
        <w:t xml:space="preserve"> </w:t>
      </w:r>
    </w:p>
    <w:p w:rsidR="006F1C09" w:rsidRPr="0083586C" w:rsidRDefault="006F1C09" w:rsidP="0083586C">
      <w:pPr>
        <w:pStyle w:val="ListParagraph"/>
        <w:bidi w:val="0"/>
        <w:spacing w:before="100" w:beforeAutospacing="1" w:after="100" w:afterAutospacing="1" w:line="240" w:lineRule="auto"/>
        <w:ind w:left="0"/>
        <w:outlineLvl w:val="1"/>
        <w:rPr>
          <w:sz w:val="18"/>
          <w:szCs w:val="18"/>
        </w:rPr>
      </w:pPr>
    </w:p>
    <w:p w:rsidR="009823DC" w:rsidRPr="009823DC" w:rsidRDefault="009823DC" w:rsidP="00EE327D">
      <w:pPr>
        <w:spacing w:before="0" w:after="160" w:line="259" w:lineRule="auto"/>
        <w:jc w:val="both"/>
        <w:rPr>
          <w:rFonts w:ascii="Calibri" w:eastAsia="Calibri" w:hAnsi="Calibri" w:cs="Arial"/>
          <w:lang w:eastAsia="en-US" w:bidi="he-IL"/>
        </w:rPr>
      </w:pPr>
    </w:p>
    <w:p w:rsidR="009823DC" w:rsidRDefault="006F1C09" w:rsidP="00EE327D">
      <w:pPr>
        <w:pStyle w:val="Heading1"/>
        <w:jc w:val="both"/>
      </w:pPr>
      <w:r>
        <w:t>Populate the db with sample data</w:t>
      </w:r>
    </w:p>
    <w:p w:rsidR="006F1C09" w:rsidRDefault="006F1C09" w:rsidP="006F1C09">
      <w:pPr>
        <w:pStyle w:val="ListParagraph"/>
        <w:bidi w:val="0"/>
        <w:spacing w:before="100" w:beforeAutospacing="1" w:after="100" w:afterAutospacing="1" w:line="240" w:lineRule="auto"/>
        <w:ind w:left="0"/>
        <w:outlineLvl w:val="1"/>
        <w:rPr>
          <w:sz w:val="18"/>
          <w:szCs w:val="18"/>
        </w:rPr>
      </w:pPr>
      <w:r>
        <w:rPr>
          <w:sz w:val="18"/>
          <w:szCs w:val="18"/>
        </w:rPr>
        <w:t>O</w:t>
      </w:r>
      <w:r w:rsidRPr="00C454E6">
        <w:rPr>
          <w:sz w:val="18"/>
          <w:szCs w:val="18"/>
        </w:rPr>
        <w:t xml:space="preserve">pen the following </w:t>
      </w:r>
      <w:proofErr w:type="spellStart"/>
      <w:r w:rsidRPr="00C454E6">
        <w:rPr>
          <w:sz w:val="18"/>
          <w:szCs w:val="18"/>
        </w:rPr>
        <w:t>url</w:t>
      </w:r>
      <w:proofErr w:type="spellEnd"/>
      <w:r w:rsidRPr="00C454E6">
        <w:rPr>
          <w:sz w:val="18"/>
          <w:szCs w:val="18"/>
        </w:rPr>
        <w:t xml:space="preserve"> in your browser</w:t>
      </w:r>
      <w:r>
        <w:rPr>
          <w:sz w:val="18"/>
          <w:szCs w:val="18"/>
        </w:rPr>
        <w:t>:</w:t>
      </w:r>
    </w:p>
    <w:p w:rsidR="006F1C09" w:rsidRPr="00C454E6" w:rsidRDefault="006F1C09" w:rsidP="006F1C09">
      <w:pPr>
        <w:pStyle w:val="ListParagraph"/>
        <w:bidi w:val="0"/>
        <w:spacing w:before="100" w:beforeAutospacing="1" w:after="100" w:afterAutospacing="1" w:line="240" w:lineRule="auto"/>
        <w:ind w:left="0"/>
        <w:outlineLvl w:val="1"/>
        <w:rPr>
          <w:sz w:val="18"/>
          <w:szCs w:val="18"/>
        </w:rPr>
      </w:pPr>
    </w:p>
    <w:p w:rsidR="006F1C09" w:rsidRDefault="0055529F" w:rsidP="006F1C09">
      <w:pPr>
        <w:pStyle w:val="ListParagraph"/>
        <w:spacing w:before="100" w:beforeAutospacing="1" w:after="100" w:afterAutospacing="1" w:line="240" w:lineRule="auto"/>
        <w:jc w:val="right"/>
        <w:outlineLvl w:val="1"/>
        <w:rPr>
          <w:sz w:val="18"/>
          <w:szCs w:val="18"/>
        </w:rPr>
      </w:pPr>
      <w:hyperlink r:id="rId21" w:history="1">
        <w:r w:rsidR="006F1C09" w:rsidRPr="0004625A">
          <w:rPr>
            <w:rStyle w:val="Hyperlink"/>
            <w:sz w:val="18"/>
            <w:szCs w:val="18"/>
          </w:rPr>
          <w:t>http://localhost:3001/setup</w:t>
        </w:r>
      </w:hyperlink>
    </w:p>
    <w:p w:rsidR="006F1C09" w:rsidRDefault="006F1C09" w:rsidP="006F1C09">
      <w:pPr>
        <w:pStyle w:val="ListParagraph"/>
        <w:spacing w:before="100" w:beforeAutospacing="1" w:after="100" w:afterAutospacing="1" w:line="240" w:lineRule="auto"/>
        <w:jc w:val="right"/>
        <w:outlineLvl w:val="1"/>
        <w:rPr>
          <w:sz w:val="18"/>
          <w:szCs w:val="18"/>
        </w:rPr>
      </w:pPr>
    </w:p>
    <w:p w:rsidR="006F1C09" w:rsidRDefault="006F1C09" w:rsidP="006F1C09">
      <w:pPr>
        <w:pStyle w:val="ListParagraph"/>
        <w:bidi w:val="0"/>
        <w:spacing w:before="100" w:beforeAutospacing="1" w:after="100" w:afterAutospacing="1" w:line="240" w:lineRule="auto"/>
        <w:ind w:left="0"/>
        <w:outlineLvl w:val="1"/>
        <w:rPr>
          <w:sz w:val="18"/>
          <w:szCs w:val="18"/>
        </w:rPr>
      </w:pPr>
      <w:r>
        <w:rPr>
          <w:sz w:val="18"/>
          <w:szCs w:val="18"/>
        </w:rPr>
        <w:lastRenderedPageBreak/>
        <w:t>In case you want to clear the data first:</w:t>
      </w:r>
    </w:p>
    <w:p w:rsidR="006F1C09" w:rsidRDefault="006F1C09" w:rsidP="006F1C09">
      <w:pPr>
        <w:pStyle w:val="ListParagraph"/>
        <w:spacing w:before="100" w:beforeAutospacing="1" w:after="100" w:afterAutospacing="1" w:line="240" w:lineRule="auto"/>
        <w:jc w:val="right"/>
        <w:outlineLvl w:val="1"/>
        <w:rPr>
          <w:sz w:val="18"/>
          <w:szCs w:val="18"/>
        </w:rPr>
      </w:pPr>
    </w:p>
    <w:p w:rsidR="006F1C09" w:rsidRDefault="0055529F" w:rsidP="006F1C09">
      <w:pPr>
        <w:pStyle w:val="ListParagraph"/>
        <w:spacing w:before="100" w:beforeAutospacing="1" w:after="100" w:afterAutospacing="1" w:line="240" w:lineRule="auto"/>
        <w:jc w:val="right"/>
        <w:outlineLvl w:val="1"/>
        <w:rPr>
          <w:sz w:val="18"/>
          <w:szCs w:val="18"/>
        </w:rPr>
      </w:pPr>
      <w:hyperlink r:id="rId22" w:history="1">
        <w:r w:rsidR="006F1C09" w:rsidRPr="0004625A">
          <w:rPr>
            <w:rStyle w:val="Hyperlink"/>
            <w:sz w:val="18"/>
            <w:szCs w:val="18"/>
          </w:rPr>
          <w:t>http://localhost:3001/setup?clear=true</w:t>
        </w:r>
      </w:hyperlink>
      <w:r w:rsidR="006F1C09">
        <w:rPr>
          <w:sz w:val="18"/>
          <w:szCs w:val="18"/>
        </w:rPr>
        <w:t xml:space="preserve"> </w:t>
      </w:r>
    </w:p>
    <w:p w:rsidR="009823DC" w:rsidRDefault="009823DC" w:rsidP="00EE327D">
      <w:pPr>
        <w:spacing w:before="0" w:after="160" w:line="259" w:lineRule="auto"/>
        <w:jc w:val="both"/>
        <w:rPr>
          <w:rFonts w:ascii="Consolas" w:eastAsia="Times New Roman" w:hAnsi="Consolas" w:cs="Times New Roman"/>
          <w:color w:val="F8F8F2"/>
          <w:sz w:val="18"/>
          <w:szCs w:val="18"/>
          <w:lang w:eastAsia="en-US" w:bidi="he-IL"/>
        </w:rPr>
      </w:pPr>
    </w:p>
    <w:p w:rsidR="006F1C09" w:rsidRDefault="006F1C09" w:rsidP="00EE327D">
      <w:pPr>
        <w:spacing w:before="0" w:after="160" w:line="259" w:lineRule="auto"/>
        <w:jc w:val="both"/>
        <w:rPr>
          <w:rFonts w:ascii="Consolas" w:eastAsia="Times New Roman" w:hAnsi="Consolas" w:cs="Times New Roman"/>
          <w:color w:val="F8F8F2"/>
          <w:sz w:val="18"/>
          <w:szCs w:val="18"/>
          <w:lang w:eastAsia="en-US" w:bidi="he-IL"/>
        </w:rPr>
      </w:pPr>
    </w:p>
    <w:p w:rsidR="006F1C09" w:rsidRDefault="006F1C09" w:rsidP="00EE327D">
      <w:pPr>
        <w:spacing w:before="0" w:after="160" w:line="259" w:lineRule="auto"/>
        <w:jc w:val="both"/>
        <w:rPr>
          <w:rFonts w:ascii="Calibri" w:eastAsia="Calibri" w:hAnsi="Calibri" w:cs="Arial"/>
          <w:lang w:eastAsia="en-US" w:bidi="he-IL"/>
        </w:rPr>
      </w:pPr>
    </w:p>
    <w:p w:rsidR="006F1C09" w:rsidRDefault="006F1C09" w:rsidP="00EE327D">
      <w:pPr>
        <w:spacing w:before="0" w:after="160" w:line="259" w:lineRule="auto"/>
        <w:jc w:val="both"/>
        <w:rPr>
          <w:rFonts w:ascii="Calibri" w:eastAsia="Calibri" w:hAnsi="Calibri" w:cs="Arial"/>
          <w:lang w:eastAsia="en-US" w:bidi="he-IL"/>
        </w:rPr>
      </w:pPr>
    </w:p>
    <w:p w:rsidR="006F1C09" w:rsidRDefault="006F1C09" w:rsidP="00EE327D">
      <w:pPr>
        <w:spacing w:before="0" w:after="160" w:line="259" w:lineRule="auto"/>
        <w:jc w:val="both"/>
        <w:rPr>
          <w:rFonts w:ascii="Calibri" w:eastAsia="Calibri" w:hAnsi="Calibri" w:cs="Arial"/>
          <w:lang w:eastAsia="en-US" w:bidi="he-IL"/>
        </w:rPr>
      </w:pPr>
    </w:p>
    <w:p w:rsidR="006F1C09" w:rsidRDefault="006F1C09" w:rsidP="00EE327D">
      <w:pPr>
        <w:spacing w:before="0" w:after="160" w:line="259" w:lineRule="auto"/>
        <w:jc w:val="both"/>
        <w:rPr>
          <w:rFonts w:ascii="Calibri" w:eastAsia="Calibri" w:hAnsi="Calibri" w:cs="Arial"/>
          <w:lang w:eastAsia="en-US" w:bidi="he-IL"/>
        </w:rPr>
      </w:pPr>
    </w:p>
    <w:p w:rsidR="006F1C09" w:rsidRDefault="006F1C09" w:rsidP="00EE327D">
      <w:pPr>
        <w:spacing w:before="0" w:after="160" w:line="259" w:lineRule="auto"/>
        <w:jc w:val="both"/>
        <w:rPr>
          <w:rFonts w:ascii="Calibri" w:eastAsia="Calibri" w:hAnsi="Calibri" w:cs="Arial"/>
          <w:lang w:eastAsia="en-US" w:bidi="he-IL"/>
        </w:rPr>
      </w:pPr>
    </w:p>
    <w:p w:rsidR="006F1C09" w:rsidRDefault="006F1C09" w:rsidP="00EE327D">
      <w:pPr>
        <w:spacing w:before="0" w:after="160" w:line="259" w:lineRule="auto"/>
        <w:jc w:val="both"/>
        <w:rPr>
          <w:rFonts w:ascii="Calibri" w:eastAsia="Calibri" w:hAnsi="Calibri" w:cs="Arial"/>
          <w:lang w:eastAsia="en-US" w:bidi="he-IL"/>
        </w:rPr>
      </w:pPr>
    </w:p>
    <w:p w:rsidR="006F1C09" w:rsidRDefault="006F1C09" w:rsidP="00EE327D">
      <w:pPr>
        <w:spacing w:before="0" w:after="160" w:line="259" w:lineRule="auto"/>
        <w:jc w:val="both"/>
        <w:rPr>
          <w:rFonts w:ascii="Calibri" w:eastAsia="Calibri" w:hAnsi="Calibri" w:cs="Arial"/>
          <w:lang w:eastAsia="en-US" w:bidi="he-IL"/>
        </w:rPr>
      </w:pPr>
    </w:p>
    <w:p w:rsidR="006F1C09" w:rsidRDefault="006F1C09" w:rsidP="00EE327D">
      <w:pPr>
        <w:spacing w:before="0" w:after="160" w:line="259" w:lineRule="auto"/>
        <w:jc w:val="both"/>
        <w:rPr>
          <w:rFonts w:ascii="Calibri" w:eastAsia="Calibri" w:hAnsi="Calibri" w:cs="Arial"/>
          <w:lang w:eastAsia="en-US" w:bidi="he-IL"/>
        </w:rPr>
      </w:pPr>
    </w:p>
    <w:p w:rsidR="006F1C09" w:rsidRDefault="006F1C09" w:rsidP="00EE327D">
      <w:pPr>
        <w:spacing w:before="0" w:after="160" w:line="259" w:lineRule="auto"/>
        <w:jc w:val="both"/>
        <w:rPr>
          <w:rFonts w:ascii="Calibri" w:eastAsia="Calibri" w:hAnsi="Calibri" w:cs="Arial"/>
          <w:lang w:eastAsia="en-US" w:bidi="he-IL"/>
        </w:rPr>
      </w:pPr>
    </w:p>
    <w:p w:rsidR="009823DC" w:rsidRPr="009823DC" w:rsidRDefault="006F1C09" w:rsidP="00EE327D">
      <w:pPr>
        <w:pStyle w:val="Heading1"/>
        <w:jc w:val="both"/>
        <w:rPr>
          <w:lang w:eastAsia="en-US" w:bidi="he-IL"/>
        </w:rPr>
      </w:pPr>
      <w:r>
        <w:rPr>
          <w:lang w:eastAsia="en-US" w:bidi="he-IL"/>
        </w:rPr>
        <w:t>dockerize your project</w:t>
      </w:r>
    </w:p>
    <w:p w:rsidR="006F1C09" w:rsidRPr="009F360B" w:rsidRDefault="006F1C09" w:rsidP="006F1C09">
      <w:pPr>
        <w:pStyle w:val="ListParagraph"/>
        <w:bidi w:val="0"/>
        <w:spacing w:before="100" w:beforeAutospacing="1" w:after="100" w:afterAutospacing="1" w:line="240" w:lineRule="auto"/>
        <w:ind w:left="0"/>
        <w:outlineLvl w:val="1"/>
        <w:rPr>
          <w:sz w:val="18"/>
          <w:szCs w:val="18"/>
        </w:rPr>
      </w:pPr>
      <w:r>
        <w:rPr>
          <w:sz w:val="18"/>
          <w:szCs w:val="18"/>
        </w:rPr>
        <w:t xml:space="preserve">Install Docker from - </w:t>
      </w:r>
      <w:hyperlink r:id="rId23" w:history="1">
        <w:r w:rsidRPr="006F1C09">
          <w:rPr>
            <w:rStyle w:val="Hyperlink"/>
            <w:sz w:val="18"/>
            <w:szCs w:val="18"/>
          </w:rPr>
          <w:t>https://docs.docker.com/engine/installation</w:t>
        </w:r>
      </w:hyperlink>
    </w:p>
    <w:p w:rsidR="006F1C09" w:rsidRPr="006F1C09" w:rsidRDefault="006F1C09" w:rsidP="006F1C09">
      <w:pPr>
        <w:pStyle w:val="ListParagraph"/>
        <w:bidi w:val="0"/>
        <w:spacing w:before="100" w:beforeAutospacing="1" w:after="100" w:afterAutospacing="1" w:line="240" w:lineRule="auto"/>
        <w:ind w:left="0"/>
        <w:outlineLvl w:val="1"/>
        <w:rPr>
          <w:sz w:val="18"/>
          <w:szCs w:val="18"/>
        </w:rPr>
      </w:pPr>
    </w:p>
    <w:p w:rsidR="006F1C09" w:rsidRDefault="006F1C09" w:rsidP="006F1C09">
      <w:pPr>
        <w:pStyle w:val="ListParagraph"/>
        <w:bidi w:val="0"/>
        <w:spacing w:before="100" w:beforeAutospacing="1" w:after="100" w:afterAutospacing="1" w:line="240" w:lineRule="auto"/>
        <w:ind w:left="0"/>
        <w:outlineLvl w:val="1"/>
        <w:rPr>
          <w:sz w:val="18"/>
          <w:szCs w:val="18"/>
        </w:rPr>
      </w:pPr>
    </w:p>
    <w:p w:rsidR="00C55F5F" w:rsidRDefault="00C55F5F" w:rsidP="006F1C09">
      <w:pPr>
        <w:pStyle w:val="ListParagraph"/>
        <w:bidi w:val="0"/>
        <w:spacing w:before="100" w:beforeAutospacing="1" w:after="100" w:afterAutospacing="1" w:line="240" w:lineRule="auto"/>
        <w:ind w:left="0"/>
        <w:outlineLvl w:val="1"/>
        <w:rPr>
          <w:sz w:val="18"/>
          <w:szCs w:val="18"/>
        </w:rPr>
      </w:pPr>
    </w:p>
    <w:p w:rsidR="00C55F5F" w:rsidRPr="00C55F5F" w:rsidRDefault="00C55F5F" w:rsidP="00C55F5F">
      <w:pPr>
        <w:pStyle w:val="Heading5"/>
        <w:jc w:val="both"/>
        <w:rPr>
          <w:lang w:eastAsia="en-US" w:bidi="he-IL"/>
        </w:rPr>
      </w:pPr>
      <w:bookmarkStart w:id="1" w:name="_Docker_file"/>
      <w:bookmarkEnd w:id="1"/>
      <w:r w:rsidRPr="00C55F5F">
        <w:rPr>
          <w:lang w:eastAsia="en-US" w:bidi="he-IL"/>
        </w:rPr>
        <w:t>Docker file</w:t>
      </w:r>
    </w:p>
    <w:p w:rsidR="00C55F5F" w:rsidRPr="009F360B" w:rsidRDefault="00C55F5F" w:rsidP="006F1C09">
      <w:pPr>
        <w:pStyle w:val="ListParagraph"/>
        <w:bidi w:val="0"/>
        <w:spacing w:before="100" w:beforeAutospacing="1" w:after="100" w:afterAutospacing="1" w:line="240" w:lineRule="auto"/>
        <w:ind w:left="0"/>
        <w:outlineLvl w:val="1"/>
        <w:rPr>
          <w:sz w:val="18"/>
          <w:szCs w:val="18"/>
        </w:rPr>
      </w:pPr>
    </w:p>
    <w:p w:rsidR="006F1C09" w:rsidRPr="006F1C09" w:rsidRDefault="006F1C09" w:rsidP="006F1C09">
      <w:pPr>
        <w:pStyle w:val="ListParagraph"/>
        <w:bidi w:val="0"/>
        <w:spacing w:before="100" w:beforeAutospacing="1" w:after="100" w:afterAutospacing="1" w:line="240" w:lineRule="auto"/>
        <w:ind w:left="0"/>
        <w:outlineLvl w:val="1"/>
        <w:rPr>
          <w:sz w:val="18"/>
          <w:szCs w:val="18"/>
          <w:u w:val="single"/>
        </w:rPr>
      </w:pPr>
      <w:r w:rsidRPr="006F1C09">
        <w:rPr>
          <w:color w:val="099BDD" w:themeColor="text2"/>
          <w:sz w:val="18"/>
          <w:szCs w:val="18"/>
          <w:u w:val="single"/>
        </w:rPr>
        <w:t xml:space="preserve">Create a </w:t>
      </w:r>
      <w:proofErr w:type="spellStart"/>
      <w:r w:rsidRPr="006F1C09">
        <w:rPr>
          <w:color w:val="099BDD" w:themeColor="text2"/>
          <w:sz w:val="18"/>
          <w:szCs w:val="18"/>
          <w:u w:val="single"/>
        </w:rPr>
        <w:t>Dockerfile</w:t>
      </w:r>
      <w:proofErr w:type="spellEnd"/>
      <w:r w:rsidRPr="006F1C09">
        <w:rPr>
          <w:color w:val="099BDD" w:themeColor="text2"/>
          <w:sz w:val="18"/>
          <w:szCs w:val="18"/>
          <w:u w:val="single"/>
        </w:rPr>
        <w:t xml:space="preserve"> file.</w:t>
      </w:r>
    </w:p>
    <w:p w:rsidR="006F1C09" w:rsidRDefault="006F1C09" w:rsidP="006F1C09">
      <w:pPr>
        <w:pStyle w:val="ListParagraph"/>
        <w:bidi w:val="0"/>
        <w:spacing w:before="100" w:beforeAutospacing="1" w:after="100" w:afterAutospacing="1" w:line="240" w:lineRule="auto"/>
        <w:ind w:left="0"/>
        <w:outlineLvl w:val="1"/>
        <w:rPr>
          <w:sz w:val="18"/>
          <w:szCs w:val="18"/>
        </w:rPr>
      </w:pPr>
    </w:p>
    <w:p w:rsidR="006F1C09" w:rsidRDefault="006F1C09" w:rsidP="006F1C09">
      <w:pPr>
        <w:pStyle w:val="ListParagraph"/>
        <w:bidi w:val="0"/>
        <w:spacing w:before="100" w:beforeAutospacing="1" w:after="100" w:afterAutospacing="1" w:line="240" w:lineRule="auto"/>
        <w:ind w:left="0"/>
        <w:outlineLvl w:val="1"/>
        <w:rPr>
          <w:sz w:val="18"/>
          <w:szCs w:val="18"/>
        </w:rPr>
      </w:pPr>
      <w:r w:rsidRPr="001329A0">
        <w:rPr>
          <w:sz w:val="18"/>
          <w:szCs w:val="18"/>
        </w:rPr>
        <w:t xml:space="preserve">Add the following </w:t>
      </w:r>
      <w:r>
        <w:rPr>
          <w:sz w:val="18"/>
          <w:szCs w:val="18"/>
        </w:rPr>
        <w:t>commands</w:t>
      </w:r>
      <w:r w:rsidRPr="001329A0">
        <w:rPr>
          <w:sz w:val="18"/>
          <w:szCs w:val="18"/>
        </w:rPr>
        <w:t xml:space="preserve"> to</w:t>
      </w:r>
      <w:r>
        <w:rPr>
          <w:sz w:val="18"/>
          <w:szCs w:val="18"/>
        </w:rPr>
        <w:t xml:space="preserve"> </w:t>
      </w:r>
      <w:proofErr w:type="spellStart"/>
      <w:r w:rsidRPr="00536BB7">
        <w:rPr>
          <w:sz w:val="18"/>
          <w:szCs w:val="18"/>
        </w:rPr>
        <w:t>Dockerfile</w:t>
      </w:r>
      <w:proofErr w:type="spellEnd"/>
      <w:r>
        <w:rPr>
          <w:sz w:val="18"/>
          <w:szCs w:val="18"/>
        </w:rPr>
        <w:t>.</w:t>
      </w:r>
    </w:p>
    <w:p w:rsidR="006F1C09" w:rsidRDefault="006F1C09" w:rsidP="006F1C09">
      <w:pPr>
        <w:pStyle w:val="ListParagraph"/>
        <w:bidi w:val="0"/>
        <w:spacing w:before="100" w:beforeAutospacing="1" w:after="100" w:afterAutospacing="1" w:line="240" w:lineRule="auto"/>
        <w:ind w:left="0"/>
        <w:outlineLvl w:val="1"/>
        <w:rPr>
          <w:sz w:val="18"/>
          <w:szCs w:val="18"/>
        </w:rPr>
      </w:pPr>
    </w:p>
    <w:p w:rsidR="006F1C09" w:rsidRPr="00536BB7" w:rsidRDefault="006F1C09" w:rsidP="006F1C09">
      <w:pPr>
        <w:shd w:val="clear" w:color="auto" w:fill="1E1E1E"/>
        <w:spacing w:after="0" w:line="285" w:lineRule="atLeast"/>
        <w:rPr>
          <w:rFonts w:ascii="Consolas" w:eastAsia="Times New Roman" w:hAnsi="Consolas" w:cs="Times New Roman"/>
          <w:color w:val="D4D4D4"/>
          <w:sz w:val="12"/>
          <w:szCs w:val="12"/>
        </w:rPr>
      </w:pPr>
      <w:r w:rsidRPr="00536BB7">
        <w:rPr>
          <w:rFonts w:ascii="Consolas" w:eastAsia="Times New Roman" w:hAnsi="Consolas" w:cs="Times New Roman"/>
          <w:color w:val="569CD6"/>
          <w:sz w:val="12"/>
          <w:szCs w:val="12"/>
        </w:rPr>
        <w:t>FROM</w:t>
      </w:r>
      <w:r w:rsidRPr="00536BB7">
        <w:rPr>
          <w:rFonts w:ascii="Consolas" w:eastAsia="Times New Roman" w:hAnsi="Consolas" w:cs="Times New Roman"/>
          <w:color w:val="D4D4D4"/>
          <w:sz w:val="12"/>
          <w:szCs w:val="12"/>
        </w:rPr>
        <w:t xml:space="preserve"> </w:t>
      </w:r>
      <w:proofErr w:type="spellStart"/>
      <w:proofErr w:type="gramStart"/>
      <w:r w:rsidRPr="00536BB7">
        <w:rPr>
          <w:rFonts w:ascii="Consolas" w:eastAsia="Times New Roman" w:hAnsi="Consolas" w:cs="Times New Roman"/>
          <w:color w:val="D4D4D4"/>
          <w:sz w:val="12"/>
          <w:szCs w:val="12"/>
        </w:rPr>
        <w:t>node:carbon</w:t>
      </w:r>
      <w:proofErr w:type="spellEnd"/>
      <w:proofErr w:type="gramEnd"/>
    </w:p>
    <w:p w:rsidR="006F1C09" w:rsidRPr="00536BB7" w:rsidRDefault="006F1C09" w:rsidP="006F1C09">
      <w:pPr>
        <w:shd w:val="clear" w:color="auto" w:fill="1E1E1E"/>
        <w:spacing w:after="0" w:line="285" w:lineRule="atLeast"/>
        <w:rPr>
          <w:rFonts w:ascii="Consolas" w:eastAsia="Times New Roman" w:hAnsi="Consolas" w:cs="Times New Roman"/>
          <w:color w:val="D4D4D4"/>
          <w:sz w:val="12"/>
          <w:szCs w:val="12"/>
        </w:rPr>
      </w:pPr>
      <w:r w:rsidRPr="00536BB7">
        <w:rPr>
          <w:rFonts w:ascii="Consolas" w:eastAsia="Times New Roman" w:hAnsi="Consolas" w:cs="Times New Roman"/>
          <w:color w:val="569CD6"/>
          <w:sz w:val="12"/>
          <w:szCs w:val="12"/>
        </w:rPr>
        <w:t>RUN</w:t>
      </w:r>
      <w:r w:rsidRPr="00536BB7">
        <w:rPr>
          <w:rFonts w:ascii="Consolas" w:eastAsia="Times New Roman" w:hAnsi="Consolas" w:cs="Times New Roman"/>
          <w:color w:val="D4D4D4"/>
          <w:sz w:val="12"/>
          <w:szCs w:val="12"/>
        </w:rPr>
        <w:t xml:space="preserve"> </w:t>
      </w:r>
      <w:proofErr w:type="spellStart"/>
      <w:r w:rsidRPr="00536BB7">
        <w:rPr>
          <w:rFonts w:ascii="Consolas" w:eastAsia="Times New Roman" w:hAnsi="Consolas" w:cs="Times New Roman"/>
          <w:color w:val="D4D4D4"/>
          <w:sz w:val="12"/>
          <w:szCs w:val="12"/>
        </w:rPr>
        <w:t>mkdir</w:t>
      </w:r>
      <w:proofErr w:type="spellEnd"/>
      <w:r w:rsidRPr="00536BB7">
        <w:rPr>
          <w:rFonts w:ascii="Consolas" w:eastAsia="Times New Roman" w:hAnsi="Consolas" w:cs="Times New Roman"/>
          <w:color w:val="D4D4D4"/>
          <w:sz w:val="12"/>
          <w:szCs w:val="12"/>
        </w:rPr>
        <w:t xml:space="preserve"> /app</w:t>
      </w:r>
    </w:p>
    <w:p w:rsidR="006F1C09" w:rsidRPr="00536BB7" w:rsidRDefault="006F1C09" w:rsidP="006F1C09">
      <w:pPr>
        <w:shd w:val="clear" w:color="auto" w:fill="1E1E1E"/>
        <w:spacing w:after="0" w:line="285" w:lineRule="atLeast"/>
        <w:rPr>
          <w:rFonts w:ascii="Consolas" w:eastAsia="Times New Roman" w:hAnsi="Consolas" w:cs="Times New Roman"/>
          <w:color w:val="D4D4D4"/>
          <w:sz w:val="12"/>
          <w:szCs w:val="12"/>
        </w:rPr>
      </w:pPr>
      <w:r w:rsidRPr="00536BB7">
        <w:rPr>
          <w:rFonts w:ascii="Consolas" w:eastAsia="Times New Roman" w:hAnsi="Consolas" w:cs="Times New Roman"/>
          <w:color w:val="569CD6"/>
          <w:sz w:val="12"/>
          <w:szCs w:val="12"/>
        </w:rPr>
        <w:t>WORKDIR</w:t>
      </w:r>
      <w:r w:rsidRPr="00536BB7">
        <w:rPr>
          <w:rFonts w:ascii="Consolas" w:eastAsia="Times New Roman" w:hAnsi="Consolas" w:cs="Times New Roman"/>
          <w:color w:val="D4D4D4"/>
          <w:sz w:val="12"/>
          <w:szCs w:val="12"/>
        </w:rPr>
        <w:t xml:space="preserve"> /app</w:t>
      </w:r>
    </w:p>
    <w:p w:rsidR="006F1C09" w:rsidRPr="00536BB7" w:rsidRDefault="006F1C09" w:rsidP="006F1C09">
      <w:pPr>
        <w:shd w:val="clear" w:color="auto" w:fill="1E1E1E"/>
        <w:spacing w:after="0" w:line="285" w:lineRule="atLeast"/>
        <w:rPr>
          <w:rFonts w:ascii="Consolas" w:eastAsia="Times New Roman" w:hAnsi="Consolas" w:cs="Times New Roman"/>
          <w:color w:val="D4D4D4"/>
          <w:sz w:val="12"/>
          <w:szCs w:val="12"/>
        </w:rPr>
      </w:pPr>
      <w:r w:rsidRPr="00536BB7">
        <w:rPr>
          <w:rFonts w:ascii="Consolas" w:eastAsia="Times New Roman" w:hAnsi="Consolas" w:cs="Times New Roman"/>
          <w:color w:val="569CD6"/>
          <w:sz w:val="12"/>
          <w:szCs w:val="12"/>
        </w:rPr>
        <w:t>COPY</w:t>
      </w:r>
      <w:r w:rsidRPr="00536BB7">
        <w:rPr>
          <w:rFonts w:ascii="Consolas" w:eastAsia="Times New Roman" w:hAnsi="Consolas" w:cs="Times New Roman"/>
          <w:color w:val="D4D4D4"/>
          <w:sz w:val="12"/>
          <w:szCs w:val="12"/>
        </w:rPr>
        <w:t xml:space="preserve"> package</w:t>
      </w:r>
      <w:proofErr w:type="gramStart"/>
      <w:r w:rsidRPr="00536BB7">
        <w:rPr>
          <w:rFonts w:ascii="Consolas" w:eastAsia="Times New Roman" w:hAnsi="Consolas" w:cs="Times New Roman"/>
          <w:color w:val="D4D4D4"/>
          <w:sz w:val="12"/>
          <w:szCs w:val="12"/>
        </w:rPr>
        <w:t>*.</w:t>
      </w:r>
      <w:proofErr w:type="spellStart"/>
      <w:r w:rsidRPr="00536BB7">
        <w:rPr>
          <w:rFonts w:ascii="Consolas" w:eastAsia="Times New Roman" w:hAnsi="Consolas" w:cs="Times New Roman"/>
          <w:color w:val="D4D4D4"/>
          <w:sz w:val="12"/>
          <w:szCs w:val="12"/>
        </w:rPr>
        <w:t>json</w:t>
      </w:r>
      <w:proofErr w:type="spellEnd"/>
      <w:proofErr w:type="gramEnd"/>
      <w:r w:rsidRPr="00536BB7">
        <w:rPr>
          <w:rFonts w:ascii="Consolas" w:eastAsia="Times New Roman" w:hAnsi="Consolas" w:cs="Times New Roman"/>
          <w:color w:val="D4D4D4"/>
          <w:sz w:val="12"/>
          <w:szCs w:val="12"/>
        </w:rPr>
        <w:t xml:space="preserve"> /app/</w:t>
      </w:r>
    </w:p>
    <w:p w:rsidR="006F1C09" w:rsidRPr="00536BB7" w:rsidRDefault="006F1C09" w:rsidP="006F1C09">
      <w:pPr>
        <w:shd w:val="clear" w:color="auto" w:fill="1E1E1E"/>
        <w:spacing w:after="0" w:line="285" w:lineRule="atLeast"/>
        <w:rPr>
          <w:rFonts w:ascii="Consolas" w:eastAsia="Times New Roman" w:hAnsi="Consolas" w:cs="Times New Roman"/>
          <w:color w:val="D4D4D4"/>
          <w:sz w:val="12"/>
          <w:szCs w:val="12"/>
        </w:rPr>
      </w:pPr>
      <w:r w:rsidRPr="00536BB7">
        <w:rPr>
          <w:rFonts w:ascii="Consolas" w:eastAsia="Times New Roman" w:hAnsi="Consolas" w:cs="Times New Roman"/>
          <w:color w:val="569CD6"/>
          <w:sz w:val="12"/>
          <w:szCs w:val="12"/>
        </w:rPr>
        <w:t>RUN</w:t>
      </w:r>
      <w:r w:rsidRPr="00536BB7">
        <w:rPr>
          <w:rFonts w:ascii="Consolas" w:eastAsia="Times New Roman" w:hAnsi="Consolas" w:cs="Times New Roman"/>
          <w:color w:val="D4D4D4"/>
          <w:sz w:val="12"/>
          <w:szCs w:val="12"/>
        </w:rPr>
        <w:t xml:space="preserve"> </w:t>
      </w:r>
      <w:proofErr w:type="spellStart"/>
      <w:r w:rsidRPr="00536BB7">
        <w:rPr>
          <w:rFonts w:ascii="Consolas" w:eastAsia="Times New Roman" w:hAnsi="Consolas" w:cs="Times New Roman"/>
          <w:color w:val="D4D4D4"/>
          <w:sz w:val="12"/>
          <w:szCs w:val="12"/>
        </w:rPr>
        <w:t>npm</w:t>
      </w:r>
      <w:proofErr w:type="spellEnd"/>
      <w:r w:rsidRPr="00536BB7">
        <w:rPr>
          <w:rFonts w:ascii="Consolas" w:eastAsia="Times New Roman" w:hAnsi="Consolas" w:cs="Times New Roman"/>
          <w:color w:val="D4D4D4"/>
          <w:sz w:val="12"/>
          <w:szCs w:val="12"/>
        </w:rPr>
        <w:t xml:space="preserve"> install</w:t>
      </w:r>
    </w:p>
    <w:p w:rsidR="006F1C09" w:rsidRPr="00536BB7" w:rsidRDefault="006F1C09" w:rsidP="006F1C09">
      <w:pPr>
        <w:shd w:val="clear" w:color="auto" w:fill="1E1E1E"/>
        <w:spacing w:after="0" w:line="285" w:lineRule="atLeast"/>
        <w:rPr>
          <w:rFonts w:ascii="Consolas" w:eastAsia="Times New Roman" w:hAnsi="Consolas" w:cs="Times New Roman"/>
          <w:color w:val="D4D4D4"/>
          <w:sz w:val="12"/>
          <w:szCs w:val="12"/>
        </w:rPr>
      </w:pPr>
      <w:proofErr w:type="gramStart"/>
      <w:r w:rsidRPr="00536BB7">
        <w:rPr>
          <w:rFonts w:ascii="Consolas" w:eastAsia="Times New Roman" w:hAnsi="Consolas" w:cs="Times New Roman"/>
          <w:color w:val="569CD6"/>
          <w:sz w:val="12"/>
          <w:szCs w:val="12"/>
        </w:rPr>
        <w:t>COPY</w:t>
      </w:r>
      <w:r w:rsidRPr="00536BB7">
        <w:rPr>
          <w:rFonts w:ascii="Consolas" w:eastAsia="Times New Roman" w:hAnsi="Consolas" w:cs="Times New Roman"/>
          <w:color w:val="D4D4D4"/>
          <w:sz w:val="12"/>
          <w:szCs w:val="12"/>
        </w:rPr>
        <w:t xml:space="preserve"> .</w:t>
      </w:r>
      <w:proofErr w:type="gramEnd"/>
      <w:r w:rsidRPr="00536BB7">
        <w:rPr>
          <w:rFonts w:ascii="Consolas" w:eastAsia="Times New Roman" w:hAnsi="Consolas" w:cs="Times New Roman"/>
          <w:color w:val="D4D4D4"/>
          <w:sz w:val="12"/>
          <w:szCs w:val="12"/>
        </w:rPr>
        <w:t xml:space="preserve"> /app</w:t>
      </w:r>
    </w:p>
    <w:p w:rsidR="006F1C09" w:rsidRPr="00536BB7" w:rsidRDefault="006F1C09" w:rsidP="006F1C09">
      <w:pPr>
        <w:shd w:val="clear" w:color="auto" w:fill="1E1E1E"/>
        <w:spacing w:after="0" w:line="285" w:lineRule="atLeast"/>
        <w:rPr>
          <w:rFonts w:ascii="Consolas" w:eastAsia="Times New Roman" w:hAnsi="Consolas" w:cs="Times New Roman"/>
          <w:color w:val="D4D4D4"/>
          <w:sz w:val="12"/>
          <w:szCs w:val="12"/>
        </w:rPr>
      </w:pPr>
      <w:r w:rsidRPr="00536BB7">
        <w:rPr>
          <w:rFonts w:ascii="Consolas" w:eastAsia="Times New Roman" w:hAnsi="Consolas" w:cs="Times New Roman"/>
          <w:color w:val="569CD6"/>
          <w:sz w:val="12"/>
          <w:szCs w:val="12"/>
        </w:rPr>
        <w:t>EXPOSE</w:t>
      </w:r>
      <w:r w:rsidRPr="00536BB7">
        <w:rPr>
          <w:rFonts w:ascii="Consolas" w:eastAsia="Times New Roman" w:hAnsi="Consolas" w:cs="Times New Roman"/>
          <w:color w:val="D4D4D4"/>
          <w:sz w:val="12"/>
          <w:szCs w:val="12"/>
        </w:rPr>
        <w:t xml:space="preserve"> 3001</w:t>
      </w:r>
    </w:p>
    <w:p w:rsidR="006F1C09" w:rsidRPr="00536BB7" w:rsidRDefault="006F1C09" w:rsidP="006F1C09">
      <w:pPr>
        <w:shd w:val="clear" w:color="auto" w:fill="1E1E1E"/>
        <w:spacing w:after="0" w:line="285" w:lineRule="atLeast"/>
        <w:rPr>
          <w:rFonts w:ascii="Consolas" w:eastAsia="Times New Roman" w:hAnsi="Consolas" w:cs="Times New Roman"/>
          <w:color w:val="D4D4D4"/>
          <w:sz w:val="12"/>
          <w:szCs w:val="12"/>
        </w:rPr>
      </w:pPr>
      <w:r w:rsidRPr="00536BB7">
        <w:rPr>
          <w:rFonts w:ascii="Consolas" w:eastAsia="Times New Roman" w:hAnsi="Consolas" w:cs="Times New Roman"/>
          <w:color w:val="569CD6"/>
          <w:sz w:val="12"/>
          <w:szCs w:val="12"/>
        </w:rPr>
        <w:t>CMD</w:t>
      </w:r>
      <w:r w:rsidRPr="00536BB7">
        <w:rPr>
          <w:rFonts w:ascii="Consolas" w:eastAsia="Times New Roman" w:hAnsi="Consolas" w:cs="Times New Roman"/>
          <w:color w:val="D4D4D4"/>
          <w:sz w:val="12"/>
          <w:szCs w:val="12"/>
        </w:rPr>
        <w:t xml:space="preserve"> [</w:t>
      </w:r>
      <w:r w:rsidRPr="00536BB7">
        <w:rPr>
          <w:rFonts w:ascii="Consolas" w:eastAsia="Times New Roman" w:hAnsi="Consolas" w:cs="Times New Roman"/>
          <w:color w:val="CE9178"/>
          <w:sz w:val="12"/>
          <w:szCs w:val="12"/>
        </w:rPr>
        <w:t>"</w:t>
      </w:r>
      <w:proofErr w:type="spellStart"/>
      <w:r w:rsidRPr="00536BB7">
        <w:rPr>
          <w:rFonts w:ascii="Consolas" w:eastAsia="Times New Roman" w:hAnsi="Consolas" w:cs="Times New Roman"/>
          <w:color w:val="CE9178"/>
          <w:sz w:val="12"/>
          <w:szCs w:val="12"/>
        </w:rPr>
        <w:t>npm</w:t>
      </w:r>
      <w:proofErr w:type="spellEnd"/>
      <w:r w:rsidRPr="00536BB7">
        <w:rPr>
          <w:rFonts w:ascii="Consolas" w:eastAsia="Times New Roman" w:hAnsi="Consolas" w:cs="Times New Roman"/>
          <w:color w:val="CE9178"/>
          <w:sz w:val="12"/>
          <w:szCs w:val="12"/>
        </w:rPr>
        <w:t>"</w:t>
      </w:r>
      <w:r w:rsidRPr="00536BB7">
        <w:rPr>
          <w:rFonts w:ascii="Consolas" w:eastAsia="Times New Roman" w:hAnsi="Consolas" w:cs="Times New Roman"/>
          <w:color w:val="D4D4D4"/>
          <w:sz w:val="12"/>
          <w:szCs w:val="12"/>
        </w:rPr>
        <w:t xml:space="preserve">, </w:t>
      </w:r>
      <w:r w:rsidRPr="00536BB7">
        <w:rPr>
          <w:rFonts w:ascii="Consolas" w:eastAsia="Times New Roman" w:hAnsi="Consolas" w:cs="Times New Roman"/>
          <w:color w:val="CE9178"/>
          <w:sz w:val="12"/>
          <w:szCs w:val="12"/>
        </w:rPr>
        <w:t>"start"</w:t>
      </w:r>
      <w:r w:rsidRPr="00536BB7">
        <w:rPr>
          <w:rFonts w:ascii="Consolas" w:eastAsia="Times New Roman" w:hAnsi="Consolas" w:cs="Times New Roman"/>
          <w:color w:val="D4D4D4"/>
          <w:sz w:val="12"/>
          <w:szCs w:val="12"/>
        </w:rPr>
        <w:t>]</w:t>
      </w:r>
    </w:p>
    <w:p w:rsidR="00C55F5F" w:rsidRDefault="00C55F5F" w:rsidP="006F1C09">
      <w:pPr>
        <w:pStyle w:val="ListParagraph"/>
        <w:bidi w:val="0"/>
        <w:spacing w:before="100" w:beforeAutospacing="1" w:after="100" w:afterAutospacing="1" w:line="240" w:lineRule="auto"/>
        <w:ind w:left="0"/>
        <w:outlineLvl w:val="1"/>
        <w:rPr>
          <w:color w:val="099BDD" w:themeColor="text2"/>
          <w:sz w:val="18"/>
          <w:szCs w:val="18"/>
          <w:u w:val="single"/>
        </w:rPr>
      </w:pPr>
    </w:p>
    <w:p w:rsidR="00C55F5F" w:rsidRDefault="00C55F5F" w:rsidP="00C55F5F">
      <w:pPr>
        <w:pStyle w:val="ListParagraph"/>
        <w:bidi w:val="0"/>
        <w:spacing w:before="100" w:beforeAutospacing="1" w:after="100" w:afterAutospacing="1" w:line="240" w:lineRule="auto"/>
        <w:ind w:left="0"/>
        <w:outlineLvl w:val="1"/>
        <w:rPr>
          <w:color w:val="099BDD" w:themeColor="text2"/>
          <w:sz w:val="18"/>
          <w:szCs w:val="18"/>
          <w:u w:val="single"/>
        </w:rPr>
      </w:pPr>
    </w:p>
    <w:p w:rsidR="00C55F5F" w:rsidRDefault="00C55F5F" w:rsidP="00C55F5F">
      <w:pPr>
        <w:pStyle w:val="ListParagraph"/>
        <w:bidi w:val="0"/>
        <w:spacing w:before="100" w:beforeAutospacing="1" w:after="100" w:afterAutospacing="1" w:line="240" w:lineRule="auto"/>
        <w:ind w:left="0"/>
        <w:outlineLvl w:val="1"/>
        <w:rPr>
          <w:color w:val="099BDD" w:themeColor="text2"/>
          <w:sz w:val="18"/>
          <w:szCs w:val="18"/>
          <w:u w:val="single"/>
        </w:rPr>
      </w:pPr>
    </w:p>
    <w:p w:rsidR="00C55F5F" w:rsidRDefault="00C55F5F" w:rsidP="00C55F5F">
      <w:pPr>
        <w:pStyle w:val="ListParagraph"/>
        <w:bidi w:val="0"/>
        <w:spacing w:before="100" w:beforeAutospacing="1" w:after="100" w:afterAutospacing="1" w:line="240" w:lineRule="auto"/>
        <w:ind w:left="0"/>
        <w:outlineLvl w:val="1"/>
        <w:rPr>
          <w:color w:val="099BDD" w:themeColor="text2"/>
          <w:sz w:val="18"/>
          <w:szCs w:val="18"/>
          <w:u w:val="single"/>
        </w:rPr>
      </w:pPr>
    </w:p>
    <w:p w:rsidR="00C55F5F" w:rsidRDefault="00C55F5F" w:rsidP="00C55F5F">
      <w:pPr>
        <w:pStyle w:val="ListParagraph"/>
        <w:bidi w:val="0"/>
        <w:spacing w:before="100" w:beforeAutospacing="1" w:after="100" w:afterAutospacing="1" w:line="240" w:lineRule="auto"/>
        <w:ind w:left="0"/>
        <w:outlineLvl w:val="1"/>
        <w:rPr>
          <w:color w:val="099BDD" w:themeColor="text2"/>
          <w:sz w:val="18"/>
          <w:szCs w:val="18"/>
          <w:u w:val="single"/>
        </w:rPr>
      </w:pPr>
    </w:p>
    <w:p w:rsidR="00C55F5F" w:rsidRDefault="00C55F5F" w:rsidP="00C55F5F">
      <w:pPr>
        <w:pStyle w:val="ListParagraph"/>
        <w:bidi w:val="0"/>
        <w:spacing w:before="100" w:beforeAutospacing="1" w:after="100" w:afterAutospacing="1" w:line="240" w:lineRule="auto"/>
        <w:ind w:left="0"/>
        <w:outlineLvl w:val="1"/>
        <w:rPr>
          <w:color w:val="099BDD" w:themeColor="text2"/>
          <w:sz w:val="18"/>
          <w:szCs w:val="18"/>
          <w:u w:val="single"/>
        </w:rPr>
      </w:pPr>
    </w:p>
    <w:p w:rsidR="00C55F5F" w:rsidRDefault="00C55F5F" w:rsidP="00C55F5F">
      <w:pPr>
        <w:pStyle w:val="ListParagraph"/>
        <w:bidi w:val="0"/>
        <w:spacing w:before="100" w:beforeAutospacing="1" w:after="100" w:afterAutospacing="1" w:line="240" w:lineRule="auto"/>
        <w:ind w:left="0"/>
        <w:outlineLvl w:val="1"/>
        <w:rPr>
          <w:color w:val="099BDD" w:themeColor="text2"/>
          <w:sz w:val="18"/>
          <w:szCs w:val="18"/>
          <w:u w:val="single"/>
        </w:rPr>
      </w:pPr>
    </w:p>
    <w:p w:rsidR="00C55F5F" w:rsidRPr="00C55F5F" w:rsidRDefault="00C55F5F" w:rsidP="00C55F5F">
      <w:pPr>
        <w:pStyle w:val="Heading5"/>
        <w:jc w:val="both"/>
        <w:rPr>
          <w:lang w:eastAsia="en-US" w:bidi="he-IL"/>
        </w:rPr>
      </w:pPr>
      <w:r w:rsidRPr="00C55F5F">
        <w:rPr>
          <w:lang w:eastAsia="en-US" w:bidi="he-IL"/>
        </w:rPr>
        <w:t>docker compose</w:t>
      </w:r>
    </w:p>
    <w:p w:rsidR="00C55F5F" w:rsidRPr="00C55F5F" w:rsidRDefault="00C55F5F" w:rsidP="00C55F5F">
      <w:pPr>
        <w:pStyle w:val="ListParagraph"/>
        <w:bidi w:val="0"/>
        <w:spacing w:before="100" w:beforeAutospacing="1" w:after="100" w:afterAutospacing="1" w:line="240" w:lineRule="auto"/>
        <w:ind w:left="0"/>
        <w:outlineLvl w:val="1"/>
        <w:rPr>
          <w:sz w:val="18"/>
          <w:szCs w:val="18"/>
        </w:rPr>
      </w:pPr>
    </w:p>
    <w:p w:rsidR="00C55F5F" w:rsidRDefault="00C55F5F" w:rsidP="00C55F5F">
      <w:pPr>
        <w:pStyle w:val="ListParagraph"/>
        <w:bidi w:val="0"/>
        <w:spacing w:before="100" w:beforeAutospacing="1" w:after="100" w:afterAutospacing="1" w:line="240" w:lineRule="auto"/>
        <w:ind w:left="0"/>
        <w:outlineLvl w:val="1"/>
        <w:rPr>
          <w:color w:val="099BDD" w:themeColor="text2"/>
          <w:sz w:val="18"/>
          <w:szCs w:val="18"/>
          <w:u w:val="single"/>
        </w:rPr>
      </w:pPr>
    </w:p>
    <w:p w:rsidR="006F1C09" w:rsidRPr="006F1C09" w:rsidRDefault="006F1C09" w:rsidP="00C55F5F">
      <w:pPr>
        <w:pStyle w:val="ListParagraph"/>
        <w:bidi w:val="0"/>
        <w:spacing w:before="100" w:beforeAutospacing="1" w:after="100" w:afterAutospacing="1" w:line="240" w:lineRule="auto"/>
        <w:ind w:left="0"/>
        <w:outlineLvl w:val="1"/>
        <w:rPr>
          <w:color w:val="099BDD" w:themeColor="text2"/>
          <w:sz w:val="18"/>
          <w:szCs w:val="18"/>
          <w:u w:val="single"/>
        </w:rPr>
      </w:pPr>
      <w:r w:rsidRPr="006F1C09">
        <w:rPr>
          <w:color w:val="099BDD" w:themeColor="text2"/>
          <w:sz w:val="18"/>
          <w:szCs w:val="18"/>
          <w:u w:val="single"/>
        </w:rPr>
        <w:t xml:space="preserve">Create a </w:t>
      </w:r>
      <w:proofErr w:type="spellStart"/>
      <w:r w:rsidRPr="006F1C09">
        <w:rPr>
          <w:color w:val="099BDD" w:themeColor="text2"/>
          <w:sz w:val="18"/>
          <w:szCs w:val="18"/>
          <w:u w:val="single"/>
        </w:rPr>
        <w:t>docker-compose.yml</w:t>
      </w:r>
      <w:proofErr w:type="spellEnd"/>
      <w:r w:rsidRPr="006F1C09">
        <w:rPr>
          <w:color w:val="099BDD" w:themeColor="text2"/>
          <w:sz w:val="18"/>
          <w:szCs w:val="18"/>
          <w:u w:val="single"/>
        </w:rPr>
        <w:t xml:space="preserve"> file.</w:t>
      </w:r>
    </w:p>
    <w:p w:rsidR="006F1C09" w:rsidRDefault="006F1C09" w:rsidP="006F1C09">
      <w:pPr>
        <w:pStyle w:val="ListParagraph"/>
        <w:spacing w:before="100" w:beforeAutospacing="1" w:after="100" w:afterAutospacing="1" w:line="240" w:lineRule="auto"/>
        <w:ind w:left="1080"/>
        <w:outlineLvl w:val="1"/>
        <w:rPr>
          <w:sz w:val="18"/>
          <w:szCs w:val="18"/>
        </w:rPr>
      </w:pPr>
    </w:p>
    <w:p w:rsidR="006F1C09" w:rsidRDefault="006F1C09" w:rsidP="006F1C09">
      <w:pPr>
        <w:pStyle w:val="ListParagraph"/>
        <w:bidi w:val="0"/>
        <w:spacing w:before="100" w:beforeAutospacing="1" w:after="100" w:afterAutospacing="1" w:line="240" w:lineRule="auto"/>
        <w:ind w:left="0"/>
        <w:outlineLvl w:val="1"/>
        <w:rPr>
          <w:sz w:val="18"/>
          <w:szCs w:val="18"/>
        </w:rPr>
      </w:pPr>
      <w:r w:rsidRPr="001329A0">
        <w:rPr>
          <w:sz w:val="18"/>
          <w:szCs w:val="18"/>
        </w:rPr>
        <w:t xml:space="preserve">Add the following </w:t>
      </w:r>
      <w:r>
        <w:rPr>
          <w:sz w:val="18"/>
          <w:szCs w:val="18"/>
        </w:rPr>
        <w:t>commands</w:t>
      </w:r>
      <w:r w:rsidRPr="001329A0">
        <w:rPr>
          <w:sz w:val="18"/>
          <w:szCs w:val="18"/>
        </w:rPr>
        <w:t xml:space="preserve"> to</w:t>
      </w:r>
      <w:r>
        <w:rPr>
          <w:sz w:val="18"/>
          <w:szCs w:val="18"/>
        </w:rPr>
        <w:t xml:space="preserve"> </w:t>
      </w:r>
      <w:proofErr w:type="spellStart"/>
      <w:r w:rsidRPr="00536BB7">
        <w:rPr>
          <w:sz w:val="18"/>
          <w:szCs w:val="18"/>
        </w:rPr>
        <w:t>docker</w:t>
      </w:r>
      <w:proofErr w:type="spellEnd"/>
      <w:r w:rsidRPr="00536BB7">
        <w:rPr>
          <w:sz w:val="18"/>
          <w:szCs w:val="18"/>
        </w:rPr>
        <w:t>-compose</w:t>
      </w:r>
      <w:r>
        <w:rPr>
          <w:sz w:val="18"/>
          <w:szCs w:val="18"/>
        </w:rPr>
        <w:t>.</w:t>
      </w:r>
    </w:p>
    <w:p w:rsidR="006F1C09" w:rsidRDefault="006F1C09" w:rsidP="006F1C09">
      <w:pPr>
        <w:pStyle w:val="ListParagraph"/>
        <w:spacing w:before="100" w:beforeAutospacing="1" w:after="100" w:afterAutospacing="1" w:line="240" w:lineRule="auto"/>
        <w:outlineLvl w:val="1"/>
        <w:rPr>
          <w:sz w:val="18"/>
          <w:szCs w:val="18"/>
        </w:rPr>
      </w:pPr>
    </w:p>
    <w:p w:rsidR="006F1C09" w:rsidRPr="00536BB7" w:rsidRDefault="006F1C09" w:rsidP="006F1C09">
      <w:pPr>
        <w:shd w:val="clear" w:color="auto" w:fill="1E1E1E"/>
        <w:spacing w:after="0" w:line="285" w:lineRule="atLeast"/>
        <w:rPr>
          <w:rFonts w:ascii="Consolas" w:eastAsia="Times New Roman" w:hAnsi="Consolas" w:cs="Times New Roman"/>
          <w:color w:val="D4D4D4"/>
          <w:sz w:val="12"/>
          <w:szCs w:val="12"/>
        </w:rPr>
      </w:pPr>
      <w:r w:rsidRPr="00536BB7">
        <w:rPr>
          <w:rFonts w:ascii="Consolas" w:eastAsia="Times New Roman" w:hAnsi="Consolas" w:cs="Times New Roman"/>
          <w:color w:val="569CD6"/>
          <w:sz w:val="12"/>
          <w:szCs w:val="12"/>
        </w:rPr>
        <w:t>version</w:t>
      </w:r>
      <w:r w:rsidRPr="00536BB7">
        <w:rPr>
          <w:rFonts w:ascii="Consolas" w:eastAsia="Times New Roman" w:hAnsi="Consolas" w:cs="Times New Roman"/>
          <w:color w:val="D4D4D4"/>
          <w:sz w:val="12"/>
          <w:szCs w:val="12"/>
        </w:rPr>
        <w:t xml:space="preserve">: </w:t>
      </w:r>
      <w:r w:rsidRPr="00536BB7">
        <w:rPr>
          <w:rFonts w:ascii="Consolas" w:eastAsia="Times New Roman" w:hAnsi="Consolas" w:cs="Times New Roman"/>
          <w:color w:val="CE9178"/>
          <w:sz w:val="12"/>
          <w:szCs w:val="12"/>
        </w:rPr>
        <w:t>'3'</w:t>
      </w:r>
    </w:p>
    <w:p w:rsidR="006F1C09" w:rsidRPr="00536BB7" w:rsidRDefault="006F1C09" w:rsidP="006F1C09">
      <w:pPr>
        <w:shd w:val="clear" w:color="auto" w:fill="1E1E1E"/>
        <w:spacing w:after="0" w:line="285" w:lineRule="atLeast"/>
        <w:rPr>
          <w:rFonts w:ascii="Consolas" w:eastAsia="Times New Roman" w:hAnsi="Consolas" w:cs="Times New Roman"/>
          <w:color w:val="D4D4D4"/>
          <w:sz w:val="12"/>
          <w:szCs w:val="12"/>
        </w:rPr>
      </w:pPr>
      <w:r w:rsidRPr="00536BB7">
        <w:rPr>
          <w:rFonts w:ascii="Consolas" w:eastAsia="Times New Roman" w:hAnsi="Consolas" w:cs="Times New Roman"/>
          <w:color w:val="569CD6"/>
          <w:sz w:val="12"/>
          <w:szCs w:val="12"/>
        </w:rPr>
        <w:t>services</w:t>
      </w:r>
      <w:r w:rsidRPr="00536BB7">
        <w:rPr>
          <w:rFonts w:ascii="Consolas" w:eastAsia="Times New Roman" w:hAnsi="Consolas" w:cs="Times New Roman"/>
          <w:color w:val="D4D4D4"/>
          <w:sz w:val="12"/>
          <w:szCs w:val="12"/>
        </w:rPr>
        <w:t xml:space="preserve">: </w:t>
      </w:r>
    </w:p>
    <w:p w:rsidR="006F1C09" w:rsidRPr="00536BB7" w:rsidRDefault="006F1C09" w:rsidP="006F1C09">
      <w:pPr>
        <w:shd w:val="clear" w:color="auto" w:fill="1E1E1E"/>
        <w:spacing w:after="0" w:line="285" w:lineRule="atLeast"/>
        <w:rPr>
          <w:rFonts w:ascii="Consolas" w:eastAsia="Times New Roman" w:hAnsi="Consolas" w:cs="Times New Roman"/>
          <w:color w:val="D4D4D4"/>
          <w:sz w:val="12"/>
          <w:szCs w:val="12"/>
        </w:rPr>
      </w:pPr>
      <w:r w:rsidRPr="00536BB7">
        <w:rPr>
          <w:rFonts w:ascii="Consolas" w:eastAsia="Times New Roman" w:hAnsi="Consolas" w:cs="Times New Roman"/>
          <w:color w:val="D4D4D4"/>
          <w:sz w:val="12"/>
          <w:szCs w:val="12"/>
        </w:rPr>
        <w:t xml:space="preserve">  </w:t>
      </w:r>
      <w:r w:rsidRPr="00536BB7">
        <w:rPr>
          <w:rFonts w:ascii="Consolas" w:eastAsia="Times New Roman" w:hAnsi="Consolas" w:cs="Times New Roman"/>
          <w:color w:val="569CD6"/>
          <w:sz w:val="12"/>
          <w:szCs w:val="12"/>
        </w:rPr>
        <w:t>node</w:t>
      </w:r>
      <w:r w:rsidRPr="00536BB7">
        <w:rPr>
          <w:rFonts w:ascii="Consolas" w:eastAsia="Times New Roman" w:hAnsi="Consolas" w:cs="Times New Roman"/>
          <w:color w:val="D4D4D4"/>
          <w:sz w:val="12"/>
          <w:szCs w:val="12"/>
        </w:rPr>
        <w:t>:</w:t>
      </w:r>
    </w:p>
    <w:p w:rsidR="006F1C09" w:rsidRPr="00536BB7" w:rsidRDefault="006F1C09" w:rsidP="006F1C09">
      <w:pPr>
        <w:shd w:val="clear" w:color="auto" w:fill="1E1E1E"/>
        <w:spacing w:after="0" w:line="285" w:lineRule="atLeast"/>
        <w:rPr>
          <w:rFonts w:ascii="Consolas" w:eastAsia="Times New Roman" w:hAnsi="Consolas" w:cs="Times New Roman"/>
          <w:color w:val="D4D4D4"/>
          <w:sz w:val="12"/>
          <w:szCs w:val="12"/>
        </w:rPr>
      </w:pPr>
      <w:r w:rsidRPr="00536BB7">
        <w:rPr>
          <w:rFonts w:ascii="Consolas" w:eastAsia="Times New Roman" w:hAnsi="Consolas" w:cs="Times New Roman"/>
          <w:color w:val="D4D4D4"/>
          <w:sz w:val="12"/>
          <w:szCs w:val="12"/>
        </w:rPr>
        <w:t xml:space="preserve">    </w:t>
      </w:r>
      <w:r w:rsidRPr="00536BB7">
        <w:rPr>
          <w:rFonts w:ascii="Consolas" w:eastAsia="Times New Roman" w:hAnsi="Consolas" w:cs="Times New Roman"/>
          <w:color w:val="569CD6"/>
          <w:sz w:val="12"/>
          <w:szCs w:val="12"/>
        </w:rPr>
        <w:t>image</w:t>
      </w:r>
      <w:r w:rsidRPr="00536BB7">
        <w:rPr>
          <w:rFonts w:ascii="Consolas" w:eastAsia="Times New Roman" w:hAnsi="Consolas" w:cs="Times New Roman"/>
          <w:color w:val="D4D4D4"/>
          <w:sz w:val="12"/>
          <w:szCs w:val="12"/>
        </w:rPr>
        <w:t xml:space="preserve">: </w:t>
      </w:r>
      <w:r>
        <w:rPr>
          <w:rFonts w:ascii="Consolas" w:eastAsia="Times New Roman" w:hAnsi="Consolas" w:cs="Times New Roman"/>
          <w:color w:val="CE9178"/>
          <w:sz w:val="12"/>
          <w:szCs w:val="12"/>
        </w:rPr>
        <w:t>quiz-app</w:t>
      </w:r>
    </w:p>
    <w:p w:rsidR="006F1C09" w:rsidRPr="00536BB7" w:rsidRDefault="006F1C09" w:rsidP="006F1C09">
      <w:pPr>
        <w:shd w:val="clear" w:color="auto" w:fill="1E1E1E"/>
        <w:spacing w:after="0" w:line="285" w:lineRule="atLeast"/>
        <w:rPr>
          <w:rFonts w:ascii="Consolas" w:eastAsia="Times New Roman" w:hAnsi="Consolas" w:cs="Times New Roman"/>
          <w:color w:val="D4D4D4"/>
          <w:sz w:val="12"/>
          <w:szCs w:val="12"/>
        </w:rPr>
      </w:pPr>
      <w:r w:rsidRPr="00536BB7">
        <w:rPr>
          <w:rFonts w:ascii="Consolas" w:eastAsia="Times New Roman" w:hAnsi="Consolas" w:cs="Times New Roman"/>
          <w:color w:val="D4D4D4"/>
          <w:sz w:val="12"/>
          <w:szCs w:val="12"/>
        </w:rPr>
        <w:t xml:space="preserve">    </w:t>
      </w:r>
      <w:r w:rsidRPr="00536BB7">
        <w:rPr>
          <w:rFonts w:ascii="Consolas" w:eastAsia="Times New Roman" w:hAnsi="Consolas" w:cs="Times New Roman"/>
          <w:color w:val="569CD6"/>
          <w:sz w:val="12"/>
          <w:szCs w:val="12"/>
        </w:rPr>
        <w:t>ports</w:t>
      </w:r>
      <w:r w:rsidRPr="00536BB7">
        <w:rPr>
          <w:rFonts w:ascii="Consolas" w:eastAsia="Times New Roman" w:hAnsi="Consolas" w:cs="Times New Roman"/>
          <w:color w:val="D4D4D4"/>
          <w:sz w:val="12"/>
          <w:szCs w:val="12"/>
        </w:rPr>
        <w:t>:</w:t>
      </w:r>
    </w:p>
    <w:p w:rsidR="006F1C09" w:rsidRPr="00536BB7" w:rsidRDefault="006F1C09" w:rsidP="006F1C09">
      <w:pPr>
        <w:shd w:val="clear" w:color="auto" w:fill="1E1E1E"/>
        <w:spacing w:after="0" w:line="285" w:lineRule="atLeast"/>
        <w:rPr>
          <w:rFonts w:ascii="Consolas" w:eastAsia="Times New Roman" w:hAnsi="Consolas" w:cs="Times New Roman"/>
          <w:color w:val="D4D4D4"/>
          <w:sz w:val="12"/>
          <w:szCs w:val="12"/>
        </w:rPr>
      </w:pPr>
      <w:r w:rsidRPr="00536BB7">
        <w:rPr>
          <w:rFonts w:ascii="Consolas" w:eastAsia="Times New Roman" w:hAnsi="Consolas" w:cs="Times New Roman"/>
          <w:color w:val="D4D4D4"/>
          <w:sz w:val="12"/>
          <w:szCs w:val="12"/>
        </w:rPr>
        <w:t xml:space="preserve">    - </w:t>
      </w:r>
      <w:r w:rsidRPr="00536BB7">
        <w:rPr>
          <w:rFonts w:ascii="Consolas" w:eastAsia="Times New Roman" w:hAnsi="Consolas" w:cs="Times New Roman"/>
          <w:color w:val="CE9178"/>
          <w:sz w:val="12"/>
          <w:szCs w:val="12"/>
        </w:rPr>
        <w:t>"3001:3001"</w:t>
      </w:r>
    </w:p>
    <w:p w:rsidR="006F1C09" w:rsidRPr="00536BB7" w:rsidRDefault="006F1C09" w:rsidP="006F1C09">
      <w:pPr>
        <w:shd w:val="clear" w:color="auto" w:fill="1E1E1E"/>
        <w:spacing w:after="0" w:line="285" w:lineRule="atLeast"/>
        <w:rPr>
          <w:rFonts w:ascii="Consolas" w:eastAsia="Times New Roman" w:hAnsi="Consolas" w:cs="Times New Roman"/>
          <w:color w:val="D4D4D4"/>
          <w:sz w:val="12"/>
          <w:szCs w:val="12"/>
        </w:rPr>
      </w:pPr>
      <w:r w:rsidRPr="00536BB7">
        <w:rPr>
          <w:rFonts w:ascii="Consolas" w:eastAsia="Times New Roman" w:hAnsi="Consolas" w:cs="Times New Roman"/>
          <w:color w:val="D4D4D4"/>
          <w:sz w:val="12"/>
          <w:szCs w:val="12"/>
        </w:rPr>
        <w:t xml:space="preserve">    </w:t>
      </w:r>
      <w:r w:rsidRPr="00536BB7">
        <w:rPr>
          <w:rFonts w:ascii="Consolas" w:eastAsia="Times New Roman" w:hAnsi="Consolas" w:cs="Times New Roman"/>
          <w:color w:val="569CD6"/>
          <w:sz w:val="12"/>
          <w:szCs w:val="12"/>
        </w:rPr>
        <w:t>links</w:t>
      </w:r>
      <w:r w:rsidRPr="00536BB7">
        <w:rPr>
          <w:rFonts w:ascii="Consolas" w:eastAsia="Times New Roman" w:hAnsi="Consolas" w:cs="Times New Roman"/>
          <w:color w:val="D4D4D4"/>
          <w:sz w:val="12"/>
          <w:szCs w:val="12"/>
        </w:rPr>
        <w:t>:</w:t>
      </w:r>
    </w:p>
    <w:p w:rsidR="006F1C09" w:rsidRPr="00536BB7" w:rsidRDefault="006F1C09" w:rsidP="006F1C09">
      <w:pPr>
        <w:shd w:val="clear" w:color="auto" w:fill="1E1E1E"/>
        <w:spacing w:after="0" w:line="285" w:lineRule="atLeast"/>
        <w:rPr>
          <w:rFonts w:ascii="Consolas" w:eastAsia="Times New Roman" w:hAnsi="Consolas" w:cs="Times New Roman"/>
          <w:color w:val="D4D4D4"/>
          <w:sz w:val="12"/>
          <w:szCs w:val="12"/>
        </w:rPr>
      </w:pPr>
      <w:r w:rsidRPr="00536BB7">
        <w:rPr>
          <w:rFonts w:ascii="Consolas" w:eastAsia="Times New Roman" w:hAnsi="Consolas" w:cs="Times New Roman"/>
          <w:color w:val="D4D4D4"/>
          <w:sz w:val="12"/>
          <w:szCs w:val="12"/>
        </w:rPr>
        <w:t xml:space="preserve">    - </w:t>
      </w:r>
      <w:r w:rsidRPr="00536BB7">
        <w:rPr>
          <w:rFonts w:ascii="Consolas" w:eastAsia="Times New Roman" w:hAnsi="Consolas" w:cs="Times New Roman"/>
          <w:color w:val="CE9178"/>
          <w:sz w:val="12"/>
          <w:szCs w:val="12"/>
        </w:rPr>
        <w:t>mongo</w:t>
      </w:r>
    </w:p>
    <w:p w:rsidR="006F1C09" w:rsidRPr="00536BB7" w:rsidRDefault="006F1C09" w:rsidP="006F1C09">
      <w:pPr>
        <w:shd w:val="clear" w:color="auto" w:fill="1E1E1E"/>
        <w:spacing w:after="0" w:line="285" w:lineRule="atLeast"/>
        <w:rPr>
          <w:rFonts w:ascii="Consolas" w:eastAsia="Times New Roman" w:hAnsi="Consolas" w:cs="Times New Roman"/>
          <w:color w:val="D4D4D4"/>
          <w:sz w:val="12"/>
          <w:szCs w:val="12"/>
        </w:rPr>
      </w:pPr>
      <w:r w:rsidRPr="00536BB7">
        <w:rPr>
          <w:rFonts w:ascii="Consolas" w:eastAsia="Times New Roman" w:hAnsi="Consolas" w:cs="Times New Roman"/>
          <w:color w:val="D4D4D4"/>
          <w:sz w:val="12"/>
          <w:szCs w:val="12"/>
        </w:rPr>
        <w:t xml:space="preserve">  </w:t>
      </w:r>
      <w:r w:rsidRPr="00536BB7">
        <w:rPr>
          <w:rFonts w:ascii="Consolas" w:eastAsia="Times New Roman" w:hAnsi="Consolas" w:cs="Times New Roman"/>
          <w:color w:val="569CD6"/>
          <w:sz w:val="12"/>
          <w:szCs w:val="12"/>
        </w:rPr>
        <w:t>mongo</w:t>
      </w:r>
      <w:r w:rsidRPr="00536BB7">
        <w:rPr>
          <w:rFonts w:ascii="Consolas" w:eastAsia="Times New Roman" w:hAnsi="Consolas" w:cs="Times New Roman"/>
          <w:color w:val="D4D4D4"/>
          <w:sz w:val="12"/>
          <w:szCs w:val="12"/>
        </w:rPr>
        <w:t xml:space="preserve">:   </w:t>
      </w:r>
    </w:p>
    <w:p w:rsidR="006F1C09" w:rsidRPr="00536BB7" w:rsidRDefault="006F1C09" w:rsidP="006F1C09">
      <w:pPr>
        <w:shd w:val="clear" w:color="auto" w:fill="1E1E1E"/>
        <w:spacing w:after="0" w:line="285" w:lineRule="atLeast"/>
        <w:rPr>
          <w:rFonts w:ascii="Consolas" w:eastAsia="Times New Roman" w:hAnsi="Consolas" w:cs="Times New Roman"/>
          <w:color w:val="D4D4D4"/>
          <w:sz w:val="12"/>
          <w:szCs w:val="12"/>
        </w:rPr>
      </w:pPr>
      <w:r w:rsidRPr="00536BB7">
        <w:rPr>
          <w:rFonts w:ascii="Consolas" w:eastAsia="Times New Roman" w:hAnsi="Consolas" w:cs="Times New Roman"/>
          <w:color w:val="D4D4D4"/>
          <w:sz w:val="12"/>
          <w:szCs w:val="12"/>
        </w:rPr>
        <w:t xml:space="preserve">    </w:t>
      </w:r>
      <w:r w:rsidRPr="00536BB7">
        <w:rPr>
          <w:rFonts w:ascii="Consolas" w:eastAsia="Times New Roman" w:hAnsi="Consolas" w:cs="Times New Roman"/>
          <w:color w:val="569CD6"/>
          <w:sz w:val="12"/>
          <w:szCs w:val="12"/>
        </w:rPr>
        <w:t>image</w:t>
      </w:r>
      <w:r w:rsidRPr="00536BB7">
        <w:rPr>
          <w:rFonts w:ascii="Consolas" w:eastAsia="Times New Roman" w:hAnsi="Consolas" w:cs="Times New Roman"/>
          <w:color w:val="D4D4D4"/>
          <w:sz w:val="12"/>
          <w:szCs w:val="12"/>
        </w:rPr>
        <w:t xml:space="preserve">: </w:t>
      </w:r>
      <w:r w:rsidRPr="00536BB7">
        <w:rPr>
          <w:rFonts w:ascii="Consolas" w:eastAsia="Times New Roman" w:hAnsi="Consolas" w:cs="Times New Roman"/>
          <w:color w:val="CE9178"/>
          <w:sz w:val="12"/>
          <w:szCs w:val="12"/>
        </w:rPr>
        <w:t>mongo</w:t>
      </w:r>
      <w:r w:rsidRPr="00536BB7">
        <w:rPr>
          <w:rFonts w:ascii="Consolas" w:eastAsia="Times New Roman" w:hAnsi="Consolas" w:cs="Times New Roman"/>
          <w:color w:val="D4D4D4"/>
          <w:sz w:val="12"/>
          <w:szCs w:val="12"/>
        </w:rPr>
        <w:t xml:space="preserve">    </w:t>
      </w:r>
    </w:p>
    <w:p w:rsidR="006F1C09" w:rsidRPr="00536BB7" w:rsidRDefault="006F1C09" w:rsidP="006F1C09">
      <w:pPr>
        <w:shd w:val="clear" w:color="auto" w:fill="1E1E1E"/>
        <w:spacing w:after="0" w:line="285" w:lineRule="atLeast"/>
        <w:rPr>
          <w:rFonts w:ascii="Consolas" w:eastAsia="Times New Roman" w:hAnsi="Consolas" w:cs="Times New Roman"/>
          <w:color w:val="D4D4D4"/>
          <w:sz w:val="12"/>
          <w:szCs w:val="12"/>
        </w:rPr>
      </w:pPr>
      <w:r w:rsidRPr="00536BB7">
        <w:rPr>
          <w:rFonts w:ascii="Consolas" w:eastAsia="Times New Roman" w:hAnsi="Consolas" w:cs="Times New Roman"/>
          <w:color w:val="D4D4D4"/>
          <w:sz w:val="12"/>
          <w:szCs w:val="12"/>
        </w:rPr>
        <w:t xml:space="preserve">    </w:t>
      </w:r>
      <w:r w:rsidRPr="00536BB7">
        <w:rPr>
          <w:rFonts w:ascii="Consolas" w:eastAsia="Times New Roman" w:hAnsi="Consolas" w:cs="Times New Roman"/>
          <w:color w:val="569CD6"/>
          <w:sz w:val="12"/>
          <w:szCs w:val="12"/>
        </w:rPr>
        <w:t>ports</w:t>
      </w:r>
      <w:r w:rsidRPr="00536BB7">
        <w:rPr>
          <w:rFonts w:ascii="Consolas" w:eastAsia="Times New Roman" w:hAnsi="Consolas" w:cs="Times New Roman"/>
          <w:color w:val="D4D4D4"/>
          <w:sz w:val="12"/>
          <w:szCs w:val="12"/>
        </w:rPr>
        <w:t>:</w:t>
      </w:r>
    </w:p>
    <w:p w:rsidR="006F1C09" w:rsidRPr="00536BB7" w:rsidRDefault="006F1C09" w:rsidP="006F1C09">
      <w:pPr>
        <w:shd w:val="clear" w:color="auto" w:fill="1E1E1E"/>
        <w:spacing w:after="0" w:line="285" w:lineRule="atLeast"/>
        <w:rPr>
          <w:rFonts w:ascii="Consolas" w:eastAsia="Times New Roman" w:hAnsi="Consolas" w:cs="Times New Roman"/>
          <w:color w:val="D4D4D4"/>
          <w:sz w:val="12"/>
          <w:szCs w:val="12"/>
        </w:rPr>
      </w:pPr>
      <w:r w:rsidRPr="00536BB7">
        <w:rPr>
          <w:rFonts w:ascii="Consolas" w:eastAsia="Times New Roman" w:hAnsi="Consolas" w:cs="Times New Roman"/>
          <w:color w:val="D4D4D4"/>
          <w:sz w:val="12"/>
          <w:szCs w:val="12"/>
        </w:rPr>
        <w:t xml:space="preserve">    - </w:t>
      </w:r>
      <w:r w:rsidRPr="00536BB7">
        <w:rPr>
          <w:rFonts w:ascii="Consolas" w:eastAsia="Times New Roman" w:hAnsi="Consolas" w:cs="Times New Roman"/>
          <w:color w:val="CE9178"/>
          <w:sz w:val="12"/>
          <w:szCs w:val="12"/>
        </w:rPr>
        <w:t>"27017:27017"</w:t>
      </w:r>
      <w:r w:rsidRPr="00536BB7">
        <w:rPr>
          <w:rFonts w:ascii="Consolas" w:eastAsia="Times New Roman" w:hAnsi="Consolas" w:cs="Times New Roman"/>
          <w:color w:val="D4D4D4"/>
          <w:sz w:val="12"/>
          <w:szCs w:val="12"/>
        </w:rPr>
        <w:t xml:space="preserve">  </w:t>
      </w:r>
    </w:p>
    <w:p w:rsidR="006F1C09" w:rsidRDefault="006F1C09" w:rsidP="006F1C09">
      <w:pPr>
        <w:pStyle w:val="ListParagraph"/>
        <w:spacing w:before="100" w:beforeAutospacing="1" w:after="100" w:afterAutospacing="1" w:line="240" w:lineRule="auto"/>
        <w:outlineLvl w:val="1"/>
        <w:rPr>
          <w:sz w:val="18"/>
          <w:szCs w:val="18"/>
        </w:rPr>
      </w:pPr>
    </w:p>
    <w:p w:rsidR="006F1C09" w:rsidRDefault="006F1C09" w:rsidP="006F1C09">
      <w:pPr>
        <w:pStyle w:val="ListParagraph"/>
        <w:spacing w:before="100" w:beforeAutospacing="1" w:after="100" w:afterAutospacing="1" w:line="240" w:lineRule="auto"/>
        <w:outlineLvl w:val="1"/>
        <w:rPr>
          <w:sz w:val="18"/>
          <w:szCs w:val="18"/>
        </w:rPr>
      </w:pPr>
    </w:p>
    <w:p w:rsidR="00862D60" w:rsidRDefault="00862D60" w:rsidP="00862D60">
      <w:pPr>
        <w:pStyle w:val="ListParagraph"/>
        <w:bidi w:val="0"/>
        <w:spacing w:before="100" w:beforeAutospacing="1" w:after="100" w:afterAutospacing="1" w:line="240" w:lineRule="auto"/>
        <w:ind w:left="0"/>
        <w:outlineLvl w:val="1"/>
        <w:rPr>
          <w:sz w:val="18"/>
          <w:szCs w:val="18"/>
        </w:rPr>
      </w:pPr>
    </w:p>
    <w:p w:rsidR="006F1C09" w:rsidRPr="00862D60" w:rsidRDefault="00862D60" w:rsidP="00862D60">
      <w:pPr>
        <w:pStyle w:val="Heading5"/>
        <w:jc w:val="both"/>
        <w:rPr>
          <w:lang w:eastAsia="en-US" w:bidi="he-IL"/>
        </w:rPr>
      </w:pPr>
      <w:bookmarkStart w:id="2" w:name="_Building_your_image"/>
      <w:bookmarkEnd w:id="2"/>
      <w:r w:rsidRPr="00862D60">
        <w:rPr>
          <w:lang w:eastAsia="en-US" w:bidi="he-IL"/>
        </w:rPr>
        <w:t>Building your image</w:t>
      </w:r>
    </w:p>
    <w:p w:rsidR="00862D60" w:rsidRDefault="00862D60" w:rsidP="00862D60">
      <w:pPr>
        <w:pStyle w:val="ListParagraph"/>
        <w:bidi w:val="0"/>
        <w:spacing w:before="100" w:beforeAutospacing="1" w:after="100" w:afterAutospacing="1" w:line="240" w:lineRule="auto"/>
        <w:ind w:left="0"/>
        <w:outlineLvl w:val="1"/>
        <w:rPr>
          <w:color w:val="099BDD" w:themeColor="text2"/>
          <w:sz w:val="18"/>
          <w:szCs w:val="18"/>
        </w:rPr>
      </w:pPr>
    </w:p>
    <w:p w:rsidR="00862D60" w:rsidRPr="00E7444C" w:rsidRDefault="00862D60" w:rsidP="00862D60">
      <w:pPr>
        <w:pStyle w:val="ListParagraph"/>
        <w:bidi w:val="0"/>
        <w:spacing w:before="100" w:beforeAutospacing="1" w:after="100" w:afterAutospacing="1" w:line="240" w:lineRule="auto"/>
        <w:ind w:left="0"/>
        <w:outlineLvl w:val="1"/>
        <w:rPr>
          <w:sz w:val="18"/>
          <w:szCs w:val="18"/>
        </w:rPr>
      </w:pPr>
      <w:r w:rsidRPr="00E7444C">
        <w:rPr>
          <w:sz w:val="18"/>
          <w:szCs w:val="18"/>
        </w:rPr>
        <w:t>Navigate to /</w:t>
      </w:r>
      <w:proofErr w:type="spellStart"/>
      <w:r w:rsidRPr="00E7444C">
        <w:rPr>
          <w:sz w:val="18"/>
          <w:szCs w:val="18"/>
        </w:rPr>
        <w:t>config</w:t>
      </w:r>
      <w:proofErr w:type="spellEnd"/>
      <w:r w:rsidRPr="00E7444C">
        <w:rPr>
          <w:sz w:val="18"/>
          <w:szCs w:val="18"/>
        </w:rPr>
        <w:t xml:space="preserve">/index.js – </w:t>
      </w:r>
    </w:p>
    <w:p w:rsidR="00862D60" w:rsidRDefault="00862D60" w:rsidP="00862D60">
      <w:pPr>
        <w:pStyle w:val="ListParagraph"/>
        <w:bidi w:val="0"/>
        <w:spacing w:before="100" w:beforeAutospacing="1" w:after="100" w:afterAutospacing="1" w:line="240" w:lineRule="auto"/>
        <w:ind w:left="0"/>
        <w:outlineLvl w:val="1"/>
        <w:rPr>
          <w:sz w:val="18"/>
          <w:szCs w:val="18"/>
        </w:rPr>
      </w:pPr>
      <w:r w:rsidRPr="00E7444C">
        <w:rPr>
          <w:sz w:val="18"/>
          <w:szCs w:val="18"/>
        </w:rPr>
        <w:t>Change</w:t>
      </w:r>
      <w:r>
        <w:rPr>
          <w:sz w:val="18"/>
          <w:szCs w:val="18"/>
        </w:rPr>
        <w:t xml:space="preserve"> </w:t>
      </w:r>
    </w:p>
    <w:p w:rsidR="00862D60" w:rsidRDefault="00C55F5F" w:rsidP="00862D60">
      <w:pPr>
        <w:pStyle w:val="ListParagraph"/>
        <w:bidi w:val="0"/>
        <w:spacing w:before="100" w:beforeAutospacing="1" w:after="100" w:afterAutospacing="1" w:line="240" w:lineRule="auto"/>
        <w:ind w:left="0"/>
        <w:outlineLvl w:val="1"/>
        <w:rPr>
          <w:sz w:val="18"/>
          <w:szCs w:val="18"/>
        </w:rPr>
      </w:pPr>
      <w:r>
        <w:rPr>
          <w:sz w:val="18"/>
          <w:szCs w:val="18"/>
        </w:rPr>
        <w:t>F</w:t>
      </w:r>
      <w:r w:rsidR="00862D60">
        <w:rPr>
          <w:sz w:val="18"/>
          <w:szCs w:val="18"/>
        </w:rPr>
        <w:t>rom</w:t>
      </w:r>
      <w:r w:rsidR="00862D60" w:rsidRPr="00E7444C">
        <w:rPr>
          <w:sz w:val="18"/>
          <w:szCs w:val="18"/>
        </w:rPr>
        <w:t xml:space="preserve"> url: '</w:t>
      </w:r>
      <w:proofErr w:type="spellStart"/>
      <w:r w:rsidR="00862D60" w:rsidRPr="00E7444C">
        <w:rPr>
          <w:sz w:val="18"/>
          <w:szCs w:val="18"/>
        </w:rPr>
        <w:t>mongodb</w:t>
      </w:r>
      <w:proofErr w:type="spellEnd"/>
      <w:r w:rsidR="00862D60" w:rsidRPr="00E7444C">
        <w:rPr>
          <w:sz w:val="18"/>
          <w:szCs w:val="18"/>
        </w:rPr>
        <w:t xml:space="preserve">://localhost:27017' </w:t>
      </w:r>
    </w:p>
    <w:p w:rsidR="00862D60" w:rsidRPr="00E7444C" w:rsidRDefault="00C55F5F" w:rsidP="00C55F5F">
      <w:pPr>
        <w:pStyle w:val="ListParagraph"/>
        <w:bidi w:val="0"/>
        <w:spacing w:before="100" w:beforeAutospacing="1" w:after="100" w:afterAutospacing="1" w:line="240" w:lineRule="auto"/>
        <w:ind w:left="0"/>
        <w:outlineLvl w:val="1"/>
        <w:rPr>
          <w:sz w:val="18"/>
          <w:szCs w:val="18"/>
        </w:rPr>
      </w:pPr>
      <w:r>
        <w:rPr>
          <w:sz w:val="18"/>
          <w:szCs w:val="18"/>
        </w:rPr>
        <w:t>T</w:t>
      </w:r>
      <w:r w:rsidR="00862D60" w:rsidRPr="00E7444C">
        <w:rPr>
          <w:sz w:val="18"/>
          <w:szCs w:val="18"/>
        </w:rPr>
        <w:t>o url:</w:t>
      </w:r>
      <w:r>
        <w:rPr>
          <w:sz w:val="18"/>
          <w:szCs w:val="18"/>
        </w:rPr>
        <w:t xml:space="preserve">      </w:t>
      </w:r>
      <w:r w:rsidR="00862D60" w:rsidRPr="00E7444C">
        <w:rPr>
          <w:sz w:val="18"/>
          <w:szCs w:val="18"/>
        </w:rPr>
        <w:t>'</w:t>
      </w:r>
      <w:proofErr w:type="spellStart"/>
      <w:r w:rsidR="00862D60" w:rsidRPr="00E7444C">
        <w:rPr>
          <w:sz w:val="18"/>
          <w:szCs w:val="18"/>
        </w:rPr>
        <w:t>mongodb</w:t>
      </w:r>
      <w:proofErr w:type="spellEnd"/>
      <w:r w:rsidR="00862D60" w:rsidRPr="00E7444C">
        <w:rPr>
          <w:sz w:val="18"/>
          <w:szCs w:val="18"/>
        </w:rPr>
        <w:t>://mongo:27017'</w:t>
      </w:r>
    </w:p>
    <w:p w:rsidR="00862D60" w:rsidRPr="00862D60" w:rsidRDefault="00862D60" w:rsidP="00862D60">
      <w:pPr>
        <w:pStyle w:val="ListParagraph"/>
        <w:bidi w:val="0"/>
        <w:spacing w:before="100" w:beforeAutospacing="1" w:after="100" w:afterAutospacing="1" w:line="240" w:lineRule="auto"/>
        <w:ind w:left="0"/>
        <w:outlineLvl w:val="1"/>
        <w:rPr>
          <w:sz w:val="18"/>
          <w:szCs w:val="18"/>
        </w:rPr>
      </w:pPr>
    </w:p>
    <w:p w:rsidR="00862D60" w:rsidRDefault="00862D60" w:rsidP="00862D60">
      <w:pPr>
        <w:pStyle w:val="ListParagraph"/>
        <w:bidi w:val="0"/>
        <w:spacing w:before="100" w:beforeAutospacing="1" w:after="100" w:afterAutospacing="1" w:line="240" w:lineRule="auto"/>
        <w:ind w:left="0"/>
        <w:outlineLvl w:val="1"/>
        <w:rPr>
          <w:sz w:val="18"/>
          <w:szCs w:val="18"/>
        </w:rPr>
      </w:pPr>
      <w:r w:rsidRPr="0093694C">
        <w:rPr>
          <w:sz w:val="18"/>
          <w:szCs w:val="18"/>
        </w:rPr>
        <w:t xml:space="preserve">Go to the directory that has your </w:t>
      </w:r>
      <w:proofErr w:type="spellStart"/>
      <w:r w:rsidRPr="0093694C">
        <w:rPr>
          <w:sz w:val="18"/>
          <w:szCs w:val="18"/>
        </w:rPr>
        <w:t>Dockerfile</w:t>
      </w:r>
      <w:proofErr w:type="spellEnd"/>
      <w:r w:rsidRPr="0093694C">
        <w:rPr>
          <w:sz w:val="18"/>
          <w:szCs w:val="18"/>
        </w:rPr>
        <w:t xml:space="preserve"> and run the following command to build the Docker image.</w:t>
      </w:r>
    </w:p>
    <w:p w:rsidR="00862D60" w:rsidRDefault="00862D60" w:rsidP="00862D60">
      <w:pPr>
        <w:pStyle w:val="ListParagraph"/>
        <w:bidi w:val="0"/>
        <w:spacing w:before="100" w:beforeAutospacing="1" w:after="100" w:afterAutospacing="1" w:line="240" w:lineRule="auto"/>
        <w:ind w:left="0"/>
        <w:outlineLvl w:val="1"/>
        <w:rPr>
          <w:sz w:val="18"/>
          <w:szCs w:val="18"/>
        </w:rPr>
      </w:pPr>
      <w:r w:rsidRPr="0093694C">
        <w:rPr>
          <w:sz w:val="18"/>
          <w:szCs w:val="18"/>
        </w:rPr>
        <w:t xml:space="preserve">The -t flag lets you tag your image so it's easier to find later </w:t>
      </w:r>
      <w:r>
        <w:rPr>
          <w:sz w:val="18"/>
          <w:szCs w:val="18"/>
        </w:rPr>
        <w:t xml:space="preserve">using the </w:t>
      </w:r>
      <w:proofErr w:type="spellStart"/>
      <w:r>
        <w:rPr>
          <w:sz w:val="18"/>
          <w:szCs w:val="18"/>
        </w:rPr>
        <w:t>docker</w:t>
      </w:r>
      <w:proofErr w:type="spellEnd"/>
      <w:r>
        <w:rPr>
          <w:sz w:val="18"/>
          <w:szCs w:val="18"/>
        </w:rPr>
        <w:t xml:space="preserve"> images command.</w:t>
      </w:r>
    </w:p>
    <w:p w:rsidR="00862D60" w:rsidRDefault="00862D60" w:rsidP="00862D60">
      <w:pPr>
        <w:pStyle w:val="ListParagraph"/>
        <w:bidi w:val="0"/>
        <w:spacing w:before="100" w:beforeAutospacing="1" w:after="100" w:afterAutospacing="1" w:line="240" w:lineRule="auto"/>
        <w:ind w:left="0"/>
        <w:outlineLvl w:val="1"/>
        <w:rPr>
          <w:sz w:val="18"/>
          <w:szCs w:val="18"/>
        </w:rPr>
      </w:pPr>
    </w:p>
    <w:p w:rsidR="00862D60" w:rsidRPr="00862D60" w:rsidRDefault="00862D60" w:rsidP="00862D60">
      <w:pPr>
        <w:pStyle w:val="ListParagraph"/>
        <w:bidi w:val="0"/>
        <w:spacing w:before="100" w:beforeAutospacing="1" w:after="100" w:afterAutospacing="1" w:line="240" w:lineRule="auto"/>
        <w:ind w:left="0"/>
        <w:outlineLvl w:val="1"/>
        <w:rPr>
          <w:sz w:val="18"/>
          <w:szCs w:val="18"/>
        </w:rPr>
      </w:pPr>
      <w:r>
        <w:rPr>
          <w:sz w:val="18"/>
          <w:szCs w:val="18"/>
        </w:rPr>
        <w:t>Type:</w:t>
      </w:r>
    </w:p>
    <w:p w:rsidR="00862D60" w:rsidRPr="00D824E3" w:rsidRDefault="00862D60" w:rsidP="00862D60">
      <w:pPr>
        <w:jc w:val="both"/>
        <w:rPr>
          <w:rFonts w:ascii="Consolas" w:hAnsi="Consolas"/>
          <w:sz w:val="18"/>
          <w:szCs w:val="18"/>
          <w:highlight w:val="lightGray"/>
        </w:rPr>
      </w:pPr>
      <w:proofErr w:type="spellStart"/>
      <w:r>
        <w:rPr>
          <w:rFonts w:ascii="Consolas" w:hAnsi="Consolas"/>
          <w:sz w:val="18"/>
          <w:szCs w:val="18"/>
          <w:highlight w:val="lightGray"/>
        </w:rPr>
        <w:lastRenderedPageBreak/>
        <w:t>docker</w:t>
      </w:r>
      <w:proofErr w:type="spellEnd"/>
      <w:r>
        <w:rPr>
          <w:rFonts w:ascii="Consolas" w:hAnsi="Consolas"/>
          <w:sz w:val="18"/>
          <w:szCs w:val="18"/>
          <w:highlight w:val="lightGray"/>
        </w:rPr>
        <w:t xml:space="preserve"> build –t quiz-</w:t>
      </w:r>
      <w:proofErr w:type="gramStart"/>
      <w:r>
        <w:rPr>
          <w:rFonts w:ascii="Consolas" w:hAnsi="Consolas"/>
          <w:sz w:val="18"/>
          <w:szCs w:val="18"/>
          <w:highlight w:val="lightGray"/>
        </w:rPr>
        <w:t>app .</w:t>
      </w:r>
      <w:proofErr w:type="gramEnd"/>
      <w:r w:rsidRPr="00D824E3">
        <w:rPr>
          <w:rFonts w:ascii="Consolas" w:hAnsi="Consolas"/>
          <w:sz w:val="18"/>
          <w:szCs w:val="18"/>
          <w:highlight w:val="lightGray"/>
        </w:rPr>
        <w:t xml:space="preserve"> </w:t>
      </w:r>
    </w:p>
    <w:p w:rsidR="00862D60" w:rsidRDefault="00862D60" w:rsidP="00862D60">
      <w:pPr>
        <w:pStyle w:val="ListParagraph"/>
        <w:bidi w:val="0"/>
        <w:spacing w:before="100" w:beforeAutospacing="1" w:after="100" w:afterAutospacing="1" w:line="240" w:lineRule="auto"/>
        <w:ind w:left="0"/>
        <w:outlineLvl w:val="1"/>
        <w:rPr>
          <w:color w:val="099BDD" w:themeColor="text2"/>
          <w:sz w:val="18"/>
          <w:szCs w:val="18"/>
        </w:rPr>
      </w:pPr>
    </w:p>
    <w:p w:rsidR="00862D60" w:rsidRDefault="00862D60" w:rsidP="00862D60">
      <w:pPr>
        <w:pStyle w:val="ListParagraph"/>
        <w:bidi w:val="0"/>
        <w:spacing w:before="100" w:beforeAutospacing="1" w:after="100" w:afterAutospacing="1" w:line="240" w:lineRule="auto"/>
        <w:ind w:left="0"/>
        <w:outlineLvl w:val="1"/>
        <w:rPr>
          <w:color w:val="099BDD" w:themeColor="text2"/>
          <w:sz w:val="18"/>
          <w:szCs w:val="18"/>
        </w:rPr>
      </w:pPr>
    </w:p>
    <w:p w:rsidR="00862D60" w:rsidRPr="00862D60" w:rsidRDefault="00862D60" w:rsidP="00862D60">
      <w:pPr>
        <w:pStyle w:val="Heading5"/>
        <w:jc w:val="both"/>
        <w:rPr>
          <w:lang w:eastAsia="en-US" w:bidi="he-IL"/>
        </w:rPr>
      </w:pPr>
      <w:r w:rsidRPr="00862D60">
        <w:rPr>
          <w:lang w:eastAsia="en-US" w:bidi="he-IL"/>
        </w:rPr>
        <w:t>Running the server</w:t>
      </w:r>
    </w:p>
    <w:p w:rsidR="00862D60" w:rsidRDefault="00862D60" w:rsidP="00862D60">
      <w:pPr>
        <w:pStyle w:val="ListParagraph"/>
        <w:bidi w:val="0"/>
        <w:spacing w:before="100" w:beforeAutospacing="1" w:after="100" w:afterAutospacing="1" w:line="240" w:lineRule="auto"/>
        <w:ind w:left="0"/>
        <w:outlineLvl w:val="1"/>
        <w:rPr>
          <w:sz w:val="18"/>
          <w:szCs w:val="18"/>
        </w:rPr>
      </w:pPr>
      <w:r w:rsidRPr="0093694C">
        <w:rPr>
          <w:sz w:val="18"/>
          <w:szCs w:val="18"/>
        </w:rPr>
        <w:t xml:space="preserve">Go to the directory that has your </w:t>
      </w:r>
      <w:proofErr w:type="spellStart"/>
      <w:r w:rsidRPr="0093694C">
        <w:rPr>
          <w:sz w:val="18"/>
          <w:szCs w:val="18"/>
        </w:rPr>
        <w:t>docker-compose.yml</w:t>
      </w:r>
      <w:proofErr w:type="spellEnd"/>
      <w:r w:rsidRPr="0093694C">
        <w:rPr>
          <w:sz w:val="18"/>
          <w:szCs w:val="18"/>
        </w:rPr>
        <w:t xml:space="preserve"> and run the following command</w:t>
      </w:r>
      <w:r>
        <w:rPr>
          <w:sz w:val="18"/>
          <w:szCs w:val="18"/>
        </w:rPr>
        <w:t>:</w:t>
      </w:r>
    </w:p>
    <w:p w:rsidR="00862D60" w:rsidRDefault="00862D60" w:rsidP="00862D60">
      <w:pPr>
        <w:pStyle w:val="ListParagraph"/>
        <w:bidi w:val="0"/>
        <w:spacing w:before="100" w:beforeAutospacing="1" w:after="100" w:afterAutospacing="1" w:line="240" w:lineRule="auto"/>
        <w:ind w:left="0"/>
        <w:outlineLvl w:val="1"/>
        <w:rPr>
          <w:color w:val="099BDD" w:themeColor="text2"/>
        </w:rPr>
      </w:pPr>
    </w:p>
    <w:p w:rsidR="00862D60" w:rsidRPr="00862D60" w:rsidRDefault="00862D60" w:rsidP="00862D60">
      <w:pPr>
        <w:pStyle w:val="ListParagraph"/>
        <w:bidi w:val="0"/>
        <w:spacing w:before="100" w:beforeAutospacing="1" w:after="100" w:afterAutospacing="1" w:line="240" w:lineRule="auto"/>
        <w:ind w:left="0"/>
        <w:outlineLvl w:val="1"/>
        <w:rPr>
          <w:sz w:val="18"/>
          <w:szCs w:val="18"/>
        </w:rPr>
      </w:pPr>
      <w:r>
        <w:rPr>
          <w:sz w:val="18"/>
          <w:szCs w:val="18"/>
        </w:rPr>
        <w:t>Type:</w:t>
      </w:r>
    </w:p>
    <w:p w:rsidR="00862D60" w:rsidRPr="00D824E3" w:rsidRDefault="00862D60" w:rsidP="00862D60">
      <w:pPr>
        <w:jc w:val="both"/>
        <w:rPr>
          <w:rFonts w:ascii="Consolas" w:hAnsi="Consolas"/>
          <w:sz w:val="18"/>
          <w:szCs w:val="18"/>
          <w:highlight w:val="lightGray"/>
        </w:rPr>
      </w:pPr>
      <w:proofErr w:type="spellStart"/>
      <w:r>
        <w:rPr>
          <w:rFonts w:ascii="Consolas" w:hAnsi="Consolas"/>
          <w:sz w:val="18"/>
          <w:szCs w:val="18"/>
          <w:highlight w:val="lightGray"/>
        </w:rPr>
        <w:t>docker</w:t>
      </w:r>
      <w:proofErr w:type="spellEnd"/>
      <w:r>
        <w:rPr>
          <w:rFonts w:ascii="Consolas" w:hAnsi="Consolas"/>
          <w:sz w:val="18"/>
          <w:szCs w:val="18"/>
          <w:highlight w:val="lightGray"/>
        </w:rPr>
        <w:t>-compose up</w:t>
      </w:r>
      <w:r w:rsidRPr="00D824E3">
        <w:rPr>
          <w:rFonts w:ascii="Consolas" w:hAnsi="Consolas"/>
          <w:sz w:val="18"/>
          <w:szCs w:val="18"/>
          <w:highlight w:val="lightGray"/>
        </w:rPr>
        <w:t xml:space="preserve"> </w:t>
      </w:r>
    </w:p>
    <w:p w:rsidR="00862D60" w:rsidRPr="00862D60" w:rsidRDefault="00862D60" w:rsidP="00862D60">
      <w:pPr>
        <w:pStyle w:val="ListParagraph"/>
        <w:bidi w:val="0"/>
        <w:spacing w:before="100" w:beforeAutospacing="1" w:after="100" w:afterAutospacing="1" w:line="240" w:lineRule="auto"/>
        <w:ind w:left="0"/>
        <w:outlineLvl w:val="1"/>
        <w:rPr>
          <w:color w:val="099BDD" w:themeColor="text2"/>
        </w:rPr>
      </w:pPr>
    </w:p>
    <w:p w:rsidR="006F1C09" w:rsidRDefault="006F1C09" w:rsidP="00EE327D">
      <w:pPr>
        <w:spacing w:before="0" w:after="160" w:line="259" w:lineRule="auto"/>
        <w:jc w:val="both"/>
        <w:rPr>
          <w:rFonts w:eastAsia="Calibri" w:cs="Arial"/>
          <w:lang w:eastAsia="en-US" w:bidi="he-IL"/>
        </w:rPr>
      </w:pPr>
    </w:p>
    <w:p w:rsidR="006F1C09" w:rsidRDefault="006F1C09" w:rsidP="00EE327D">
      <w:pPr>
        <w:spacing w:before="0" w:after="160" w:line="259" w:lineRule="auto"/>
        <w:jc w:val="both"/>
        <w:rPr>
          <w:rFonts w:eastAsia="Calibri" w:cs="Arial"/>
          <w:lang w:eastAsia="en-US" w:bidi="he-IL"/>
        </w:rPr>
      </w:pPr>
    </w:p>
    <w:p w:rsidR="00C55F5F" w:rsidRDefault="00C55F5F" w:rsidP="00EE327D">
      <w:pPr>
        <w:spacing w:before="0" w:after="160" w:line="259" w:lineRule="auto"/>
        <w:jc w:val="both"/>
        <w:rPr>
          <w:rFonts w:eastAsia="Calibri" w:cs="Arial"/>
          <w:lang w:eastAsia="en-US" w:bidi="he-IL"/>
        </w:rPr>
      </w:pPr>
    </w:p>
    <w:p w:rsidR="00196D55" w:rsidRDefault="0031584D" w:rsidP="0031584D">
      <w:pPr>
        <w:pStyle w:val="Heading1"/>
        <w:jc w:val="both"/>
      </w:pPr>
      <w:r>
        <w:t>Node container and local mongodb</w:t>
      </w:r>
    </w:p>
    <w:p w:rsidR="0031584D" w:rsidRDefault="0031584D" w:rsidP="0031584D">
      <w:pPr>
        <w:pStyle w:val="ListParagraph"/>
        <w:bidi w:val="0"/>
        <w:spacing w:before="100" w:beforeAutospacing="1" w:after="100" w:afterAutospacing="1" w:line="240" w:lineRule="auto"/>
        <w:ind w:left="0"/>
        <w:outlineLvl w:val="1"/>
        <w:rPr>
          <w:sz w:val="18"/>
          <w:szCs w:val="18"/>
        </w:rPr>
      </w:pPr>
      <w:r>
        <w:rPr>
          <w:sz w:val="18"/>
          <w:szCs w:val="18"/>
        </w:rPr>
        <w:t xml:space="preserve">In case you want to run your node on </w:t>
      </w:r>
      <w:proofErr w:type="spellStart"/>
      <w:r>
        <w:rPr>
          <w:sz w:val="18"/>
          <w:szCs w:val="18"/>
        </w:rPr>
        <w:t>docker</w:t>
      </w:r>
      <w:proofErr w:type="spellEnd"/>
      <w:r>
        <w:rPr>
          <w:sz w:val="18"/>
          <w:szCs w:val="18"/>
        </w:rPr>
        <w:t xml:space="preserve"> container with local </w:t>
      </w:r>
      <w:proofErr w:type="spellStart"/>
      <w:r>
        <w:rPr>
          <w:sz w:val="18"/>
          <w:szCs w:val="18"/>
        </w:rPr>
        <w:t>mongoDB</w:t>
      </w:r>
      <w:proofErr w:type="spellEnd"/>
    </w:p>
    <w:p w:rsidR="0031584D" w:rsidRDefault="0031584D" w:rsidP="0031584D">
      <w:pPr>
        <w:pStyle w:val="ListParagraph"/>
        <w:bidi w:val="0"/>
        <w:spacing w:before="100" w:beforeAutospacing="1" w:after="100" w:afterAutospacing="1" w:line="240" w:lineRule="auto"/>
        <w:ind w:left="0"/>
        <w:outlineLvl w:val="1"/>
        <w:rPr>
          <w:sz w:val="18"/>
          <w:szCs w:val="18"/>
        </w:rPr>
      </w:pPr>
    </w:p>
    <w:p w:rsidR="0031584D" w:rsidRDefault="0031584D" w:rsidP="00C55F5F">
      <w:pPr>
        <w:pStyle w:val="ListParagraph"/>
        <w:bidi w:val="0"/>
        <w:spacing w:before="100" w:beforeAutospacing="1" w:after="100" w:afterAutospacing="1" w:line="240" w:lineRule="auto"/>
        <w:ind w:left="0"/>
        <w:outlineLvl w:val="1"/>
        <w:rPr>
          <w:sz w:val="18"/>
          <w:szCs w:val="18"/>
        </w:rPr>
      </w:pPr>
      <w:r>
        <w:rPr>
          <w:sz w:val="18"/>
          <w:szCs w:val="18"/>
        </w:rPr>
        <w:t xml:space="preserve">Create a </w:t>
      </w:r>
      <w:proofErr w:type="spellStart"/>
      <w:r w:rsidRPr="00536BB7">
        <w:rPr>
          <w:sz w:val="18"/>
          <w:szCs w:val="18"/>
        </w:rPr>
        <w:t>Dockerfile</w:t>
      </w:r>
      <w:proofErr w:type="spellEnd"/>
      <w:r>
        <w:rPr>
          <w:sz w:val="18"/>
          <w:szCs w:val="18"/>
        </w:rPr>
        <w:t xml:space="preserve"> file as describe </w:t>
      </w:r>
      <w:hyperlink w:anchor="_Docker_file" w:history="1">
        <w:r w:rsidR="00C55F5F" w:rsidRPr="00C55F5F">
          <w:rPr>
            <w:rStyle w:val="Hyperlink"/>
            <w:sz w:val="18"/>
            <w:szCs w:val="18"/>
          </w:rPr>
          <w:t>here</w:t>
        </w:r>
      </w:hyperlink>
      <w:r w:rsidR="00C55F5F">
        <w:rPr>
          <w:sz w:val="18"/>
          <w:szCs w:val="18"/>
        </w:rPr>
        <w:t xml:space="preserve"> </w:t>
      </w:r>
    </w:p>
    <w:p w:rsidR="00C55F5F" w:rsidRDefault="00C55F5F" w:rsidP="00C55F5F">
      <w:pPr>
        <w:pStyle w:val="ListParagraph"/>
        <w:bidi w:val="0"/>
        <w:spacing w:before="100" w:beforeAutospacing="1" w:after="100" w:afterAutospacing="1" w:line="240" w:lineRule="auto"/>
        <w:ind w:left="0"/>
        <w:outlineLvl w:val="1"/>
        <w:rPr>
          <w:sz w:val="18"/>
          <w:szCs w:val="18"/>
        </w:rPr>
      </w:pPr>
    </w:p>
    <w:p w:rsidR="0031584D" w:rsidRDefault="0031584D" w:rsidP="00C55F5F">
      <w:pPr>
        <w:pStyle w:val="ListParagraph"/>
        <w:bidi w:val="0"/>
        <w:spacing w:before="100" w:beforeAutospacing="1" w:after="100" w:afterAutospacing="1" w:line="240" w:lineRule="auto"/>
        <w:ind w:left="0"/>
        <w:outlineLvl w:val="1"/>
        <w:rPr>
          <w:sz w:val="18"/>
          <w:szCs w:val="18"/>
        </w:rPr>
      </w:pPr>
      <w:r>
        <w:rPr>
          <w:sz w:val="18"/>
          <w:szCs w:val="18"/>
        </w:rPr>
        <w:t xml:space="preserve">Build your image as describe </w:t>
      </w:r>
      <w:hyperlink w:anchor="_Building_your_image" w:history="1">
        <w:r w:rsidR="00C55F5F" w:rsidRPr="00C55F5F">
          <w:rPr>
            <w:rStyle w:val="Hyperlink"/>
            <w:sz w:val="18"/>
            <w:szCs w:val="18"/>
          </w:rPr>
          <w:t>here</w:t>
        </w:r>
      </w:hyperlink>
    </w:p>
    <w:p w:rsidR="00C55F5F" w:rsidRDefault="00C55F5F" w:rsidP="00C55F5F">
      <w:pPr>
        <w:pStyle w:val="ListParagraph"/>
        <w:bidi w:val="0"/>
        <w:spacing w:before="100" w:beforeAutospacing="1" w:after="100" w:afterAutospacing="1" w:line="240" w:lineRule="auto"/>
        <w:ind w:left="0"/>
        <w:outlineLvl w:val="1"/>
        <w:rPr>
          <w:sz w:val="18"/>
          <w:szCs w:val="18"/>
        </w:rPr>
      </w:pPr>
    </w:p>
    <w:p w:rsidR="00C55F5F" w:rsidRDefault="00C55F5F" w:rsidP="00C55F5F">
      <w:pPr>
        <w:pStyle w:val="ListParagraph"/>
        <w:bidi w:val="0"/>
        <w:spacing w:before="100" w:beforeAutospacing="1" w:after="100" w:afterAutospacing="1" w:line="240" w:lineRule="auto"/>
        <w:ind w:left="0"/>
        <w:outlineLvl w:val="1"/>
        <w:rPr>
          <w:sz w:val="18"/>
          <w:szCs w:val="18"/>
        </w:rPr>
      </w:pPr>
      <w:r>
        <w:rPr>
          <w:sz w:val="18"/>
          <w:szCs w:val="18"/>
        </w:rPr>
        <w:t xml:space="preserve">The data base </w:t>
      </w:r>
      <w:proofErr w:type="spellStart"/>
      <w:r>
        <w:rPr>
          <w:sz w:val="18"/>
          <w:szCs w:val="18"/>
        </w:rPr>
        <w:t>url</w:t>
      </w:r>
      <w:proofErr w:type="spellEnd"/>
      <w:r>
        <w:rPr>
          <w:sz w:val="18"/>
          <w:szCs w:val="18"/>
        </w:rPr>
        <w:t xml:space="preserve"> in this case should be:</w:t>
      </w:r>
    </w:p>
    <w:p w:rsidR="0031584D" w:rsidRDefault="0031584D" w:rsidP="0031584D">
      <w:pPr>
        <w:pStyle w:val="ListParagraph"/>
        <w:bidi w:val="0"/>
        <w:spacing w:before="100" w:beforeAutospacing="1" w:after="100" w:afterAutospacing="1" w:line="240" w:lineRule="auto"/>
        <w:ind w:left="0"/>
        <w:outlineLvl w:val="1"/>
        <w:rPr>
          <w:sz w:val="18"/>
          <w:szCs w:val="18"/>
        </w:rPr>
      </w:pPr>
      <w:r w:rsidRPr="00E7444C">
        <w:rPr>
          <w:sz w:val="18"/>
          <w:szCs w:val="18"/>
        </w:rPr>
        <w:t>url: '</w:t>
      </w:r>
      <w:proofErr w:type="spellStart"/>
      <w:r w:rsidRPr="00E7444C">
        <w:rPr>
          <w:sz w:val="18"/>
          <w:szCs w:val="18"/>
        </w:rPr>
        <w:t>mongodb</w:t>
      </w:r>
      <w:proofErr w:type="spellEnd"/>
      <w:r w:rsidRPr="00E7444C">
        <w:rPr>
          <w:sz w:val="18"/>
          <w:szCs w:val="18"/>
        </w:rPr>
        <w:t>://</w:t>
      </w:r>
      <w:r>
        <w:rPr>
          <w:sz w:val="18"/>
          <w:szCs w:val="18"/>
        </w:rPr>
        <w:t>Your_Local_IP</w:t>
      </w:r>
      <w:r w:rsidRPr="00E7444C">
        <w:rPr>
          <w:sz w:val="18"/>
          <w:szCs w:val="18"/>
        </w:rPr>
        <w:t>:27017'</w:t>
      </w:r>
    </w:p>
    <w:p w:rsidR="00C55F5F" w:rsidRDefault="00C55F5F" w:rsidP="00C55F5F">
      <w:pPr>
        <w:pStyle w:val="ListParagraph"/>
        <w:bidi w:val="0"/>
        <w:spacing w:before="100" w:beforeAutospacing="1" w:after="100" w:afterAutospacing="1" w:line="240" w:lineRule="auto"/>
        <w:ind w:left="0"/>
        <w:outlineLvl w:val="1"/>
        <w:rPr>
          <w:sz w:val="18"/>
          <w:szCs w:val="18"/>
        </w:rPr>
      </w:pPr>
    </w:p>
    <w:p w:rsidR="00C55F5F" w:rsidRDefault="00C55F5F" w:rsidP="00C55F5F">
      <w:pPr>
        <w:pStyle w:val="ListParagraph"/>
        <w:bidi w:val="0"/>
        <w:spacing w:before="100" w:beforeAutospacing="1" w:after="100" w:afterAutospacing="1" w:line="240" w:lineRule="auto"/>
        <w:ind w:left="0"/>
        <w:outlineLvl w:val="1"/>
        <w:rPr>
          <w:sz w:val="18"/>
          <w:szCs w:val="18"/>
        </w:rPr>
      </w:pPr>
      <w:r>
        <w:rPr>
          <w:sz w:val="18"/>
          <w:szCs w:val="18"/>
        </w:rPr>
        <w:t>For example:</w:t>
      </w:r>
    </w:p>
    <w:p w:rsidR="00C55F5F" w:rsidRDefault="00C55F5F" w:rsidP="00C55F5F">
      <w:pPr>
        <w:pStyle w:val="ListParagraph"/>
        <w:bidi w:val="0"/>
        <w:spacing w:before="100" w:beforeAutospacing="1" w:after="100" w:afterAutospacing="1" w:line="240" w:lineRule="auto"/>
        <w:ind w:left="0"/>
        <w:outlineLvl w:val="1"/>
        <w:rPr>
          <w:sz w:val="18"/>
          <w:szCs w:val="18"/>
        </w:rPr>
      </w:pPr>
      <w:r>
        <w:rPr>
          <w:noProof/>
        </w:rPr>
        <w:drawing>
          <wp:inline distT="0" distB="0" distL="0" distR="0" wp14:anchorId="5FC098B9" wp14:editId="59EAB032">
            <wp:extent cx="2048933" cy="819573"/>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71047" cy="828419"/>
                    </a:xfrm>
                    <a:prstGeom prst="rect">
                      <a:avLst/>
                    </a:prstGeom>
                  </pic:spPr>
                </pic:pic>
              </a:graphicData>
            </a:graphic>
          </wp:inline>
        </w:drawing>
      </w:r>
    </w:p>
    <w:p w:rsidR="0031584D" w:rsidRDefault="0031584D" w:rsidP="0031584D">
      <w:pPr>
        <w:pStyle w:val="ListParagraph"/>
        <w:bidi w:val="0"/>
        <w:spacing w:before="100" w:beforeAutospacing="1" w:after="100" w:afterAutospacing="1" w:line="240" w:lineRule="auto"/>
        <w:ind w:left="0"/>
        <w:outlineLvl w:val="1"/>
        <w:rPr>
          <w:sz w:val="18"/>
          <w:szCs w:val="18"/>
        </w:rPr>
      </w:pPr>
    </w:p>
    <w:p w:rsidR="00C55F5F" w:rsidRDefault="00C55F5F" w:rsidP="00C55F5F">
      <w:pPr>
        <w:pStyle w:val="ListParagraph"/>
        <w:bidi w:val="0"/>
        <w:spacing w:before="100" w:beforeAutospacing="1" w:after="100" w:afterAutospacing="1" w:line="240" w:lineRule="auto"/>
        <w:ind w:left="0"/>
        <w:outlineLvl w:val="1"/>
        <w:rPr>
          <w:sz w:val="18"/>
          <w:szCs w:val="18"/>
        </w:rPr>
      </w:pPr>
    </w:p>
    <w:p w:rsidR="0031584D" w:rsidRDefault="0031584D" w:rsidP="0031584D">
      <w:pPr>
        <w:pStyle w:val="ListParagraph"/>
        <w:bidi w:val="0"/>
        <w:spacing w:before="100" w:beforeAutospacing="1" w:after="100" w:afterAutospacing="1" w:line="240" w:lineRule="auto"/>
        <w:ind w:left="0"/>
        <w:outlineLvl w:val="1"/>
        <w:rPr>
          <w:sz w:val="18"/>
          <w:szCs w:val="18"/>
        </w:rPr>
      </w:pPr>
      <w:r>
        <w:rPr>
          <w:sz w:val="18"/>
          <w:szCs w:val="18"/>
        </w:rPr>
        <w:t xml:space="preserve">Run your local </w:t>
      </w:r>
      <w:proofErr w:type="spellStart"/>
      <w:r>
        <w:rPr>
          <w:sz w:val="18"/>
          <w:szCs w:val="18"/>
        </w:rPr>
        <w:t>mongoDB</w:t>
      </w:r>
      <w:proofErr w:type="spellEnd"/>
      <w:r>
        <w:rPr>
          <w:sz w:val="18"/>
          <w:szCs w:val="18"/>
        </w:rPr>
        <w:t xml:space="preserve"> by typing:</w:t>
      </w:r>
    </w:p>
    <w:p w:rsidR="0031584D" w:rsidRPr="00EC3296" w:rsidRDefault="0031584D" w:rsidP="00EC3296">
      <w:pPr>
        <w:jc w:val="both"/>
        <w:rPr>
          <w:rFonts w:ascii="Consolas" w:hAnsi="Consolas"/>
          <w:sz w:val="18"/>
          <w:szCs w:val="18"/>
          <w:highlight w:val="lightGray"/>
        </w:rPr>
      </w:pPr>
      <w:proofErr w:type="spellStart"/>
      <w:r w:rsidRPr="00EC3296">
        <w:rPr>
          <w:rFonts w:ascii="Consolas" w:hAnsi="Consolas"/>
          <w:sz w:val="18"/>
          <w:szCs w:val="18"/>
          <w:highlight w:val="lightGray"/>
        </w:rPr>
        <w:t>mongod</w:t>
      </w:r>
      <w:proofErr w:type="spellEnd"/>
      <w:r w:rsidRPr="00EC3296">
        <w:rPr>
          <w:rFonts w:ascii="Consolas" w:hAnsi="Consolas"/>
          <w:sz w:val="18"/>
          <w:szCs w:val="18"/>
          <w:highlight w:val="lightGray"/>
        </w:rPr>
        <w:t xml:space="preserve"> --</w:t>
      </w:r>
      <w:proofErr w:type="spellStart"/>
      <w:r w:rsidRPr="00EC3296">
        <w:rPr>
          <w:rFonts w:ascii="Consolas" w:hAnsi="Consolas"/>
          <w:sz w:val="18"/>
          <w:szCs w:val="18"/>
          <w:highlight w:val="lightGray"/>
        </w:rPr>
        <w:t>bind_ip</w:t>
      </w:r>
      <w:proofErr w:type="spellEnd"/>
      <w:r w:rsidRPr="00EC3296">
        <w:rPr>
          <w:rFonts w:ascii="Consolas" w:hAnsi="Consolas"/>
          <w:sz w:val="18"/>
          <w:szCs w:val="18"/>
          <w:highlight w:val="lightGray"/>
        </w:rPr>
        <w:t xml:space="preserve"> localhost, </w:t>
      </w:r>
      <w:proofErr w:type="spellStart"/>
      <w:r w:rsidRPr="00EC3296">
        <w:rPr>
          <w:rFonts w:ascii="Consolas" w:hAnsi="Consolas"/>
          <w:sz w:val="18"/>
          <w:szCs w:val="18"/>
          <w:highlight w:val="lightGray"/>
        </w:rPr>
        <w:t>Your_</w:t>
      </w:r>
      <w:r w:rsidRPr="00EC3296">
        <w:rPr>
          <w:rFonts w:ascii="Consolas" w:hAnsi="Consolas" w:hint="cs"/>
          <w:sz w:val="18"/>
          <w:szCs w:val="18"/>
          <w:highlight w:val="lightGray"/>
        </w:rPr>
        <w:t>L</w:t>
      </w:r>
      <w:r w:rsidRPr="00EC3296">
        <w:rPr>
          <w:rFonts w:ascii="Consolas" w:hAnsi="Consolas"/>
          <w:sz w:val="18"/>
          <w:szCs w:val="18"/>
          <w:highlight w:val="lightGray"/>
        </w:rPr>
        <w:t>ocal_IP</w:t>
      </w:r>
      <w:proofErr w:type="spellEnd"/>
    </w:p>
    <w:p w:rsidR="0031584D" w:rsidRDefault="0031584D" w:rsidP="00EC3296">
      <w:pPr>
        <w:pStyle w:val="ListParagraph"/>
        <w:bidi w:val="0"/>
        <w:spacing w:before="100" w:beforeAutospacing="1" w:after="100" w:afterAutospacing="1" w:line="240" w:lineRule="auto"/>
        <w:ind w:left="0"/>
        <w:outlineLvl w:val="1"/>
        <w:rPr>
          <w:sz w:val="18"/>
          <w:szCs w:val="18"/>
        </w:rPr>
      </w:pPr>
      <w:r>
        <w:rPr>
          <w:sz w:val="18"/>
          <w:szCs w:val="18"/>
        </w:rPr>
        <w:t>For example:</w:t>
      </w:r>
    </w:p>
    <w:p w:rsidR="0031584D" w:rsidRDefault="0031584D" w:rsidP="0031584D">
      <w:pPr>
        <w:pStyle w:val="ListParagraph"/>
        <w:bidi w:val="0"/>
        <w:spacing w:before="100" w:beforeAutospacing="1" w:after="100" w:afterAutospacing="1" w:line="240" w:lineRule="auto"/>
        <w:ind w:left="0"/>
        <w:outlineLvl w:val="1"/>
        <w:rPr>
          <w:sz w:val="18"/>
          <w:szCs w:val="18"/>
        </w:rPr>
      </w:pPr>
      <w:r w:rsidRPr="0031584D">
        <w:rPr>
          <w:noProof/>
          <w:sz w:val="18"/>
          <w:szCs w:val="18"/>
        </w:rPr>
        <w:drawing>
          <wp:inline distT="0" distB="0" distL="0" distR="0" wp14:anchorId="056F24CC" wp14:editId="13E3638E">
            <wp:extent cx="2576513" cy="1939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78037" cy="239207"/>
                    </a:xfrm>
                    <a:prstGeom prst="rect">
                      <a:avLst/>
                    </a:prstGeom>
                  </pic:spPr>
                </pic:pic>
              </a:graphicData>
            </a:graphic>
          </wp:inline>
        </w:drawing>
      </w:r>
    </w:p>
    <w:p w:rsidR="0031584D" w:rsidRDefault="0031584D" w:rsidP="0031584D">
      <w:pPr>
        <w:pStyle w:val="ListParagraph"/>
        <w:bidi w:val="0"/>
        <w:spacing w:before="100" w:beforeAutospacing="1" w:after="100" w:afterAutospacing="1" w:line="240" w:lineRule="auto"/>
        <w:ind w:left="0"/>
        <w:outlineLvl w:val="1"/>
        <w:rPr>
          <w:sz w:val="18"/>
          <w:szCs w:val="18"/>
        </w:rPr>
      </w:pPr>
    </w:p>
    <w:p w:rsidR="0031584D" w:rsidRDefault="0031584D" w:rsidP="00EC3296">
      <w:pPr>
        <w:jc w:val="both"/>
        <w:rPr>
          <w:sz w:val="18"/>
          <w:szCs w:val="18"/>
        </w:rPr>
      </w:pPr>
      <w:r>
        <w:rPr>
          <w:sz w:val="18"/>
          <w:szCs w:val="18"/>
        </w:rPr>
        <w:t>Run the node container by typing:</w:t>
      </w:r>
    </w:p>
    <w:p w:rsidR="0031584D" w:rsidRDefault="0031584D" w:rsidP="0091088C">
      <w:pPr>
        <w:jc w:val="both"/>
        <w:rPr>
          <w:sz w:val="18"/>
          <w:szCs w:val="18"/>
        </w:rPr>
      </w:pPr>
      <w:proofErr w:type="spellStart"/>
      <w:r w:rsidRPr="00EC3296">
        <w:rPr>
          <w:rFonts w:ascii="Consolas" w:hAnsi="Consolas"/>
          <w:sz w:val="18"/>
          <w:szCs w:val="18"/>
          <w:highlight w:val="lightGray"/>
        </w:rPr>
        <w:t>docker</w:t>
      </w:r>
      <w:proofErr w:type="spellEnd"/>
      <w:r w:rsidRPr="00EC3296">
        <w:rPr>
          <w:rFonts w:ascii="Consolas" w:hAnsi="Consolas"/>
          <w:sz w:val="18"/>
          <w:szCs w:val="18"/>
          <w:highlight w:val="lightGray"/>
        </w:rPr>
        <w:t xml:space="preserve"> run -p 3001:3001 quiz-app</w:t>
      </w:r>
    </w:p>
    <w:p w:rsidR="0031584D" w:rsidRDefault="0031584D" w:rsidP="0031584D">
      <w:pPr>
        <w:pStyle w:val="ListParagraph"/>
        <w:bidi w:val="0"/>
        <w:spacing w:before="100" w:beforeAutospacing="1" w:after="100" w:afterAutospacing="1" w:line="240" w:lineRule="auto"/>
        <w:ind w:left="0"/>
        <w:outlineLvl w:val="1"/>
        <w:rPr>
          <w:sz w:val="18"/>
          <w:szCs w:val="18"/>
        </w:rPr>
      </w:pPr>
      <w:r>
        <w:rPr>
          <w:sz w:val="18"/>
          <w:szCs w:val="18"/>
        </w:rPr>
        <w:lastRenderedPageBreak/>
        <w:t>For example:</w:t>
      </w:r>
    </w:p>
    <w:p w:rsidR="00EC3296" w:rsidRPr="007A3A54" w:rsidRDefault="0091088C" w:rsidP="0031584D">
      <w:pPr>
        <w:pStyle w:val="ListParagraph"/>
        <w:bidi w:val="0"/>
        <w:spacing w:before="100" w:beforeAutospacing="1" w:after="100" w:afterAutospacing="1" w:line="240" w:lineRule="auto"/>
        <w:ind w:left="0"/>
        <w:outlineLvl w:val="1"/>
        <w:rPr>
          <w:sz w:val="18"/>
          <w:szCs w:val="18"/>
          <w:rtl/>
        </w:rPr>
      </w:pPr>
      <w:r>
        <w:rPr>
          <w:noProof/>
        </w:rPr>
        <w:drawing>
          <wp:inline distT="0" distB="0" distL="0" distR="0" wp14:anchorId="7056DD5E" wp14:editId="36D56101">
            <wp:extent cx="1980546" cy="115957"/>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26743" cy="124517"/>
                    </a:xfrm>
                    <a:prstGeom prst="rect">
                      <a:avLst/>
                    </a:prstGeom>
                  </pic:spPr>
                </pic:pic>
              </a:graphicData>
            </a:graphic>
          </wp:inline>
        </w:drawing>
      </w:r>
    </w:p>
    <w:p w:rsidR="0031584D" w:rsidRDefault="0031584D" w:rsidP="0031584D">
      <w:pPr>
        <w:pStyle w:val="ListParagraph"/>
        <w:spacing w:before="100" w:beforeAutospacing="1" w:after="100" w:afterAutospacing="1" w:line="240" w:lineRule="auto"/>
        <w:ind w:left="1080"/>
        <w:outlineLvl w:val="1"/>
        <w:rPr>
          <w:sz w:val="18"/>
          <w:szCs w:val="18"/>
        </w:rPr>
      </w:pPr>
    </w:p>
    <w:p w:rsidR="0031584D" w:rsidRPr="004E62B7" w:rsidRDefault="0031584D" w:rsidP="004E62B7"/>
    <w:sectPr w:rsidR="0031584D" w:rsidRPr="004E62B7" w:rsidSect="00AE7EE6">
      <w:footerReference w:type="default" r:id="rId27"/>
      <w:footerReference w:type="first" r:id="rId28"/>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318F" w:rsidRDefault="008E318F">
      <w:pPr>
        <w:spacing w:after="0" w:line="240" w:lineRule="auto"/>
      </w:pPr>
      <w:r>
        <w:separator/>
      </w:r>
    </w:p>
  </w:endnote>
  <w:endnote w:type="continuationSeparator" w:id="0">
    <w:p w:rsidR="008E318F" w:rsidRDefault="008E3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panose1 w:val="00000000000000000000"/>
    <w:charset w:val="00"/>
    <w:family w:val="auto"/>
    <w:pitch w:val="variable"/>
    <w:sig w:usb0="E00002EF" w:usb1="5000205B" w:usb2="0000002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6381395"/>
      <w:docPartObj>
        <w:docPartGallery w:val="Page Numbers (Bottom of Page)"/>
        <w:docPartUnique/>
      </w:docPartObj>
    </w:sdtPr>
    <w:sdtContent>
      <w:p w:rsidR="0055529F" w:rsidRDefault="0055529F">
        <w:pPr>
          <w:pStyle w:val="Footer"/>
          <w:jc w:val="center"/>
        </w:pPr>
        <w:r>
          <w:fldChar w:fldCharType="begin"/>
        </w:r>
        <w:r>
          <w:instrText xml:space="preserve"> PAGE   \* MERGEFORMAT </w:instrText>
        </w:r>
        <w:r>
          <w:fldChar w:fldCharType="separate"/>
        </w:r>
        <w:r w:rsidR="004E1255">
          <w:rPr>
            <w:noProof/>
          </w:rPr>
          <w:t>24</w:t>
        </w:r>
        <w:r>
          <w:rPr>
            <w:noProof/>
          </w:rPr>
          <w:fldChar w:fldCharType="end"/>
        </w:r>
      </w:p>
    </w:sdtContent>
  </w:sdt>
  <w:p w:rsidR="0055529F" w:rsidRDefault="0055529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3477135"/>
      <w:docPartObj>
        <w:docPartGallery w:val="Page Numbers (Bottom of Page)"/>
        <w:docPartUnique/>
      </w:docPartObj>
    </w:sdtPr>
    <w:sdtContent>
      <w:p w:rsidR="0055529F" w:rsidRDefault="0055529F">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55529F" w:rsidRDefault="0055529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318F" w:rsidRDefault="008E318F">
      <w:pPr>
        <w:spacing w:after="0" w:line="240" w:lineRule="auto"/>
      </w:pPr>
      <w:r>
        <w:separator/>
      </w:r>
    </w:p>
  </w:footnote>
  <w:footnote w:type="continuationSeparator" w:id="0">
    <w:p w:rsidR="008E318F" w:rsidRDefault="008E31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667385"/>
    <w:multiLevelType w:val="hybridMultilevel"/>
    <w:tmpl w:val="2FEE4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CB272B"/>
    <w:multiLevelType w:val="hybridMultilevel"/>
    <w:tmpl w:val="1F10FF70"/>
    <w:lvl w:ilvl="0" w:tplc="2D907A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1D51066"/>
    <w:multiLevelType w:val="hybridMultilevel"/>
    <w:tmpl w:val="9FE81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C3C22C3"/>
    <w:multiLevelType w:val="hybridMultilevel"/>
    <w:tmpl w:val="AC3867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135221"/>
    <w:multiLevelType w:val="hybridMultilevel"/>
    <w:tmpl w:val="CE7261BA"/>
    <w:lvl w:ilvl="0" w:tplc="6276A2C4">
      <w:start w:val="1"/>
      <w:numFmt w:val="decimal"/>
      <w:lvlText w:val="%1."/>
      <w:lvlJc w:val="left"/>
      <w:pPr>
        <w:ind w:left="720" w:hanging="360"/>
      </w:pPr>
      <w:rPr>
        <w:rFonts w:asciiTheme="minorHAnsi" w:hAnsiTheme="minorHAnsi" w:hint="default"/>
        <w:color w:val="auto"/>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E04CF0"/>
    <w:multiLevelType w:val="hybridMultilevel"/>
    <w:tmpl w:val="2078EAFA"/>
    <w:lvl w:ilvl="0" w:tplc="69FC47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8906E2B"/>
    <w:multiLevelType w:val="hybridMultilevel"/>
    <w:tmpl w:val="91F01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7539DA"/>
    <w:multiLevelType w:val="hybridMultilevel"/>
    <w:tmpl w:val="347288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9395EAA"/>
    <w:multiLevelType w:val="multilevel"/>
    <w:tmpl w:val="C6240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0"/>
  </w:num>
  <w:num w:numId="3">
    <w:abstractNumId w:val="19"/>
  </w:num>
  <w:num w:numId="4">
    <w:abstractNumId w:val="14"/>
  </w:num>
  <w:num w:numId="5">
    <w:abstractNumId w:val="23"/>
  </w:num>
  <w:num w:numId="6">
    <w:abstractNumId w:val="25"/>
  </w:num>
  <w:num w:numId="7">
    <w:abstractNumId w:val="22"/>
  </w:num>
  <w:num w:numId="8">
    <w:abstractNumId w:val="26"/>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1"/>
  </w:num>
  <w:num w:numId="20">
    <w:abstractNumId w:val="15"/>
  </w:num>
  <w:num w:numId="21">
    <w:abstractNumId w:val="21"/>
  </w:num>
  <w:num w:numId="22">
    <w:abstractNumId w:val="13"/>
  </w:num>
  <w:num w:numId="23">
    <w:abstractNumId w:val="18"/>
  </w:num>
  <w:num w:numId="24">
    <w:abstractNumId w:val="24"/>
  </w:num>
  <w:num w:numId="25">
    <w:abstractNumId w:val="16"/>
  </w:num>
  <w:num w:numId="26">
    <w:abstractNumId w:val="12"/>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B07"/>
    <w:rsid w:val="00037F46"/>
    <w:rsid w:val="0013706D"/>
    <w:rsid w:val="00194DF6"/>
    <w:rsid w:val="00196D55"/>
    <w:rsid w:val="001A5062"/>
    <w:rsid w:val="001B1444"/>
    <w:rsid w:val="002278AF"/>
    <w:rsid w:val="002B16CB"/>
    <w:rsid w:val="002B721D"/>
    <w:rsid w:val="002E642D"/>
    <w:rsid w:val="0031584D"/>
    <w:rsid w:val="0031638C"/>
    <w:rsid w:val="00332D47"/>
    <w:rsid w:val="00350280"/>
    <w:rsid w:val="003D73DE"/>
    <w:rsid w:val="00444B4A"/>
    <w:rsid w:val="00462B07"/>
    <w:rsid w:val="004C65D4"/>
    <w:rsid w:val="004D2166"/>
    <w:rsid w:val="004E1255"/>
    <w:rsid w:val="004E1AED"/>
    <w:rsid w:val="004E62B7"/>
    <w:rsid w:val="00534EAA"/>
    <w:rsid w:val="0055529F"/>
    <w:rsid w:val="00557D5D"/>
    <w:rsid w:val="005A7E74"/>
    <w:rsid w:val="005C12A5"/>
    <w:rsid w:val="0060295C"/>
    <w:rsid w:val="00610F81"/>
    <w:rsid w:val="006370FF"/>
    <w:rsid w:val="006B44DE"/>
    <w:rsid w:val="006C4AAF"/>
    <w:rsid w:val="006F1C09"/>
    <w:rsid w:val="007626BF"/>
    <w:rsid w:val="007D5BED"/>
    <w:rsid w:val="00805147"/>
    <w:rsid w:val="00821280"/>
    <w:rsid w:val="00826C54"/>
    <w:rsid w:val="0083586C"/>
    <w:rsid w:val="00840589"/>
    <w:rsid w:val="00860CAD"/>
    <w:rsid w:val="00862D60"/>
    <w:rsid w:val="00874CD1"/>
    <w:rsid w:val="008C4D32"/>
    <w:rsid w:val="008E318F"/>
    <w:rsid w:val="008E60AC"/>
    <w:rsid w:val="00904252"/>
    <w:rsid w:val="0091088C"/>
    <w:rsid w:val="0091452B"/>
    <w:rsid w:val="0096033B"/>
    <w:rsid w:val="009823DC"/>
    <w:rsid w:val="009958B2"/>
    <w:rsid w:val="009C1635"/>
    <w:rsid w:val="00A1310C"/>
    <w:rsid w:val="00A16C88"/>
    <w:rsid w:val="00AD1383"/>
    <w:rsid w:val="00AE7EE6"/>
    <w:rsid w:val="00B32DA3"/>
    <w:rsid w:val="00B332E8"/>
    <w:rsid w:val="00B4642B"/>
    <w:rsid w:val="00B82CE9"/>
    <w:rsid w:val="00BC655F"/>
    <w:rsid w:val="00BD5E65"/>
    <w:rsid w:val="00BE01B0"/>
    <w:rsid w:val="00BE19A1"/>
    <w:rsid w:val="00C17E17"/>
    <w:rsid w:val="00C4060B"/>
    <w:rsid w:val="00C55F5F"/>
    <w:rsid w:val="00CC75A8"/>
    <w:rsid w:val="00D104D8"/>
    <w:rsid w:val="00D4206F"/>
    <w:rsid w:val="00D47A97"/>
    <w:rsid w:val="00D55641"/>
    <w:rsid w:val="00D6070C"/>
    <w:rsid w:val="00D824E3"/>
    <w:rsid w:val="00D979E1"/>
    <w:rsid w:val="00DC2B1E"/>
    <w:rsid w:val="00DD26F3"/>
    <w:rsid w:val="00DF3694"/>
    <w:rsid w:val="00DF4C0B"/>
    <w:rsid w:val="00E36C99"/>
    <w:rsid w:val="00EC3296"/>
    <w:rsid w:val="00ED2DF7"/>
    <w:rsid w:val="00EE327D"/>
    <w:rsid w:val="00F42B67"/>
    <w:rsid w:val="00F45D41"/>
    <w:rsid w:val="00F65071"/>
    <w:rsid w:val="00F744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ACC0A"/>
  <w15:docId w15:val="{87915433-54E4-45C3-BEC4-7BD8EA8D1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2D60"/>
  </w:style>
  <w:style w:type="paragraph" w:styleId="Heading1">
    <w:name w:val="heading 1"/>
    <w:basedOn w:val="Normal"/>
    <w:next w:val="Normal"/>
    <w:link w:val="Heading1Char"/>
    <w:uiPriority w:val="9"/>
    <w:qFormat/>
    <w:rsid w:val="00D104D8"/>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before="240" w:after="12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104D8"/>
    <w:pPr>
      <w:pBdr>
        <w:top w:val="single" w:sz="6" w:space="2" w:color="099BDD" w:themeColor="text2"/>
      </w:pBdr>
      <w:spacing w:before="420" w:after="12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unhideWhenUsed/>
    <w:qFormat/>
    <w:rsid w:val="00D104D8"/>
    <w:pPr>
      <w:pBdr>
        <w:bottom w:val="single" w:sz="6" w:space="1" w:color="099BDD" w:themeColor="text2"/>
      </w:pBdr>
      <w:spacing w:before="320" w:after="12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4D8"/>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sid w:val="00D104D8"/>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sid w:val="00D104D8"/>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1B1444"/>
    <w:rPr>
      <w:color w:val="005DBA" w:themeColor="hyperlink"/>
      <w:u w:val="single"/>
    </w:rPr>
  </w:style>
  <w:style w:type="paragraph" w:styleId="ListParagraph">
    <w:name w:val="List Paragraph"/>
    <w:basedOn w:val="Normal"/>
    <w:uiPriority w:val="34"/>
    <w:qFormat/>
    <w:rsid w:val="001B1444"/>
    <w:pPr>
      <w:bidi/>
      <w:spacing w:before="0" w:after="160" w:line="259" w:lineRule="auto"/>
      <w:ind w:left="720"/>
      <w:contextualSpacing/>
    </w:pPr>
    <w:rPr>
      <w:rFonts w:eastAsiaTheme="minorHAnsi"/>
      <w:lang w:eastAsia="en-US" w:bidi="he-IL"/>
    </w:rPr>
  </w:style>
  <w:style w:type="paragraph" w:customStyle="1" w:styleId="package-description-redundant">
    <w:name w:val="package-description-redundant"/>
    <w:basedOn w:val="Normal"/>
    <w:rsid w:val="007D5BED"/>
    <w:pPr>
      <w:spacing w:before="100" w:beforeAutospacing="1" w:after="100" w:afterAutospacing="1" w:line="240" w:lineRule="auto"/>
    </w:pPr>
    <w:rPr>
      <w:rFonts w:ascii="Times New Roman" w:eastAsia="Times New Roman" w:hAnsi="Times New Roman" w:cs="Times New Roman"/>
      <w:sz w:val="24"/>
      <w:szCs w:val="24"/>
      <w:lang w:eastAsia="en-US" w:bidi="he-IL"/>
    </w:rPr>
  </w:style>
  <w:style w:type="paragraph" w:styleId="NormalWeb">
    <w:name w:val="Normal (Web)"/>
    <w:basedOn w:val="Normal"/>
    <w:uiPriority w:val="99"/>
    <w:semiHidden/>
    <w:unhideWhenUsed/>
    <w:rsid w:val="007D5BED"/>
    <w:pPr>
      <w:spacing w:before="100" w:beforeAutospacing="1" w:after="100" w:afterAutospacing="1" w:line="240" w:lineRule="auto"/>
    </w:pPr>
    <w:rPr>
      <w:rFonts w:ascii="Times New Roman" w:eastAsia="Times New Roman" w:hAnsi="Times New Roman" w:cs="Times New Roman"/>
      <w:sz w:val="24"/>
      <w:szCs w:val="24"/>
      <w:lang w:eastAsia="en-US" w:bidi="he-IL"/>
    </w:rPr>
  </w:style>
  <w:style w:type="character" w:styleId="FollowedHyperlink">
    <w:name w:val="FollowedHyperlink"/>
    <w:basedOn w:val="DefaultParagraphFont"/>
    <w:uiPriority w:val="99"/>
    <w:semiHidden/>
    <w:unhideWhenUsed/>
    <w:rsid w:val="00C55F5F"/>
    <w:rPr>
      <w:color w:val="6C606A"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39135641">
      <w:bodyDiv w:val="1"/>
      <w:marLeft w:val="0"/>
      <w:marRight w:val="0"/>
      <w:marTop w:val="0"/>
      <w:marBottom w:val="0"/>
      <w:divBdr>
        <w:top w:val="none" w:sz="0" w:space="0" w:color="auto"/>
        <w:left w:val="none" w:sz="0" w:space="0" w:color="auto"/>
        <w:bottom w:val="none" w:sz="0" w:space="0" w:color="auto"/>
        <w:right w:val="none" w:sz="0" w:space="0" w:color="auto"/>
      </w:divBdr>
      <w:divsChild>
        <w:div w:id="1966303079">
          <w:marLeft w:val="0"/>
          <w:marRight w:val="0"/>
          <w:marTop w:val="0"/>
          <w:marBottom w:val="0"/>
          <w:divBdr>
            <w:top w:val="none" w:sz="0" w:space="0" w:color="auto"/>
            <w:left w:val="none" w:sz="0" w:space="0" w:color="auto"/>
            <w:bottom w:val="none" w:sz="0" w:space="0" w:color="auto"/>
            <w:right w:val="none" w:sz="0" w:space="0" w:color="auto"/>
          </w:divBdr>
          <w:divsChild>
            <w:div w:id="1559629372">
              <w:marLeft w:val="0"/>
              <w:marRight w:val="0"/>
              <w:marTop w:val="0"/>
              <w:marBottom w:val="0"/>
              <w:divBdr>
                <w:top w:val="none" w:sz="0" w:space="0" w:color="auto"/>
                <w:left w:val="none" w:sz="0" w:space="0" w:color="auto"/>
                <w:bottom w:val="none" w:sz="0" w:space="0" w:color="auto"/>
                <w:right w:val="none" w:sz="0" w:space="0" w:color="auto"/>
              </w:divBdr>
            </w:div>
            <w:div w:id="320080198">
              <w:marLeft w:val="0"/>
              <w:marRight w:val="0"/>
              <w:marTop w:val="0"/>
              <w:marBottom w:val="0"/>
              <w:divBdr>
                <w:top w:val="none" w:sz="0" w:space="0" w:color="auto"/>
                <w:left w:val="none" w:sz="0" w:space="0" w:color="auto"/>
                <w:bottom w:val="none" w:sz="0" w:space="0" w:color="auto"/>
                <w:right w:val="none" w:sz="0" w:space="0" w:color="auto"/>
              </w:divBdr>
            </w:div>
            <w:div w:id="131448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6524">
      <w:bodyDiv w:val="1"/>
      <w:marLeft w:val="0"/>
      <w:marRight w:val="0"/>
      <w:marTop w:val="0"/>
      <w:marBottom w:val="0"/>
      <w:divBdr>
        <w:top w:val="none" w:sz="0" w:space="0" w:color="auto"/>
        <w:left w:val="none" w:sz="0" w:space="0" w:color="auto"/>
        <w:bottom w:val="none" w:sz="0" w:space="0" w:color="auto"/>
        <w:right w:val="none" w:sz="0" w:space="0" w:color="auto"/>
      </w:divBdr>
      <w:divsChild>
        <w:div w:id="1994022939">
          <w:marLeft w:val="0"/>
          <w:marRight w:val="0"/>
          <w:marTop w:val="0"/>
          <w:marBottom w:val="0"/>
          <w:divBdr>
            <w:top w:val="none" w:sz="0" w:space="0" w:color="auto"/>
            <w:left w:val="none" w:sz="0" w:space="0" w:color="auto"/>
            <w:bottom w:val="none" w:sz="0" w:space="0" w:color="auto"/>
            <w:right w:val="none" w:sz="0" w:space="0" w:color="auto"/>
          </w:divBdr>
          <w:divsChild>
            <w:div w:id="1783105495">
              <w:marLeft w:val="0"/>
              <w:marRight w:val="0"/>
              <w:marTop w:val="0"/>
              <w:marBottom w:val="0"/>
              <w:divBdr>
                <w:top w:val="none" w:sz="0" w:space="0" w:color="auto"/>
                <w:left w:val="none" w:sz="0" w:space="0" w:color="auto"/>
                <w:bottom w:val="none" w:sz="0" w:space="0" w:color="auto"/>
                <w:right w:val="none" w:sz="0" w:space="0" w:color="auto"/>
              </w:divBdr>
            </w:div>
            <w:div w:id="1511679367">
              <w:marLeft w:val="0"/>
              <w:marRight w:val="0"/>
              <w:marTop w:val="0"/>
              <w:marBottom w:val="0"/>
              <w:divBdr>
                <w:top w:val="none" w:sz="0" w:space="0" w:color="auto"/>
                <w:left w:val="none" w:sz="0" w:space="0" w:color="auto"/>
                <w:bottom w:val="none" w:sz="0" w:space="0" w:color="auto"/>
                <w:right w:val="none" w:sz="0" w:space="0" w:color="auto"/>
              </w:divBdr>
            </w:div>
            <w:div w:id="135146528">
              <w:marLeft w:val="0"/>
              <w:marRight w:val="0"/>
              <w:marTop w:val="0"/>
              <w:marBottom w:val="0"/>
              <w:divBdr>
                <w:top w:val="none" w:sz="0" w:space="0" w:color="auto"/>
                <w:left w:val="none" w:sz="0" w:space="0" w:color="auto"/>
                <w:bottom w:val="none" w:sz="0" w:space="0" w:color="auto"/>
                <w:right w:val="none" w:sz="0" w:space="0" w:color="auto"/>
              </w:divBdr>
            </w:div>
            <w:div w:id="176719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906">
      <w:bodyDiv w:val="1"/>
      <w:marLeft w:val="0"/>
      <w:marRight w:val="0"/>
      <w:marTop w:val="0"/>
      <w:marBottom w:val="0"/>
      <w:divBdr>
        <w:top w:val="none" w:sz="0" w:space="0" w:color="auto"/>
        <w:left w:val="none" w:sz="0" w:space="0" w:color="auto"/>
        <w:bottom w:val="none" w:sz="0" w:space="0" w:color="auto"/>
        <w:right w:val="none" w:sz="0" w:space="0" w:color="auto"/>
      </w:divBdr>
      <w:divsChild>
        <w:div w:id="837034804">
          <w:marLeft w:val="0"/>
          <w:marRight w:val="0"/>
          <w:marTop w:val="0"/>
          <w:marBottom w:val="0"/>
          <w:divBdr>
            <w:top w:val="none" w:sz="0" w:space="0" w:color="auto"/>
            <w:left w:val="none" w:sz="0" w:space="0" w:color="auto"/>
            <w:bottom w:val="none" w:sz="0" w:space="0" w:color="auto"/>
            <w:right w:val="none" w:sz="0" w:space="0" w:color="auto"/>
          </w:divBdr>
          <w:divsChild>
            <w:div w:id="212816120">
              <w:marLeft w:val="0"/>
              <w:marRight w:val="0"/>
              <w:marTop w:val="0"/>
              <w:marBottom w:val="0"/>
              <w:divBdr>
                <w:top w:val="none" w:sz="0" w:space="0" w:color="auto"/>
                <w:left w:val="none" w:sz="0" w:space="0" w:color="auto"/>
                <w:bottom w:val="none" w:sz="0" w:space="0" w:color="auto"/>
                <w:right w:val="none" w:sz="0" w:space="0" w:color="auto"/>
              </w:divBdr>
            </w:div>
            <w:div w:id="1370182758">
              <w:marLeft w:val="0"/>
              <w:marRight w:val="0"/>
              <w:marTop w:val="0"/>
              <w:marBottom w:val="0"/>
              <w:divBdr>
                <w:top w:val="none" w:sz="0" w:space="0" w:color="auto"/>
                <w:left w:val="none" w:sz="0" w:space="0" w:color="auto"/>
                <w:bottom w:val="none" w:sz="0" w:space="0" w:color="auto"/>
                <w:right w:val="none" w:sz="0" w:space="0" w:color="auto"/>
              </w:divBdr>
            </w:div>
            <w:div w:id="2074039081">
              <w:marLeft w:val="0"/>
              <w:marRight w:val="0"/>
              <w:marTop w:val="0"/>
              <w:marBottom w:val="0"/>
              <w:divBdr>
                <w:top w:val="none" w:sz="0" w:space="0" w:color="auto"/>
                <w:left w:val="none" w:sz="0" w:space="0" w:color="auto"/>
                <w:bottom w:val="none" w:sz="0" w:space="0" w:color="auto"/>
                <w:right w:val="none" w:sz="0" w:space="0" w:color="auto"/>
              </w:divBdr>
            </w:div>
            <w:div w:id="2138988965">
              <w:marLeft w:val="0"/>
              <w:marRight w:val="0"/>
              <w:marTop w:val="0"/>
              <w:marBottom w:val="0"/>
              <w:divBdr>
                <w:top w:val="none" w:sz="0" w:space="0" w:color="auto"/>
                <w:left w:val="none" w:sz="0" w:space="0" w:color="auto"/>
                <w:bottom w:val="none" w:sz="0" w:space="0" w:color="auto"/>
                <w:right w:val="none" w:sz="0" w:space="0" w:color="auto"/>
              </w:divBdr>
            </w:div>
            <w:div w:id="621687536">
              <w:marLeft w:val="0"/>
              <w:marRight w:val="0"/>
              <w:marTop w:val="0"/>
              <w:marBottom w:val="0"/>
              <w:divBdr>
                <w:top w:val="none" w:sz="0" w:space="0" w:color="auto"/>
                <w:left w:val="none" w:sz="0" w:space="0" w:color="auto"/>
                <w:bottom w:val="none" w:sz="0" w:space="0" w:color="auto"/>
                <w:right w:val="none" w:sz="0" w:space="0" w:color="auto"/>
              </w:divBdr>
            </w:div>
            <w:div w:id="775633114">
              <w:marLeft w:val="0"/>
              <w:marRight w:val="0"/>
              <w:marTop w:val="0"/>
              <w:marBottom w:val="0"/>
              <w:divBdr>
                <w:top w:val="none" w:sz="0" w:space="0" w:color="auto"/>
                <w:left w:val="none" w:sz="0" w:space="0" w:color="auto"/>
                <w:bottom w:val="none" w:sz="0" w:space="0" w:color="auto"/>
                <w:right w:val="none" w:sz="0" w:space="0" w:color="auto"/>
              </w:divBdr>
            </w:div>
            <w:div w:id="215121106">
              <w:marLeft w:val="0"/>
              <w:marRight w:val="0"/>
              <w:marTop w:val="0"/>
              <w:marBottom w:val="0"/>
              <w:divBdr>
                <w:top w:val="none" w:sz="0" w:space="0" w:color="auto"/>
                <w:left w:val="none" w:sz="0" w:space="0" w:color="auto"/>
                <w:bottom w:val="none" w:sz="0" w:space="0" w:color="auto"/>
                <w:right w:val="none" w:sz="0" w:space="0" w:color="auto"/>
              </w:divBdr>
            </w:div>
            <w:div w:id="957874802">
              <w:marLeft w:val="0"/>
              <w:marRight w:val="0"/>
              <w:marTop w:val="0"/>
              <w:marBottom w:val="0"/>
              <w:divBdr>
                <w:top w:val="none" w:sz="0" w:space="0" w:color="auto"/>
                <w:left w:val="none" w:sz="0" w:space="0" w:color="auto"/>
                <w:bottom w:val="none" w:sz="0" w:space="0" w:color="auto"/>
                <w:right w:val="none" w:sz="0" w:space="0" w:color="auto"/>
              </w:divBdr>
            </w:div>
            <w:div w:id="1606500097">
              <w:marLeft w:val="0"/>
              <w:marRight w:val="0"/>
              <w:marTop w:val="0"/>
              <w:marBottom w:val="0"/>
              <w:divBdr>
                <w:top w:val="none" w:sz="0" w:space="0" w:color="auto"/>
                <w:left w:val="none" w:sz="0" w:space="0" w:color="auto"/>
                <w:bottom w:val="none" w:sz="0" w:space="0" w:color="auto"/>
                <w:right w:val="none" w:sz="0" w:space="0" w:color="auto"/>
              </w:divBdr>
            </w:div>
            <w:div w:id="475607449">
              <w:marLeft w:val="0"/>
              <w:marRight w:val="0"/>
              <w:marTop w:val="0"/>
              <w:marBottom w:val="0"/>
              <w:divBdr>
                <w:top w:val="none" w:sz="0" w:space="0" w:color="auto"/>
                <w:left w:val="none" w:sz="0" w:space="0" w:color="auto"/>
                <w:bottom w:val="none" w:sz="0" w:space="0" w:color="auto"/>
                <w:right w:val="none" w:sz="0" w:space="0" w:color="auto"/>
              </w:divBdr>
            </w:div>
            <w:div w:id="1522667204">
              <w:marLeft w:val="0"/>
              <w:marRight w:val="0"/>
              <w:marTop w:val="0"/>
              <w:marBottom w:val="0"/>
              <w:divBdr>
                <w:top w:val="none" w:sz="0" w:space="0" w:color="auto"/>
                <w:left w:val="none" w:sz="0" w:space="0" w:color="auto"/>
                <w:bottom w:val="none" w:sz="0" w:space="0" w:color="auto"/>
                <w:right w:val="none" w:sz="0" w:space="0" w:color="auto"/>
              </w:divBdr>
            </w:div>
            <w:div w:id="260918854">
              <w:marLeft w:val="0"/>
              <w:marRight w:val="0"/>
              <w:marTop w:val="0"/>
              <w:marBottom w:val="0"/>
              <w:divBdr>
                <w:top w:val="none" w:sz="0" w:space="0" w:color="auto"/>
                <w:left w:val="none" w:sz="0" w:space="0" w:color="auto"/>
                <w:bottom w:val="none" w:sz="0" w:space="0" w:color="auto"/>
                <w:right w:val="none" w:sz="0" w:space="0" w:color="auto"/>
              </w:divBdr>
            </w:div>
            <w:div w:id="1626541936">
              <w:marLeft w:val="0"/>
              <w:marRight w:val="0"/>
              <w:marTop w:val="0"/>
              <w:marBottom w:val="0"/>
              <w:divBdr>
                <w:top w:val="none" w:sz="0" w:space="0" w:color="auto"/>
                <w:left w:val="none" w:sz="0" w:space="0" w:color="auto"/>
                <w:bottom w:val="none" w:sz="0" w:space="0" w:color="auto"/>
                <w:right w:val="none" w:sz="0" w:space="0" w:color="auto"/>
              </w:divBdr>
            </w:div>
            <w:div w:id="1497726107">
              <w:marLeft w:val="0"/>
              <w:marRight w:val="0"/>
              <w:marTop w:val="0"/>
              <w:marBottom w:val="0"/>
              <w:divBdr>
                <w:top w:val="none" w:sz="0" w:space="0" w:color="auto"/>
                <w:left w:val="none" w:sz="0" w:space="0" w:color="auto"/>
                <w:bottom w:val="none" w:sz="0" w:space="0" w:color="auto"/>
                <w:right w:val="none" w:sz="0" w:space="0" w:color="auto"/>
              </w:divBdr>
            </w:div>
            <w:div w:id="1640725005">
              <w:marLeft w:val="0"/>
              <w:marRight w:val="0"/>
              <w:marTop w:val="0"/>
              <w:marBottom w:val="0"/>
              <w:divBdr>
                <w:top w:val="none" w:sz="0" w:space="0" w:color="auto"/>
                <w:left w:val="none" w:sz="0" w:space="0" w:color="auto"/>
                <w:bottom w:val="none" w:sz="0" w:space="0" w:color="auto"/>
                <w:right w:val="none" w:sz="0" w:space="0" w:color="auto"/>
              </w:divBdr>
            </w:div>
            <w:div w:id="1984313771">
              <w:marLeft w:val="0"/>
              <w:marRight w:val="0"/>
              <w:marTop w:val="0"/>
              <w:marBottom w:val="0"/>
              <w:divBdr>
                <w:top w:val="none" w:sz="0" w:space="0" w:color="auto"/>
                <w:left w:val="none" w:sz="0" w:space="0" w:color="auto"/>
                <w:bottom w:val="none" w:sz="0" w:space="0" w:color="auto"/>
                <w:right w:val="none" w:sz="0" w:space="0" w:color="auto"/>
              </w:divBdr>
            </w:div>
            <w:div w:id="1870681857">
              <w:marLeft w:val="0"/>
              <w:marRight w:val="0"/>
              <w:marTop w:val="0"/>
              <w:marBottom w:val="0"/>
              <w:divBdr>
                <w:top w:val="none" w:sz="0" w:space="0" w:color="auto"/>
                <w:left w:val="none" w:sz="0" w:space="0" w:color="auto"/>
                <w:bottom w:val="none" w:sz="0" w:space="0" w:color="auto"/>
                <w:right w:val="none" w:sz="0" w:space="0" w:color="auto"/>
              </w:divBdr>
            </w:div>
            <w:div w:id="1778330070">
              <w:marLeft w:val="0"/>
              <w:marRight w:val="0"/>
              <w:marTop w:val="0"/>
              <w:marBottom w:val="0"/>
              <w:divBdr>
                <w:top w:val="none" w:sz="0" w:space="0" w:color="auto"/>
                <w:left w:val="none" w:sz="0" w:space="0" w:color="auto"/>
                <w:bottom w:val="none" w:sz="0" w:space="0" w:color="auto"/>
                <w:right w:val="none" w:sz="0" w:space="0" w:color="auto"/>
              </w:divBdr>
            </w:div>
            <w:div w:id="315189973">
              <w:marLeft w:val="0"/>
              <w:marRight w:val="0"/>
              <w:marTop w:val="0"/>
              <w:marBottom w:val="0"/>
              <w:divBdr>
                <w:top w:val="none" w:sz="0" w:space="0" w:color="auto"/>
                <w:left w:val="none" w:sz="0" w:space="0" w:color="auto"/>
                <w:bottom w:val="none" w:sz="0" w:space="0" w:color="auto"/>
                <w:right w:val="none" w:sz="0" w:space="0" w:color="auto"/>
              </w:divBdr>
            </w:div>
            <w:div w:id="280499074">
              <w:marLeft w:val="0"/>
              <w:marRight w:val="0"/>
              <w:marTop w:val="0"/>
              <w:marBottom w:val="0"/>
              <w:divBdr>
                <w:top w:val="none" w:sz="0" w:space="0" w:color="auto"/>
                <w:left w:val="none" w:sz="0" w:space="0" w:color="auto"/>
                <w:bottom w:val="none" w:sz="0" w:space="0" w:color="auto"/>
                <w:right w:val="none" w:sz="0" w:space="0" w:color="auto"/>
              </w:divBdr>
            </w:div>
            <w:div w:id="1830634136">
              <w:marLeft w:val="0"/>
              <w:marRight w:val="0"/>
              <w:marTop w:val="0"/>
              <w:marBottom w:val="0"/>
              <w:divBdr>
                <w:top w:val="none" w:sz="0" w:space="0" w:color="auto"/>
                <w:left w:val="none" w:sz="0" w:space="0" w:color="auto"/>
                <w:bottom w:val="none" w:sz="0" w:space="0" w:color="auto"/>
                <w:right w:val="none" w:sz="0" w:space="0" w:color="auto"/>
              </w:divBdr>
            </w:div>
            <w:div w:id="153295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46437">
      <w:bodyDiv w:val="1"/>
      <w:marLeft w:val="0"/>
      <w:marRight w:val="0"/>
      <w:marTop w:val="0"/>
      <w:marBottom w:val="0"/>
      <w:divBdr>
        <w:top w:val="none" w:sz="0" w:space="0" w:color="auto"/>
        <w:left w:val="none" w:sz="0" w:space="0" w:color="auto"/>
        <w:bottom w:val="none" w:sz="0" w:space="0" w:color="auto"/>
        <w:right w:val="none" w:sz="0" w:space="0" w:color="auto"/>
      </w:divBdr>
      <w:divsChild>
        <w:div w:id="1453331114">
          <w:marLeft w:val="0"/>
          <w:marRight w:val="0"/>
          <w:marTop w:val="0"/>
          <w:marBottom w:val="0"/>
          <w:divBdr>
            <w:top w:val="none" w:sz="0" w:space="0" w:color="auto"/>
            <w:left w:val="none" w:sz="0" w:space="0" w:color="auto"/>
            <w:bottom w:val="none" w:sz="0" w:space="0" w:color="auto"/>
            <w:right w:val="none" w:sz="0" w:space="0" w:color="auto"/>
          </w:divBdr>
          <w:divsChild>
            <w:div w:id="56010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26315">
      <w:bodyDiv w:val="1"/>
      <w:marLeft w:val="0"/>
      <w:marRight w:val="0"/>
      <w:marTop w:val="0"/>
      <w:marBottom w:val="0"/>
      <w:divBdr>
        <w:top w:val="none" w:sz="0" w:space="0" w:color="auto"/>
        <w:left w:val="none" w:sz="0" w:space="0" w:color="auto"/>
        <w:bottom w:val="none" w:sz="0" w:space="0" w:color="auto"/>
        <w:right w:val="none" w:sz="0" w:space="0" w:color="auto"/>
      </w:divBdr>
      <w:divsChild>
        <w:div w:id="2137522393">
          <w:marLeft w:val="0"/>
          <w:marRight w:val="0"/>
          <w:marTop w:val="0"/>
          <w:marBottom w:val="0"/>
          <w:divBdr>
            <w:top w:val="none" w:sz="0" w:space="0" w:color="auto"/>
            <w:left w:val="none" w:sz="0" w:space="0" w:color="auto"/>
            <w:bottom w:val="none" w:sz="0" w:space="0" w:color="auto"/>
            <w:right w:val="none" w:sz="0" w:space="0" w:color="auto"/>
          </w:divBdr>
          <w:divsChild>
            <w:div w:id="116381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53117831">
      <w:bodyDiv w:val="1"/>
      <w:marLeft w:val="0"/>
      <w:marRight w:val="0"/>
      <w:marTop w:val="0"/>
      <w:marBottom w:val="0"/>
      <w:divBdr>
        <w:top w:val="none" w:sz="0" w:space="0" w:color="auto"/>
        <w:left w:val="none" w:sz="0" w:space="0" w:color="auto"/>
        <w:bottom w:val="none" w:sz="0" w:space="0" w:color="auto"/>
        <w:right w:val="none" w:sz="0" w:space="0" w:color="auto"/>
      </w:divBdr>
      <w:divsChild>
        <w:div w:id="819813257">
          <w:marLeft w:val="0"/>
          <w:marRight w:val="0"/>
          <w:marTop w:val="0"/>
          <w:marBottom w:val="0"/>
          <w:divBdr>
            <w:top w:val="none" w:sz="0" w:space="0" w:color="auto"/>
            <w:left w:val="none" w:sz="0" w:space="0" w:color="auto"/>
            <w:bottom w:val="none" w:sz="0" w:space="0" w:color="auto"/>
            <w:right w:val="none" w:sz="0" w:space="0" w:color="auto"/>
          </w:divBdr>
          <w:divsChild>
            <w:div w:id="93567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81194">
      <w:bodyDiv w:val="1"/>
      <w:marLeft w:val="0"/>
      <w:marRight w:val="0"/>
      <w:marTop w:val="0"/>
      <w:marBottom w:val="0"/>
      <w:divBdr>
        <w:top w:val="none" w:sz="0" w:space="0" w:color="auto"/>
        <w:left w:val="none" w:sz="0" w:space="0" w:color="auto"/>
        <w:bottom w:val="none" w:sz="0" w:space="0" w:color="auto"/>
        <w:right w:val="none" w:sz="0" w:space="0" w:color="auto"/>
      </w:divBdr>
      <w:divsChild>
        <w:div w:id="449710242">
          <w:marLeft w:val="0"/>
          <w:marRight w:val="0"/>
          <w:marTop w:val="0"/>
          <w:marBottom w:val="0"/>
          <w:divBdr>
            <w:top w:val="none" w:sz="0" w:space="0" w:color="auto"/>
            <w:left w:val="none" w:sz="0" w:space="0" w:color="auto"/>
            <w:bottom w:val="none" w:sz="0" w:space="0" w:color="auto"/>
            <w:right w:val="none" w:sz="0" w:space="0" w:color="auto"/>
          </w:divBdr>
          <w:divsChild>
            <w:div w:id="156784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755320087">
      <w:bodyDiv w:val="1"/>
      <w:marLeft w:val="0"/>
      <w:marRight w:val="0"/>
      <w:marTop w:val="0"/>
      <w:marBottom w:val="0"/>
      <w:divBdr>
        <w:top w:val="none" w:sz="0" w:space="0" w:color="auto"/>
        <w:left w:val="none" w:sz="0" w:space="0" w:color="auto"/>
        <w:bottom w:val="none" w:sz="0" w:space="0" w:color="auto"/>
        <w:right w:val="none" w:sz="0" w:space="0" w:color="auto"/>
      </w:divBdr>
      <w:divsChild>
        <w:div w:id="271590168">
          <w:marLeft w:val="0"/>
          <w:marRight w:val="0"/>
          <w:marTop w:val="0"/>
          <w:marBottom w:val="0"/>
          <w:divBdr>
            <w:top w:val="none" w:sz="0" w:space="0" w:color="auto"/>
            <w:left w:val="none" w:sz="0" w:space="0" w:color="auto"/>
            <w:bottom w:val="none" w:sz="0" w:space="0" w:color="auto"/>
            <w:right w:val="none" w:sz="0" w:space="0" w:color="auto"/>
          </w:divBdr>
          <w:divsChild>
            <w:div w:id="127802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773383">
      <w:bodyDiv w:val="1"/>
      <w:marLeft w:val="0"/>
      <w:marRight w:val="0"/>
      <w:marTop w:val="0"/>
      <w:marBottom w:val="0"/>
      <w:divBdr>
        <w:top w:val="none" w:sz="0" w:space="0" w:color="auto"/>
        <w:left w:val="none" w:sz="0" w:space="0" w:color="auto"/>
        <w:bottom w:val="none" w:sz="0" w:space="0" w:color="auto"/>
        <w:right w:val="none" w:sz="0" w:space="0" w:color="auto"/>
      </w:divBdr>
      <w:divsChild>
        <w:div w:id="172457492">
          <w:marLeft w:val="0"/>
          <w:marRight w:val="0"/>
          <w:marTop w:val="0"/>
          <w:marBottom w:val="0"/>
          <w:divBdr>
            <w:top w:val="none" w:sz="0" w:space="0" w:color="auto"/>
            <w:left w:val="none" w:sz="0" w:space="0" w:color="auto"/>
            <w:bottom w:val="none" w:sz="0" w:space="0" w:color="auto"/>
            <w:right w:val="none" w:sz="0" w:space="0" w:color="auto"/>
          </w:divBdr>
          <w:divsChild>
            <w:div w:id="1202009677">
              <w:marLeft w:val="0"/>
              <w:marRight w:val="0"/>
              <w:marTop w:val="0"/>
              <w:marBottom w:val="0"/>
              <w:divBdr>
                <w:top w:val="none" w:sz="0" w:space="0" w:color="auto"/>
                <w:left w:val="none" w:sz="0" w:space="0" w:color="auto"/>
                <w:bottom w:val="none" w:sz="0" w:space="0" w:color="auto"/>
                <w:right w:val="none" w:sz="0" w:space="0" w:color="auto"/>
              </w:divBdr>
            </w:div>
            <w:div w:id="1186212418">
              <w:marLeft w:val="0"/>
              <w:marRight w:val="0"/>
              <w:marTop w:val="0"/>
              <w:marBottom w:val="0"/>
              <w:divBdr>
                <w:top w:val="none" w:sz="0" w:space="0" w:color="auto"/>
                <w:left w:val="none" w:sz="0" w:space="0" w:color="auto"/>
                <w:bottom w:val="none" w:sz="0" w:space="0" w:color="auto"/>
                <w:right w:val="none" w:sz="0" w:space="0" w:color="auto"/>
              </w:divBdr>
            </w:div>
            <w:div w:id="1289706489">
              <w:marLeft w:val="0"/>
              <w:marRight w:val="0"/>
              <w:marTop w:val="0"/>
              <w:marBottom w:val="0"/>
              <w:divBdr>
                <w:top w:val="none" w:sz="0" w:space="0" w:color="auto"/>
                <w:left w:val="none" w:sz="0" w:space="0" w:color="auto"/>
                <w:bottom w:val="none" w:sz="0" w:space="0" w:color="auto"/>
                <w:right w:val="none" w:sz="0" w:space="0" w:color="auto"/>
              </w:divBdr>
            </w:div>
            <w:div w:id="2000378065">
              <w:marLeft w:val="0"/>
              <w:marRight w:val="0"/>
              <w:marTop w:val="0"/>
              <w:marBottom w:val="0"/>
              <w:divBdr>
                <w:top w:val="none" w:sz="0" w:space="0" w:color="auto"/>
                <w:left w:val="none" w:sz="0" w:space="0" w:color="auto"/>
                <w:bottom w:val="none" w:sz="0" w:space="0" w:color="auto"/>
                <w:right w:val="none" w:sz="0" w:space="0" w:color="auto"/>
              </w:divBdr>
            </w:div>
            <w:div w:id="2111310327">
              <w:marLeft w:val="0"/>
              <w:marRight w:val="0"/>
              <w:marTop w:val="0"/>
              <w:marBottom w:val="0"/>
              <w:divBdr>
                <w:top w:val="none" w:sz="0" w:space="0" w:color="auto"/>
                <w:left w:val="none" w:sz="0" w:space="0" w:color="auto"/>
                <w:bottom w:val="none" w:sz="0" w:space="0" w:color="auto"/>
                <w:right w:val="none" w:sz="0" w:space="0" w:color="auto"/>
              </w:divBdr>
            </w:div>
            <w:div w:id="1450050692">
              <w:marLeft w:val="0"/>
              <w:marRight w:val="0"/>
              <w:marTop w:val="0"/>
              <w:marBottom w:val="0"/>
              <w:divBdr>
                <w:top w:val="none" w:sz="0" w:space="0" w:color="auto"/>
                <w:left w:val="none" w:sz="0" w:space="0" w:color="auto"/>
                <w:bottom w:val="none" w:sz="0" w:space="0" w:color="auto"/>
                <w:right w:val="none" w:sz="0" w:space="0" w:color="auto"/>
              </w:divBdr>
            </w:div>
            <w:div w:id="1413047448">
              <w:marLeft w:val="0"/>
              <w:marRight w:val="0"/>
              <w:marTop w:val="0"/>
              <w:marBottom w:val="0"/>
              <w:divBdr>
                <w:top w:val="none" w:sz="0" w:space="0" w:color="auto"/>
                <w:left w:val="none" w:sz="0" w:space="0" w:color="auto"/>
                <w:bottom w:val="none" w:sz="0" w:space="0" w:color="auto"/>
                <w:right w:val="none" w:sz="0" w:space="0" w:color="auto"/>
              </w:divBdr>
            </w:div>
            <w:div w:id="1312324239">
              <w:marLeft w:val="0"/>
              <w:marRight w:val="0"/>
              <w:marTop w:val="0"/>
              <w:marBottom w:val="0"/>
              <w:divBdr>
                <w:top w:val="none" w:sz="0" w:space="0" w:color="auto"/>
                <w:left w:val="none" w:sz="0" w:space="0" w:color="auto"/>
                <w:bottom w:val="none" w:sz="0" w:space="0" w:color="auto"/>
                <w:right w:val="none" w:sz="0" w:space="0" w:color="auto"/>
              </w:divBdr>
            </w:div>
            <w:div w:id="1760634527">
              <w:marLeft w:val="0"/>
              <w:marRight w:val="0"/>
              <w:marTop w:val="0"/>
              <w:marBottom w:val="0"/>
              <w:divBdr>
                <w:top w:val="none" w:sz="0" w:space="0" w:color="auto"/>
                <w:left w:val="none" w:sz="0" w:space="0" w:color="auto"/>
                <w:bottom w:val="none" w:sz="0" w:space="0" w:color="auto"/>
                <w:right w:val="none" w:sz="0" w:space="0" w:color="auto"/>
              </w:divBdr>
            </w:div>
            <w:div w:id="1068727311">
              <w:marLeft w:val="0"/>
              <w:marRight w:val="0"/>
              <w:marTop w:val="0"/>
              <w:marBottom w:val="0"/>
              <w:divBdr>
                <w:top w:val="none" w:sz="0" w:space="0" w:color="auto"/>
                <w:left w:val="none" w:sz="0" w:space="0" w:color="auto"/>
                <w:bottom w:val="none" w:sz="0" w:space="0" w:color="auto"/>
                <w:right w:val="none" w:sz="0" w:space="0" w:color="auto"/>
              </w:divBdr>
            </w:div>
            <w:div w:id="2069448857">
              <w:marLeft w:val="0"/>
              <w:marRight w:val="0"/>
              <w:marTop w:val="0"/>
              <w:marBottom w:val="0"/>
              <w:divBdr>
                <w:top w:val="none" w:sz="0" w:space="0" w:color="auto"/>
                <w:left w:val="none" w:sz="0" w:space="0" w:color="auto"/>
                <w:bottom w:val="none" w:sz="0" w:space="0" w:color="auto"/>
                <w:right w:val="none" w:sz="0" w:space="0" w:color="auto"/>
              </w:divBdr>
            </w:div>
            <w:div w:id="1003897258">
              <w:marLeft w:val="0"/>
              <w:marRight w:val="0"/>
              <w:marTop w:val="0"/>
              <w:marBottom w:val="0"/>
              <w:divBdr>
                <w:top w:val="none" w:sz="0" w:space="0" w:color="auto"/>
                <w:left w:val="none" w:sz="0" w:space="0" w:color="auto"/>
                <w:bottom w:val="none" w:sz="0" w:space="0" w:color="auto"/>
                <w:right w:val="none" w:sz="0" w:space="0" w:color="auto"/>
              </w:divBdr>
            </w:div>
            <w:div w:id="99938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90319">
      <w:bodyDiv w:val="1"/>
      <w:marLeft w:val="0"/>
      <w:marRight w:val="0"/>
      <w:marTop w:val="0"/>
      <w:marBottom w:val="0"/>
      <w:divBdr>
        <w:top w:val="none" w:sz="0" w:space="0" w:color="auto"/>
        <w:left w:val="none" w:sz="0" w:space="0" w:color="auto"/>
        <w:bottom w:val="none" w:sz="0" w:space="0" w:color="auto"/>
        <w:right w:val="none" w:sz="0" w:space="0" w:color="auto"/>
      </w:divBdr>
      <w:divsChild>
        <w:div w:id="499585575">
          <w:marLeft w:val="0"/>
          <w:marRight w:val="0"/>
          <w:marTop w:val="0"/>
          <w:marBottom w:val="0"/>
          <w:divBdr>
            <w:top w:val="none" w:sz="0" w:space="0" w:color="auto"/>
            <w:left w:val="none" w:sz="0" w:space="0" w:color="auto"/>
            <w:bottom w:val="none" w:sz="0" w:space="0" w:color="auto"/>
            <w:right w:val="none" w:sz="0" w:space="0" w:color="auto"/>
          </w:divBdr>
          <w:divsChild>
            <w:div w:id="199101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036127">
      <w:bodyDiv w:val="1"/>
      <w:marLeft w:val="0"/>
      <w:marRight w:val="0"/>
      <w:marTop w:val="0"/>
      <w:marBottom w:val="0"/>
      <w:divBdr>
        <w:top w:val="none" w:sz="0" w:space="0" w:color="auto"/>
        <w:left w:val="none" w:sz="0" w:space="0" w:color="auto"/>
        <w:bottom w:val="none" w:sz="0" w:space="0" w:color="auto"/>
        <w:right w:val="none" w:sz="0" w:space="0" w:color="auto"/>
      </w:divBdr>
      <w:divsChild>
        <w:div w:id="1575041942">
          <w:marLeft w:val="0"/>
          <w:marRight w:val="0"/>
          <w:marTop w:val="0"/>
          <w:marBottom w:val="0"/>
          <w:divBdr>
            <w:top w:val="none" w:sz="0" w:space="0" w:color="auto"/>
            <w:left w:val="none" w:sz="0" w:space="0" w:color="auto"/>
            <w:bottom w:val="none" w:sz="0" w:space="0" w:color="auto"/>
            <w:right w:val="none" w:sz="0" w:space="0" w:color="auto"/>
          </w:divBdr>
          <w:divsChild>
            <w:div w:id="1879318644">
              <w:marLeft w:val="0"/>
              <w:marRight w:val="0"/>
              <w:marTop w:val="0"/>
              <w:marBottom w:val="0"/>
              <w:divBdr>
                <w:top w:val="none" w:sz="0" w:space="0" w:color="auto"/>
                <w:left w:val="none" w:sz="0" w:space="0" w:color="auto"/>
                <w:bottom w:val="none" w:sz="0" w:space="0" w:color="auto"/>
                <w:right w:val="none" w:sz="0" w:space="0" w:color="auto"/>
              </w:divBdr>
            </w:div>
            <w:div w:id="565842399">
              <w:marLeft w:val="0"/>
              <w:marRight w:val="0"/>
              <w:marTop w:val="0"/>
              <w:marBottom w:val="0"/>
              <w:divBdr>
                <w:top w:val="none" w:sz="0" w:space="0" w:color="auto"/>
                <w:left w:val="none" w:sz="0" w:space="0" w:color="auto"/>
                <w:bottom w:val="none" w:sz="0" w:space="0" w:color="auto"/>
                <w:right w:val="none" w:sz="0" w:space="0" w:color="auto"/>
              </w:divBdr>
            </w:div>
            <w:div w:id="567955369">
              <w:marLeft w:val="0"/>
              <w:marRight w:val="0"/>
              <w:marTop w:val="0"/>
              <w:marBottom w:val="0"/>
              <w:divBdr>
                <w:top w:val="none" w:sz="0" w:space="0" w:color="auto"/>
                <w:left w:val="none" w:sz="0" w:space="0" w:color="auto"/>
                <w:bottom w:val="none" w:sz="0" w:space="0" w:color="auto"/>
                <w:right w:val="none" w:sz="0" w:space="0" w:color="auto"/>
              </w:divBdr>
            </w:div>
            <w:div w:id="908420312">
              <w:marLeft w:val="0"/>
              <w:marRight w:val="0"/>
              <w:marTop w:val="0"/>
              <w:marBottom w:val="0"/>
              <w:divBdr>
                <w:top w:val="none" w:sz="0" w:space="0" w:color="auto"/>
                <w:left w:val="none" w:sz="0" w:space="0" w:color="auto"/>
                <w:bottom w:val="none" w:sz="0" w:space="0" w:color="auto"/>
                <w:right w:val="none" w:sz="0" w:space="0" w:color="auto"/>
              </w:divBdr>
            </w:div>
            <w:div w:id="1691906994">
              <w:marLeft w:val="0"/>
              <w:marRight w:val="0"/>
              <w:marTop w:val="0"/>
              <w:marBottom w:val="0"/>
              <w:divBdr>
                <w:top w:val="none" w:sz="0" w:space="0" w:color="auto"/>
                <w:left w:val="none" w:sz="0" w:space="0" w:color="auto"/>
                <w:bottom w:val="none" w:sz="0" w:space="0" w:color="auto"/>
                <w:right w:val="none" w:sz="0" w:space="0" w:color="auto"/>
              </w:divBdr>
            </w:div>
            <w:div w:id="393090613">
              <w:marLeft w:val="0"/>
              <w:marRight w:val="0"/>
              <w:marTop w:val="0"/>
              <w:marBottom w:val="0"/>
              <w:divBdr>
                <w:top w:val="none" w:sz="0" w:space="0" w:color="auto"/>
                <w:left w:val="none" w:sz="0" w:space="0" w:color="auto"/>
                <w:bottom w:val="none" w:sz="0" w:space="0" w:color="auto"/>
                <w:right w:val="none" w:sz="0" w:space="0" w:color="auto"/>
              </w:divBdr>
            </w:div>
            <w:div w:id="1862891500">
              <w:marLeft w:val="0"/>
              <w:marRight w:val="0"/>
              <w:marTop w:val="0"/>
              <w:marBottom w:val="0"/>
              <w:divBdr>
                <w:top w:val="none" w:sz="0" w:space="0" w:color="auto"/>
                <w:left w:val="none" w:sz="0" w:space="0" w:color="auto"/>
                <w:bottom w:val="none" w:sz="0" w:space="0" w:color="auto"/>
                <w:right w:val="none" w:sz="0" w:space="0" w:color="auto"/>
              </w:divBdr>
            </w:div>
            <w:div w:id="1335063383">
              <w:marLeft w:val="0"/>
              <w:marRight w:val="0"/>
              <w:marTop w:val="0"/>
              <w:marBottom w:val="0"/>
              <w:divBdr>
                <w:top w:val="none" w:sz="0" w:space="0" w:color="auto"/>
                <w:left w:val="none" w:sz="0" w:space="0" w:color="auto"/>
                <w:bottom w:val="none" w:sz="0" w:space="0" w:color="auto"/>
                <w:right w:val="none" w:sz="0" w:space="0" w:color="auto"/>
              </w:divBdr>
            </w:div>
            <w:div w:id="1991328635">
              <w:marLeft w:val="0"/>
              <w:marRight w:val="0"/>
              <w:marTop w:val="0"/>
              <w:marBottom w:val="0"/>
              <w:divBdr>
                <w:top w:val="none" w:sz="0" w:space="0" w:color="auto"/>
                <w:left w:val="none" w:sz="0" w:space="0" w:color="auto"/>
                <w:bottom w:val="none" w:sz="0" w:space="0" w:color="auto"/>
                <w:right w:val="none" w:sz="0" w:space="0" w:color="auto"/>
              </w:divBdr>
            </w:div>
            <w:div w:id="1935554827">
              <w:marLeft w:val="0"/>
              <w:marRight w:val="0"/>
              <w:marTop w:val="0"/>
              <w:marBottom w:val="0"/>
              <w:divBdr>
                <w:top w:val="none" w:sz="0" w:space="0" w:color="auto"/>
                <w:left w:val="none" w:sz="0" w:space="0" w:color="auto"/>
                <w:bottom w:val="none" w:sz="0" w:space="0" w:color="auto"/>
                <w:right w:val="none" w:sz="0" w:space="0" w:color="auto"/>
              </w:divBdr>
            </w:div>
            <w:div w:id="2107731062">
              <w:marLeft w:val="0"/>
              <w:marRight w:val="0"/>
              <w:marTop w:val="0"/>
              <w:marBottom w:val="0"/>
              <w:divBdr>
                <w:top w:val="none" w:sz="0" w:space="0" w:color="auto"/>
                <w:left w:val="none" w:sz="0" w:space="0" w:color="auto"/>
                <w:bottom w:val="none" w:sz="0" w:space="0" w:color="auto"/>
                <w:right w:val="none" w:sz="0" w:space="0" w:color="auto"/>
              </w:divBdr>
            </w:div>
            <w:div w:id="240917100">
              <w:marLeft w:val="0"/>
              <w:marRight w:val="0"/>
              <w:marTop w:val="0"/>
              <w:marBottom w:val="0"/>
              <w:divBdr>
                <w:top w:val="none" w:sz="0" w:space="0" w:color="auto"/>
                <w:left w:val="none" w:sz="0" w:space="0" w:color="auto"/>
                <w:bottom w:val="none" w:sz="0" w:space="0" w:color="auto"/>
                <w:right w:val="none" w:sz="0" w:space="0" w:color="auto"/>
              </w:divBdr>
            </w:div>
            <w:div w:id="882598234">
              <w:marLeft w:val="0"/>
              <w:marRight w:val="0"/>
              <w:marTop w:val="0"/>
              <w:marBottom w:val="0"/>
              <w:divBdr>
                <w:top w:val="none" w:sz="0" w:space="0" w:color="auto"/>
                <w:left w:val="none" w:sz="0" w:space="0" w:color="auto"/>
                <w:bottom w:val="none" w:sz="0" w:space="0" w:color="auto"/>
                <w:right w:val="none" w:sz="0" w:space="0" w:color="auto"/>
              </w:divBdr>
            </w:div>
            <w:div w:id="1901402164">
              <w:marLeft w:val="0"/>
              <w:marRight w:val="0"/>
              <w:marTop w:val="0"/>
              <w:marBottom w:val="0"/>
              <w:divBdr>
                <w:top w:val="none" w:sz="0" w:space="0" w:color="auto"/>
                <w:left w:val="none" w:sz="0" w:space="0" w:color="auto"/>
                <w:bottom w:val="none" w:sz="0" w:space="0" w:color="auto"/>
                <w:right w:val="none" w:sz="0" w:space="0" w:color="auto"/>
              </w:divBdr>
            </w:div>
            <w:div w:id="404037015">
              <w:marLeft w:val="0"/>
              <w:marRight w:val="0"/>
              <w:marTop w:val="0"/>
              <w:marBottom w:val="0"/>
              <w:divBdr>
                <w:top w:val="none" w:sz="0" w:space="0" w:color="auto"/>
                <w:left w:val="none" w:sz="0" w:space="0" w:color="auto"/>
                <w:bottom w:val="none" w:sz="0" w:space="0" w:color="auto"/>
                <w:right w:val="none" w:sz="0" w:space="0" w:color="auto"/>
              </w:divBdr>
            </w:div>
            <w:div w:id="1120731990">
              <w:marLeft w:val="0"/>
              <w:marRight w:val="0"/>
              <w:marTop w:val="0"/>
              <w:marBottom w:val="0"/>
              <w:divBdr>
                <w:top w:val="none" w:sz="0" w:space="0" w:color="auto"/>
                <w:left w:val="none" w:sz="0" w:space="0" w:color="auto"/>
                <w:bottom w:val="none" w:sz="0" w:space="0" w:color="auto"/>
                <w:right w:val="none" w:sz="0" w:space="0" w:color="auto"/>
              </w:divBdr>
            </w:div>
            <w:div w:id="2024159328">
              <w:marLeft w:val="0"/>
              <w:marRight w:val="0"/>
              <w:marTop w:val="0"/>
              <w:marBottom w:val="0"/>
              <w:divBdr>
                <w:top w:val="none" w:sz="0" w:space="0" w:color="auto"/>
                <w:left w:val="none" w:sz="0" w:space="0" w:color="auto"/>
                <w:bottom w:val="none" w:sz="0" w:space="0" w:color="auto"/>
                <w:right w:val="none" w:sz="0" w:space="0" w:color="auto"/>
              </w:divBdr>
            </w:div>
            <w:div w:id="1551574697">
              <w:marLeft w:val="0"/>
              <w:marRight w:val="0"/>
              <w:marTop w:val="0"/>
              <w:marBottom w:val="0"/>
              <w:divBdr>
                <w:top w:val="none" w:sz="0" w:space="0" w:color="auto"/>
                <w:left w:val="none" w:sz="0" w:space="0" w:color="auto"/>
                <w:bottom w:val="none" w:sz="0" w:space="0" w:color="auto"/>
                <w:right w:val="none" w:sz="0" w:space="0" w:color="auto"/>
              </w:divBdr>
            </w:div>
            <w:div w:id="976451543">
              <w:marLeft w:val="0"/>
              <w:marRight w:val="0"/>
              <w:marTop w:val="0"/>
              <w:marBottom w:val="0"/>
              <w:divBdr>
                <w:top w:val="none" w:sz="0" w:space="0" w:color="auto"/>
                <w:left w:val="none" w:sz="0" w:space="0" w:color="auto"/>
                <w:bottom w:val="none" w:sz="0" w:space="0" w:color="auto"/>
                <w:right w:val="none" w:sz="0" w:space="0" w:color="auto"/>
              </w:divBdr>
            </w:div>
            <w:div w:id="777219570">
              <w:marLeft w:val="0"/>
              <w:marRight w:val="0"/>
              <w:marTop w:val="0"/>
              <w:marBottom w:val="0"/>
              <w:divBdr>
                <w:top w:val="none" w:sz="0" w:space="0" w:color="auto"/>
                <w:left w:val="none" w:sz="0" w:space="0" w:color="auto"/>
                <w:bottom w:val="none" w:sz="0" w:space="0" w:color="auto"/>
                <w:right w:val="none" w:sz="0" w:space="0" w:color="auto"/>
              </w:divBdr>
            </w:div>
            <w:div w:id="44568269">
              <w:marLeft w:val="0"/>
              <w:marRight w:val="0"/>
              <w:marTop w:val="0"/>
              <w:marBottom w:val="0"/>
              <w:divBdr>
                <w:top w:val="none" w:sz="0" w:space="0" w:color="auto"/>
                <w:left w:val="none" w:sz="0" w:space="0" w:color="auto"/>
                <w:bottom w:val="none" w:sz="0" w:space="0" w:color="auto"/>
                <w:right w:val="none" w:sz="0" w:space="0" w:color="auto"/>
              </w:divBdr>
            </w:div>
            <w:div w:id="1362632903">
              <w:marLeft w:val="0"/>
              <w:marRight w:val="0"/>
              <w:marTop w:val="0"/>
              <w:marBottom w:val="0"/>
              <w:divBdr>
                <w:top w:val="none" w:sz="0" w:space="0" w:color="auto"/>
                <w:left w:val="none" w:sz="0" w:space="0" w:color="auto"/>
                <w:bottom w:val="none" w:sz="0" w:space="0" w:color="auto"/>
                <w:right w:val="none" w:sz="0" w:space="0" w:color="auto"/>
              </w:divBdr>
            </w:div>
            <w:div w:id="2122799059">
              <w:marLeft w:val="0"/>
              <w:marRight w:val="0"/>
              <w:marTop w:val="0"/>
              <w:marBottom w:val="0"/>
              <w:divBdr>
                <w:top w:val="none" w:sz="0" w:space="0" w:color="auto"/>
                <w:left w:val="none" w:sz="0" w:space="0" w:color="auto"/>
                <w:bottom w:val="none" w:sz="0" w:space="0" w:color="auto"/>
                <w:right w:val="none" w:sz="0" w:space="0" w:color="auto"/>
              </w:divBdr>
            </w:div>
            <w:div w:id="1823765870">
              <w:marLeft w:val="0"/>
              <w:marRight w:val="0"/>
              <w:marTop w:val="0"/>
              <w:marBottom w:val="0"/>
              <w:divBdr>
                <w:top w:val="none" w:sz="0" w:space="0" w:color="auto"/>
                <w:left w:val="none" w:sz="0" w:space="0" w:color="auto"/>
                <w:bottom w:val="none" w:sz="0" w:space="0" w:color="auto"/>
                <w:right w:val="none" w:sz="0" w:space="0" w:color="auto"/>
              </w:divBdr>
            </w:div>
            <w:div w:id="360086118">
              <w:marLeft w:val="0"/>
              <w:marRight w:val="0"/>
              <w:marTop w:val="0"/>
              <w:marBottom w:val="0"/>
              <w:divBdr>
                <w:top w:val="none" w:sz="0" w:space="0" w:color="auto"/>
                <w:left w:val="none" w:sz="0" w:space="0" w:color="auto"/>
                <w:bottom w:val="none" w:sz="0" w:space="0" w:color="auto"/>
                <w:right w:val="none" w:sz="0" w:space="0" w:color="auto"/>
              </w:divBdr>
            </w:div>
            <w:div w:id="902331231">
              <w:marLeft w:val="0"/>
              <w:marRight w:val="0"/>
              <w:marTop w:val="0"/>
              <w:marBottom w:val="0"/>
              <w:divBdr>
                <w:top w:val="none" w:sz="0" w:space="0" w:color="auto"/>
                <w:left w:val="none" w:sz="0" w:space="0" w:color="auto"/>
                <w:bottom w:val="none" w:sz="0" w:space="0" w:color="auto"/>
                <w:right w:val="none" w:sz="0" w:space="0" w:color="auto"/>
              </w:divBdr>
            </w:div>
            <w:div w:id="275211461">
              <w:marLeft w:val="0"/>
              <w:marRight w:val="0"/>
              <w:marTop w:val="0"/>
              <w:marBottom w:val="0"/>
              <w:divBdr>
                <w:top w:val="none" w:sz="0" w:space="0" w:color="auto"/>
                <w:left w:val="none" w:sz="0" w:space="0" w:color="auto"/>
                <w:bottom w:val="none" w:sz="0" w:space="0" w:color="auto"/>
                <w:right w:val="none" w:sz="0" w:space="0" w:color="auto"/>
              </w:divBdr>
            </w:div>
            <w:div w:id="1951818387">
              <w:marLeft w:val="0"/>
              <w:marRight w:val="0"/>
              <w:marTop w:val="0"/>
              <w:marBottom w:val="0"/>
              <w:divBdr>
                <w:top w:val="none" w:sz="0" w:space="0" w:color="auto"/>
                <w:left w:val="none" w:sz="0" w:space="0" w:color="auto"/>
                <w:bottom w:val="none" w:sz="0" w:space="0" w:color="auto"/>
                <w:right w:val="none" w:sz="0" w:space="0" w:color="auto"/>
              </w:divBdr>
            </w:div>
            <w:div w:id="1089809459">
              <w:marLeft w:val="0"/>
              <w:marRight w:val="0"/>
              <w:marTop w:val="0"/>
              <w:marBottom w:val="0"/>
              <w:divBdr>
                <w:top w:val="none" w:sz="0" w:space="0" w:color="auto"/>
                <w:left w:val="none" w:sz="0" w:space="0" w:color="auto"/>
                <w:bottom w:val="none" w:sz="0" w:space="0" w:color="auto"/>
                <w:right w:val="none" w:sz="0" w:space="0" w:color="auto"/>
              </w:divBdr>
            </w:div>
            <w:div w:id="1072890715">
              <w:marLeft w:val="0"/>
              <w:marRight w:val="0"/>
              <w:marTop w:val="0"/>
              <w:marBottom w:val="0"/>
              <w:divBdr>
                <w:top w:val="none" w:sz="0" w:space="0" w:color="auto"/>
                <w:left w:val="none" w:sz="0" w:space="0" w:color="auto"/>
                <w:bottom w:val="none" w:sz="0" w:space="0" w:color="auto"/>
                <w:right w:val="none" w:sz="0" w:space="0" w:color="auto"/>
              </w:divBdr>
            </w:div>
            <w:div w:id="1111322593">
              <w:marLeft w:val="0"/>
              <w:marRight w:val="0"/>
              <w:marTop w:val="0"/>
              <w:marBottom w:val="0"/>
              <w:divBdr>
                <w:top w:val="none" w:sz="0" w:space="0" w:color="auto"/>
                <w:left w:val="none" w:sz="0" w:space="0" w:color="auto"/>
                <w:bottom w:val="none" w:sz="0" w:space="0" w:color="auto"/>
                <w:right w:val="none" w:sz="0" w:space="0" w:color="auto"/>
              </w:divBdr>
            </w:div>
            <w:div w:id="1075858682">
              <w:marLeft w:val="0"/>
              <w:marRight w:val="0"/>
              <w:marTop w:val="0"/>
              <w:marBottom w:val="0"/>
              <w:divBdr>
                <w:top w:val="none" w:sz="0" w:space="0" w:color="auto"/>
                <w:left w:val="none" w:sz="0" w:space="0" w:color="auto"/>
                <w:bottom w:val="none" w:sz="0" w:space="0" w:color="auto"/>
                <w:right w:val="none" w:sz="0" w:space="0" w:color="auto"/>
              </w:divBdr>
            </w:div>
            <w:div w:id="917254825">
              <w:marLeft w:val="0"/>
              <w:marRight w:val="0"/>
              <w:marTop w:val="0"/>
              <w:marBottom w:val="0"/>
              <w:divBdr>
                <w:top w:val="none" w:sz="0" w:space="0" w:color="auto"/>
                <w:left w:val="none" w:sz="0" w:space="0" w:color="auto"/>
                <w:bottom w:val="none" w:sz="0" w:space="0" w:color="auto"/>
                <w:right w:val="none" w:sz="0" w:space="0" w:color="auto"/>
              </w:divBdr>
            </w:div>
            <w:div w:id="262301055">
              <w:marLeft w:val="0"/>
              <w:marRight w:val="0"/>
              <w:marTop w:val="0"/>
              <w:marBottom w:val="0"/>
              <w:divBdr>
                <w:top w:val="none" w:sz="0" w:space="0" w:color="auto"/>
                <w:left w:val="none" w:sz="0" w:space="0" w:color="auto"/>
                <w:bottom w:val="none" w:sz="0" w:space="0" w:color="auto"/>
                <w:right w:val="none" w:sz="0" w:space="0" w:color="auto"/>
              </w:divBdr>
            </w:div>
            <w:div w:id="1789933902">
              <w:marLeft w:val="0"/>
              <w:marRight w:val="0"/>
              <w:marTop w:val="0"/>
              <w:marBottom w:val="0"/>
              <w:divBdr>
                <w:top w:val="none" w:sz="0" w:space="0" w:color="auto"/>
                <w:left w:val="none" w:sz="0" w:space="0" w:color="auto"/>
                <w:bottom w:val="none" w:sz="0" w:space="0" w:color="auto"/>
                <w:right w:val="none" w:sz="0" w:space="0" w:color="auto"/>
              </w:divBdr>
            </w:div>
            <w:div w:id="2019503636">
              <w:marLeft w:val="0"/>
              <w:marRight w:val="0"/>
              <w:marTop w:val="0"/>
              <w:marBottom w:val="0"/>
              <w:divBdr>
                <w:top w:val="none" w:sz="0" w:space="0" w:color="auto"/>
                <w:left w:val="none" w:sz="0" w:space="0" w:color="auto"/>
                <w:bottom w:val="none" w:sz="0" w:space="0" w:color="auto"/>
                <w:right w:val="none" w:sz="0" w:space="0" w:color="auto"/>
              </w:divBdr>
            </w:div>
            <w:div w:id="1294410479">
              <w:marLeft w:val="0"/>
              <w:marRight w:val="0"/>
              <w:marTop w:val="0"/>
              <w:marBottom w:val="0"/>
              <w:divBdr>
                <w:top w:val="none" w:sz="0" w:space="0" w:color="auto"/>
                <w:left w:val="none" w:sz="0" w:space="0" w:color="auto"/>
                <w:bottom w:val="none" w:sz="0" w:space="0" w:color="auto"/>
                <w:right w:val="none" w:sz="0" w:space="0" w:color="auto"/>
              </w:divBdr>
            </w:div>
            <w:div w:id="1305770545">
              <w:marLeft w:val="0"/>
              <w:marRight w:val="0"/>
              <w:marTop w:val="0"/>
              <w:marBottom w:val="0"/>
              <w:divBdr>
                <w:top w:val="none" w:sz="0" w:space="0" w:color="auto"/>
                <w:left w:val="none" w:sz="0" w:space="0" w:color="auto"/>
                <w:bottom w:val="none" w:sz="0" w:space="0" w:color="auto"/>
                <w:right w:val="none" w:sz="0" w:space="0" w:color="auto"/>
              </w:divBdr>
            </w:div>
            <w:div w:id="1635212703">
              <w:marLeft w:val="0"/>
              <w:marRight w:val="0"/>
              <w:marTop w:val="0"/>
              <w:marBottom w:val="0"/>
              <w:divBdr>
                <w:top w:val="none" w:sz="0" w:space="0" w:color="auto"/>
                <w:left w:val="none" w:sz="0" w:space="0" w:color="auto"/>
                <w:bottom w:val="none" w:sz="0" w:space="0" w:color="auto"/>
                <w:right w:val="none" w:sz="0" w:space="0" w:color="auto"/>
              </w:divBdr>
            </w:div>
            <w:div w:id="950867177">
              <w:marLeft w:val="0"/>
              <w:marRight w:val="0"/>
              <w:marTop w:val="0"/>
              <w:marBottom w:val="0"/>
              <w:divBdr>
                <w:top w:val="none" w:sz="0" w:space="0" w:color="auto"/>
                <w:left w:val="none" w:sz="0" w:space="0" w:color="auto"/>
                <w:bottom w:val="none" w:sz="0" w:space="0" w:color="auto"/>
                <w:right w:val="none" w:sz="0" w:space="0" w:color="auto"/>
              </w:divBdr>
            </w:div>
            <w:div w:id="855311578">
              <w:marLeft w:val="0"/>
              <w:marRight w:val="0"/>
              <w:marTop w:val="0"/>
              <w:marBottom w:val="0"/>
              <w:divBdr>
                <w:top w:val="none" w:sz="0" w:space="0" w:color="auto"/>
                <w:left w:val="none" w:sz="0" w:space="0" w:color="auto"/>
                <w:bottom w:val="none" w:sz="0" w:space="0" w:color="auto"/>
                <w:right w:val="none" w:sz="0" w:space="0" w:color="auto"/>
              </w:divBdr>
            </w:div>
            <w:div w:id="393627577">
              <w:marLeft w:val="0"/>
              <w:marRight w:val="0"/>
              <w:marTop w:val="0"/>
              <w:marBottom w:val="0"/>
              <w:divBdr>
                <w:top w:val="none" w:sz="0" w:space="0" w:color="auto"/>
                <w:left w:val="none" w:sz="0" w:space="0" w:color="auto"/>
                <w:bottom w:val="none" w:sz="0" w:space="0" w:color="auto"/>
                <w:right w:val="none" w:sz="0" w:space="0" w:color="auto"/>
              </w:divBdr>
            </w:div>
            <w:div w:id="627515547">
              <w:marLeft w:val="0"/>
              <w:marRight w:val="0"/>
              <w:marTop w:val="0"/>
              <w:marBottom w:val="0"/>
              <w:divBdr>
                <w:top w:val="none" w:sz="0" w:space="0" w:color="auto"/>
                <w:left w:val="none" w:sz="0" w:space="0" w:color="auto"/>
                <w:bottom w:val="none" w:sz="0" w:space="0" w:color="auto"/>
                <w:right w:val="none" w:sz="0" w:space="0" w:color="auto"/>
              </w:divBdr>
            </w:div>
            <w:div w:id="1857226149">
              <w:marLeft w:val="0"/>
              <w:marRight w:val="0"/>
              <w:marTop w:val="0"/>
              <w:marBottom w:val="0"/>
              <w:divBdr>
                <w:top w:val="none" w:sz="0" w:space="0" w:color="auto"/>
                <w:left w:val="none" w:sz="0" w:space="0" w:color="auto"/>
                <w:bottom w:val="none" w:sz="0" w:space="0" w:color="auto"/>
                <w:right w:val="none" w:sz="0" w:space="0" w:color="auto"/>
              </w:divBdr>
            </w:div>
            <w:div w:id="347605839">
              <w:marLeft w:val="0"/>
              <w:marRight w:val="0"/>
              <w:marTop w:val="0"/>
              <w:marBottom w:val="0"/>
              <w:divBdr>
                <w:top w:val="none" w:sz="0" w:space="0" w:color="auto"/>
                <w:left w:val="none" w:sz="0" w:space="0" w:color="auto"/>
                <w:bottom w:val="none" w:sz="0" w:space="0" w:color="auto"/>
                <w:right w:val="none" w:sz="0" w:space="0" w:color="auto"/>
              </w:divBdr>
            </w:div>
            <w:div w:id="1937127635">
              <w:marLeft w:val="0"/>
              <w:marRight w:val="0"/>
              <w:marTop w:val="0"/>
              <w:marBottom w:val="0"/>
              <w:divBdr>
                <w:top w:val="none" w:sz="0" w:space="0" w:color="auto"/>
                <w:left w:val="none" w:sz="0" w:space="0" w:color="auto"/>
                <w:bottom w:val="none" w:sz="0" w:space="0" w:color="auto"/>
                <w:right w:val="none" w:sz="0" w:space="0" w:color="auto"/>
              </w:divBdr>
            </w:div>
            <w:div w:id="282002390">
              <w:marLeft w:val="0"/>
              <w:marRight w:val="0"/>
              <w:marTop w:val="0"/>
              <w:marBottom w:val="0"/>
              <w:divBdr>
                <w:top w:val="none" w:sz="0" w:space="0" w:color="auto"/>
                <w:left w:val="none" w:sz="0" w:space="0" w:color="auto"/>
                <w:bottom w:val="none" w:sz="0" w:space="0" w:color="auto"/>
                <w:right w:val="none" w:sz="0" w:space="0" w:color="auto"/>
              </w:divBdr>
            </w:div>
            <w:div w:id="805700584">
              <w:marLeft w:val="0"/>
              <w:marRight w:val="0"/>
              <w:marTop w:val="0"/>
              <w:marBottom w:val="0"/>
              <w:divBdr>
                <w:top w:val="none" w:sz="0" w:space="0" w:color="auto"/>
                <w:left w:val="none" w:sz="0" w:space="0" w:color="auto"/>
                <w:bottom w:val="none" w:sz="0" w:space="0" w:color="auto"/>
                <w:right w:val="none" w:sz="0" w:space="0" w:color="auto"/>
              </w:divBdr>
            </w:div>
            <w:div w:id="1525090123">
              <w:marLeft w:val="0"/>
              <w:marRight w:val="0"/>
              <w:marTop w:val="0"/>
              <w:marBottom w:val="0"/>
              <w:divBdr>
                <w:top w:val="none" w:sz="0" w:space="0" w:color="auto"/>
                <w:left w:val="none" w:sz="0" w:space="0" w:color="auto"/>
                <w:bottom w:val="none" w:sz="0" w:space="0" w:color="auto"/>
                <w:right w:val="none" w:sz="0" w:space="0" w:color="auto"/>
              </w:divBdr>
            </w:div>
            <w:div w:id="1201017376">
              <w:marLeft w:val="0"/>
              <w:marRight w:val="0"/>
              <w:marTop w:val="0"/>
              <w:marBottom w:val="0"/>
              <w:divBdr>
                <w:top w:val="none" w:sz="0" w:space="0" w:color="auto"/>
                <w:left w:val="none" w:sz="0" w:space="0" w:color="auto"/>
                <w:bottom w:val="none" w:sz="0" w:space="0" w:color="auto"/>
                <w:right w:val="none" w:sz="0" w:space="0" w:color="auto"/>
              </w:divBdr>
            </w:div>
            <w:div w:id="1467505263">
              <w:marLeft w:val="0"/>
              <w:marRight w:val="0"/>
              <w:marTop w:val="0"/>
              <w:marBottom w:val="0"/>
              <w:divBdr>
                <w:top w:val="none" w:sz="0" w:space="0" w:color="auto"/>
                <w:left w:val="none" w:sz="0" w:space="0" w:color="auto"/>
                <w:bottom w:val="none" w:sz="0" w:space="0" w:color="auto"/>
                <w:right w:val="none" w:sz="0" w:space="0" w:color="auto"/>
              </w:divBdr>
            </w:div>
            <w:div w:id="1949239938">
              <w:marLeft w:val="0"/>
              <w:marRight w:val="0"/>
              <w:marTop w:val="0"/>
              <w:marBottom w:val="0"/>
              <w:divBdr>
                <w:top w:val="none" w:sz="0" w:space="0" w:color="auto"/>
                <w:left w:val="none" w:sz="0" w:space="0" w:color="auto"/>
                <w:bottom w:val="none" w:sz="0" w:space="0" w:color="auto"/>
                <w:right w:val="none" w:sz="0" w:space="0" w:color="auto"/>
              </w:divBdr>
            </w:div>
            <w:div w:id="471797460">
              <w:marLeft w:val="0"/>
              <w:marRight w:val="0"/>
              <w:marTop w:val="0"/>
              <w:marBottom w:val="0"/>
              <w:divBdr>
                <w:top w:val="none" w:sz="0" w:space="0" w:color="auto"/>
                <w:left w:val="none" w:sz="0" w:space="0" w:color="auto"/>
                <w:bottom w:val="none" w:sz="0" w:space="0" w:color="auto"/>
                <w:right w:val="none" w:sz="0" w:space="0" w:color="auto"/>
              </w:divBdr>
            </w:div>
            <w:div w:id="2002807345">
              <w:marLeft w:val="0"/>
              <w:marRight w:val="0"/>
              <w:marTop w:val="0"/>
              <w:marBottom w:val="0"/>
              <w:divBdr>
                <w:top w:val="none" w:sz="0" w:space="0" w:color="auto"/>
                <w:left w:val="none" w:sz="0" w:space="0" w:color="auto"/>
                <w:bottom w:val="none" w:sz="0" w:space="0" w:color="auto"/>
                <w:right w:val="none" w:sz="0" w:space="0" w:color="auto"/>
              </w:divBdr>
            </w:div>
            <w:div w:id="1920409843">
              <w:marLeft w:val="0"/>
              <w:marRight w:val="0"/>
              <w:marTop w:val="0"/>
              <w:marBottom w:val="0"/>
              <w:divBdr>
                <w:top w:val="none" w:sz="0" w:space="0" w:color="auto"/>
                <w:left w:val="none" w:sz="0" w:space="0" w:color="auto"/>
                <w:bottom w:val="none" w:sz="0" w:space="0" w:color="auto"/>
                <w:right w:val="none" w:sz="0" w:space="0" w:color="auto"/>
              </w:divBdr>
            </w:div>
            <w:div w:id="315185858">
              <w:marLeft w:val="0"/>
              <w:marRight w:val="0"/>
              <w:marTop w:val="0"/>
              <w:marBottom w:val="0"/>
              <w:divBdr>
                <w:top w:val="none" w:sz="0" w:space="0" w:color="auto"/>
                <w:left w:val="none" w:sz="0" w:space="0" w:color="auto"/>
                <w:bottom w:val="none" w:sz="0" w:space="0" w:color="auto"/>
                <w:right w:val="none" w:sz="0" w:space="0" w:color="auto"/>
              </w:divBdr>
            </w:div>
            <w:div w:id="1533105063">
              <w:marLeft w:val="0"/>
              <w:marRight w:val="0"/>
              <w:marTop w:val="0"/>
              <w:marBottom w:val="0"/>
              <w:divBdr>
                <w:top w:val="none" w:sz="0" w:space="0" w:color="auto"/>
                <w:left w:val="none" w:sz="0" w:space="0" w:color="auto"/>
                <w:bottom w:val="none" w:sz="0" w:space="0" w:color="auto"/>
                <w:right w:val="none" w:sz="0" w:space="0" w:color="auto"/>
              </w:divBdr>
            </w:div>
            <w:div w:id="1164515517">
              <w:marLeft w:val="0"/>
              <w:marRight w:val="0"/>
              <w:marTop w:val="0"/>
              <w:marBottom w:val="0"/>
              <w:divBdr>
                <w:top w:val="none" w:sz="0" w:space="0" w:color="auto"/>
                <w:left w:val="none" w:sz="0" w:space="0" w:color="auto"/>
                <w:bottom w:val="none" w:sz="0" w:space="0" w:color="auto"/>
                <w:right w:val="none" w:sz="0" w:space="0" w:color="auto"/>
              </w:divBdr>
            </w:div>
            <w:div w:id="534124644">
              <w:marLeft w:val="0"/>
              <w:marRight w:val="0"/>
              <w:marTop w:val="0"/>
              <w:marBottom w:val="0"/>
              <w:divBdr>
                <w:top w:val="none" w:sz="0" w:space="0" w:color="auto"/>
                <w:left w:val="none" w:sz="0" w:space="0" w:color="auto"/>
                <w:bottom w:val="none" w:sz="0" w:space="0" w:color="auto"/>
                <w:right w:val="none" w:sz="0" w:space="0" w:color="auto"/>
              </w:divBdr>
            </w:div>
            <w:div w:id="1288780836">
              <w:marLeft w:val="0"/>
              <w:marRight w:val="0"/>
              <w:marTop w:val="0"/>
              <w:marBottom w:val="0"/>
              <w:divBdr>
                <w:top w:val="none" w:sz="0" w:space="0" w:color="auto"/>
                <w:left w:val="none" w:sz="0" w:space="0" w:color="auto"/>
                <w:bottom w:val="none" w:sz="0" w:space="0" w:color="auto"/>
                <w:right w:val="none" w:sz="0" w:space="0" w:color="auto"/>
              </w:divBdr>
            </w:div>
            <w:div w:id="996570567">
              <w:marLeft w:val="0"/>
              <w:marRight w:val="0"/>
              <w:marTop w:val="0"/>
              <w:marBottom w:val="0"/>
              <w:divBdr>
                <w:top w:val="none" w:sz="0" w:space="0" w:color="auto"/>
                <w:left w:val="none" w:sz="0" w:space="0" w:color="auto"/>
                <w:bottom w:val="none" w:sz="0" w:space="0" w:color="auto"/>
                <w:right w:val="none" w:sz="0" w:space="0" w:color="auto"/>
              </w:divBdr>
            </w:div>
            <w:div w:id="2006205093">
              <w:marLeft w:val="0"/>
              <w:marRight w:val="0"/>
              <w:marTop w:val="0"/>
              <w:marBottom w:val="0"/>
              <w:divBdr>
                <w:top w:val="none" w:sz="0" w:space="0" w:color="auto"/>
                <w:left w:val="none" w:sz="0" w:space="0" w:color="auto"/>
                <w:bottom w:val="none" w:sz="0" w:space="0" w:color="auto"/>
                <w:right w:val="none" w:sz="0" w:space="0" w:color="auto"/>
              </w:divBdr>
            </w:div>
            <w:div w:id="1346856870">
              <w:marLeft w:val="0"/>
              <w:marRight w:val="0"/>
              <w:marTop w:val="0"/>
              <w:marBottom w:val="0"/>
              <w:divBdr>
                <w:top w:val="none" w:sz="0" w:space="0" w:color="auto"/>
                <w:left w:val="none" w:sz="0" w:space="0" w:color="auto"/>
                <w:bottom w:val="none" w:sz="0" w:space="0" w:color="auto"/>
                <w:right w:val="none" w:sz="0" w:space="0" w:color="auto"/>
              </w:divBdr>
            </w:div>
            <w:div w:id="1810127690">
              <w:marLeft w:val="0"/>
              <w:marRight w:val="0"/>
              <w:marTop w:val="0"/>
              <w:marBottom w:val="0"/>
              <w:divBdr>
                <w:top w:val="none" w:sz="0" w:space="0" w:color="auto"/>
                <w:left w:val="none" w:sz="0" w:space="0" w:color="auto"/>
                <w:bottom w:val="none" w:sz="0" w:space="0" w:color="auto"/>
                <w:right w:val="none" w:sz="0" w:space="0" w:color="auto"/>
              </w:divBdr>
            </w:div>
            <w:div w:id="1526671162">
              <w:marLeft w:val="0"/>
              <w:marRight w:val="0"/>
              <w:marTop w:val="0"/>
              <w:marBottom w:val="0"/>
              <w:divBdr>
                <w:top w:val="none" w:sz="0" w:space="0" w:color="auto"/>
                <w:left w:val="none" w:sz="0" w:space="0" w:color="auto"/>
                <w:bottom w:val="none" w:sz="0" w:space="0" w:color="auto"/>
                <w:right w:val="none" w:sz="0" w:space="0" w:color="auto"/>
              </w:divBdr>
            </w:div>
            <w:div w:id="2109889759">
              <w:marLeft w:val="0"/>
              <w:marRight w:val="0"/>
              <w:marTop w:val="0"/>
              <w:marBottom w:val="0"/>
              <w:divBdr>
                <w:top w:val="none" w:sz="0" w:space="0" w:color="auto"/>
                <w:left w:val="none" w:sz="0" w:space="0" w:color="auto"/>
                <w:bottom w:val="none" w:sz="0" w:space="0" w:color="auto"/>
                <w:right w:val="none" w:sz="0" w:space="0" w:color="auto"/>
              </w:divBdr>
            </w:div>
            <w:div w:id="1741101718">
              <w:marLeft w:val="0"/>
              <w:marRight w:val="0"/>
              <w:marTop w:val="0"/>
              <w:marBottom w:val="0"/>
              <w:divBdr>
                <w:top w:val="none" w:sz="0" w:space="0" w:color="auto"/>
                <w:left w:val="none" w:sz="0" w:space="0" w:color="auto"/>
                <w:bottom w:val="none" w:sz="0" w:space="0" w:color="auto"/>
                <w:right w:val="none" w:sz="0" w:space="0" w:color="auto"/>
              </w:divBdr>
            </w:div>
            <w:div w:id="2066878399">
              <w:marLeft w:val="0"/>
              <w:marRight w:val="0"/>
              <w:marTop w:val="0"/>
              <w:marBottom w:val="0"/>
              <w:divBdr>
                <w:top w:val="none" w:sz="0" w:space="0" w:color="auto"/>
                <w:left w:val="none" w:sz="0" w:space="0" w:color="auto"/>
                <w:bottom w:val="none" w:sz="0" w:space="0" w:color="auto"/>
                <w:right w:val="none" w:sz="0" w:space="0" w:color="auto"/>
              </w:divBdr>
            </w:div>
            <w:div w:id="450710977">
              <w:marLeft w:val="0"/>
              <w:marRight w:val="0"/>
              <w:marTop w:val="0"/>
              <w:marBottom w:val="0"/>
              <w:divBdr>
                <w:top w:val="none" w:sz="0" w:space="0" w:color="auto"/>
                <w:left w:val="none" w:sz="0" w:space="0" w:color="auto"/>
                <w:bottom w:val="none" w:sz="0" w:space="0" w:color="auto"/>
                <w:right w:val="none" w:sz="0" w:space="0" w:color="auto"/>
              </w:divBdr>
            </w:div>
            <w:div w:id="113520583">
              <w:marLeft w:val="0"/>
              <w:marRight w:val="0"/>
              <w:marTop w:val="0"/>
              <w:marBottom w:val="0"/>
              <w:divBdr>
                <w:top w:val="none" w:sz="0" w:space="0" w:color="auto"/>
                <w:left w:val="none" w:sz="0" w:space="0" w:color="auto"/>
                <w:bottom w:val="none" w:sz="0" w:space="0" w:color="auto"/>
                <w:right w:val="none" w:sz="0" w:space="0" w:color="auto"/>
              </w:divBdr>
            </w:div>
            <w:div w:id="65152435">
              <w:marLeft w:val="0"/>
              <w:marRight w:val="0"/>
              <w:marTop w:val="0"/>
              <w:marBottom w:val="0"/>
              <w:divBdr>
                <w:top w:val="none" w:sz="0" w:space="0" w:color="auto"/>
                <w:left w:val="none" w:sz="0" w:space="0" w:color="auto"/>
                <w:bottom w:val="none" w:sz="0" w:space="0" w:color="auto"/>
                <w:right w:val="none" w:sz="0" w:space="0" w:color="auto"/>
              </w:divBdr>
            </w:div>
            <w:div w:id="1203637507">
              <w:marLeft w:val="0"/>
              <w:marRight w:val="0"/>
              <w:marTop w:val="0"/>
              <w:marBottom w:val="0"/>
              <w:divBdr>
                <w:top w:val="none" w:sz="0" w:space="0" w:color="auto"/>
                <w:left w:val="none" w:sz="0" w:space="0" w:color="auto"/>
                <w:bottom w:val="none" w:sz="0" w:space="0" w:color="auto"/>
                <w:right w:val="none" w:sz="0" w:space="0" w:color="auto"/>
              </w:divBdr>
            </w:div>
            <w:div w:id="1124079419">
              <w:marLeft w:val="0"/>
              <w:marRight w:val="0"/>
              <w:marTop w:val="0"/>
              <w:marBottom w:val="0"/>
              <w:divBdr>
                <w:top w:val="none" w:sz="0" w:space="0" w:color="auto"/>
                <w:left w:val="none" w:sz="0" w:space="0" w:color="auto"/>
                <w:bottom w:val="none" w:sz="0" w:space="0" w:color="auto"/>
                <w:right w:val="none" w:sz="0" w:space="0" w:color="auto"/>
              </w:divBdr>
            </w:div>
            <w:div w:id="975066521">
              <w:marLeft w:val="0"/>
              <w:marRight w:val="0"/>
              <w:marTop w:val="0"/>
              <w:marBottom w:val="0"/>
              <w:divBdr>
                <w:top w:val="none" w:sz="0" w:space="0" w:color="auto"/>
                <w:left w:val="none" w:sz="0" w:space="0" w:color="auto"/>
                <w:bottom w:val="none" w:sz="0" w:space="0" w:color="auto"/>
                <w:right w:val="none" w:sz="0" w:space="0" w:color="auto"/>
              </w:divBdr>
            </w:div>
            <w:div w:id="1755321755">
              <w:marLeft w:val="0"/>
              <w:marRight w:val="0"/>
              <w:marTop w:val="0"/>
              <w:marBottom w:val="0"/>
              <w:divBdr>
                <w:top w:val="none" w:sz="0" w:space="0" w:color="auto"/>
                <w:left w:val="none" w:sz="0" w:space="0" w:color="auto"/>
                <w:bottom w:val="none" w:sz="0" w:space="0" w:color="auto"/>
                <w:right w:val="none" w:sz="0" w:space="0" w:color="auto"/>
              </w:divBdr>
            </w:div>
            <w:div w:id="1909028271">
              <w:marLeft w:val="0"/>
              <w:marRight w:val="0"/>
              <w:marTop w:val="0"/>
              <w:marBottom w:val="0"/>
              <w:divBdr>
                <w:top w:val="none" w:sz="0" w:space="0" w:color="auto"/>
                <w:left w:val="none" w:sz="0" w:space="0" w:color="auto"/>
                <w:bottom w:val="none" w:sz="0" w:space="0" w:color="auto"/>
                <w:right w:val="none" w:sz="0" w:space="0" w:color="auto"/>
              </w:divBdr>
            </w:div>
            <w:div w:id="2019654274">
              <w:marLeft w:val="0"/>
              <w:marRight w:val="0"/>
              <w:marTop w:val="0"/>
              <w:marBottom w:val="0"/>
              <w:divBdr>
                <w:top w:val="none" w:sz="0" w:space="0" w:color="auto"/>
                <w:left w:val="none" w:sz="0" w:space="0" w:color="auto"/>
                <w:bottom w:val="none" w:sz="0" w:space="0" w:color="auto"/>
                <w:right w:val="none" w:sz="0" w:space="0" w:color="auto"/>
              </w:divBdr>
            </w:div>
            <w:div w:id="9721567">
              <w:marLeft w:val="0"/>
              <w:marRight w:val="0"/>
              <w:marTop w:val="0"/>
              <w:marBottom w:val="0"/>
              <w:divBdr>
                <w:top w:val="none" w:sz="0" w:space="0" w:color="auto"/>
                <w:left w:val="none" w:sz="0" w:space="0" w:color="auto"/>
                <w:bottom w:val="none" w:sz="0" w:space="0" w:color="auto"/>
                <w:right w:val="none" w:sz="0" w:space="0" w:color="auto"/>
              </w:divBdr>
            </w:div>
            <w:div w:id="1504779530">
              <w:marLeft w:val="0"/>
              <w:marRight w:val="0"/>
              <w:marTop w:val="0"/>
              <w:marBottom w:val="0"/>
              <w:divBdr>
                <w:top w:val="none" w:sz="0" w:space="0" w:color="auto"/>
                <w:left w:val="none" w:sz="0" w:space="0" w:color="auto"/>
                <w:bottom w:val="none" w:sz="0" w:space="0" w:color="auto"/>
                <w:right w:val="none" w:sz="0" w:space="0" w:color="auto"/>
              </w:divBdr>
            </w:div>
            <w:div w:id="731199828">
              <w:marLeft w:val="0"/>
              <w:marRight w:val="0"/>
              <w:marTop w:val="0"/>
              <w:marBottom w:val="0"/>
              <w:divBdr>
                <w:top w:val="none" w:sz="0" w:space="0" w:color="auto"/>
                <w:left w:val="none" w:sz="0" w:space="0" w:color="auto"/>
                <w:bottom w:val="none" w:sz="0" w:space="0" w:color="auto"/>
                <w:right w:val="none" w:sz="0" w:space="0" w:color="auto"/>
              </w:divBdr>
            </w:div>
            <w:div w:id="1694379496">
              <w:marLeft w:val="0"/>
              <w:marRight w:val="0"/>
              <w:marTop w:val="0"/>
              <w:marBottom w:val="0"/>
              <w:divBdr>
                <w:top w:val="none" w:sz="0" w:space="0" w:color="auto"/>
                <w:left w:val="none" w:sz="0" w:space="0" w:color="auto"/>
                <w:bottom w:val="none" w:sz="0" w:space="0" w:color="auto"/>
                <w:right w:val="none" w:sz="0" w:space="0" w:color="auto"/>
              </w:divBdr>
            </w:div>
            <w:div w:id="1005085873">
              <w:marLeft w:val="0"/>
              <w:marRight w:val="0"/>
              <w:marTop w:val="0"/>
              <w:marBottom w:val="0"/>
              <w:divBdr>
                <w:top w:val="none" w:sz="0" w:space="0" w:color="auto"/>
                <w:left w:val="none" w:sz="0" w:space="0" w:color="auto"/>
                <w:bottom w:val="none" w:sz="0" w:space="0" w:color="auto"/>
                <w:right w:val="none" w:sz="0" w:space="0" w:color="auto"/>
              </w:divBdr>
            </w:div>
            <w:div w:id="2014601972">
              <w:marLeft w:val="0"/>
              <w:marRight w:val="0"/>
              <w:marTop w:val="0"/>
              <w:marBottom w:val="0"/>
              <w:divBdr>
                <w:top w:val="none" w:sz="0" w:space="0" w:color="auto"/>
                <w:left w:val="none" w:sz="0" w:space="0" w:color="auto"/>
                <w:bottom w:val="none" w:sz="0" w:space="0" w:color="auto"/>
                <w:right w:val="none" w:sz="0" w:space="0" w:color="auto"/>
              </w:divBdr>
            </w:div>
            <w:div w:id="1284964501">
              <w:marLeft w:val="0"/>
              <w:marRight w:val="0"/>
              <w:marTop w:val="0"/>
              <w:marBottom w:val="0"/>
              <w:divBdr>
                <w:top w:val="none" w:sz="0" w:space="0" w:color="auto"/>
                <w:left w:val="none" w:sz="0" w:space="0" w:color="auto"/>
                <w:bottom w:val="none" w:sz="0" w:space="0" w:color="auto"/>
                <w:right w:val="none" w:sz="0" w:space="0" w:color="auto"/>
              </w:divBdr>
            </w:div>
            <w:div w:id="1656178752">
              <w:marLeft w:val="0"/>
              <w:marRight w:val="0"/>
              <w:marTop w:val="0"/>
              <w:marBottom w:val="0"/>
              <w:divBdr>
                <w:top w:val="none" w:sz="0" w:space="0" w:color="auto"/>
                <w:left w:val="none" w:sz="0" w:space="0" w:color="auto"/>
                <w:bottom w:val="none" w:sz="0" w:space="0" w:color="auto"/>
                <w:right w:val="none" w:sz="0" w:space="0" w:color="auto"/>
              </w:divBdr>
            </w:div>
            <w:div w:id="1689913365">
              <w:marLeft w:val="0"/>
              <w:marRight w:val="0"/>
              <w:marTop w:val="0"/>
              <w:marBottom w:val="0"/>
              <w:divBdr>
                <w:top w:val="none" w:sz="0" w:space="0" w:color="auto"/>
                <w:left w:val="none" w:sz="0" w:space="0" w:color="auto"/>
                <w:bottom w:val="none" w:sz="0" w:space="0" w:color="auto"/>
                <w:right w:val="none" w:sz="0" w:space="0" w:color="auto"/>
              </w:divBdr>
            </w:div>
            <w:div w:id="503017314">
              <w:marLeft w:val="0"/>
              <w:marRight w:val="0"/>
              <w:marTop w:val="0"/>
              <w:marBottom w:val="0"/>
              <w:divBdr>
                <w:top w:val="none" w:sz="0" w:space="0" w:color="auto"/>
                <w:left w:val="none" w:sz="0" w:space="0" w:color="auto"/>
                <w:bottom w:val="none" w:sz="0" w:space="0" w:color="auto"/>
                <w:right w:val="none" w:sz="0" w:space="0" w:color="auto"/>
              </w:divBdr>
            </w:div>
            <w:div w:id="602225938">
              <w:marLeft w:val="0"/>
              <w:marRight w:val="0"/>
              <w:marTop w:val="0"/>
              <w:marBottom w:val="0"/>
              <w:divBdr>
                <w:top w:val="none" w:sz="0" w:space="0" w:color="auto"/>
                <w:left w:val="none" w:sz="0" w:space="0" w:color="auto"/>
                <w:bottom w:val="none" w:sz="0" w:space="0" w:color="auto"/>
                <w:right w:val="none" w:sz="0" w:space="0" w:color="auto"/>
              </w:divBdr>
            </w:div>
            <w:div w:id="2108839818">
              <w:marLeft w:val="0"/>
              <w:marRight w:val="0"/>
              <w:marTop w:val="0"/>
              <w:marBottom w:val="0"/>
              <w:divBdr>
                <w:top w:val="none" w:sz="0" w:space="0" w:color="auto"/>
                <w:left w:val="none" w:sz="0" w:space="0" w:color="auto"/>
                <w:bottom w:val="none" w:sz="0" w:space="0" w:color="auto"/>
                <w:right w:val="none" w:sz="0" w:space="0" w:color="auto"/>
              </w:divBdr>
            </w:div>
            <w:div w:id="1620062285">
              <w:marLeft w:val="0"/>
              <w:marRight w:val="0"/>
              <w:marTop w:val="0"/>
              <w:marBottom w:val="0"/>
              <w:divBdr>
                <w:top w:val="none" w:sz="0" w:space="0" w:color="auto"/>
                <w:left w:val="none" w:sz="0" w:space="0" w:color="auto"/>
                <w:bottom w:val="none" w:sz="0" w:space="0" w:color="auto"/>
                <w:right w:val="none" w:sz="0" w:space="0" w:color="auto"/>
              </w:divBdr>
            </w:div>
            <w:div w:id="2100255388">
              <w:marLeft w:val="0"/>
              <w:marRight w:val="0"/>
              <w:marTop w:val="0"/>
              <w:marBottom w:val="0"/>
              <w:divBdr>
                <w:top w:val="none" w:sz="0" w:space="0" w:color="auto"/>
                <w:left w:val="none" w:sz="0" w:space="0" w:color="auto"/>
                <w:bottom w:val="none" w:sz="0" w:space="0" w:color="auto"/>
                <w:right w:val="none" w:sz="0" w:space="0" w:color="auto"/>
              </w:divBdr>
            </w:div>
            <w:div w:id="745304809">
              <w:marLeft w:val="0"/>
              <w:marRight w:val="0"/>
              <w:marTop w:val="0"/>
              <w:marBottom w:val="0"/>
              <w:divBdr>
                <w:top w:val="none" w:sz="0" w:space="0" w:color="auto"/>
                <w:left w:val="none" w:sz="0" w:space="0" w:color="auto"/>
                <w:bottom w:val="none" w:sz="0" w:space="0" w:color="auto"/>
                <w:right w:val="none" w:sz="0" w:space="0" w:color="auto"/>
              </w:divBdr>
            </w:div>
            <w:div w:id="280917634">
              <w:marLeft w:val="0"/>
              <w:marRight w:val="0"/>
              <w:marTop w:val="0"/>
              <w:marBottom w:val="0"/>
              <w:divBdr>
                <w:top w:val="none" w:sz="0" w:space="0" w:color="auto"/>
                <w:left w:val="none" w:sz="0" w:space="0" w:color="auto"/>
                <w:bottom w:val="none" w:sz="0" w:space="0" w:color="auto"/>
                <w:right w:val="none" w:sz="0" w:space="0" w:color="auto"/>
              </w:divBdr>
            </w:div>
            <w:div w:id="2023774983">
              <w:marLeft w:val="0"/>
              <w:marRight w:val="0"/>
              <w:marTop w:val="0"/>
              <w:marBottom w:val="0"/>
              <w:divBdr>
                <w:top w:val="none" w:sz="0" w:space="0" w:color="auto"/>
                <w:left w:val="none" w:sz="0" w:space="0" w:color="auto"/>
                <w:bottom w:val="none" w:sz="0" w:space="0" w:color="auto"/>
                <w:right w:val="none" w:sz="0" w:space="0" w:color="auto"/>
              </w:divBdr>
            </w:div>
            <w:div w:id="846553926">
              <w:marLeft w:val="0"/>
              <w:marRight w:val="0"/>
              <w:marTop w:val="0"/>
              <w:marBottom w:val="0"/>
              <w:divBdr>
                <w:top w:val="none" w:sz="0" w:space="0" w:color="auto"/>
                <w:left w:val="none" w:sz="0" w:space="0" w:color="auto"/>
                <w:bottom w:val="none" w:sz="0" w:space="0" w:color="auto"/>
                <w:right w:val="none" w:sz="0" w:space="0" w:color="auto"/>
              </w:divBdr>
            </w:div>
            <w:div w:id="558787324">
              <w:marLeft w:val="0"/>
              <w:marRight w:val="0"/>
              <w:marTop w:val="0"/>
              <w:marBottom w:val="0"/>
              <w:divBdr>
                <w:top w:val="none" w:sz="0" w:space="0" w:color="auto"/>
                <w:left w:val="none" w:sz="0" w:space="0" w:color="auto"/>
                <w:bottom w:val="none" w:sz="0" w:space="0" w:color="auto"/>
                <w:right w:val="none" w:sz="0" w:space="0" w:color="auto"/>
              </w:divBdr>
            </w:div>
            <w:div w:id="1678271204">
              <w:marLeft w:val="0"/>
              <w:marRight w:val="0"/>
              <w:marTop w:val="0"/>
              <w:marBottom w:val="0"/>
              <w:divBdr>
                <w:top w:val="none" w:sz="0" w:space="0" w:color="auto"/>
                <w:left w:val="none" w:sz="0" w:space="0" w:color="auto"/>
                <w:bottom w:val="none" w:sz="0" w:space="0" w:color="auto"/>
                <w:right w:val="none" w:sz="0" w:space="0" w:color="auto"/>
              </w:divBdr>
            </w:div>
            <w:div w:id="1635481956">
              <w:marLeft w:val="0"/>
              <w:marRight w:val="0"/>
              <w:marTop w:val="0"/>
              <w:marBottom w:val="0"/>
              <w:divBdr>
                <w:top w:val="none" w:sz="0" w:space="0" w:color="auto"/>
                <w:left w:val="none" w:sz="0" w:space="0" w:color="auto"/>
                <w:bottom w:val="none" w:sz="0" w:space="0" w:color="auto"/>
                <w:right w:val="none" w:sz="0" w:space="0" w:color="auto"/>
              </w:divBdr>
            </w:div>
            <w:div w:id="401149005">
              <w:marLeft w:val="0"/>
              <w:marRight w:val="0"/>
              <w:marTop w:val="0"/>
              <w:marBottom w:val="0"/>
              <w:divBdr>
                <w:top w:val="none" w:sz="0" w:space="0" w:color="auto"/>
                <w:left w:val="none" w:sz="0" w:space="0" w:color="auto"/>
                <w:bottom w:val="none" w:sz="0" w:space="0" w:color="auto"/>
                <w:right w:val="none" w:sz="0" w:space="0" w:color="auto"/>
              </w:divBdr>
            </w:div>
            <w:div w:id="2092458253">
              <w:marLeft w:val="0"/>
              <w:marRight w:val="0"/>
              <w:marTop w:val="0"/>
              <w:marBottom w:val="0"/>
              <w:divBdr>
                <w:top w:val="none" w:sz="0" w:space="0" w:color="auto"/>
                <w:left w:val="none" w:sz="0" w:space="0" w:color="auto"/>
                <w:bottom w:val="none" w:sz="0" w:space="0" w:color="auto"/>
                <w:right w:val="none" w:sz="0" w:space="0" w:color="auto"/>
              </w:divBdr>
            </w:div>
            <w:div w:id="1269241909">
              <w:marLeft w:val="0"/>
              <w:marRight w:val="0"/>
              <w:marTop w:val="0"/>
              <w:marBottom w:val="0"/>
              <w:divBdr>
                <w:top w:val="none" w:sz="0" w:space="0" w:color="auto"/>
                <w:left w:val="none" w:sz="0" w:space="0" w:color="auto"/>
                <w:bottom w:val="none" w:sz="0" w:space="0" w:color="auto"/>
                <w:right w:val="none" w:sz="0" w:space="0" w:color="auto"/>
              </w:divBdr>
            </w:div>
            <w:div w:id="835419225">
              <w:marLeft w:val="0"/>
              <w:marRight w:val="0"/>
              <w:marTop w:val="0"/>
              <w:marBottom w:val="0"/>
              <w:divBdr>
                <w:top w:val="none" w:sz="0" w:space="0" w:color="auto"/>
                <w:left w:val="none" w:sz="0" w:space="0" w:color="auto"/>
                <w:bottom w:val="none" w:sz="0" w:space="0" w:color="auto"/>
                <w:right w:val="none" w:sz="0" w:space="0" w:color="auto"/>
              </w:divBdr>
            </w:div>
            <w:div w:id="458186942">
              <w:marLeft w:val="0"/>
              <w:marRight w:val="0"/>
              <w:marTop w:val="0"/>
              <w:marBottom w:val="0"/>
              <w:divBdr>
                <w:top w:val="none" w:sz="0" w:space="0" w:color="auto"/>
                <w:left w:val="none" w:sz="0" w:space="0" w:color="auto"/>
                <w:bottom w:val="none" w:sz="0" w:space="0" w:color="auto"/>
                <w:right w:val="none" w:sz="0" w:space="0" w:color="auto"/>
              </w:divBdr>
            </w:div>
            <w:div w:id="169102949">
              <w:marLeft w:val="0"/>
              <w:marRight w:val="0"/>
              <w:marTop w:val="0"/>
              <w:marBottom w:val="0"/>
              <w:divBdr>
                <w:top w:val="none" w:sz="0" w:space="0" w:color="auto"/>
                <w:left w:val="none" w:sz="0" w:space="0" w:color="auto"/>
                <w:bottom w:val="none" w:sz="0" w:space="0" w:color="auto"/>
                <w:right w:val="none" w:sz="0" w:space="0" w:color="auto"/>
              </w:divBdr>
            </w:div>
            <w:div w:id="101387933">
              <w:marLeft w:val="0"/>
              <w:marRight w:val="0"/>
              <w:marTop w:val="0"/>
              <w:marBottom w:val="0"/>
              <w:divBdr>
                <w:top w:val="none" w:sz="0" w:space="0" w:color="auto"/>
                <w:left w:val="none" w:sz="0" w:space="0" w:color="auto"/>
                <w:bottom w:val="none" w:sz="0" w:space="0" w:color="auto"/>
                <w:right w:val="none" w:sz="0" w:space="0" w:color="auto"/>
              </w:divBdr>
            </w:div>
            <w:div w:id="544029981">
              <w:marLeft w:val="0"/>
              <w:marRight w:val="0"/>
              <w:marTop w:val="0"/>
              <w:marBottom w:val="0"/>
              <w:divBdr>
                <w:top w:val="none" w:sz="0" w:space="0" w:color="auto"/>
                <w:left w:val="none" w:sz="0" w:space="0" w:color="auto"/>
                <w:bottom w:val="none" w:sz="0" w:space="0" w:color="auto"/>
                <w:right w:val="none" w:sz="0" w:space="0" w:color="auto"/>
              </w:divBdr>
            </w:div>
            <w:div w:id="377245685">
              <w:marLeft w:val="0"/>
              <w:marRight w:val="0"/>
              <w:marTop w:val="0"/>
              <w:marBottom w:val="0"/>
              <w:divBdr>
                <w:top w:val="none" w:sz="0" w:space="0" w:color="auto"/>
                <w:left w:val="none" w:sz="0" w:space="0" w:color="auto"/>
                <w:bottom w:val="none" w:sz="0" w:space="0" w:color="auto"/>
                <w:right w:val="none" w:sz="0" w:space="0" w:color="auto"/>
              </w:divBdr>
            </w:div>
            <w:div w:id="2051496576">
              <w:marLeft w:val="0"/>
              <w:marRight w:val="0"/>
              <w:marTop w:val="0"/>
              <w:marBottom w:val="0"/>
              <w:divBdr>
                <w:top w:val="none" w:sz="0" w:space="0" w:color="auto"/>
                <w:left w:val="none" w:sz="0" w:space="0" w:color="auto"/>
                <w:bottom w:val="none" w:sz="0" w:space="0" w:color="auto"/>
                <w:right w:val="none" w:sz="0" w:space="0" w:color="auto"/>
              </w:divBdr>
            </w:div>
            <w:div w:id="372655517">
              <w:marLeft w:val="0"/>
              <w:marRight w:val="0"/>
              <w:marTop w:val="0"/>
              <w:marBottom w:val="0"/>
              <w:divBdr>
                <w:top w:val="none" w:sz="0" w:space="0" w:color="auto"/>
                <w:left w:val="none" w:sz="0" w:space="0" w:color="auto"/>
                <w:bottom w:val="none" w:sz="0" w:space="0" w:color="auto"/>
                <w:right w:val="none" w:sz="0" w:space="0" w:color="auto"/>
              </w:divBdr>
            </w:div>
            <w:div w:id="697778840">
              <w:marLeft w:val="0"/>
              <w:marRight w:val="0"/>
              <w:marTop w:val="0"/>
              <w:marBottom w:val="0"/>
              <w:divBdr>
                <w:top w:val="none" w:sz="0" w:space="0" w:color="auto"/>
                <w:left w:val="none" w:sz="0" w:space="0" w:color="auto"/>
                <w:bottom w:val="none" w:sz="0" w:space="0" w:color="auto"/>
                <w:right w:val="none" w:sz="0" w:space="0" w:color="auto"/>
              </w:divBdr>
            </w:div>
            <w:div w:id="1381829748">
              <w:marLeft w:val="0"/>
              <w:marRight w:val="0"/>
              <w:marTop w:val="0"/>
              <w:marBottom w:val="0"/>
              <w:divBdr>
                <w:top w:val="none" w:sz="0" w:space="0" w:color="auto"/>
                <w:left w:val="none" w:sz="0" w:space="0" w:color="auto"/>
                <w:bottom w:val="none" w:sz="0" w:space="0" w:color="auto"/>
                <w:right w:val="none" w:sz="0" w:space="0" w:color="auto"/>
              </w:divBdr>
            </w:div>
            <w:div w:id="1325627827">
              <w:marLeft w:val="0"/>
              <w:marRight w:val="0"/>
              <w:marTop w:val="0"/>
              <w:marBottom w:val="0"/>
              <w:divBdr>
                <w:top w:val="none" w:sz="0" w:space="0" w:color="auto"/>
                <w:left w:val="none" w:sz="0" w:space="0" w:color="auto"/>
                <w:bottom w:val="none" w:sz="0" w:space="0" w:color="auto"/>
                <w:right w:val="none" w:sz="0" w:space="0" w:color="auto"/>
              </w:divBdr>
            </w:div>
            <w:div w:id="1830826866">
              <w:marLeft w:val="0"/>
              <w:marRight w:val="0"/>
              <w:marTop w:val="0"/>
              <w:marBottom w:val="0"/>
              <w:divBdr>
                <w:top w:val="none" w:sz="0" w:space="0" w:color="auto"/>
                <w:left w:val="none" w:sz="0" w:space="0" w:color="auto"/>
                <w:bottom w:val="none" w:sz="0" w:space="0" w:color="auto"/>
                <w:right w:val="none" w:sz="0" w:space="0" w:color="auto"/>
              </w:divBdr>
            </w:div>
            <w:div w:id="946035327">
              <w:marLeft w:val="0"/>
              <w:marRight w:val="0"/>
              <w:marTop w:val="0"/>
              <w:marBottom w:val="0"/>
              <w:divBdr>
                <w:top w:val="none" w:sz="0" w:space="0" w:color="auto"/>
                <w:left w:val="none" w:sz="0" w:space="0" w:color="auto"/>
                <w:bottom w:val="none" w:sz="0" w:space="0" w:color="auto"/>
                <w:right w:val="none" w:sz="0" w:space="0" w:color="auto"/>
              </w:divBdr>
            </w:div>
            <w:div w:id="1745451056">
              <w:marLeft w:val="0"/>
              <w:marRight w:val="0"/>
              <w:marTop w:val="0"/>
              <w:marBottom w:val="0"/>
              <w:divBdr>
                <w:top w:val="none" w:sz="0" w:space="0" w:color="auto"/>
                <w:left w:val="none" w:sz="0" w:space="0" w:color="auto"/>
                <w:bottom w:val="none" w:sz="0" w:space="0" w:color="auto"/>
                <w:right w:val="none" w:sz="0" w:space="0" w:color="auto"/>
              </w:divBdr>
            </w:div>
            <w:div w:id="15927626">
              <w:marLeft w:val="0"/>
              <w:marRight w:val="0"/>
              <w:marTop w:val="0"/>
              <w:marBottom w:val="0"/>
              <w:divBdr>
                <w:top w:val="none" w:sz="0" w:space="0" w:color="auto"/>
                <w:left w:val="none" w:sz="0" w:space="0" w:color="auto"/>
                <w:bottom w:val="none" w:sz="0" w:space="0" w:color="auto"/>
                <w:right w:val="none" w:sz="0" w:space="0" w:color="auto"/>
              </w:divBdr>
            </w:div>
            <w:div w:id="1566144495">
              <w:marLeft w:val="0"/>
              <w:marRight w:val="0"/>
              <w:marTop w:val="0"/>
              <w:marBottom w:val="0"/>
              <w:divBdr>
                <w:top w:val="none" w:sz="0" w:space="0" w:color="auto"/>
                <w:left w:val="none" w:sz="0" w:space="0" w:color="auto"/>
                <w:bottom w:val="none" w:sz="0" w:space="0" w:color="auto"/>
                <w:right w:val="none" w:sz="0" w:space="0" w:color="auto"/>
              </w:divBdr>
            </w:div>
            <w:div w:id="1155992649">
              <w:marLeft w:val="0"/>
              <w:marRight w:val="0"/>
              <w:marTop w:val="0"/>
              <w:marBottom w:val="0"/>
              <w:divBdr>
                <w:top w:val="none" w:sz="0" w:space="0" w:color="auto"/>
                <w:left w:val="none" w:sz="0" w:space="0" w:color="auto"/>
                <w:bottom w:val="none" w:sz="0" w:space="0" w:color="auto"/>
                <w:right w:val="none" w:sz="0" w:space="0" w:color="auto"/>
              </w:divBdr>
            </w:div>
            <w:div w:id="1321158427">
              <w:marLeft w:val="0"/>
              <w:marRight w:val="0"/>
              <w:marTop w:val="0"/>
              <w:marBottom w:val="0"/>
              <w:divBdr>
                <w:top w:val="none" w:sz="0" w:space="0" w:color="auto"/>
                <w:left w:val="none" w:sz="0" w:space="0" w:color="auto"/>
                <w:bottom w:val="none" w:sz="0" w:space="0" w:color="auto"/>
                <w:right w:val="none" w:sz="0" w:space="0" w:color="auto"/>
              </w:divBdr>
            </w:div>
            <w:div w:id="70735348">
              <w:marLeft w:val="0"/>
              <w:marRight w:val="0"/>
              <w:marTop w:val="0"/>
              <w:marBottom w:val="0"/>
              <w:divBdr>
                <w:top w:val="none" w:sz="0" w:space="0" w:color="auto"/>
                <w:left w:val="none" w:sz="0" w:space="0" w:color="auto"/>
                <w:bottom w:val="none" w:sz="0" w:space="0" w:color="auto"/>
                <w:right w:val="none" w:sz="0" w:space="0" w:color="auto"/>
              </w:divBdr>
            </w:div>
            <w:div w:id="299460614">
              <w:marLeft w:val="0"/>
              <w:marRight w:val="0"/>
              <w:marTop w:val="0"/>
              <w:marBottom w:val="0"/>
              <w:divBdr>
                <w:top w:val="none" w:sz="0" w:space="0" w:color="auto"/>
                <w:left w:val="none" w:sz="0" w:space="0" w:color="auto"/>
                <w:bottom w:val="none" w:sz="0" w:space="0" w:color="auto"/>
                <w:right w:val="none" w:sz="0" w:space="0" w:color="auto"/>
              </w:divBdr>
            </w:div>
            <w:div w:id="1359162599">
              <w:marLeft w:val="0"/>
              <w:marRight w:val="0"/>
              <w:marTop w:val="0"/>
              <w:marBottom w:val="0"/>
              <w:divBdr>
                <w:top w:val="none" w:sz="0" w:space="0" w:color="auto"/>
                <w:left w:val="none" w:sz="0" w:space="0" w:color="auto"/>
                <w:bottom w:val="none" w:sz="0" w:space="0" w:color="auto"/>
                <w:right w:val="none" w:sz="0" w:space="0" w:color="auto"/>
              </w:divBdr>
            </w:div>
            <w:div w:id="931356593">
              <w:marLeft w:val="0"/>
              <w:marRight w:val="0"/>
              <w:marTop w:val="0"/>
              <w:marBottom w:val="0"/>
              <w:divBdr>
                <w:top w:val="none" w:sz="0" w:space="0" w:color="auto"/>
                <w:left w:val="none" w:sz="0" w:space="0" w:color="auto"/>
                <w:bottom w:val="none" w:sz="0" w:space="0" w:color="auto"/>
                <w:right w:val="none" w:sz="0" w:space="0" w:color="auto"/>
              </w:divBdr>
            </w:div>
            <w:div w:id="489491173">
              <w:marLeft w:val="0"/>
              <w:marRight w:val="0"/>
              <w:marTop w:val="0"/>
              <w:marBottom w:val="0"/>
              <w:divBdr>
                <w:top w:val="none" w:sz="0" w:space="0" w:color="auto"/>
                <w:left w:val="none" w:sz="0" w:space="0" w:color="auto"/>
                <w:bottom w:val="none" w:sz="0" w:space="0" w:color="auto"/>
                <w:right w:val="none" w:sz="0" w:space="0" w:color="auto"/>
              </w:divBdr>
            </w:div>
            <w:div w:id="122627152">
              <w:marLeft w:val="0"/>
              <w:marRight w:val="0"/>
              <w:marTop w:val="0"/>
              <w:marBottom w:val="0"/>
              <w:divBdr>
                <w:top w:val="none" w:sz="0" w:space="0" w:color="auto"/>
                <w:left w:val="none" w:sz="0" w:space="0" w:color="auto"/>
                <w:bottom w:val="none" w:sz="0" w:space="0" w:color="auto"/>
                <w:right w:val="none" w:sz="0" w:space="0" w:color="auto"/>
              </w:divBdr>
            </w:div>
            <w:div w:id="482430206">
              <w:marLeft w:val="0"/>
              <w:marRight w:val="0"/>
              <w:marTop w:val="0"/>
              <w:marBottom w:val="0"/>
              <w:divBdr>
                <w:top w:val="none" w:sz="0" w:space="0" w:color="auto"/>
                <w:left w:val="none" w:sz="0" w:space="0" w:color="auto"/>
                <w:bottom w:val="none" w:sz="0" w:space="0" w:color="auto"/>
                <w:right w:val="none" w:sz="0" w:space="0" w:color="auto"/>
              </w:divBdr>
            </w:div>
            <w:div w:id="1157577930">
              <w:marLeft w:val="0"/>
              <w:marRight w:val="0"/>
              <w:marTop w:val="0"/>
              <w:marBottom w:val="0"/>
              <w:divBdr>
                <w:top w:val="none" w:sz="0" w:space="0" w:color="auto"/>
                <w:left w:val="none" w:sz="0" w:space="0" w:color="auto"/>
                <w:bottom w:val="none" w:sz="0" w:space="0" w:color="auto"/>
                <w:right w:val="none" w:sz="0" w:space="0" w:color="auto"/>
              </w:divBdr>
            </w:div>
            <w:div w:id="1036346419">
              <w:marLeft w:val="0"/>
              <w:marRight w:val="0"/>
              <w:marTop w:val="0"/>
              <w:marBottom w:val="0"/>
              <w:divBdr>
                <w:top w:val="none" w:sz="0" w:space="0" w:color="auto"/>
                <w:left w:val="none" w:sz="0" w:space="0" w:color="auto"/>
                <w:bottom w:val="none" w:sz="0" w:space="0" w:color="auto"/>
                <w:right w:val="none" w:sz="0" w:space="0" w:color="auto"/>
              </w:divBdr>
            </w:div>
            <w:div w:id="215632197">
              <w:marLeft w:val="0"/>
              <w:marRight w:val="0"/>
              <w:marTop w:val="0"/>
              <w:marBottom w:val="0"/>
              <w:divBdr>
                <w:top w:val="none" w:sz="0" w:space="0" w:color="auto"/>
                <w:left w:val="none" w:sz="0" w:space="0" w:color="auto"/>
                <w:bottom w:val="none" w:sz="0" w:space="0" w:color="auto"/>
                <w:right w:val="none" w:sz="0" w:space="0" w:color="auto"/>
              </w:divBdr>
            </w:div>
            <w:div w:id="2092391704">
              <w:marLeft w:val="0"/>
              <w:marRight w:val="0"/>
              <w:marTop w:val="0"/>
              <w:marBottom w:val="0"/>
              <w:divBdr>
                <w:top w:val="none" w:sz="0" w:space="0" w:color="auto"/>
                <w:left w:val="none" w:sz="0" w:space="0" w:color="auto"/>
                <w:bottom w:val="none" w:sz="0" w:space="0" w:color="auto"/>
                <w:right w:val="none" w:sz="0" w:space="0" w:color="auto"/>
              </w:divBdr>
            </w:div>
            <w:div w:id="1981878317">
              <w:marLeft w:val="0"/>
              <w:marRight w:val="0"/>
              <w:marTop w:val="0"/>
              <w:marBottom w:val="0"/>
              <w:divBdr>
                <w:top w:val="none" w:sz="0" w:space="0" w:color="auto"/>
                <w:left w:val="none" w:sz="0" w:space="0" w:color="auto"/>
                <w:bottom w:val="none" w:sz="0" w:space="0" w:color="auto"/>
                <w:right w:val="none" w:sz="0" w:space="0" w:color="auto"/>
              </w:divBdr>
            </w:div>
            <w:div w:id="459105942">
              <w:marLeft w:val="0"/>
              <w:marRight w:val="0"/>
              <w:marTop w:val="0"/>
              <w:marBottom w:val="0"/>
              <w:divBdr>
                <w:top w:val="none" w:sz="0" w:space="0" w:color="auto"/>
                <w:left w:val="none" w:sz="0" w:space="0" w:color="auto"/>
                <w:bottom w:val="none" w:sz="0" w:space="0" w:color="auto"/>
                <w:right w:val="none" w:sz="0" w:space="0" w:color="auto"/>
              </w:divBdr>
            </w:div>
            <w:div w:id="944071502">
              <w:marLeft w:val="0"/>
              <w:marRight w:val="0"/>
              <w:marTop w:val="0"/>
              <w:marBottom w:val="0"/>
              <w:divBdr>
                <w:top w:val="none" w:sz="0" w:space="0" w:color="auto"/>
                <w:left w:val="none" w:sz="0" w:space="0" w:color="auto"/>
                <w:bottom w:val="none" w:sz="0" w:space="0" w:color="auto"/>
                <w:right w:val="none" w:sz="0" w:space="0" w:color="auto"/>
              </w:divBdr>
            </w:div>
            <w:div w:id="1177185108">
              <w:marLeft w:val="0"/>
              <w:marRight w:val="0"/>
              <w:marTop w:val="0"/>
              <w:marBottom w:val="0"/>
              <w:divBdr>
                <w:top w:val="none" w:sz="0" w:space="0" w:color="auto"/>
                <w:left w:val="none" w:sz="0" w:space="0" w:color="auto"/>
                <w:bottom w:val="none" w:sz="0" w:space="0" w:color="auto"/>
                <w:right w:val="none" w:sz="0" w:space="0" w:color="auto"/>
              </w:divBdr>
            </w:div>
            <w:div w:id="303506929">
              <w:marLeft w:val="0"/>
              <w:marRight w:val="0"/>
              <w:marTop w:val="0"/>
              <w:marBottom w:val="0"/>
              <w:divBdr>
                <w:top w:val="none" w:sz="0" w:space="0" w:color="auto"/>
                <w:left w:val="none" w:sz="0" w:space="0" w:color="auto"/>
                <w:bottom w:val="none" w:sz="0" w:space="0" w:color="auto"/>
                <w:right w:val="none" w:sz="0" w:space="0" w:color="auto"/>
              </w:divBdr>
            </w:div>
            <w:div w:id="743646808">
              <w:marLeft w:val="0"/>
              <w:marRight w:val="0"/>
              <w:marTop w:val="0"/>
              <w:marBottom w:val="0"/>
              <w:divBdr>
                <w:top w:val="none" w:sz="0" w:space="0" w:color="auto"/>
                <w:left w:val="none" w:sz="0" w:space="0" w:color="auto"/>
                <w:bottom w:val="none" w:sz="0" w:space="0" w:color="auto"/>
                <w:right w:val="none" w:sz="0" w:space="0" w:color="auto"/>
              </w:divBdr>
            </w:div>
            <w:div w:id="141848004">
              <w:marLeft w:val="0"/>
              <w:marRight w:val="0"/>
              <w:marTop w:val="0"/>
              <w:marBottom w:val="0"/>
              <w:divBdr>
                <w:top w:val="none" w:sz="0" w:space="0" w:color="auto"/>
                <w:left w:val="none" w:sz="0" w:space="0" w:color="auto"/>
                <w:bottom w:val="none" w:sz="0" w:space="0" w:color="auto"/>
                <w:right w:val="none" w:sz="0" w:space="0" w:color="auto"/>
              </w:divBdr>
            </w:div>
            <w:div w:id="514925978">
              <w:marLeft w:val="0"/>
              <w:marRight w:val="0"/>
              <w:marTop w:val="0"/>
              <w:marBottom w:val="0"/>
              <w:divBdr>
                <w:top w:val="none" w:sz="0" w:space="0" w:color="auto"/>
                <w:left w:val="none" w:sz="0" w:space="0" w:color="auto"/>
                <w:bottom w:val="none" w:sz="0" w:space="0" w:color="auto"/>
                <w:right w:val="none" w:sz="0" w:space="0" w:color="auto"/>
              </w:divBdr>
            </w:div>
            <w:div w:id="158812463">
              <w:marLeft w:val="0"/>
              <w:marRight w:val="0"/>
              <w:marTop w:val="0"/>
              <w:marBottom w:val="0"/>
              <w:divBdr>
                <w:top w:val="none" w:sz="0" w:space="0" w:color="auto"/>
                <w:left w:val="none" w:sz="0" w:space="0" w:color="auto"/>
                <w:bottom w:val="none" w:sz="0" w:space="0" w:color="auto"/>
                <w:right w:val="none" w:sz="0" w:space="0" w:color="auto"/>
              </w:divBdr>
            </w:div>
            <w:div w:id="648480621">
              <w:marLeft w:val="0"/>
              <w:marRight w:val="0"/>
              <w:marTop w:val="0"/>
              <w:marBottom w:val="0"/>
              <w:divBdr>
                <w:top w:val="none" w:sz="0" w:space="0" w:color="auto"/>
                <w:left w:val="none" w:sz="0" w:space="0" w:color="auto"/>
                <w:bottom w:val="none" w:sz="0" w:space="0" w:color="auto"/>
                <w:right w:val="none" w:sz="0" w:space="0" w:color="auto"/>
              </w:divBdr>
            </w:div>
            <w:div w:id="1550534562">
              <w:marLeft w:val="0"/>
              <w:marRight w:val="0"/>
              <w:marTop w:val="0"/>
              <w:marBottom w:val="0"/>
              <w:divBdr>
                <w:top w:val="none" w:sz="0" w:space="0" w:color="auto"/>
                <w:left w:val="none" w:sz="0" w:space="0" w:color="auto"/>
                <w:bottom w:val="none" w:sz="0" w:space="0" w:color="auto"/>
                <w:right w:val="none" w:sz="0" w:space="0" w:color="auto"/>
              </w:divBdr>
            </w:div>
            <w:div w:id="472717168">
              <w:marLeft w:val="0"/>
              <w:marRight w:val="0"/>
              <w:marTop w:val="0"/>
              <w:marBottom w:val="0"/>
              <w:divBdr>
                <w:top w:val="none" w:sz="0" w:space="0" w:color="auto"/>
                <w:left w:val="none" w:sz="0" w:space="0" w:color="auto"/>
                <w:bottom w:val="none" w:sz="0" w:space="0" w:color="auto"/>
                <w:right w:val="none" w:sz="0" w:space="0" w:color="auto"/>
              </w:divBdr>
            </w:div>
            <w:div w:id="658850901">
              <w:marLeft w:val="0"/>
              <w:marRight w:val="0"/>
              <w:marTop w:val="0"/>
              <w:marBottom w:val="0"/>
              <w:divBdr>
                <w:top w:val="none" w:sz="0" w:space="0" w:color="auto"/>
                <w:left w:val="none" w:sz="0" w:space="0" w:color="auto"/>
                <w:bottom w:val="none" w:sz="0" w:space="0" w:color="auto"/>
                <w:right w:val="none" w:sz="0" w:space="0" w:color="auto"/>
              </w:divBdr>
            </w:div>
            <w:div w:id="363214239">
              <w:marLeft w:val="0"/>
              <w:marRight w:val="0"/>
              <w:marTop w:val="0"/>
              <w:marBottom w:val="0"/>
              <w:divBdr>
                <w:top w:val="none" w:sz="0" w:space="0" w:color="auto"/>
                <w:left w:val="none" w:sz="0" w:space="0" w:color="auto"/>
                <w:bottom w:val="none" w:sz="0" w:space="0" w:color="auto"/>
                <w:right w:val="none" w:sz="0" w:space="0" w:color="auto"/>
              </w:divBdr>
            </w:div>
            <w:div w:id="528496408">
              <w:marLeft w:val="0"/>
              <w:marRight w:val="0"/>
              <w:marTop w:val="0"/>
              <w:marBottom w:val="0"/>
              <w:divBdr>
                <w:top w:val="none" w:sz="0" w:space="0" w:color="auto"/>
                <w:left w:val="none" w:sz="0" w:space="0" w:color="auto"/>
                <w:bottom w:val="none" w:sz="0" w:space="0" w:color="auto"/>
                <w:right w:val="none" w:sz="0" w:space="0" w:color="auto"/>
              </w:divBdr>
            </w:div>
            <w:div w:id="514539212">
              <w:marLeft w:val="0"/>
              <w:marRight w:val="0"/>
              <w:marTop w:val="0"/>
              <w:marBottom w:val="0"/>
              <w:divBdr>
                <w:top w:val="none" w:sz="0" w:space="0" w:color="auto"/>
                <w:left w:val="none" w:sz="0" w:space="0" w:color="auto"/>
                <w:bottom w:val="none" w:sz="0" w:space="0" w:color="auto"/>
                <w:right w:val="none" w:sz="0" w:space="0" w:color="auto"/>
              </w:divBdr>
            </w:div>
            <w:div w:id="670185166">
              <w:marLeft w:val="0"/>
              <w:marRight w:val="0"/>
              <w:marTop w:val="0"/>
              <w:marBottom w:val="0"/>
              <w:divBdr>
                <w:top w:val="none" w:sz="0" w:space="0" w:color="auto"/>
                <w:left w:val="none" w:sz="0" w:space="0" w:color="auto"/>
                <w:bottom w:val="none" w:sz="0" w:space="0" w:color="auto"/>
                <w:right w:val="none" w:sz="0" w:space="0" w:color="auto"/>
              </w:divBdr>
            </w:div>
            <w:div w:id="113136312">
              <w:marLeft w:val="0"/>
              <w:marRight w:val="0"/>
              <w:marTop w:val="0"/>
              <w:marBottom w:val="0"/>
              <w:divBdr>
                <w:top w:val="none" w:sz="0" w:space="0" w:color="auto"/>
                <w:left w:val="none" w:sz="0" w:space="0" w:color="auto"/>
                <w:bottom w:val="none" w:sz="0" w:space="0" w:color="auto"/>
                <w:right w:val="none" w:sz="0" w:space="0" w:color="auto"/>
              </w:divBdr>
            </w:div>
            <w:div w:id="271014022">
              <w:marLeft w:val="0"/>
              <w:marRight w:val="0"/>
              <w:marTop w:val="0"/>
              <w:marBottom w:val="0"/>
              <w:divBdr>
                <w:top w:val="none" w:sz="0" w:space="0" w:color="auto"/>
                <w:left w:val="none" w:sz="0" w:space="0" w:color="auto"/>
                <w:bottom w:val="none" w:sz="0" w:space="0" w:color="auto"/>
                <w:right w:val="none" w:sz="0" w:space="0" w:color="auto"/>
              </w:divBdr>
            </w:div>
            <w:div w:id="890769146">
              <w:marLeft w:val="0"/>
              <w:marRight w:val="0"/>
              <w:marTop w:val="0"/>
              <w:marBottom w:val="0"/>
              <w:divBdr>
                <w:top w:val="none" w:sz="0" w:space="0" w:color="auto"/>
                <w:left w:val="none" w:sz="0" w:space="0" w:color="auto"/>
                <w:bottom w:val="none" w:sz="0" w:space="0" w:color="auto"/>
                <w:right w:val="none" w:sz="0" w:space="0" w:color="auto"/>
              </w:divBdr>
            </w:div>
            <w:div w:id="462232856">
              <w:marLeft w:val="0"/>
              <w:marRight w:val="0"/>
              <w:marTop w:val="0"/>
              <w:marBottom w:val="0"/>
              <w:divBdr>
                <w:top w:val="none" w:sz="0" w:space="0" w:color="auto"/>
                <w:left w:val="none" w:sz="0" w:space="0" w:color="auto"/>
                <w:bottom w:val="none" w:sz="0" w:space="0" w:color="auto"/>
                <w:right w:val="none" w:sz="0" w:space="0" w:color="auto"/>
              </w:divBdr>
            </w:div>
            <w:div w:id="1164512748">
              <w:marLeft w:val="0"/>
              <w:marRight w:val="0"/>
              <w:marTop w:val="0"/>
              <w:marBottom w:val="0"/>
              <w:divBdr>
                <w:top w:val="none" w:sz="0" w:space="0" w:color="auto"/>
                <w:left w:val="none" w:sz="0" w:space="0" w:color="auto"/>
                <w:bottom w:val="none" w:sz="0" w:space="0" w:color="auto"/>
                <w:right w:val="none" w:sz="0" w:space="0" w:color="auto"/>
              </w:divBdr>
            </w:div>
            <w:div w:id="441995361">
              <w:marLeft w:val="0"/>
              <w:marRight w:val="0"/>
              <w:marTop w:val="0"/>
              <w:marBottom w:val="0"/>
              <w:divBdr>
                <w:top w:val="none" w:sz="0" w:space="0" w:color="auto"/>
                <w:left w:val="none" w:sz="0" w:space="0" w:color="auto"/>
                <w:bottom w:val="none" w:sz="0" w:space="0" w:color="auto"/>
                <w:right w:val="none" w:sz="0" w:space="0" w:color="auto"/>
              </w:divBdr>
            </w:div>
            <w:div w:id="1240673062">
              <w:marLeft w:val="0"/>
              <w:marRight w:val="0"/>
              <w:marTop w:val="0"/>
              <w:marBottom w:val="0"/>
              <w:divBdr>
                <w:top w:val="none" w:sz="0" w:space="0" w:color="auto"/>
                <w:left w:val="none" w:sz="0" w:space="0" w:color="auto"/>
                <w:bottom w:val="none" w:sz="0" w:space="0" w:color="auto"/>
                <w:right w:val="none" w:sz="0" w:space="0" w:color="auto"/>
              </w:divBdr>
            </w:div>
            <w:div w:id="1402288232">
              <w:marLeft w:val="0"/>
              <w:marRight w:val="0"/>
              <w:marTop w:val="0"/>
              <w:marBottom w:val="0"/>
              <w:divBdr>
                <w:top w:val="none" w:sz="0" w:space="0" w:color="auto"/>
                <w:left w:val="none" w:sz="0" w:space="0" w:color="auto"/>
                <w:bottom w:val="none" w:sz="0" w:space="0" w:color="auto"/>
                <w:right w:val="none" w:sz="0" w:space="0" w:color="auto"/>
              </w:divBdr>
            </w:div>
            <w:div w:id="169368308">
              <w:marLeft w:val="0"/>
              <w:marRight w:val="0"/>
              <w:marTop w:val="0"/>
              <w:marBottom w:val="0"/>
              <w:divBdr>
                <w:top w:val="none" w:sz="0" w:space="0" w:color="auto"/>
                <w:left w:val="none" w:sz="0" w:space="0" w:color="auto"/>
                <w:bottom w:val="none" w:sz="0" w:space="0" w:color="auto"/>
                <w:right w:val="none" w:sz="0" w:space="0" w:color="auto"/>
              </w:divBdr>
            </w:div>
            <w:div w:id="1737971632">
              <w:marLeft w:val="0"/>
              <w:marRight w:val="0"/>
              <w:marTop w:val="0"/>
              <w:marBottom w:val="0"/>
              <w:divBdr>
                <w:top w:val="none" w:sz="0" w:space="0" w:color="auto"/>
                <w:left w:val="none" w:sz="0" w:space="0" w:color="auto"/>
                <w:bottom w:val="none" w:sz="0" w:space="0" w:color="auto"/>
                <w:right w:val="none" w:sz="0" w:space="0" w:color="auto"/>
              </w:divBdr>
            </w:div>
            <w:div w:id="285894789">
              <w:marLeft w:val="0"/>
              <w:marRight w:val="0"/>
              <w:marTop w:val="0"/>
              <w:marBottom w:val="0"/>
              <w:divBdr>
                <w:top w:val="none" w:sz="0" w:space="0" w:color="auto"/>
                <w:left w:val="none" w:sz="0" w:space="0" w:color="auto"/>
                <w:bottom w:val="none" w:sz="0" w:space="0" w:color="auto"/>
                <w:right w:val="none" w:sz="0" w:space="0" w:color="auto"/>
              </w:divBdr>
            </w:div>
            <w:div w:id="1266382149">
              <w:marLeft w:val="0"/>
              <w:marRight w:val="0"/>
              <w:marTop w:val="0"/>
              <w:marBottom w:val="0"/>
              <w:divBdr>
                <w:top w:val="none" w:sz="0" w:space="0" w:color="auto"/>
                <w:left w:val="none" w:sz="0" w:space="0" w:color="auto"/>
                <w:bottom w:val="none" w:sz="0" w:space="0" w:color="auto"/>
                <w:right w:val="none" w:sz="0" w:space="0" w:color="auto"/>
              </w:divBdr>
            </w:div>
            <w:div w:id="2130202250">
              <w:marLeft w:val="0"/>
              <w:marRight w:val="0"/>
              <w:marTop w:val="0"/>
              <w:marBottom w:val="0"/>
              <w:divBdr>
                <w:top w:val="none" w:sz="0" w:space="0" w:color="auto"/>
                <w:left w:val="none" w:sz="0" w:space="0" w:color="auto"/>
                <w:bottom w:val="none" w:sz="0" w:space="0" w:color="auto"/>
                <w:right w:val="none" w:sz="0" w:space="0" w:color="auto"/>
              </w:divBdr>
            </w:div>
            <w:div w:id="70714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336346">
      <w:bodyDiv w:val="1"/>
      <w:marLeft w:val="0"/>
      <w:marRight w:val="0"/>
      <w:marTop w:val="0"/>
      <w:marBottom w:val="0"/>
      <w:divBdr>
        <w:top w:val="none" w:sz="0" w:space="0" w:color="auto"/>
        <w:left w:val="none" w:sz="0" w:space="0" w:color="auto"/>
        <w:bottom w:val="none" w:sz="0" w:space="0" w:color="auto"/>
        <w:right w:val="none" w:sz="0" w:space="0" w:color="auto"/>
      </w:divBdr>
      <w:divsChild>
        <w:div w:id="1142387907">
          <w:marLeft w:val="0"/>
          <w:marRight w:val="0"/>
          <w:marTop w:val="0"/>
          <w:marBottom w:val="0"/>
          <w:divBdr>
            <w:top w:val="none" w:sz="0" w:space="0" w:color="auto"/>
            <w:left w:val="none" w:sz="0" w:space="0" w:color="auto"/>
            <w:bottom w:val="none" w:sz="0" w:space="0" w:color="auto"/>
            <w:right w:val="none" w:sz="0" w:space="0" w:color="auto"/>
          </w:divBdr>
          <w:divsChild>
            <w:div w:id="1049695326">
              <w:marLeft w:val="0"/>
              <w:marRight w:val="0"/>
              <w:marTop w:val="0"/>
              <w:marBottom w:val="0"/>
              <w:divBdr>
                <w:top w:val="none" w:sz="0" w:space="0" w:color="auto"/>
                <w:left w:val="none" w:sz="0" w:space="0" w:color="auto"/>
                <w:bottom w:val="none" w:sz="0" w:space="0" w:color="auto"/>
                <w:right w:val="none" w:sz="0" w:space="0" w:color="auto"/>
              </w:divBdr>
            </w:div>
            <w:div w:id="1649282286">
              <w:marLeft w:val="0"/>
              <w:marRight w:val="0"/>
              <w:marTop w:val="0"/>
              <w:marBottom w:val="0"/>
              <w:divBdr>
                <w:top w:val="none" w:sz="0" w:space="0" w:color="auto"/>
                <w:left w:val="none" w:sz="0" w:space="0" w:color="auto"/>
                <w:bottom w:val="none" w:sz="0" w:space="0" w:color="auto"/>
                <w:right w:val="none" w:sz="0" w:space="0" w:color="auto"/>
              </w:divBdr>
            </w:div>
            <w:div w:id="303656924">
              <w:marLeft w:val="0"/>
              <w:marRight w:val="0"/>
              <w:marTop w:val="0"/>
              <w:marBottom w:val="0"/>
              <w:divBdr>
                <w:top w:val="none" w:sz="0" w:space="0" w:color="auto"/>
                <w:left w:val="none" w:sz="0" w:space="0" w:color="auto"/>
                <w:bottom w:val="none" w:sz="0" w:space="0" w:color="auto"/>
                <w:right w:val="none" w:sz="0" w:space="0" w:color="auto"/>
              </w:divBdr>
            </w:div>
            <w:div w:id="38096565">
              <w:marLeft w:val="0"/>
              <w:marRight w:val="0"/>
              <w:marTop w:val="0"/>
              <w:marBottom w:val="0"/>
              <w:divBdr>
                <w:top w:val="none" w:sz="0" w:space="0" w:color="auto"/>
                <w:left w:val="none" w:sz="0" w:space="0" w:color="auto"/>
                <w:bottom w:val="none" w:sz="0" w:space="0" w:color="auto"/>
                <w:right w:val="none" w:sz="0" w:space="0" w:color="auto"/>
              </w:divBdr>
            </w:div>
            <w:div w:id="650133392">
              <w:marLeft w:val="0"/>
              <w:marRight w:val="0"/>
              <w:marTop w:val="0"/>
              <w:marBottom w:val="0"/>
              <w:divBdr>
                <w:top w:val="none" w:sz="0" w:space="0" w:color="auto"/>
                <w:left w:val="none" w:sz="0" w:space="0" w:color="auto"/>
                <w:bottom w:val="none" w:sz="0" w:space="0" w:color="auto"/>
                <w:right w:val="none" w:sz="0" w:space="0" w:color="auto"/>
              </w:divBdr>
            </w:div>
            <w:div w:id="586035856">
              <w:marLeft w:val="0"/>
              <w:marRight w:val="0"/>
              <w:marTop w:val="0"/>
              <w:marBottom w:val="0"/>
              <w:divBdr>
                <w:top w:val="none" w:sz="0" w:space="0" w:color="auto"/>
                <w:left w:val="none" w:sz="0" w:space="0" w:color="auto"/>
                <w:bottom w:val="none" w:sz="0" w:space="0" w:color="auto"/>
                <w:right w:val="none" w:sz="0" w:space="0" w:color="auto"/>
              </w:divBdr>
            </w:div>
            <w:div w:id="1376732809">
              <w:marLeft w:val="0"/>
              <w:marRight w:val="0"/>
              <w:marTop w:val="0"/>
              <w:marBottom w:val="0"/>
              <w:divBdr>
                <w:top w:val="none" w:sz="0" w:space="0" w:color="auto"/>
                <w:left w:val="none" w:sz="0" w:space="0" w:color="auto"/>
                <w:bottom w:val="none" w:sz="0" w:space="0" w:color="auto"/>
                <w:right w:val="none" w:sz="0" w:space="0" w:color="auto"/>
              </w:divBdr>
            </w:div>
            <w:div w:id="567152364">
              <w:marLeft w:val="0"/>
              <w:marRight w:val="0"/>
              <w:marTop w:val="0"/>
              <w:marBottom w:val="0"/>
              <w:divBdr>
                <w:top w:val="none" w:sz="0" w:space="0" w:color="auto"/>
                <w:left w:val="none" w:sz="0" w:space="0" w:color="auto"/>
                <w:bottom w:val="none" w:sz="0" w:space="0" w:color="auto"/>
                <w:right w:val="none" w:sz="0" w:space="0" w:color="auto"/>
              </w:divBdr>
            </w:div>
            <w:div w:id="2011834610">
              <w:marLeft w:val="0"/>
              <w:marRight w:val="0"/>
              <w:marTop w:val="0"/>
              <w:marBottom w:val="0"/>
              <w:divBdr>
                <w:top w:val="none" w:sz="0" w:space="0" w:color="auto"/>
                <w:left w:val="none" w:sz="0" w:space="0" w:color="auto"/>
                <w:bottom w:val="none" w:sz="0" w:space="0" w:color="auto"/>
                <w:right w:val="none" w:sz="0" w:space="0" w:color="auto"/>
              </w:divBdr>
            </w:div>
            <w:div w:id="1470779137">
              <w:marLeft w:val="0"/>
              <w:marRight w:val="0"/>
              <w:marTop w:val="0"/>
              <w:marBottom w:val="0"/>
              <w:divBdr>
                <w:top w:val="none" w:sz="0" w:space="0" w:color="auto"/>
                <w:left w:val="none" w:sz="0" w:space="0" w:color="auto"/>
                <w:bottom w:val="none" w:sz="0" w:space="0" w:color="auto"/>
                <w:right w:val="none" w:sz="0" w:space="0" w:color="auto"/>
              </w:divBdr>
            </w:div>
            <w:div w:id="1909922766">
              <w:marLeft w:val="0"/>
              <w:marRight w:val="0"/>
              <w:marTop w:val="0"/>
              <w:marBottom w:val="0"/>
              <w:divBdr>
                <w:top w:val="none" w:sz="0" w:space="0" w:color="auto"/>
                <w:left w:val="none" w:sz="0" w:space="0" w:color="auto"/>
                <w:bottom w:val="none" w:sz="0" w:space="0" w:color="auto"/>
                <w:right w:val="none" w:sz="0" w:space="0" w:color="auto"/>
              </w:divBdr>
            </w:div>
            <w:div w:id="1293706958">
              <w:marLeft w:val="0"/>
              <w:marRight w:val="0"/>
              <w:marTop w:val="0"/>
              <w:marBottom w:val="0"/>
              <w:divBdr>
                <w:top w:val="none" w:sz="0" w:space="0" w:color="auto"/>
                <w:left w:val="none" w:sz="0" w:space="0" w:color="auto"/>
                <w:bottom w:val="none" w:sz="0" w:space="0" w:color="auto"/>
                <w:right w:val="none" w:sz="0" w:space="0" w:color="auto"/>
              </w:divBdr>
            </w:div>
            <w:div w:id="33236869">
              <w:marLeft w:val="0"/>
              <w:marRight w:val="0"/>
              <w:marTop w:val="0"/>
              <w:marBottom w:val="0"/>
              <w:divBdr>
                <w:top w:val="none" w:sz="0" w:space="0" w:color="auto"/>
                <w:left w:val="none" w:sz="0" w:space="0" w:color="auto"/>
                <w:bottom w:val="none" w:sz="0" w:space="0" w:color="auto"/>
                <w:right w:val="none" w:sz="0" w:space="0" w:color="auto"/>
              </w:divBdr>
            </w:div>
            <w:div w:id="714543811">
              <w:marLeft w:val="0"/>
              <w:marRight w:val="0"/>
              <w:marTop w:val="0"/>
              <w:marBottom w:val="0"/>
              <w:divBdr>
                <w:top w:val="none" w:sz="0" w:space="0" w:color="auto"/>
                <w:left w:val="none" w:sz="0" w:space="0" w:color="auto"/>
                <w:bottom w:val="none" w:sz="0" w:space="0" w:color="auto"/>
                <w:right w:val="none" w:sz="0" w:space="0" w:color="auto"/>
              </w:divBdr>
            </w:div>
            <w:div w:id="1530602435">
              <w:marLeft w:val="0"/>
              <w:marRight w:val="0"/>
              <w:marTop w:val="0"/>
              <w:marBottom w:val="0"/>
              <w:divBdr>
                <w:top w:val="none" w:sz="0" w:space="0" w:color="auto"/>
                <w:left w:val="none" w:sz="0" w:space="0" w:color="auto"/>
                <w:bottom w:val="none" w:sz="0" w:space="0" w:color="auto"/>
                <w:right w:val="none" w:sz="0" w:space="0" w:color="auto"/>
              </w:divBdr>
            </w:div>
            <w:div w:id="1910917859">
              <w:marLeft w:val="0"/>
              <w:marRight w:val="0"/>
              <w:marTop w:val="0"/>
              <w:marBottom w:val="0"/>
              <w:divBdr>
                <w:top w:val="none" w:sz="0" w:space="0" w:color="auto"/>
                <w:left w:val="none" w:sz="0" w:space="0" w:color="auto"/>
                <w:bottom w:val="none" w:sz="0" w:space="0" w:color="auto"/>
                <w:right w:val="none" w:sz="0" w:space="0" w:color="auto"/>
              </w:divBdr>
            </w:div>
            <w:div w:id="159665512">
              <w:marLeft w:val="0"/>
              <w:marRight w:val="0"/>
              <w:marTop w:val="0"/>
              <w:marBottom w:val="0"/>
              <w:divBdr>
                <w:top w:val="none" w:sz="0" w:space="0" w:color="auto"/>
                <w:left w:val="none" w:sz="0" w:space="0" w:color="auto"/>
                <w:bottom w:val="none" w:sz="0" w:space="0" w:color="auto"/>
                <w:right w:val="none" w:sz="0" w:space="0" w:color="auto"/>
              </w:divBdr>
            </w:div>
            <w:div w:id="921715495">
              <w:marLeft w:val="0"/>
              <w:marRight w:val="0"/>
              <w:marTop w:val="0"/>
              <w:marBottom w:val="0"/>
              <w:divBdr>
                <w:top w:val="none" w:sz="0" w:space="0" w:color="auto"/>
                <w:left w:val="none" w:sz="0" w:space="0" w:color="auto"/>
                <w:bottom w:val="none" w:sz="0" w:space="0" w:color="auto"/>
                <w:right w:val="none" w:sz="0" w:space="0" w:color="auto"/>
              </w:divBdr>
            </w:div>
            <w:div w:id="1275821836">
              <w:marLeft w:val="0"/>
              <w:marRight w:val="0"/>
              <w:marTop w:val="0"/>
              <w:marBottom w:val="0"/>
              <w:divBdr>
                <w:top w:val="none" w:sz="0" w:space="0" w:color="auto"/>
                <w:left w:val="none" w:sz="0" w:space="0" w:color="auto"/>
                <w:bottom w:val="none" w:sz="0" w:space="0" w:color="auto"/>
                <w:right w:val="none" w:sz="0" w:space="0" w:color="auto"/>
              </w:divBdr>
            </w:div>
            <w:div w:id="685207671">
              <w:marLeft w:val="0"/>
              <w:marRight w:val="0"/>
              <w:marTop w:val="0"/>
              <w:marBottom w:val="0"/>
              <w:divBdr>
                <w:top w:val="none" w:sz="0" w:space="0" w:color="auto"/>
                <w:left w:val="none" w:sz="0" w:space="0" w:color="auto"/>
                <w:bottom w:val="none" w:sz="0" w:space="0" w:color="auto"/>
                <w:right w:val="none" w:sz="0" w:space="0" w:color="auto"/>
              </w:divBdr>
            </w:div>
            <w:div w:id="960458342">
              <w:marLeft w:val="0"/>
              <w:marRight w:val="0"/>
              <w:marTop w:val="0"/>
              <w:marBottom w:val="0"/>
              <w:divBdr>
                <w:top w:val="none" w:sz="0" w:space="0" w:color="auto"/>
                <w:left w:val="none" w:sz="0" w:space="0" w:color="auto"/>
                <w:bottom w:val="none" w:sz="0" w:space="0" w:color="auto"/>
                <w:right w:val="none" w:sz="0" w:space="0" w:color="auto"/>
              </w:divBdr>
            </w:div>
            <w:div w:id="1741442165">
              <w:marLeft w:val="0"/>
              <w:marRight w:val="0"/>
              <w:marTop w:val="0"/>
              <w:marBottom w:val="0"/>
              <w:divBdr>
                <w:top w:val="none" w:sz="0" w:space="0" w:color="auto"/>
                <w:left w:val="none" w:sz="0" w:space="0" w:color="auto"/>
                <w:bottom w:val="none" w:sz="0" w:space="0" w:color="auto"/>
                <w:right w:val="none" w:sz="0" w:space="0" w:color="auto"/>
              </w:divBdr>
            </w:div>
            <w:div w:id="919489758">
              <w:marLeft w:val="0"/>
              <w:marRight w:val="0"/>
              <w:marTop w:val="0"/>
              <w:marBottom w:val="0"/>
              <w:divBdr>
                <w:top w:val="none" w:sz="0" w:space="0" w:color="auto"/>
                <w:left w:val="none" w:sz="0" w:space="0" w:color="auto"/>
                <w:bottom w:val="none" w:sz="0" w:space="0" w:color="auto"/>
                <w:right w:val="none" w:sz="0" w:space="0" w:color="auto"/>
              </w:divBdr>
            </w:div>
            <w:div w:id="2129158287">
              <w:marLeft w:val="0"/>
              <w:marRight w:val="0"/>
              <w:marTop w:val="0"/>
              <w:marBottom w:val="0"/>
              <w:divBdr>
                <w:top w:val="none" w:sz="0" w:space="0" w:color="auto"/>
                <w:left w:val="none" w:sz="0" w:space="0" w:color="auto"/>
                <w:bottom w:val="none" w:sz="0" w:space="0" w:color="auto"/>
                <w:right w:val="none" w:sz="0" w:space="0" w:color="auto"/>
              </w:divBdr>
            </w:div>
            <w:div w:id="1942445580">
              <w:marLeft w:val="0"/>
              <w:marRight w:val="0"/>
              <w:marTop w:val="0"/>
              <w:marBottom w:val="0"/>
              <w:divBdr>
                <w:top w:val="none" w:sz="0" w:space="0" w:color="auto"/>
                <w:left w:val="none" w:sz="0" w:space="0" w:color="auto"/>
                <w:bottom w:val="none" w:sz="0" w:space="0" w:color="auto"/>
                <w:right w:val="none" w:sz="0" w:space="0" w:color="auto"/>
              </w:divBdr>
            </w:div>
            <w:div w:id="685408066">
              <w:marLeft w:val="0"/>
              <w:marRight w:val="0"/>
              <w:marTop w:val="0"/>
              <w:marBottom w:val="0"/>
              <w:divBdr>
                <w:top w:val="none" w:sz="0" w:space="0" w:color="auto"/>
                <w:left w:val="none" w:sz="0" w:space="0" w:color="auto"/>
                <w:bottom w:val="none" w:sz="0" w:space="0" w:color="auto"/>
                <w:right w:val="none" w:sz="0" w:space="0" w:color="auto"/>
              </w:divBdr>
            </w:div>
            <w:div w:id="1079642626">
              <w:marLeft w:val="0"/>
              <w:marRight w:val="0"/>
              <w:marTop w:val="0"/>
              <w:marBottom w:val="0"/>
              <w:divBdr>
                <w:top w:val="none" w:sz="0" w:space="0" w:color="auto"/>
                <w:left w:val="none" w:sz="0" w:space="0" w:color="auto"/>
                <w:bottom w:val="none" w:sz="0" w:space="0" w:color="auto"/>
                <w:right w:val="none" w:sz="0" w:space="0" w:color="auto"/>
              </w:divBdr>
            </w:div>
            <w:div w:id="2118522872">
              <w:marLeft w:val="0"/>
              <w:marRight w:val="0"/>
              <w:marTop w:val="0"/>
              <w:marBottom w:val="0"/>
              <w:divBdr>
                <w:top w:val="none" w:sz="0" w:space="0" w:color="auto"/>
                <w:left w:val="none" w:sz="0" w:space="0" w:color="auto"/>
                <w:bottom w:val="none" w:sz="0" w:space="0" w:color="auto"/>
                <w:right w:val="none" w:sz="0" w:space="0" w:color="auto"/>
              </w:divBdr>
            </w:div>
            <w:div w:id="190265793">
              <w:marLeft w:val="0"/>
              <w:marRight w:val="0"/>
              <w:marTop w:val="0"/>
              <w:marBottom w:val="0"/>
              <w:divBdr>
                <w:top w:val="none" w:sz="0" w:space="0" w:color="auto"/>
                <w:left w:val="none" w:sz="0" w:space="0" w:color="auto"/>
                <w:bottom w:val="none" w:sz="0" w:space="0" w:color="auto"/>
                <w:right w:val="none" w:sz="0" w:space="0" w:color="auto"/>
              </w:divBdr>
            </w:div>
            <w:div w:id="1182933918">
              <w:marLeft w:val="0"/>
              <w:marRight w:val="0"/>
              <w:marTop w:val="0"/>
              <w:marBottom w:val="0"/>
              <w:divBdr>
                <w:top w:val="none" w:sz="0" w:space="0" w:color="auto"/>
                <w:left w:val="none" w:sz="0" w:space="0" w:color="auto"/>
                <w:bottom w:val="none" w:sz="0" w:space="0" w:color="auto"/>
                <w:right w:val="none" w:sz="0" w:space="0" w:color="auto"/>
              </w:divBdr>
            </w:div>
            <w:div w:id="1827548680">
              <w:marLeft w:val="0"/>
              <w:marRight w:val="0"/>
              <w:marTop w:val="0"/>
              <w:marBottom w:val="0"/>
              <w:divBdr>
                <w:top w:val="none" w:sz="0" w:space="0" w:color="auto"/>
                <w:left w:val="none" w:sz="0" w:space="0" w:color="auto"/>
                <w:bottom w:val="none" w:sz="0" w:space="0" w:color="auto"/>
                <w:right w:val="none" w:sz="0" w:space="0" w:color="auto"/>
              </w:divBdr>
            </w:div>
            <w:div w:id="100955343">
              <w:marLeft w:val="0"/>
              <w:marRight w:val="0"/>
              <w:marTop w:val="0"/>
              <w:marBottom w:val="0"/>
              <w:divBdr>
                <w:top w:val="none" w:sz="0" w:space="0" w:color="auto"/>
                <w:left w:val="none" w:sz="0" w:space="0" w:color="auto"/>
                <w:bottom w:val="none" w:sz="0" w:space="0" w:color="auto"/>
                <w:right w:val="none" w:sz="0" w:space="0" w:color="auto"/>
              </w:divBdr>
            </w:div>
            <w:div w:id="1267152762">
              <w:marLeft w:val="0"/>
              <w:marRight w:val="0"/>
              <w:marTop w:val="0"/>
              <w:marBottom w:val="0"/>
              <w:divBdr>
                <w:top w:val="none" w:sz="0" w:space="0" w:color="auto"/>
                <w:left w:val="none" w:sz="0" w:space="0" w:color="auto"/>
                <w:bottom w:val="none" w:sz="0" w:space="0" w:color="auto"/>
                <w:right w:val="none" w:sz="0" w:space="0" w:color="auto"/>
              </w:divBdr>
            </w:div>
            <w:div w:id="1767919438">
              <w:marLeft w:val="0"/>
              <w:marRight w:val="0"/>
              <w:marTop w:val="0"/>
              <w:marBottom w:val="0"/>
              <w:divBdr>
                <w:top w:val="none" w:sz="0" w:space="0" w:color="auto"/>
                <w:left w:val="none" w:sz="0" w:space="0" w:color="auto"/>
                <w:bottom w:val="none" w:sz="0" w:space="0" w:color="auto"/>
                <w:right w:val="none" w:sz="0" w:space="0" w:color="auto"/>
              </w:divBdr>
            </w:div>
            <w:div w:id="206113842">
              <w:marLeft w:val="0"/>
              <w:marRight w:val="0"/>
              <w:marTop w:val="0"/>
              <w:marBottom w:val="0"/>
              <w:divBdr>
                <w:top w:val="none" w:sz="0" w:space="0" w:color="auto"/>
                <w:left w:val="none" w:sz="0" w:space="0" w:color="auto"/>
                <w:bottom w:val="none" w:sz="0" w:space="0" w:color="auto"/>
                <w:right w:val="none" w:sz="0" w:space="0" w:color="auto"/>
              </w:divBdr>
            </w:div>
            <w:div w:id="1643924815">
              <w:marLeft w:val="0"/>
              <w:marRight w:val="0"/>
              <w:marTop w:val="0"/>
              <w:marBottom w:val="0"/>
              <w:divBdr>
                <w:top w:val="none" w:sz="0" w:space="0" w:color="auto"/>
                <w:left w:val="none" w:sz="0" w:space="0" w:color="auto"/>
                <w:bottom w:val="none" w:sz="0" w:space="0" w:color="auto"/>
                <w:right w:val="none" w:sz="0" w:space="0" w:color="auto"/>
              </w:divBdr>
            </w:div>
            <w:div w:id="1679116863">
              <w:marLeft w:val="0"/>
              <w:marRight w:val="0"/>
              <w:marTop w:val="0"/>
              <w:marBottom w:val="0"/>
              <w:divBdr>
                <w:top w:val="none" w:sz="0" w:space="0" w:color="auto"/>
                <w:left w:val="none" w:sz="0" w:space="0" w:color="auto"/>
                <w:bottom w:val="none" w:sz="0" w:space="0" w:color="auto"/>
                <w:right w:val="none" w:sz="0" w:space="0" w:color="auto"/>
              </w:divBdr>
            </w:div>
            <w:div w:id="1588224065">
              <w:marLeft w:val="0"/>
              <w:marRight w:val="0"/>
              <w:marTop w:val="0"/>
              <w:marBottom w:val="0"/>
              <w:divBdr>
                <w:top w:val="none" w:sz="0" w:space="0" w:color="auto"/>
                <w:left w:val="none" w:sz="0" w:space="0" w:color="auto"/>
                <w:bottom w:val="none" w:sz="0" w:space="0" w:color="auto"/>
                <w:right w:val="none" w:sz="0" w:space="0" w:color="auto"/>
              </w:divBdr>
            </w:div>
            <w:div w:id="1236865291">
              <w:marLeft w:val="0"/>
              <w:marRight w:val="0"/>
              <w:marTop w:val="0"/>
              <w:marBottom w:val="0"/>
              <w:divBdr>
                <w:top w:val="none" w:sz="0" w:space="0" w:color="auto"/>
                <w:left w:val="none" w:sz="0" w:space="0" w:color="auto"/>
                <w:bottom w:val="none" w:sz="0" w:space="0" w:color="auto"/>
                <w:right w:val="none" w:sz="0" w:space="0" w:color="auto"/>
              </w:divBdr>
            </w:div>
            <w:div w:id="1399942981">
              <w:marLeft w:val="0"/>
              <w:marRight w:val="0"/>
              <w:marTop w:val="0"/>
              <w:marBottom w:val="0"/>
              <w:divBdr>
                <w:top w:val="none" w:sz="0" w:space="0" w:color="auto"/>
                <w:left w:val="none" w:sz="0" w:space="0" w:color="auto"/>
                <w:bottom w:val="none" w:sz="0" w:space="0" w:color="auto"/>
                <w:right w:val="none" w:sz="0" w:space="0" w:color="auto"/>
              </w:divBdr>
            </w:div>
            <w:div w:id="1124155004">
              <w:marLeft w:val="0"/>
              <w:marRight w:val="0"/>
              <w:marTop w:val="0"/>
              <w:marBottom w:val="0"/>
              <w:divBdr>
                <w:top w:val="none" w:sz="0" w:space="0" w:color="auto"/>
                <w:left w:val="none" w:sz="0" w:space="0" w:color="auto"/>
                <w:bottom w:val="none" w:sz="0" w:space="0" w:color="auto"/>
                <w:right w:val="none" w:sz="0" w:space="0" w:color="auto"/>
              </w:divBdr>
            </w:div>
            <w:div w:id="771894819">
              <w:marLeft w:val="0"/>
              <w:marRight w:val="0"/>
              <w:marTop w:val="0"/>
              <w:marBottom w:val="0"/>
              <w:divBdr>
                <w:top w:val="none" w:sz="0" w:space="0" w:color="auto"/>
                <w:left w:val="none" w:sz="0" w:space="0" w:color="auto"/>
                <w:bottom w:val="none" w:sz="0" w:space="0" w:color="auto"/>
                <w:right w:val="none" w:sz="0" w:space="0" w:color="auto"/>
              </w:divBdr>
            </w:div>
            <w:div w:id="289020137">
              <w:marLeft w:val="0"/>
              <w:marRight w:val="0"/>
              <w:marTop w:val="0"/>
              <w:marBottom w:val="0"/>
              <w:divBdr>
                <w:top w:val="none" w:sz="0" w:space="0" w:color="auto"/>
                <w:left w:val="none" w:sz="0" w:space="0" w:color="auto"/>
                <w:bottom w:val="none" w:sz="0" w:space="0" w:color="auto"/>
                <w:right w:val="none" w:sz="0" w:space="0" w:color="auto"/>
              </w:divBdr>
            </w:div>
            <w:div w:id="1057821536">
              <w:marLeft w:val="0"/>
              <w:marRight w:val="0"/>
              <w:marTop w:val="0"/>
              <w:marBottom w:val="0"/>
              <w:divBdr>
                <w:top w:val="none" w:sz="0" w:space="0" w:color="auto"/>
                <w:left w:val="none" w:sz="0" w:space="0" w:color="auto"/>
                <w:bottom w:val="none" w:sz="0" w:space="0" w:color="auto"/>
                <w:right w:val="none" w:sz="0" w:space="0" w:color="auto"/>
              </w:divBdr>
            </w:div>
            <w:div w:id="1217474183">
              <w:marLeft w:val="0"/>
              <w:marRight w:val="0"/>
              <w:marTop w:val="0"/>
              <w:marBottom w:val="0"/>
              <w:divBdr>
                <w:top w:val="none" w:sz="0" w:space="0" w:color="auto"/>
                <w:left w:val="none" w:sz="0" w:space="0" w:color="auto"/>
                <w:bottom w:val="none" w:sz="0" w:space="0" w:color="auto"/>
                <w:right w:val="none" w:sz="0" w:space="0" w:color="auto"/>
              </w:divBdr>
            </w:div>
            <w:div w:id="214662781">
              <w:marLeft w:val="0"/>
              <w:marRight w:val="0"/>
              <w:marTop w:val="0"/>
              <w:marBottom w:val="0"/>
              <w:divBdr>
                <w:top w:val="none" w:sz="0" w:space="0" w:color="auto"/>
                <w:left w:val="none" w:sz="0" w:space="0" w:color="auto"/>
                <w:bottom w:val="none" w:sz="0" w:space="0" w:color="auto"/>
                <w:right w:val="none" w:sz="0" w:space="0" w:color="auto"/>
              </w:divBdr>
            </w:div>
            <w:div w:id="502475202">
              <w:marLeft w:val="0"/>
              <w:marRight w:val="0"/>
              <w:marTop w:val="0"/>
              <w:marBottom w:val="0"/>
              <w:divBdr>
                <w:top w:val="none" w:sz="0" w:space="0" w:color="auto"/>
                <w:left w:val="none" w:sz="0" w:space="0" w:color="auto"/>
                <w:bottom w:val="none" w:sz="0" w:space="0" w:color="auto"/>
                <w:right w:val="none" w:sz="0" w:space="0" w:color="auto"/>
              </w:divBdr>
            </w:div>
            <w:div w:id="407044229">
              <w:marLeft w:val="0"/>
              <w:marRight w:val="0"/>
              <w:marTop w:val="0"/>
              <w:marBottom w:val="0"/>
              <w:divBdr>
                <w:top w:val="none" w:sz="0" w:space="0" w:color="auto"/>
                <w:left w:val="none" w:sz="0" w:space="0" w:color="auto"/>
                <w:bottom w:val="none" w:sz="0" w:space="0" w:color="auto"/>
                <w:right w:val="none" w:sz="0" w:space="0" w:color="auto"/>
              </w:divBdr>
            </w:div>
            <w:div w:id="1916083654">
              <w:marLeft w:val="0"/>
              <w:marRight w:val="0"/>
              <w:marTop w:val="0"/>
              <w:marBottom w:val="0"/>
              <w:divBdr>
                <w:top w:val="none" w:sz="0" w:space="0" w:color="auto"/>
                <w:left w:val="none" w:sz="0" w:space="0" w:color="auto"/>
                <w:bottom w:val="none" w:sz="0" w:space="0" w:color="auto"/>
                <w:right w:val="none" w:sz="0" w:space="0" w:color="auto"/>
              </w:divBdr>
            </w:div>
            <w:div w:id="1430851970">
              <w:marLeft w:val="0"/>
              <w:marRight w:val="0"/>
              <w:marTop w:val="0"/>
              <w:marBottom w:val="0"/>
              <w:divBdr>
                <w:top w:val="none" w:sz="0" w:space="0" w:color="auto"/>
                <w:left w:val="none" w:sz="0" w:space="0" w:color="auto"/>
                <w:bottom w:val="none" w:sz="0" w:space="0" w:color="auto"/>
                <w:right w:val="none" w:sz="0" w:space="0" w:color="auto"/>
              </w:divBdr>
            </w:div>
            <w:div w:id="677850305">
              <w:marLeft w:val="0"/>
              <w:marRight w:val="0"/>
              <w:marTop w:val="0"/>
              <w:marBottom w:val="0"/>
              <w:divBdr>
                <w:top w:val="none" w:sz="0" w:space="0" w:color="auto"/>
                <w:left w:val="none" w:sz="0" w:space="0" w:color="auto"/>
                <w:bottom w:val="none" w:sz="0" w:space="0" w:color="auto"/>
                <w:right w:val="none" w:sz="0" w:space="0" w:color="auto"/>
              </w:divBdr>
            </w:div>
            <w:div w:id="232009117">
              <w:marLeft w:val="0"/>
              <w:marRight w:val="0"/>
              <w:marTop w:val="0"/>
              <w:marBottom w:val="0"/>
              <w:divBdr>
                <w:top w:val="none" w:sz="0" w:space="0" w:color="auto"/>
                <w:left w:val="none" w:sz="0" w:space="0" w:color="auto"/>
                <w:bottom w:val="none" w:sz="0" w:space="0" w:color="auto"/>
                <w:right w:val="none" w:sz="0" w:space="0" w:color="auto"/>
              </w:divBdr>
            </w:div>
            <w:div w:id="1724714552">
              <w:marLeft w:val="0"/>
              <w:marRight w:val="0"/>
              <w:marTop w:val="0"/>
              <w:marBottom w:val="0"/>
              <w:divBdr>
                <w:top w:val="none" w:sz="0" w:space="0" w:color="auto"/>
                <w:left w:val="none" w:sz="0" w:space="0" w:color="auto"/>
                <w:bottom w:val="none" w:sz="0" w:space="0" w:color="auto"/>
                <w:right w:val="none" w:sz="0" w:space="0" w:color="auto"/>
              </w:divBdr>
            </w:div>
            <w:div w:id="1988778131">
              <w:marLeft w:val="0"/>
              <w:marRight w:val="0"/>
              <w:marTop w:val="0"/>
              <w:marBottom w:val="0"/>
              <w:divBdr>
                <w:top w:val="none" w:sz="0" w:space="0" w:color="auto"/>
                <w:left w:val="none" w:sz="0" w:space="0" w:color="auto"/>
                <w:bottom w:val="none" w:sz="0" w:space="0" w:color="auto"/>
                <w:right w:val="none" w:sz="0" w:space="0" w:color="auto"/>
              </w:divBdr>
            </w:div>
            <w:div w:id="622537716">
              <w:marLeft w:val="0"/>
              <w:marRight w:val="0"/>
              <w:marTop w:val="0"/>
              <w:marBottom w:val="0"/>
              <w:divBdr>
                <w:top w:val="none" w:sz="0" w:space="0" w:color="auto"/>
                <w:left w:val="none" w:sz="0" w:space="0" w:color="auto"/>
                <w:bottom w:val="none" w:sz="0" w:space="0" w:color="auto"/>
                <w:right w:val="none" w:sz="0" w:space="0" w:color="auto"/>
              </w:divBdr>
            </w:div>
            <w:div w:id="1201357113">
              <w:marLeft w:val="0"/>
              <w:marRight w:val="0"/>
              <w:marTop w:val="0"/>
              <w:marBottom w:val="0"/>
              <w:divBdr>
                <w:top w:val="none" w:sz="0" w:space="0" w:color="auto"/>
                <w:left w:val="none" w:sz="0" w:space="0" w:color="auto"/>
                <w:bottom w:val="none" w:sz="0" w:space="0" w:color="auto"/>
                <w:right w:val="none" w:sz="0" w:space="0" w:color="auto"/>
              </w:divBdr>
            </w:div>
            <w:div w:id="1390617000">
              <w:marLeft w:val="0"/>
              <w:marRight w:val="0"/>
              <w:marTop w:val="0"/>
              <w:marBottom w:val="0"/>
              <w:divBdr>
                <w:top w:val="none" w:sz="0" w:space="0" w:color="auto"/>
                <w:left w:val="none" w:sz="0" w:space="0" w:color="auto"/>
                <w:bottom w:val="none" w:sz="0" w:space="0" w:color="auto"/>
                <w:right w:val="none" w:sz="0" w:space="0" w:color="auto"/>
              </w:divBdr>
            </w:div>
            <w:div w:id="1128353521">
              <w:marLeft w:val="0"/>
              <w:marRight w:val="0"/>
              <w:marTop w:val="0"/>
              <w:marBottom w:val="0"/>
              <w:divBdr>
                <w:top w:val="none" w:sz="0" w:space="0" w:color="auto"/>
                <w:left w:val="none" w:sz="0" w:space="0" w:color="auto"/>
                <w:bottom w:val="none" w:sz="0" w:space="0" w:color="auto"/>
                <w:right w:val="none" w:sz="0" w:space="0" w:color="auto"/>
              </w:divBdr>
            </w:div>
            <w:div w:id="387463035">
              <w:marLeft w:val="0"/>
              <w:marRight w:val="0"/>
              <w:marTop w:val="0"/>
              <w:marBottom w:val="0"/>
              <w:divBdr>
                <w:top w:val="none" w:sz="0" w:space="0" w:color="auto"/>
                <w:left w:val="none" w:sz="0" w:space="0" w:color="auto"/>
                <w:bottom w:val="none" w:sz="0" w:space="0" w:color="auto"/>
                <w:right w:val="none" w:sz="0" w:space="0" w:color="auto"/>
              </w:divBdr>
            </w:div>
            <w:div w:id="1884101471">
              <w:marLeft w:val="0"/>
              <w:marRight w:val="0"/>
              <w:marTop w:val="0"/>
              <w:marBottom w:val="0"/>
              <w:divBdr>
                <w:top w:val="none" w:sz="0" w:space="0" w:color="auto"/>
                <w:left w:val="none" w:sz="0" w:space="0" w:color="auto"/>
                <w:bottom w:val="none" w:sz="0" w:space="0" w:color="auto"/>
                <w:right w:val="none" w:sz="0" w:space="0" w:color="auto"/>
              </w:divBdr>
            </w:div>
            <w:div w:id="569312643">
              <w:marLeft w:val="0"/>
              <w:marRight w:val="0"/>
              <w:marTop w:val="0"/>
              <w:marBottom w:val="0"/>
              <w:divBdr>
                <w:top w:val="none" w:sz="0" w:space="0" w:color="auto"/>
                <w:left w:val="none" w:sz="0" w:space="0" w:color="auto"/>
                <w:bottom w:val="none" w:sz="0" w:space="0" w:color="auto"/>
                <w:right w:val="none" w:sz="0" w:space="0" w:color="auto"/>
              </w:divBdr>
            </w:div>
            <w:div w:id="1815752015">
              <w:marLeft w:val="0"/>
              <w:marRight w:val="0"/>
              <w:marTop w:val="0"/>
              <w:marBottom w:val="0"/>
              <w:divBdr>
                <w:top w:val="none" w:sz="0" w:space="0" w:color="auto"/>
                <w:left w:val="none" w:sz="0" w:space="0" w:color="auto"/>
                <w:bottom w:val="none" w:sz="0" w:space="0" w:color="auto"/>
                <w:right w:val="none" w:sz="0" w:space="0" w:color="auto"/>
              </w:divBdr>
            </w:div>
            <w:div w:id="1481655782">
              <w:marLeft w:val="0"/>
              <w:marRight w:val="0"/>
              <w:marTop w:val="0"/>
              <w:marBottom w:val="0"/>
              <w:divBdr>
                <w:top w:val="none" w:sz="0" w:space="0" w:color="auto"/>
                <w:left w:val="none" w:sz="0" w:space="0" w:color="auto"/>
                <w:bottom w:val="none" w:sz="0" w:space="0" w:color="auto"/>
                <w:right w:val="none" w:sz="0" w:space="0" w:color="auto"/>
              </w:divBdr>
            </w:div>
            <w:div w:id="943076389">
              <w:marLeft w:val="0"/>
              <w:marRight w:val="0"/>
              <w:marTop w:val="0"/>
              <w:marBottom w:val="0"/>
              <w:divBdr>
                <w:top w:val="none" w:sz="0" w:space="0" w:color="auto"/>
                <w:left w:val="none" w:sz="0" w:space="0" w:color="auto"/>
                <w:bottom w:val="none" w:sz="0" w:space="0" w:color="auto"/>
                <w:right w:val="none" w:sz="0" w:space="0" w:color="auto"/>
              </w:divBdr>
            </w:div>
            <w:div w:id="93329165">
              <w:marLeft w:val="0"/>
              <w:marRight w:val="0"/>
              <w:marTop w:val="0"/>
              <w:marBottom w:val="0"/>
              <w:divBdr>
                <w:top w:val="none" w:sz="0" w:space="0" w:color="auto"/>
                <w:left w:val="none" w:sz="0" w:space="0" w:color="auto"/>
                <w:bottom w:val="none" w:sz="0" w:space="0" w:color="auto"/>
                <w:right w:val="none" w:sz="0" w:space="0" w:color="auto"/>
              </w:divBdr>
            </w:div>
            <w:div w:id="1306162107">
              <w:marLeft w:val="0"/>
              <w:marRight w:val="0"/>
              <w:marTop w:val="0"/>
              <w:marBottom w:val="0"/>
              <w:divBdr>
                <w:top w:val="none" w:sz="0" w:space="0" w:color="auto"/>
                <w:left w:val="none" w:sz="0" w:space="0" w:color="auto"/>
                <w:bottom w:val="none" w:sz="0" w:space="0" w:color="auto"/>
                <w:right w:val="none" w:sz="0" w:space="0" w:color="auto"/>
              </w:divBdr>
            </w:div>
            <w:div w:id="1783987405">
              <w:marLeft w:val="0"/>
              <w:marRight w:val="0"/>
              <w:marTop w:val="0"/>
              <w:marBottom w:val="0"/>
              <w:divBdr>
                <w:top w:val="none" w:sz="0" w:space="0" w:color="auto"/>
                <w:left w:val="none" w:sz="0" w:space="0" w:color="auto"/>
                <w:bottom w:val="none" w:sz="0" w:space="0" w:color="auto"/>
                <w:right w:val="none" w:sz="0" w:space="0" w:color="auto"/>
              </w:divBdr>
            </w:div>
            <w:div w:id="2066567579">
              <w:marLeft w:val="0"/>
              <w:marRight w:val="0"/>
              <w:marTop w:val="0"/>
              <w:marBottom w:val="0"/>
              <w:divBdr>
                <w:top w:val="none" w:sz="0" w:space="0" w:color="auto"/>
                <w:left w:val="none" w:sz="0" w:space="0" w:color="auto"/>
                <w:bottom w:val="none" w:sz="0" w:space="0" w:color="auto"/>
                <w:right w:val="none" w:sz="0" w:space="0" w:color="auto"/>
              </w:divBdr>
            </w:div>
            <w:div w:id="1193038483">
              <w:marLeft w:val="0"/>
              <w:marRight w:val="0"/>
              <w:marTop w:val="0"/>
              <w:marBottom w:val="0"/>
              <w:divBdr>
                <w:top w:val="none" w:sz="0" w:space="0" w:color="auto"/>
                <w:left w:val="none" w:sz="0" w:space="0" w:color="auto"/>
                <w:bottom w:val="none" w:sz="0" w:space="0" w:color="auto"/>
                <w:right w:val="none" w:sz="0" w:space="0" w:color="auto"/>
              </w:divBdr>
            </w:div>
            <w:div w:id="1611817576">
              <w:marLeft w:val="0"/>
              <w:marRight w:val="0"/>
              <w:marTop w:val="0"/>
              <w:marBottom w:val="0"/>
              <w:divBdr>
                <w:top w:val="none" w:sz="0" w:space="0" w:color="auto"/>
                <w:left w:val="none" w:sz="0" w:space="0" w:color="auto"/>
                <w:bottom w:val="none" w:sz="0" w:space="0" w:color="auto"/>
                <w:right w:val="none" w:sz="0" w:space="0" w:color="auto"/>
              </w:divBdr>
            </w:div>
            <w:div w:id="1185754915">
              <w:marLeft w:val="0"/>
              <w:marRight w:val="0"/>
              <w:marTop w:val="0"/>
              <w:marBottom w:val="0"/>
              <w:divBdr>
                <w:top w:val="none" w:sz="0" w:space="0" w:color="auto"/>
                <w:left w:val="none" w:sz="0" w:space="0" w:color="auto"/>
                <w:bottom w:val="none" w:sz="0" w:space="0" w:color="auto"/>
                <w:right w:val="none" w:sz="0" w:space="0" w:color="auto"/>
              </w:divBdr>
            </w:div>
            <w:div w:id="1500848804">
              <w:marLeft w:val="0"/>
              <w:marRight w:val="0"/>
              <w:marTop w:val="0"/>
              <w:marBottom w:val="0"/>
              <w:divBdr>
                <w:top w:val="none" w:sz="0" w:space="0" w:color="auto"/>
                <w:left w:val="none" w:sz="0" w:space="0" w:color="auto"/>
                <w:bottom w:val="none" w:sz="0" w:space="0" w:color="auto"/>
                <w:right w:val="none" w:sz="0" w:space="0" w:color="auto"/>
              </w:divBdr>
            </w:div>
            <w:div w:id="186069735">
              <w:marLeft w:val="0"/>
              <w:marRight w:val="0"/>
              <w:marTop w:val="0"/>
              <w:marBottom w:val="0"/>
              <w:divBdr>
                <w:top w:val="none" w:sz="0" w:space="0" w:color="auto"/>
                <w:left w:val="none" w:sz="0" w:space="0" w:color="auto"/>
                <w:bottom w:val="none" w:sz="0" w:space="0" w:color="auto"/>
                <w:right w:val="none" w:sz="0" w:space="0" w:color="auto"/>
              </w:divBdr>
            </w:div>
            <w:div w:id="1662849733">
              <w:marLeft w:val="0"/>
              <w:marRight w:val="0"/>
              <w:marTop w:val="0"/>
              <w:marBottom w:val="0"/>
              <w:divBdr>
                <w:top w:val="none" w:sz="0" w:space="0" w:color="auto"/>
                <w:left w:val="none" w:sz="0" w:space="0" w:color="auto"/>
                <w:bottom w:val="none" w:sz="0" w:space="0" w:color="auto"/>
                <w:right w:val="none" w:sz="0" w:space="0" w:color="auto"/>
              </w:divBdr>
            </w:div>
            <w:div w:id="195776487">
              <w:marLeft w:val="0"/>
              <w:marRight w:val="0"/>
              <w:marTop w:val="0"/>
              <w:marBottom w:val="0"/>
              <w:divBdr>
                <w:top w:val="none" w:sz="0" w:space="0" w:color="auto"/>
                <w:left w:val="none" w:sz="0" w:space="0" w:color="auto"/>
                <w:bottom w:val="none" w:sz="0" w:space="0" w:color="auto"/>
                <w:right w:val="none" w:sz="0" w:space="0" w:color="auto"/>
              </w:divBdr>
            </w:div>
            <w:div w:id="1615821323">
              <w:marLeft w:val="0"/>
              <w:marRight w:val="0"/>
              <w:marTop w:val="0"/>
              <w:marBottom w:val="0"/>
              <w:divBdr>
                <w:top w:val="none" w:sz="0" w:space="0" w:color="auto"/>
                <w:left w:val="none" w:sz="0" w:space="0" w:color="auto"/>
                <w:bottom w:val="none" w:sz="0" w:space="0" w:color="auto"/>
                <w:right w:val="none" w:sz="0" w:space="0" w:color="auto"/>
              </w:divBdr>
            </w:div>
            <w:div w:id="735250416">
              <w:marLeft w:val="0"/>
              <w:marRight w:val="0"/>
              <w:marTop w:val="0"/>
              <w:marBottom w:val="0"/>
              <w:divBdr>
                <w:top w:val="none" w:sz="0" w:space="0" w:color="auto"/>
                <w:left w:val="none" w:sz="0" w:space="0" w:color="auto"/>
                <w:bottom w:val="none" w:sz="0" w:space="0" w:color="auto"/>
                <w:right w:val="none" w:sz="0" w:space="0" w:color="auto"/>
              </w:divBdr>
            </w:div>
            <w:div w:id="490370764">
              <w:marLeft w:val="0"/>
              <w:marRight w:val="0"/>
              <w:marTop w:val="0"/>
              <w:marBottom w:val="0"/>
              <w:divBdr>
                <w:top w:val="none" w:sz="0" w:space="0" w:color="auto"/>
                <w:left w:val="none" w:sz="0" w:space="0" w:color="auto"/>
                <w:bottom w:val="none" w:sz="0" w:space="0" w:color="auto"/>
                <w:right w:val="none" w:sz="0" w:space="0" w:color="auto"/>
              </w:divBdr>
            </w:div>
            <w:div w:id="766851655">
              <w:marLeft w:val="0"/>
              <w:marRight w:val="0"/>
              <w:marTop w:val="0"/>
              <w:marBottom w:val="0"/>
              <w:divBdr>
                <w:top w:val="none" w:sz="0" w:space="0" w:color="auto"/>
                <w:left w:val="none" w:sz="0" w:space="0" w:color="auto"/>
                <w:bottom w:val="none" w:sz="0" w:space="0" w:color="auto"/>
                <w:right w:val="none" w:sz="0" w:space="0" w:color="auto"/>
              </w:divBdr>
            </w:div>
            <w:div w:id="1069570318">
              <w:marLeft w:val="0"/>
              <w:marRight w:val="0"/>
              <w:marTop w:val="0"/>
              <w:marBottom w:val="0"/>
              <w:divBdr>
                <w:top w:val="none" w:sz="0" w:space="0" w:color="auto"/>
                <w:left w:val="none" w:sz="0" w:space="0" w:color="auto"/>
                <w:bottom w:val="none" w:sz="0" w:space="0" w:color="auto"/>
                <w:right w:val="none" w:sz="0" w:space="0" w:color="auto"/>
              </w:divBdr>
            </w:div>
            <w:div w:id="2131582435">
              <w:marLeft w:val="0"/>
              <w:marRight w:val="0"/>
              <w:marTop w:val="0"/>
              <w:marBottom w:val="0"/>
              <w:divBdr>
                <w:top w:val="none" w:sz="0" w:space="0" w:color="auto"/>
                <w:left w:val="none" w:sz="0" w:space="0" w:color="auto"/>
                <w:bottom w:val="none" w:sz="0" w:space="0" w:color="auto"/>
                <w:right w:val="none" w:sz="0" w:space="0" w:color="auto"/>
              </w:divBdr>
            </w:div>
            <w:div w:id="1739356141">
              <w:marLeft w:val="0"/>
              <w:marRight w:val="0"/>
              <w:marTop w:val="0"/>
              <w:marBottom w:val="0"/>
              <w:divBdr>
                <w:top w:val="none" w:sz="0" w:space="0" w:color="auto"/>
                <w:left w:val="none" w:sz="0" w:space="0" w:color="auto"/>
                <w:bottom w:val="none" w:sz="0" w:space="0" w:color="auto"/>
                <w:right w:val="none" w:sz="0" w:space="0" w:color="auto"/>
              </w:divBdr>
            </w:div>
            <w:div w:id="1496727115">
              <w:marLeft w:val="0"/>
              <w:marRight w:val="0"/>
              <w:marTop w:val="0"/>
              <w:marBottom w:val="0"/>
              <w:divBdr>
                <w:top w:val="none" w:sz="0" w:space="0" w:color="auto"/>
                <w:left w:val="none" w:sz="0" w:space="0" w:color="auto"/>
                <w:bottom w:val="none" w:sz="0" w:space="0" w:color="auto"/>
                <w:right w:val="none" w:sz="0" w:space="0" w:color="auto"/>
              </w:divBdr>
            </w:div>
            <w:div w:id="1353216339">
              <w:marLeft w:val="0"/>
              <w:marRight w:val="0"/>
              <w:marTop w:val="0"/>
              <w:marBottom w:val="0"/>
              <w:divBdr>
                <w:top w:val="none" w:sz="0" w:space="0" w:color="auto"/>
                <w:left w:val="none" w:sz="0" w:space="0" w:color="auto"/>
                <w:bottom w:val="none" w:sz="0" w:space="0" w:color="auto"/>
                <w:right w:val="none" w:sz="0" w:space="0" w:color="auto"/>
              </w:divBdr>
            </w:div>
            <w:div w:id="423960915">
              <w:marLeft w:val="0"/>
              <w:marRight w:val="0"/>
              <w:marTop w:val="0"/>
              <w:marBottom w:val="0"/>
              <w:divBdr>
                <w:top w:val="none" w:sz="0" w:space="0" w:color="auto"/>
                <w:left w:val="none" w:sz="0" w:space="0" w:color="auto"/>
                <w:bottom w:val="none" w:sz="0" w:space="0" w:color="auto"/>
                <w:right w:val="none" w:sz="0" w:space="0" w:color="auto"/>
              </w:divBdr>
            </w:div>
            <w:div w:id="1874919659">
              <w:marLeft w:val="0"/>
              <w:marRight w:val="0"/>
              <w:marTop w:val="0"/>
              <w:marBottom w:val="0"/>
              <w:divBdr>
                <w:top w:val="none" w:sz="0" w:space="0" w:color="auto"/>
                <w:left w:val="none" w:sz="0" w:space="0" w:color="auto"/>
                <w:bottom w:val="none" w:sz="0" w:space="0" w:color="auto"/>
                <w:right w:val="none" w:sz="0" w:space="0" w:color="auto"/>
              </w:divBdr>
            </w:div>
            <w:div w:id="1060397322">
              <w:marLeft w:val="0"/>
              <w:marRight w:val="0"/>
              <w:marTop w:val="0"/>
              <w:marBottom w:val="0"/>
              <w:divBdr>
                <w:top w:val="none" w:sz="0" w:space="0" w:color="auto"/>
                <w:left w:val="none" w:sz="0" w:space="0" w:color="auto"/>
                <w:bottom w:val="none" w:sz="0" w:space="0" w:color="auto"/>
                <w:right w:val="none" w:sz="0" w:space="0" w:color="auto"/>
              </w:divBdr>
            </w:div>
            <w:div w:id="1905799308">
              <w:marLeft w:val="0"/>
              <w:marRight w:val="0"/>
              <w:marTop w:val="0"/>
              <w:marBottom w:val="0"/>
              <w:divBdr>
                <w:top w:val="none" w:sz="0" w:space="0" w:color="auto"/>
                <w:left w:val="none" w:sz="0" w:space="0" w:color="auto"/>
                <w:bottom w:val="none" w:sz="0" w:space="0" w:color="auto"/>
                <w:right w:val="none" w:sz="0" w:space="0" w:color="auto"/>
              </w:divBdr>
            </w:div>
            <w:div w:id="114640442">
              <w:marLeft w:val="0"/>
              <w:marRight w:val="0"/>
              <w:marTop w:val="0"/>
              <w:marBottom w:val="0"/>
              <w:divBdr>
                <w:top w:val="none" w:sz="0" w:space="0" w:color="auto"/>
                <w:left w:val="none" w:sz="0" w:space="0" w:color="auto"/>
                <w:bottom w:val="none" w:sz="0" w:space="0" w:color="auto"/>
                <w:right w:val="none" w:sz="0" w:space="0" w:color="auto"/>
              </w:divBdr>
            </w:div>
            <w:div w:id="960457923">
              <w:marLeft w:val="0"/>
              <w:marRight w:val="0"/>
              <w:marTop w:val="0"/>
              <w:marBottom w:val="0"/>
              <w:divBdr>
                <w:top w:val="none" w:sz="0" w:space="0" w:color="auto"/>
                <w:left w:val="none" w:sz="0" w:space="0" w:color="auto"/>
                <w:bottom w:val="none" w:sz="0" w:space="0" w:color="auto"/>
                <w:right w:val="none" w:sz="0" w:space="0" w:color="auto"/>
              </w:divBdr>
            </w:div>
            <w:div w:id="597445635">
              <w:marLeft w:val="0"/>
              <w:marRight w:val="0"/>
              <w:marTop w:val="0"/>
              <w:marBottom w:val="0"/>
              <w:divBdr>
                <w:top w:val="none" w:sz="0" w:space="0" w:color="auto"/>
                <w:left w:val="none" w:sz="0" w:space="0" w:color="auto"/>
                <w:bottom w:val="none" w:sz="0" w:space="0" w:color="auto"/>
                <w:right w:val="none" w:sz="0" w:space="0" w:color="auto"/>
              </w:divBdr>
            </w:div>
            <w:div w:id="482429697">
              <w:marLeft w:val="0"/>
              <w:marRight w:val="0"/>
              <w:marTop w:val="0"/>
              <w:marBottom w:val="0"/>
              <w:divBdr>
                <w:top w:val="none" w:sz="0" w:space="0" w:color="auto"/>
                <w:left w:val="none" w:sz="0" w:space="0" w:color="auto"/>
                <w:bottom w:val="none" w:sz="0" w:space="0" w:color="auto"/>
                <w:right w:val="none" w:sz="0" w:space="0" w:color="auto"/>
              </w:divBdr>
            </w:div>
            <w:div w:id="1929926339">
              <w:marLeft w:val="0"/>
              <w:marRight w:val="0"/>
              <w:marTop w:val="0"/>
              <w:marBottom w:val="0"/>
              <w:divBdr>
                <w:top w:val="none" w:sz="0" w:space="0" w:color="auto"/>
                <w:left w:val="none" w:sz="0" w:space="0" w:color="auto"/>
                <w:bottom w:val="none" w:sz="0" w:space="0" w:color="auto"/>
                <w:right w:val="none" w:sz="0" w:space="0" w:color="auto"/>
              </w:divBdr>
            </w:div>
            <w:div w:id="163209405">
              <w:marLeft w:val="0"/>
              <w:marRight w:val="0"/>
              <w:marTop w:val="0"/>
              <w:marBottom w:val="0"/>
              <w:divBdr>
                <w:top w:val="none" w:sz="0" w:space="0" w:color="auto"/>
                <w:left w:val="none" w:sz="0" w:space="0" w:color="auto"/>
                <w:bottom w:val="none" w:sz="0" w:space="0" w:color="auto"/>
                <w:right w:val="none" w:sz="0" w:space="0" w:color="auto"/>
              </w:divBdr>
            </w:div>
            <w:div w:id="1273586830">
              <w:marLeft w:val="0"/>
              <w:marRight w:val="0"/>
              <w:marTop w:val="0"/>
              <w:marBottom w:val="0"/>
              <w:divBdr>
                <w:top w:val="none" w:sz="0" w:space="0" w:color="auto"/>
                <w:left w:val="none" w:sz="0" w:space="0" w:color="auto"/>
                <w:bottom w:val="none" w:sz="0" w:space="0" w:color="auto"/>
                <w:right w:val="none" w:sz="0" w:space="0" w:color="auto"/>
              </w:divBdr>
            </w:div>
            <w:div w:id="989557620">
              <w:marLeft w:val="0"/>
              <w:marRight w:val="0"/>
              <w:marTop w:val="0"/>
              <w:marBottom w:val="0"/>
              <w:divBdr>
                <w:top w:val="none" w:sz="0" w:space="0" w:color="auto"/>
                <w:left w:val="none" w:sz="0" w:space="0" w:color="auto"/>
                <w:bottom w:val="none" w:sz="0" w:space="0" w:color="auto"/>
                <w:right w:val="none" w:sz="0" w:space="0" w:color="auto"/>
              </w:divBdr>
            </w:div>
            <w:div w:id="1434663588">
              <w:marLeft w:val="0"/>
              <w:marRight w:val="0"/>
              <w:marTop w:val="0"/>
              <w:marBottom w:val="0"/>
              <w:divBdr>
                <w:top w:val="none" w:sz="0" w:space="0" w:color="auto"/>
                <w:left w:val="none" w:sz="0" w:space="0" w:color="auto"/>
                <w:bottom w:val="none" w:sz="0" w:space="0" w:color="auto"/>
                <w:right w:val="none" w:sz="0" w:space="0" w:color="auto"/>
              </w:divBdr>
            </w:div>
            <w:div w:id="1081176987">
              <w:marLeft w:val="0"/>
              <w:marRight w:val="0"/>
              <w:marTop w:val="0"/>
              <w:marBottom w:val="0"/>
              <w:divBdr>
                <w:top w:val="none" w:sz="0" w:space="0" w:color="auto"/>
                <w:left w:val="none" w:sz="0" w:space="0" w:color="auto"/>
                <w:bottom w:val="none" w:sz="0" w:space="0" w:color="auto"/>
                <w:right w:val="none" w:sz="0" w:space="0" w:color="auto"/>
              </w:divBdr>
            </w:div>
            <w:div w:id="777143605">
              <w:marLeft w:val="0"/>
              <w:marRight w:val="0"/>
              <w:marTop w:val="0"/>
              <w:marBottom w:val="0"/>
              <w:divBdr>
                <w:top w:val="none" w:sz="0" w:space="0" w:color="auto"/>
                <w:left w:val="none" w:sz="0" w:space="0" w:color="auto"/>
                <w:bottom w:val="none" w:sz="0" w:space="0" w:color="auto"/>
                <w:right w:val="none" w:sz="0" w:space="0" w:color="auto"/>
              </w:divBdr>
            </w:div>
            <w:div w:id="624117778">
              <w:marLeft w:val="0"/>
              <w:marRight w:val="0"/>
              <w:marTop w:val="0"/>
              <w:marBottom w:val="0"/>
              <w:divBdr>
                <w:top w:val="none" w:sz="0" w:space="0" w:color="auto"/>
                <w:left w:val="none" w:sz="0" w:space="0" w:color="auto"/>
                <w:bottom w:val="none" w:sz="0" w:space="0" w:color="auto"/>
                <w:right w:val="none" w:sz="0" w:space="0" w:color="auto"/>
              </w:divBdr>
            </w:div>
            <w:div w:id="111293628">
              <w:marLeft w:val="0"/>
              <w:marRight w:val="0"/>
              <w:marTop w:val="0"/>
              <w:marBottom w:val="0"/>
              <w:divBdr>
                <w:top w:val="none" w:sz="0" w:space="0" w:color="auto"/>
                <w:left w:val="none" w:sz="0" w:space="0" w:color="auto"/>
                <w:bottom w:val="none" w:sz="0" w:space="0" w:color="auto"/>
                <w:right w:val="none" w:sz="0" w:space="0" w:color="auto"/>
              </w:divBdr>
            </w:div>
            <w:div w:id="928807139">
              <w:marLeft w:val="0"/>
              <w:marRight w:val="0"/>
              <w:marTop w:val="0"/>
              <w:marBottom w:val="0"/>
              <w:divBdr>
                <w:top w:val="none" w:sz="0" w:space="0" w:color="auto"/>
                <w:left w:val="none" w:sz="0" w:space="0" w:color="auto"/>
                <w:bottom w:val="none" w:sz="0" w:space="0" w:color="auto"/>
                <w:right w:val="none" w:sz="0" w:space="0" w:color="auto"/>
              </w:divBdr>
            </w:div>
            <w:div w:id="1355377820">
              <w:marLeft w:val="0"/>
              <w:marRight w:val="0"/>
              <w:marTop w:val="0"/>
              <w:marBottom w:val="0"/>
              <w:divBdr>
                <w:top w:val="none" w:sz="0" w:space="0" w:color="auto"/>
                <w:left w:val="none" w:sz="0" w:space="0" w:color="auto"/>
                <w:bottom w:val="none" w:sz="0" w:space="0" w:color="auto"/>
                <w:right w:val="none" w:sz="0" w:space="0" w:color="auto"/>
              </w:divBdr>
            </w:div>
            <w:div w:id="915671518">
              <w:marLeft w:val="0"/>
              <w:marRight w:val="0"/>
              <w:marTop w:val="0"/>
              <w:marBottom w:val="0"/>
              <w:divBdr>
                <w:top w:val="none" w:sz="0" w:space="0" w:color="auto"/>
                <w:left w:val="none" w:sz="0" w:space="0" w:color="auto"/>
                <w:bottom w:val="none" w:sz="0" w:space="0" w:color="auto"/>
                <w:right w:val="none" w:sz="0" w:space="0" w:color="auto"/>
              </w:divBdr>
            </w:div>
            <w:div w:id="537277224">
              <w:marLeft w:val="0"/>
              <w:marRight w:val="0"/>
              <w:marTop w:val="0"/>
              <w:marBottom w:val="0"/>
              <w:divBdr>
                <w:top w:val="none" w:sz="0" w:space="0" w:color="auto"/>
                <w:left w:val="none" w:sz="0" w:space="0" w:color="auto"/>
                <w:bottom w:val="none" w:sz="0" w:space="0" w:color="auto"/>
                <w:right w:val="none" w:sz="0" w:space="0" w:color="auto"/>
              </w:divBdr>
            </w:div>
            <w:div w:id="191266522">
              <w:marLeft w:val="0"/>
              <w:marRight w:val="0"/>
              <w:marTop w:val="0"/>
              <w:marBottom w:val="0"/>
              <w:divBdr>
                <w:top w:val="none" w:sz="0" w:space="0" w:color="auto"/>
                <w:left w:val="none" w:sz="0" w:space="0" w:color="auto"/>
                <w:bottom w:val="none" w:sz="0" w:space="0" w:color="auto"/>
                <w:right w:val="none" w:sz="0" w:space="0" w:color="auto"/>
              </w:divBdr>
            </w:div>
            <w:div w:id="728039891">
              <w:marLeft w:val="0"/>
              <w:marRight w:val="0"/>
              <w:marTop w:val="0"/>
              <w:marBottom w:val="0"/>
              <w:divBdr>
                <w:top w:val="none" w:sz="0" w:space="0" w:color="auto"/>
                <w:left w:val="none" w:sz="0" w:space="0" w:color="auto"/>
                <w:bottom w:val="none" w:sz="0" w:space="0" w:color="auto"/>
                <w:right w:val="none" w:sz="0" w:space="0" w:color="auto"/>
              </w:divBdr>
            </w:div>
            <w:div w:id="370229935">
              <w:marLeft w:val="0"/>
              <w:marRight w:val="0"/>
              <w:marTop w:val="0"/>
              <w:marBottom w:val="0"/>
              <w:divBdr>
                <w:top w:val="none" w:sz="0" w:space="0" w:color="auto"/>
                <w:left w:val="none" w:sz="0" w:space="0" w:color="auto"/>
                <w:bottom w:val="none" w:sz="0" w:space="0" w:color="auto"/>
                <w:right w:val="none" w:sz="0" w:space="0" w:color="auto"/>
              </w:divBdr>
            </w:div>
            <w:div w:id="1479806840">
              <w:marLeft w:val="0"/>
              <w:marRight w:val="0"/>
              <w:marTop w:val="0"/>
              <w:marBottom w:val="0"/>
              <w:divBdr>
                <w:top w:val="none" w:sz="0" w:space="0" w:color="auto"/>
                <w:left w:val="none" w:sz="0" w:space="0" w:color="auto"/>
                <w:bottom w:val="none" w:sz="0" w:space="0" w:color="auto"/>
                <w:right w:val="none" w:sz="0" w:space="0" w:color="auto"/>
              </w:divBdr>
            </w:div>
            <w:div w:id="1822773300">
              <w:marLeft w:val="0"/>
              <w:marRight w:val="0"/>
              <w:marTop w:val="0"/>
              <w:marBottom w:val="0"/>
              <w:divBdr>
                <w:top w:val="none" w:sz="0" w:space="0" w:color="auto"/>
                <w:left w:val="none" w:sz="0" w:space="0" w:color="auto"/>
                <w:bottom w:val="none" w:sz="0" w:space="0" w:color="auto"/>
                <w:right w:val="none" w:sz="0" w:space="0" w:color="auto"/>
              </w:divBdr>
            </w:div>
            <w:div w:id="29573179">
              <w:marLeft w:val="0"/>
              <w:marRight w:val="0"/>
              <w:marTop w:val="0"/>
              <w:marBottom w:val="0"/>
              <w:divBdr>
                <w:top w:val="none" w:sz="0" w:space="0" w:color="auto"/>
                <w:left w:val="none" w:sz="0" w:space="0" w:color="auto"/>
                <w:bottom w:val="none" w:sz="0" w:space="0" w:color="auto"/>
                <w:right w:val="none" w:sz="0" w:space="0" w:color="auto"/>
              </w:divBdr>
            </w:div>
            <w:div w:id="564412230">
              <w:marLeft w:val="0"/>
              <w:marRight w:val="0"/>
              <w:marTop w:val="0"/>
              <w:marBottom w:val="0"/>
              <w:divBdr>
                <w:top w:val="none" w:sz="0" w:space="0" w:color="auto"/>
                <w:left w:val="none" w:sz="0" w:space="0" w:color="auto"/>
                <w:bottom w:val="none" w:sz="0" w:space="0" w:color="auto"/>
                <w:right w:val="none" w:sz="0" w:space="0" w:color="auto"/>
              </w:divBdr>
            </w:div>
            <w:div w:id="1788960200">
              <w:marLeft w:val="0"/>
              <w:marRight w:val="0"/>
              <w:marTop w:val="0"/>
              <w:marBottom w:val="0"/>
              <w:divBdr>
                <w:top w:val="none" w:sz="0" w:space="0" w:color="auto"/>
                <w:left w:val="none" w:sz="0" w:space="0" w:color="auto"/>
                <w:bottom w:val="none" w:sz="0" w:space="0" w:color="auto"/>
                <w:right w:val="none" w:sz="0" w:space="0" w:color="auto"/>
              </w:divBdr>
            </w:div>
            <w:div w:id="170401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npmjs.com/package/body-parser" TargetMode="External"/><Relationship Id="rId18" Type="http://schemas.openxmlformats.org/officeDocument/2006/relationships/hyperlink" Target="https://github.com/winstonjs/winston" TargetMode="Externa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yperlink" Target="http://localhost:3001/setup"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github.com/expressjs/morgan" TargetMode="Externa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docs.mongodb.com/manual/reference/method/db.collection.findOneAndUpdat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docs.docker.com/engine/installation"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docs.mongodb.com/manual/reference/method/db.collection.find/"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localhost:3001/setup?clear=true" TargetMode="External"/><Relationship Id="rId27" Type="http://schemas.openxmlformats.org/officeDocument/2006/relationships/footer" Target="foot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deValueuser\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6FED712C-F990-401B-ADBE-976EE6CE6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279</TotalTime>
  <Pages>29</Pages>
  <Words>4188</Words>
  <Characters>23873</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CodeValueuser</dc:creator>
  <cp:lastModifiedBy>Windows User</cp:lastModifiedBy>
  <cp:revision>8</cp:revision>
  <dcterms:created xsi:type="dcterms:W3CDTF">2018-01-22T09:27:00Z</dcterms:created>
  <dcterms:modified xsi:type="dcterms:W3CDTF">2018-01-23T12:26:00Z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